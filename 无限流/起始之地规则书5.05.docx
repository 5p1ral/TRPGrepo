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2049">
      <v:fill type="tile" on="t" color2="#FFFFFF" o:title="羊皮纸" focussize="0,0" recolor="t" r:id="rId10"/>
    </v:background>
  </w:background>
  <w:body>
    <w:p>
      <w:pPr>
        <w:pStyle w:val="7"/>
        <w:spacing w:before="0" w:after="0" w:line="264" w:lineRule="auto"/>
        <w:ind w:left="11" w:hanging="11"/>
        <w:jc w:val="left"/>
        <w:rPr>
          <w:rStyle w:val="16"/>
          <w:rFonts w:ascii="华文新魏" w:eastAsia="华文新魏"/>
          <w:b w:val="0"/>
          <w:bCs w:val="0"/>
          <w:color w:val="ED7D31"/>
          <w:sz w:val="96"/>
          <w:szCs w:val="96"/>
        </w:rPr>
      </w:pPr>
      <w:r>
        <w:rPr>
          <w:rStyle w:val="16"/>
          <w:rFonts w:hint="eastAsia" w:ascii="华文新魏" w:eastAsia="华文新魏"/>
          <w:b w:val="0"/>
          <w:bCs w:val="0"/>
          <w:color w:val="ED7D31"/>
          <w:sz w:val="96"/>
          <w:szCs w:val="96"/>
        </w:rPr>
        <w:t>起始之地-规则书</w:t>
      </w:r>
    </w:p>
    <w:p>
      <w:pPr>
        <w:pStyle w:val="17"/>
        <w:spacing w:line="264" w:lineRule="auto"/>
        <w:ind w:left="867" w:right="0" w:hanging="11"/>
        <w:rPr>
          <w:rFonts w:ascii="楷体" w:hAnsi="楷体" w:eastAsia="楷体"/>
          <w:b/>
          <w:sz w:val="24"/>
          <w:szCs w:val="24"/>
        </w:rPr>
      </w:pPr>
      <w:r>
        <w:rPr>
          <w:rFonts w:hint="eastAsia"/>
        </w:rPr>
        <w:t xml:space="preserve"> </w:t>
      </w:r>
      <w:r>
        <w:t xml:space="preserve">                                                  </w:t>
      </w:r>
      <w:r>
        <w:rPr>
          <w:rFonts w:hint="eastAsia"/>
        </w:rPr>
        <w:t>——————</w:t>
      </w:r>
      <w:r>
        <w:rPr>
          <w:rFonts w:hint="eastAsia" w:ascii="楷体" w:hAnsi="楷体" w:eastAsia="楷体"/>
          <w:b/>
          <w:sz w:val="24"/>
          <w:szCs w:val="24"/>
        </w:rPr>
        <w:t>感谢单身（尚福乐）等先驱者的付出</w:t>
      </w:r>
    </w:p>
    <w:p>
      <w:pPr>
        <w:pStyle w:val="2"/>
        <w:rPr>
          <w:rFonts w:ascii="楷体" w:hAnsi="楷体" w:eastAsia="楷体"/>
          <w:b/>
          <w:sz w:val="44"/>
          <w:szCs w:val="44"/>
        </w:rPr>
      </w:pPr>
      <w:r>
        <w:rPr>
          <w:rFonts w:hint="eastAsia" w:ascii="楷体" w:hAnsi="楷体" w:eastAsia="楷体"/>
          <w:b/>
          <w:sz w:val="44"/>
          <w:szCs w:val="44"/>
        </w:rPr>
        <w:t>起始之地的故事</w:t>
      </w:r>
    </w:p>
    <w:p>
      <w:pPr>
        <w:rPr>
          <w:rFonts w:ascii="楷体" w:hAnsi="楷体" w:eastAsia="楷体"/>
          <w:b/>
          <w:sz w:val="32"/>
          <w:szCs w:val="32"/>
        </w:rPr>
      </w:pPr>
      <w:r>
        <w:rPr>
          <w:rFonts w:hint="eastAsia" w:ascii="楷体" w:hAnsi="楷体" w:eastAsia="楷体"/>
          <w:b/>
          <w:sz w:val="32"/>
          <w:szCs w:val="32"/>
        </w:rPr>
        <w:t>【一切的来源】</w:t>
      </w:r>
    </w:p>
    <w:p>
      <w:pPr>
        <w:spacing w:after="120" w:line="264" w:lineRule="auto"/>
        <w:ind w:left="0" w:firstLine="482" w:firstLineChars="200"/>
        <w:rPr>
          <w:rFonts w:ascii="楷体" w:hAnsi="楷体" w:eastAsia="楷体"/>
          <w:b/>
          <w:sz w:val="24"/>
          <w:szCs w:val="24"/>
        </w:rPr>
      </w:pPr>
      <w:r>
        <w:rPr>
          <w:rFonts w:hint="eastAsia" w:ascii="楷体" w:hAnsi="楷体" w:eastAsia="楷体"/>
          <w:b/>
          <w:sz w:val="24"/>
          <w:szCs w:val="24"/>
        </w:rPr>
        <w:t>很久很久以前，传说时代，世界还是紧密联系的一个整体。由于之后爆发了</w:t>
      </w:r>
      <w:r>
        <w:rPr>
          <w:rFonts w:hint="eastAsia" w:ascii="楷体" w:hAnsi="楷体" w:eastAsia="楷体"/>
          <w:b/>
          <w:dstrike/>
          <w:sz w:val="24"/>
          <w:szCs w:val="24"/>
          <w:u w:val="thick" w:color="FF0000"/>
        </w:rPr>
        <w:t>数据删除</w:t>
      </w:r>
      <w:r>
        <w:rPr>
          <w:rFonts w:hint="eastAsia" w:ascii="楷体" w:hAnsi="楷体" w:eastAsia="楷体"/>
          <w:b/>
          <w:sz w:val="24"/>
          <w:szCs w:val="24"/>
        </w:rPr>
        <w:t>战争，世界分崩离析，化作许多的碎片，虽然这些碎片没有消失掉，但是这些残存的碎片都被不可视的障壁所保护，彼此之间不能自由来往，久而久之，这些碎片化为独立个体世界，大致分为四种世界：绝大多数的光之世界；存在并不稳定而且存在于光明与黑暗世界间的夹缝世界；被黑暗侵蚀的暗之世界；法则和前三种世界完全不同，被封闭在虚无中的世界，也可以叫做是虚无世界。</w:t>
      </w:r>
    </w:p>
    <w:p>
      <w:pPr>
        <w:ind w:left="0" w:firstLine="0"/>
        <w:rPr>
          <w:rFonts w:ascii="楷体" w:hAnsi="楷体" w:eastAsia="楷体"/>
          <w:b/>
          <w:sz w:val="32"/>
          <w:szCs w:val="32"/>
        </w:rPr>
      </w:pPr>
      <w:r>
        <w:rPr>
          <w:rFonts w:hint="eastAsia" w:ascii="楷体" w:hAnsi="楷体" w:eastAsia="楷体"/>
          <w:b/>
          <w:sz w:val="32"/>
          <w:szCs w:val="32"/>
        </w:rPr>
        <w:t>【起始之地】</w:t>
      </w:r>
    </w:p>
    <w:p>
      <w:pPr>
        <w:spacing w:line="264" w:lineRule="auto"/>
        <w:ind w:left="0" w:firstLine="482" w:firstLineChars="200"/>
        <w:rPr>
          <w:rFonts w:ascii="楷体" w:hAnsi="楷体" w:eastAsia="楷体"/>
          <w:b/>
          <w:sz w:val="24"/>
          <w:szCs w:val="24"/>
        </w:rPr>
      </w:pPr>
      <w:r>
        <w:rPr>
          <w:rFonts w:hint="eastAsia" w:ascii="楷体" w:hAnsi="楷体" w:eastAsia="楷体"/>
          <w:b/>
          <w:sz w:val="24"/>
          <w:szCs w:val="24"/>
        </w:rPr>
        <w:t>起始之地一开始是被封闭在虚无中的世界，后来【大贤者尚福乐】研究出了可以链接光之世界的方法【</w:t>
      </w:r>
      <w:r>
        <w:rPr>
          <w:rFonts w:hint="eastAsia" w:ascii="楷体" w:hAnsi="楷体" w:eastAsia="楷体"/>
          <w:b/>
          <w:bCs/>
          <w:color w:val="FF0000"/>
          <w:sz w:val="24"/>
          <w:szCs w:val="24"/>
        </w:rPr>
        <w:t>异空回廊</w:t>
      </w:r>
      <w:r>
        <w:rPr>
          <w:rFonts w:hint="eastAsia" w:ascii="楷体" w:hAnsi="楷体" w:eastAsia="楷体"/>
          <w:b/>
          <w:sz w:val="24"/>
          <w:szCs w:val="24"/>
        </w:rPr>
        <w:t>】，异空回廊链接了起始之地和其他的光之世界，而异空回廊作为世界之间的通路，可以起到传输的作用，大贤者尚福乐利用异空回廊从其他世界汲取能量，使起始之地渐渐变成了存在于光明与黑暗世界间的夹缝世界，不过作为夹缝世界，时不时会有其他世界的人无意之间通过异空回廊来到这个世界，而这些人就叫做【</w:t>
      </w:r>
      <w:r>
        <w:rPr>
          <w:rFonts w:ascii="楷体" w:hAnsi="楷体" w:eastAsia="楷体"/>
          <w:b/>
          <w:color w:val="FF0000"/>
          <w:sz w:val="24"/>
          <w:szCs w:val="24"/>
        </w:rPr>
        <w:t>探索者</w:t>
      </w:r>
      <w:r>
        <w:rPr>
          <w:rFonts w:hint="eastAsia" w:ascii="楷体" w:hAnsi="楷体" w:eastAsia="楷体"/>
          <w:b/>
          <w:sz w:val="24"/>
          <w:szCs w:val="24"/>
        </w:rPr>
        <w:t>】。</w:t>
      </w:r>
    </w:p>
    <w:p>
      <w:pPr>
        <w:spacing w:line="264" w:lineRule="auto"/>
        <w:ind w:left="0" w:firstLine="0"/>
        <w:rPr>
          <w:rFonts w:ascii="楷体" w:hAnsi="楷体" w:eastAsia="楷体"/>
          <w:b/>
          <w:sz w:val="32"/>
          <w:szCs w:val="32"/>
        </w:rPr>
      </w:pPr>
      <w:r>
        <w:rPr>
          <w:rFonts w:hint="eastAsia" w:ascii="楷体" w:hAnsi="楷体" w:eastAsia="楷体"/>
          <w:b/>
          <w:sz w:val="32"/>
          <w:szCs w:val="32"/>
        </w:rPr>
        <w:t>【</w:t>
      </w:r>
      <w:r>
        <w:rPr>
          <w:rFonts w:ascii="楷体" w:hAnsi="楷体" w:eastAsia="楷体"/>
          <w:b/>
          <w:sz w:val="32"/>
          <w:szCs w:val="32"/>
        </w:rPr>
        <w:t>探索者</w:t>
      </w:r>
      <w:r>
        <w:rPr>
          <w:rFonts w:hint="eastAsia" w:ascii="楷体" w:hAnsi="楷体" w:eastAsia="楷体"/>
          <w:b/>
          <w:sz w:val="32"/>
          <w:szCs w:val="32"/>
        </w:rPr>
        <w:t>】</w:t>
      </w:r>
    </w:p>
    <w:p>
      <w:pPr>
        <w:spacing w:line="264" w:lineRule="auto"/>
        <w:ind w:left="0" w:firstLine="482" w:firstLineChars="200"/>
        <w:rPr>
          <w:rFonts w:ascii="楷体" w:hAnsi="楷体" w:eastAsia="楷体"/>
          <w:b/>
          <w:sz w:val="24"/>
          <w:szCs w:val="24"/>
        </w:rPr>
      </w:pPr>
      <w:r>
        <w:rPr>
          <w:rFonts w:ascii="楷体" w:hAnsi="楷体" w:eastAsia="楷体"/>
          <w:b/>
          <w:sz w:val="24"/>
          <w:szCs w:val="24"/>
        </w:rPr>
        <w:t>探索者</w:t>
      </w:r>
      <w:r>
        <w:rPr>
          <w:rFonts w:hint="eastAsia" w:ascii="楷体" w:hAnsi="楷体" w:eastAsia="楷体"/>
          <w:b/>
          <w:sz w:val="24"/>
          <w:szCs w:val="24"/>
        </w:rPr>
        <w:t>是来自于其他世界的人，所以并没有存在于起始之地的权利，不过大贤者尚福乐觉得这些</w:t>
      </w:r>
      <w:r>
        <w:rPr>
          <w:rFonts w:ascii="楷体" w:hAnsi="楷体" w:eastAsia="楷体"/>
          <w:b/>
          <w:sz w:val="24"/>
          <w:szCs w:val="24"/>
        </w:rPr>
        <w:t>探索者</w:t>
      </w:r>
      <w:r>
        <w:rPr>
          <w:rFonts w:hint="eastAsia" w:ascii="楷体" w:hAnsi="楷体" w:eastAsia="楷体"/>
          <w:b/>
          <w:sz w:val="24"/>
          <w:szCs w:val="24"/>
        </w:rPr>
        <w:t>可以</w:t>
      </w:r>
      <w:r>
        <w:rPr>
          <w:rFonts w:hint="eastAsia" w:ascii="楷体" w:hAnsi="楷体" w:eastAsia="楷体"/>
          <w:b/>
          <w:dstrike/>
          <w:sz w:val="24"/>
          <w:szCs w:val="24"/>
          <w:u w:val="thick" w:color="FF0000"/>
        </w:rPr>
        <w:t>利用</w:t>
      </w:r>
      <w:r>
        <w:rPr>
          <w:rFonts w:hint="eastAsia" w:ascii="楷体" w:hAnsi="楷体" w:eastAsia="楷体"/>
          <w:b/>
          <w:sz w:val="24"/>
          <w:szCs w:val="24"/>
        </w:rPr>
        <w:t>为起始之地做出贡献，所以每个</w:t>
      </w:r>
      <w:r>
        <w:rPr>
          <w:rFonts w:ascii="楷体" w:hAnsi="楷体" w:eastAsia="楷体"/>
          <w:b/>
          <w:sz w:val="24"/>
          <w:szCs w:val="24"/>
        </w:rPr>
        <w:t>探索者</w:t>
      </w:r>
      <w:r>
        <w:rPr>
          <w:rFonts w:hint="eastAsia" w:ascii="楷体" w:hAnsi="楷体" w:eastAsia="楷体"/>
          <w:b/>
          <w:sz w:val="24"/>
          <w:szCs w:val="24"/>
        </w:rPr>
        <w:t>都必须进行【</w:t>
      </w:r>
      <w:r>
        <w:rPr>
          <w:rFonts w:hint="eastAsia" w:ascii="楷体" w:hAnsi="楷体" w:eastAsia="楷体"/>
          <w:b/>
          <w:color w:val="FF0000"/>
          <w:sz w:val="24"/>
          <w:szCs w:val="24"/>
        </w:rPr>
        <w:t>探寻之旅</w:t>
      </w:r>
      <w:r>
        <w:rPr>
          <w:rFonts w:hint="eastAsia" w:ascii="楷体" w:hAnsi="楷体" w:eastAsia="楷体"/>
          <w:b/>
          <w:sz w:val="24"/>
          <w:szCs w:val="24"/>
        </w:rPr>
        <w:t>】，为起始之地获取能量，当然</w:t>
      </w:r>
      <w:r>
        <w:rPr>
          <w:rFonts w:ascii="楷体" w:hAnsi="楷体" w:eastAsia="楷体"/>
          <w:b/>
          <w:sz w:val="24"/>
          <w:szCs w:val="24"/>
        </w:rPr>
        <w:t>探索者</w:t>
      </w:r>
      <w:r>
        <w:rPr>
          <w:rFonts w:hint="eastAsia" w:ascii="楷体" w:hAnsi="楷体" w:eastAsia="楷体"/>
          <w:b/>
          <w:sz w:val="24"/>
          <w:szCs w:val="24"/>
        </w:rPr>
        <w:t>也会得到一些奖励，比如：可以强化自身力量和物品，而且还有少数</w:t>
      </w:r>
      <w:r>
        <w:rPr>
          <w:rFonts w:ascii="楷体" w:hAnsi="楷体" w:eastAsia="楷体"/>
          <w:b/>
          <w:sz w:val="24"/>
          <w:szCs w:val="24"/>
        </w:rPr>
        <w:t>探索者</w:t>
      </w:r>
      <w:r>
        <w:rPr>
          <w:rFonts w:hint="eastAsia" w:ascii="楷体" w:hAnsi="楷体" w:eastAsia="楷体"/>
          <w:b/>
          <w:sz w:val="24"/>
          <w:szCs w:val="24"/>
        </w:rPr>
        <w:t>可以成为起始之地合法居民（N</w:t>
      </w:r>
      <w:r>
        <w:rPr>
          <w:rFonts w:ascii="楷体" w:hAnsi="楷体" w:eastAsia="楷体"/>
          <w:b/>
          <w:sz w:val="24"/>
          <w:szCs w:val="24"/>
        </w:rPr>
        <w:t>PC</w:t>
      </w:r>
      <w:r>
        <w:rPr>
          <w:rFonts w:hint="eastAsia" w:ascii="楷体" w:hAnsi="楷体" w:eastAsia="楷体"/>
          <w:b/>
          <w:sz w:val="24"/>
          <w:szCs w:val="24"/>
        </w:rPr>
        <w:t>化），所以</w:t>
      </w:r>
      <w:r>
        <w:rPr>
          <w:rFonts w:ascii="楷体" w:hAnsi="楷体" w:eastAsia="楷体"/>
          <w:b/>
          <w:sz w:val="24"/>
          <w:szCs w:val="24"/>
        </w:rPr>
        <w:t>探索者</w:t>
      </w:r>
      <w:r>
        <w:rPr>
          <w:rFonts w:hint="eastAsia" w:ascii="楷体" w:hAnsi="楷体" w:eastAsia="楷体"/>
          <w:b/>
          <w:sz w:val="24"/>
          <w:szCs w:val="24"/>
        </w:rPr>
        <w:t>们努力奋斗吧，为了起始之地，也为了你自己（笑）。</w:t>
      </w:r>
    </w:p>
    <w:p>
      <w:pPr>
        <w:spacing w:line="264" w:lineRule="auto"/>
        <w:ind w:left="13" w:hanging="13" w:hangingChars="4"/>
        <w:rPr>
          <w:rFonts w:ascii="楷体" w:hAnsi="楷体" w:eastAsia="楷体"/>
          <w:b/>
          <w:sz w:val="32"/>
          <w:szCs w:val="32"/>
        </w:rPr>
      </w:pPr>
      <w:r>
        <w:rPr>
          <w:rFonts w:hint="eastAsia" w:ascii="楷体" w:hAnsi="楷体" w:eastAsia="楷体"/>
          <w:b/>
          <w:sz w:val="32"/>
          <w:szCs w:val="32"/>
        </w:rPr>
        <w:t>【探寻之旅】</w:t>
      </w:r>
    </w:p>
    <w:p>
      <w:pPr>
        <w:spacing w:after="240" w:afterLines="100" w:line="264" w:lineRule="auto"/>
        <w:ind w:left="0" w:firstLine="482" w:firstLineChars="200"/>
        <w:rPr>
          <w:rFonts w:ascii="楷体" w:hAnsi="楷体" w:eastAsia="楷体"/>
          <w:b/>
          <w:sz w:val="24"/>
          <w:szCs w:val="24"/>
        </w:rPr>
      </w:pPr>
      <w:r>
        <w:rPr>
          <w:rFonts w:hint="eastAsia" w:ascii="楷体" w:hAnsi="楷体" w:eastAsia="楷体"/>
          <w:b/>
          <w:sz w:val="24"/>
          <w:szCs w:val="24"/>
        </w:rPr>
        <w:t>探寻之旅是为了从其他世界汲取能量维持起始之地的一种方法，一般都是由探索者完成，具体就是通过异空回廊去往其他世界完成各种各样，奇奇怪怪的任务，不过起始之地并不会为探索者的人生安全做任何的保障，不过每个探索者会获得一个【启示手环】，这时大贤者尚福乐对探索者唯一的仁慈（笑）。</w:t>
      </w:r>
    </w:p>
    <w:p>
      <w:pPr>
        <w:spacing w:after="0" w:line="264" w:lineRule="auto"/>
        <w:ind w:left="0" w:firstLine="0"/>
        <w:rPr>
          <w:rFonts w:ascii="楷体" w:hAnsi="楷体" w:eastAsia="楷体"/>
          <w:b/>
          <w:sz w:val="32"/>
          <w:szCs w:val="32"/>
        </w:rPr>
      </w:pPr>
      <w:r>
        <w:rPr>
          <w:rFonts w:hint="eastAsia" w:ascii="楷体" w:hAnsi="楷体" w:eastAsia="楷体"/>
          <w:b/>
          <w:sz w:val="32"/>
          <w:szCs w:val="32"/>
        </w:rPr>
        <w:t>【启示手环】</w:t>
      </w:r>
    </w:p>
    <w:p>
      <w:pPr>
        <w:spacing w:before="240" w:beforeLines="100" w:after="0" w:line="264" w:lineRule="auto"/>
        <w:ind w:left="0" w:firstLine="482" w:firstLineChars="200"/>
        <w:rPr>
          <w:rFonts w:ascii="楷体" w:hAnsi="楷体" w:eastAsia="楷体"/>
          <w:b/>
          <w:sz w:val="24"/>
          <w:szCs w:val="24"/>
        </w:rPr>
      </w:pPr>
      <w:r>
        <w:rPr>
          <w:rFonts w:hint="eastAsia" w:ascii="楷体" w:hAnsi="楷体" w:eastAsia="楷体"/>
          <w:b/>
          <w:sz w:val="24"/>
          <w:szCs w:val="24"/>
        </w:rPr>
        <w:t>启示手环是由黄昏镇镇长开发的产品，是一个白色的手环，它可以直接对探索者的大脑发放任务信息，而探索者可以通过启示手环打开自己的数据面板从而查看各项数据，而且还拥有拥有道具储存功能、可谓是居家旅行，杀人灭口必备物品（笑）。</w:t>
      </w:r>
    </w:p>
    <w:p>
      <w:pPr>
        <w:spacing w:before="240" w:beforeLines="100" w:after="0" w:line="264" w:lineRule="auto"/>
        <w:ind w:left="6" w:hanging="6" w:hangingChars="2"/>
        <w:rPr>
          <w:rFonts w:ascii="楷体" w:hAnsi="楷体" w:eastAsia="楷体"/>
          <w:b/>
          <w:sz w:val="32"/>
          <w:szCs w:val="32"/>
        </w:rPr>
      </w:pPr>
      <w:r>
        <w:rPr>
          <w:rFonts w:hint="eastAsia" w:ascii="楷体" w:hAnsi="楷体" w:eastAsia="楷体"/>
          <w:b/>
          <w:sz w:val="32"/>
          <w:szCs w:val="32"/>
        </w:rPr>
        <w:t>【求道者-吉良】</w:t>
      </w:r>
    </w:p>
    <w:p>
      <w:pPr>
        <w:spacing w:before="240" w:beforeLines="100" w:after="0" w:line="264" w:lineRule="auto"/>
        <w:ind w:left="0" w:firstLine="482" w:firstLineChars="200"/>
        <w:rPr>
          <w:rFonts w:ascii="楷体" w:hAnsi="楷体" w:eastAsia="楷体"/>
          <w:b/>
          <w:sz w:val="24"/>
          <w:szCs w:val="24"/>
        </w:rPr>
      </w:pPr>
      <w:r>
        <w:rPr>
          <w:rFonts w:hint="eastAsia" w:ascii="楷体" w:hAnsi="楷体" w:eastAsia="楷体"/>
          <w:b/>
          <w:sz w:val="24"/>
          <w:szCs w:val="24"/>
        </w:rPr>
        <w:t>大贤者尚福乐有许多的弟子，其中最有天赋的是大弟子吉良，尤其吉良对于异空回廊研究及其有天分，但是在某件事件之后，吉良对探索者产生恶意，所以吉良试图利用探索者的不稳定性来研究暗之世界，由于在研究暗之世界时过于醉心于黑暗，他认为世界的光与暗并不平衡，他决定要重新完成暗之世界的链接，以此完成光与暗的平衡，然后吉良的身心渐渐被黑暗侵染并且掌控了大贤者尚福乐都无法控制的暗之力，最后吉良利用暗之力完成了【暗之回廊】,只有身心被黑暗侵染的人才可以使用，而且可以以此前往暗之世界后再前往其他世界，在吉良与大贤者尚福乐大战之后，吉良通过【暗之回廊】逃离了起始之地，前往暗之世界，从此消声灭迹。</w:t>
      </w:r>
    </w:p>
    <w:p>
      <w:pPr>
        <w:spacing w:before="240" w:beforeLines="100" w:after="0" w:line="264" w:lineRule="auto"/>
        <w:ind w:left="0" w:firstLine="0"/>
        <w:rPr>
          <w:rFonts w:ascii="楷体" w:hAnsi="楷体" w:eastAsia="楷体"/>
          <w:b/>
          <w:sz w:val="32"/>
          <w:szCs w:val="32"/>
        </w:rPr>
      </w:pPr>
      <w:r>
        <w:rPr>
          <w:rFonts w:hint="eastAsia" w:ascii="楷体" w:hAnsi="楷体" w:eastAsia="楷体"/>
          <w:b/>
          <w:sz w:val="32"/>
          <w:szCs w:val="32"/>
        </w:rPr>
        <w:t>【黄昏镇】</w:t>
      </w:r>
    </w:p>
    <w:p>
      <w:pPr>
        <w:spacing w:before="240" w:beforeLines="100" w:after="0" w:line="264" w:lineRule="auto"/>
        <w:ind w:left="0" w:firstLine="482" w:firstLineChars="200"/>
        <w:rPr>
          <w:rFonts w:ascii="楷体" w:hAnsi="楷体" w:eastAsia="楷体"/>
          <w:b/>
          <w:sz w:val="24"/>
          <w:szCs w:val="24"/>
        </w:rPr>
      </w:pPr>
      <w:r>
        <w:rPr>
          <w:rFonts w:hint="eastAsia" w:ascii="楷体" w:hAnsi="楷体" w:eastAsia="楷体"/>
          <w:b/>
          <w:sz w:val="24"/>
          <w:szCs w:val="24"/>
        </w:rPr>
        <w:t>黄昏镇是【磁力大师-莫名】为探索者建立的避风港，这里有着各种各样的娱乐场所，是探索者能得到片刻平静的地方，所以被探寻之旅弄到菠萝菠萝哒的时候，不如去黄昏镇休息一下吧。</w:t>
      </w:r>
    </w:p>
    <w:p>
      <w:pPr>
        <w:spacing w:before="240" w:beforeLines="100" w:after="0" w:line="264" w:lineRule="auto"/>
        <w:ind w:left="0" w:firstLine="0"/>
        <w:rPr>
          <w:rFonts w:ascii="楷体" w:hAnsi="楷体" w:eastAsia="楷体"/>
          <w:b/>
          <w:sz w:val="32"/>
          <w:szCs w:val="32"/>
        </w:rPr>
      </w:pPr>
      <w:r>
        <w:rPr>
          <w:rFonts w:hint="eastAsia" w:ascii="楷体" w:hAnsi="楷体" w:eastAsia="楷体"/>
          <w:b/>
          <w:sz w:val="32"/>
          <w:szCs w:val="32"/>
        </w:rPr>
        <w:t>【磁力大师-莫名】</w:t>
      </w:r>
    </w:p>
    <w:p>
      <w:pPr>
        <w:spacing w:before="240" w:beforeLines="100" w:after="0" w:line="264" w:lineRule="auto"/>
        <w:ind w:left="0" w:firstLine="482" w:firstLineChars="200"/>
        <w:rPr>
          <w:rFonts w:ascii="楷体" w:hAnsi="楷体" w:eastAsia="楷体"/>
          <w:b/>
          <w:sz w:val="24"/>
          <w:szCs w:val="24"/>
        </w:rPr>
      </w:pPr>
      <w:r>
        <w:rPr>
          <w:rFonts w:hint="eastAsia" w:ascii="楷体" w:hAnsi="楷体" w:eastAsia="楷体"/>
          <w:b/>
          <w:sz w:val="24"/>
          <w:szCs w:val="24"/>
        </w:rPr>
        <w:t xml:space="preserve"> </w:t>
      </w:r>
      <w:r>
        <w:rPr>
          <w:rFonts w:ascii="楷体" w:hAnsi="楷体" w:eastAsia="楷体"/>
          <w:b/>
          <w:sz w:val="24"/>
          <w:szCs w:val="24"/>
        </w:rPr>
        <w:t xml:space="preserve"> </w:t>
      </w:r>
      <w:r>
        <w:rPr>
          <w:rFonts w:hint="eastAsia" w:ascii="楷体" w:hAnsi="楷体" w:eastAsia="楷体"/>
          <w:b/>
          <w:sz w:val="24"/>
          <w:szCs w:val="24"/>
        </w:rPr>
        <w:t>莫名最早来到起始之地的人之一，莫名貌似来自一个超能力的世界，而莫名拥有着操控磁力的力量，因为一开始大贤者对这些外来者是排斥的态度，所以莫名一行人那时过着逃亡的生活，而当时的镇长认为这些外来者能成为起始之地的助力，因而对大贤者提出了建议，也就是【探索者制度】，莫名也是当时的第一批探索者，后来在镇长帮助下建立的黄昏镇，随后在某个事件后消声灭迹，而莫名消失后，大贤者有让黄昏镇消失的意思，不过在当时的镇长阻拦下，留下黄昏镇，而镇长也接管了黄昏镇，成为了黄昏镇镇长。</w:t>
      </w:r>
    </w:p>
    <w:p>
      <w:pPr>
        <w:spacing w:before="240" w:beforeLines="100" w:after="0" w:line="264" w:lineRule="auto"/>
        <w:ind w:left="0" w:firstLine="0"/>
        <w:rPr>
          <w:rFonts w:ascii="楷体" w:hAnsi="楷体" w:eastAsia="楷体"/>
          <w:b/>
          <w:sz w:val="32"/>
          <w:szCs w:val="32"/>
        </w:rPr>
      </w:pPr>
      <w:r>
        <w:rPr>
          <w:rFonts w:hint="eastAsia" w:ascii="楷体" w:hAnsi="楷体" w:eastAsia="楷体"/>
          <w:b/>
          <w:sz w:val="32"/>
          <w:szCs w:val="32"/>
        </w:rPr>
        <w:t>【黄昏镇镇长-亚尔弗雷德】</w:t>
      </w:r>
    </w:p>
    <w:p>
      <w:pPr>
        <w:spacing w:before="240" w:beforeLines="100" w:after="0" w:line="264" w:lineRule="auto"/>
        <w:ind w:hangingChars="4"/>
        <w:rPr>
          <w:rFonts w:ascii="楷体" w:hAnsi="楷体" w:eastAsia="楷体"/>
          <w:b/>
          <w:sz w:val="24"/>
          <w:szCs w:val="24"/>
        </w:rPr>
      </w:pPr>
      <w:r>
        <w:rPr>
          <w:rFonts w:hint="eastAsia" w:ascii="楷体" w:hAnsi="楷体" w:eastAsia="楷体"/>
          <w:b/>
          <w:sz w:val="24"/>
          <w:szCs w:val="24"/>
        </w:rPr>
        <w:t xml:space="preserve"> </w:t>
      </w:r>
      <w:r>
        <w:rPr>
          <w:rFonts w:ascii="楷体" w:hAnsi="楷体" w:eastAsia="楷体"/>
          <w:b/>
          <w:sz w:val="24"/>
          <w:szCs w:val="24"/>
        </w:rPr>
        <w:t xml:space="preserve">     </w:t>
      </w:r>
      <w:r>
        <w:rPr>
          <w:rFonts w:hint="eastAsia" w:ascii="楷体" w:hAnsi="楷体" w:eastAsia="楷体"/>
          <w:b/>
          <w:sz w:val="24"/>
          <w:szCs w:val="24"/>
        </w:rPr>
        <w:t>黄昏镇镇长-亚尔弗雷德是大贤者的挚友之一，同时也是求道者-吉良的兄长，不过和科研能力强大的大贤者与吉良等人相比，镇长更多是个行动派的人，对探索者也是保持着友好的态度，不过在某个事件之后，成为黄昏镇镇长，然后逐渐变得散漫，对什么事都是一股提不起劲的样子，把所有工作都扔给了【书记官-珈百璃】，而自己总是在各种世界寻找乐子。</w:t>
      </w:r>
    </w:p>
    <w:p>
      <w:pPr>
        <w:spacing w:before="240" w:beforeLines="100" w:after="0" w:line="264" w:lineRule="auto"/>
        <w:ind w:left="0" w:firstLine="0"/>
        <w:rPr>
          <w:rFonts w:ascii="楷体" w:hAnsi="楷体" w:eastAsia="楷体"/>
          <w:b/>
          <w:sz w:val="32"/>
          <w:szCs w:val="32"/>
        </w:rPr>
      </w:pPr>
      <w:r>
        <w:rPr>
          <w:rFonts w:hint="eastAsia" w:ascii="楷体" w:hAnsi="楷体" w:eastAsia="楷体"/>
          <w:b/>
          <w:sz w:val="32"/>
          <w:szCs w:val="32"/>
        </w:rPr>
        <w:t>【书记官-珈百璃】</w:t>
      </w:r>
    </w:p>
    <w:p>
      <w:pPr>
        <w:spacing w:before="240" w:beforeLines="100" w:after="0" w:line="264" w:lineRule="auto"/>
        <w:ind w:hangingChars="4"/>
        <w:rPr>
          <w:rFonts w:ascii="楷体" w:hAnsi="楷体" w:eastAsia="楷体"/>
          <w:b/>
          <w:sz w:val="24"/>
          <w:szCs w:val="24"/>
        </w:rPr>
      </w:pPr>
      <w:r>
        <w:rPr>
          <w:rFonts w:hint="eastAsia" w:ascii="楷体" w:hAnsi="楷体" w:eastAsia="楷体"/>
          <w:b/>
          <w:sz w:val="24"/>
          <w:szCs w:val="24"/>
        </w:rPr>
        <w:t xml:space="preserve"> </w:t>
      </w:r>
      <w:r>
        <w:rPr>
          <w:rFonts w:ascii="楷体" w:hAnsi="楷体" w:eastAsia="楷体"/>
          <w:b/>
          <w:sz w:val="24"/>
          <w:szCs w:val="24"/>
        </w:rPr>
        <w:t xml:space="preserve">      </w:t>
      </w:r>
      <w:r>
        <w:rPr>
          <w:rFonts w:hint="eastAsia" w:ascii="楷体" w:hAnsi="楷体" w:eastAsia="楷体"/>
          <w:b/>
          <w:sz w:val="24"/>
          <w:szCs w:val="24"/>
        </w:rPr>
        <w:t>珈百璃是某个世界的炽天使，不过那个世界因为各种原因毁灭了，而珈百璃在生死一线之际被镇长捡了回来，然后被镇长扔在了黄昏镇，后来为了报答镇长的恩情成为了书记官，过上了天天加班的生活，某种意义上珈百璃才是黄昏镇权利最大的人。</w:t>
      </w:r>
    </w:p>
    <w:p>
      <w:pPr>
        <w:spacing w:before="240" w:beforeLines="100" w:after="0" w:line="264" w:lineRule="auto"/>
        <w:ind w:left="0" w:firstLine="0"/>
        <w:rPr>
          <w:rFonts w:ascii="楷体" w:hAnsi="楷体" w:eastAsia="楷体"/>
          <w:b/>
          <w:sz w:val="32"/>
          <w:szCs w:val="32"/>
        </w:rPr>
      </w:pPr>
      <w:r>
        <w:rPr>
          <w:rFonts w:hint="eastAsia" w:ascii="楷体" w:hAnsi="楷体" w:eastAsia="楷体"/>
          <w:b/>
          <w:sz w:val="32"/>
          <w:szCs w:val="32"/>
        </w:rPr>
        <w:t>【大统领-白夜】</w:t>
      </w:r>
    </w:p>
    <w:p>
      <w:pPr>
        <w:spacing w:before="240" w:beforeLines="100" w:after="0" w:line="264" w:lineRule="auto"/>
        <w:ind w:hangingChars="4"/>
        <w:rPr>
          <w:rFonts w:ascii="楷体" w:hAnsi="楷体" w:eastAsia="楷体"/>
          <w:b/>
          <w:sz w:val="24"/>
          <w:szCs w:val="24"/>
        </w:rPr>
      </w:pPr>
      <w:r>
        <w:rPr>
          <w:rFonts w:hint="eastAsia" w:ascii="楷体" w:hAnsi="楷体" w:eastAsia="楷体"/>
          <w:b/>
          <w:sz w:val="24"/>
          <w:szCs w:val="24"/>
        </w:rPr>
        <w:t xml:space="preserve"> </w:t>
      </w:r>
      <w:r>
        <w:rPr>
          <w:rFonts w:ascii="楷体" w:hAnsi="楷体" w:eastAsia="楷体"/>
          <w:b/>
          <w:sz w:val="24"/>
          <w:szCs w:val="24"/>
        </w:rPr>
        <w:t xml:space="preserve">      </w:t>
      </w:r>
      <w:r>
        <w:rPr>
          <w:rFonts w:hint="eastAsia" w:ascii="楷体" w:hAnsi="楷体" w:eastAsia="楷体"/>
          <w:b/>
          <w:sz w:val="24"/>
          <w:szCs w:val="24"/>
        </w:rPr>
        <w:t>那时世界还是一个整体，起始之地还不叫这个名字，那时的起始之地只不过一个边缘地区的小国家，而这个国家有着一个仁爱的统治者-白夜，虽然这个国家不大，但是在白夜的领导下人民安居乐业，人民也十分崇拜白夜，不过后来世界破碎，一切都毁灭了，就算是白夜也无能为力，不过尚福乐出现了，拯救了一切，建立了起始之地，因为尚福乐拯救了这个国家，人民变得十分尊敬尚福乐，白夜也十分感激尚福乐，后来人民对尚福乐的崇拜越来越来强烈，尚福乐也理所应当成为了领导者，白夜十分乐意让出领导者的位置，因为白夜相信尚福乐能让大家幸福起来，白夜看见人民对尚福乐崇拜越发强烈，心里的落差越来越大，“这个位置本来应该是我的”白夜心中第一次出现了这个想法，不过白夜很快就将它忘记，不过没有人能完全放弃自己曾经拥有的东西，然后终于因为起始之地需要维持稳定的能量越来越不足，白夜提出直接吞噬其他世界的计划，不过尚福乐断然拒绝了，然后两人大吵一架，最后也只能不了了之，不过白夜心中那股黑暗的力量开始萌芽，那是来自暗之世界的力量，白夜在心中黑暗蛊惑下，决定推到这个懦弱的领导者，因为除了起始之地以外的世界与我何干，我只要守护起始之地就足够了，终于在莫名来到这个世界那一刻，尚福乐第一次因为外来者失去防备的那一刻，白夜封印了尚福乐，夺取了政权，成为起始之地新的领导人【大统领—白夜】，不过因为吉良卧底在白夜身边的原因，再加上亚尔弗雷德和莫名等人在外的对抗，最后白夜被他们打败，尚福乐也重新醒来，尚福乐看着白夜犹豫了好久，最后将白夜封印在起始之地最隐蔽的地方，不过白夜最后为尚福乐留下一份礼物，那是在他最有天赋弟子-吉良心中种下的暗之世界力量的种子。</w:t>
      </w:r>
    </w:p>
    <w:p>
      <w:pPr>
        <w:spacing w:before="240" w:beforeLines="100" w:after="0" w:line="264" w:lineRule="auto"/>
        <w:ind w:hangingChars="4"/>
        <w:rPr>
          <w:rFonts w:ascii="楷体" w:hAnsi="楷体" w:eastAsia="楷体"/>
          <w:b/>
          <w:sz w:val="24"/>
          <w:szCs w:val="24"/>
        </w:rPr>
      </w:pPr>
    </w:p>
    <w:p>
      <w:pPr>
        <w:pStyle w:val="2"/>
        <w:ind w:left="-5"/>
        <w:rPr>
          <w:rFonts w:ascii="楷体" w:hAnsi="楷体" w:eastAsia="楷体"/>
          <w:b/>
          <w:sz w:val="40"/>
          <w:szCs w:val="40"/>
        </w:rPr>
      </w:pPr>
      <w:r>
        <w:rPr>
          <w:rFonts w:ascii="楷体" w:hAnsi="楷体" w:eastAsia="楷体"/>
          <w:b/>
          <w:sz w:val="40"/>
          <w:szCs w:val="40"/>
        </w:rPr>
        <w:t>如何创建一张人物卡</w:t>
      </w:r>
    </w:p>
    <w:p>
      <w:pPr>
        <w:ind w:left="-5"/>
        <w:rPr>
          <w:rFonts w:ascii="楷体" w:hAnsi="楷体" w:eastAsia="楷体"/>
          <w:b/>
          <w:sz w:val="24"/>
          <w:szCs w:val="24"/>
        </w:rPr>
      </w:pPr>
      <w:r>
        <w:rPr>
          <w:rFonts w:ascii="楷体" w:hAnsi="楷体" w:eastAsia="楷体"/>
          <w:b/>
          <w:sz w:val="24"/>
          <w:szCs w:val="24"/>
        </w:rPr>
        <w:t>【一位初始角色都有什么资源？】</w:t>
      </w:r>
    </w:p>
    <w:p>
      <w:pPr>
        <w:ind w:left="-5" w:firstLine="1084" w:firstLineChars="300"/>
        <w:rPr>
          <w:rFonts w:ascii="楷体" w:hAnsi="楷体" w:eastAsia="楷体"/>
          <w:b/>
          <w:color w:val="FF0000"/>
          <w:sz w:val="36"/>
          <w:szCs w:val="36"/>
        </w:rPr>
      </w:pPr>
      <w:r>
        <w:rPr>
          <w:rFonts w:hint="eastAsia" w:ascii="楷体" w:hAnsi="楷体" w:eastAsia="楷体"/>
          <w:b/>
          <w:color w:val="FF0000"/>
          <w:sz w:val="36"/>
          <w:szCs w:val="36"/>
        </w:rPr>
        <w:t>不论以前你的人物会什么拥有什么，来到起始之地都会被清空一切，重新开始。</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w:t>
      </w:r>
      <w:r>
        <w:rPr>
          <w:rFonts w:ascii="楷体" w:hAnsi="楷体" w:eastAsia="楷体" w:cs="Calibri"/>
          <w:b/>
          <w:sz w:val="24"/>
          <w:szCs w:val="24"/>
        </w:rPr>
        <w:t>[</w:t>
      </w:r>
      <w:r>
        <w:rPr>
          <w:rFonts w:ascii="楷体" w:hAnsi="楷体" w:eastAsia="楷体"/>
          <w:b/>
          <w:sz w:val="24"/>
          <w:szCs w:val="24"/>
        </w:rPr>
        <w:t>属性</w:t>
      </w:r>
      <w:r>
        <w:rPr>
          <w:rFonts w:ascii="楷体" w:hAnsi="楷体" w:eastAsia="楷体" w:cs="Calibri"/>
          <w:b/>
          <w:sz w:val="24"/>
          <w:szCs w:val="24"/>
        </w:rPr>
        <w:t>]</w:t>
      </w:r>
    </w:p>
    <w:p>
      <w:pPr>
        <w:spacing w:after="0" w:line="240" w:lineRule="auto"/>
        <w:ind w:left="0" w:firstLine="0"/>
        <w:rPr>
          <w:rFonts w:ascii="楷体" w:hAnsi="楷体" w:eastAsia="楷体"/>
          <w:b/>
          <w:color w:val="auto"/>
          <w:kern w:val="0"/>
          <w:sz w:val="24"/>
          <w:szCs w:val="24"/>
        </w:rPr>
      </w:pPr>
      <w:r>
        <w:rPr>
          <w:rFonts w:ascii="楷体" w:hAnsi="楷体" w:eastAsia="楷体"/>
          <w:b/>
          <w:sz w:val="24"/>
          <w:szCs w:val="24"/>
        </w:rPr>
        <w:t xml:space="preserve">初始角色拥有 </w:t>
      </w:r>
      <w:r>
        <w:rPr>
          <w:rFonts w:ascii="楷体" w:hAnsi="楷体" w:eastAsia="楷体" w:cs="Calibri"/>
          <w:b/>
          <w:sz w:val="24"/>
          <w:szCs w:val="24"/>
        </w:rPr>
        <w:t xml:space="preserve">30 </w:t>
      </w:r>
      <w:r>
        <w:rPr>
          <w:rFonts w:ascii="楷体" w:hAnsi="楷体" w:eastAsia="楷体"/>
          <w:b/>
          <w:sz w:val="24"/>
          <w:szCs w:val="24"/>
        </w:rPr>
        <w:t xml:space="preserve">点固定自由属性值可供玩家分配，初始分配时，单个属性数值不能大于 </w:t>
      </w:r>
      <w:r>
        <w:rPr>
          <w:rFonts w:ascii="楷体" w:hAnsi="楷体" w:eastAsia="楷体" w:cs="Calibri"/>
          <w:b/>
          <w:sz w:val="24"/>
          <w:szCs w:val="24"/>
        </w:rPr>
        <w:t>10</w:t>
      </w:r>
      <w:r>
        <w:rPr>
          <w:rFonts w:hint="eastAsia" w:ascii="楷体" w:hAnsi="楷体" w:eastAsia="楷体" w:cs="Calibri"/>
          <w:b/>
          <w:sz w:val="24"/>
          <w:szCs w:val="24"/>
        </w:rPr>
        <w:t>，</w:t>
      </w:r>
      <w:r>
        <w:rPr>
          <w:rFonts w:ascii="楷体" w:hAnsi="楷体" w:eastAsia="楷体"/>
          <w:b/>
          <w:color w:val="auto"/>
          <w:kern w:val="0"/>
          <w:sz w:val="24"/>
          <w:szCs w:val="24"/>
        </w:rPr>
        <w:t>除幸运以外不能为0</w:t>
      </w:r>
    </w:p>
    <w:p>
      <w:pPr>
        <w:spacing w:after="415"/>
        <w:ind w:left="-5"/>
        <w:rPr>
          <w:rFonts w:ascii="楷体" w:hAnsi="楷体" w:eastAsia="楷体"/>
          <w:b/>
          <w:sz w:val="24"/>
          <w:szCs w:val="24"/>
        </w:rPr>
      </w:pP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w:t>
      </w:r>
      <w:r>
        <w:rPr>
          <w:rFonts w:ascii="楷体" w:hAnsi="楷体" w:eastAsia="楷体" w:cs="Calibri"/>
          <w:b/>
          <w:sz w:val="24"/>
          <w:szCs w:val="24"/>
        </w:rPr>
        <w:t>[</w:t>
      </w:r>
      <w:r>
        <w:rPr>
          <w:rFonts w:ascii="楷体" w:hAnsi="楷体" w:eastAsia="楷体"/>
          <w:b/>
          <w:sz w:val="24"/>
          <w:szCs w:val="24"/>
        </w:rPr>
        <w:t>资金</w:t>
      </w:r>
      <w:r>
        <w:rPr>
          <w:rFonts w:hint="eastAsia" w:ascii="楷体" w:hAnsi="楷体" w:eastAsia="楷体"/>
          <w:b/>
          <w:sz w:val="24"/>
          <w:szCs w:val="24"/>
        </w:rPr>
        <w:t>]</w:t>
      </w:r>
    </w:p>
    <w:p>
      <w:pPr>
        <w:ind w:left="-5"/>
        <w:rPr>
          <w:rFonts w:ascii="楷体" w:hAnsi="楷体" w:eastAsia="楷体"/>
          <w:b/>
          <w:sz w:val="24"/>
          <w:szCs w:val="24"/>
        </w:rPr>
      </w:pPr>
      <w:r>
        <w:rPr>
          <w:rFonts w:ascii="楷体" w:hAnsi="楷体" w:eastAsia="楷体"/>
          <w:b/>
          <w:sz w:val="24"/>
          <w:szCs w:val="24"/>
        </w:rPr>
        <w:t xml:space="preserve">初始人物拥有 </w:t>
      </w:r>
      <w:r>
        <w:rPr>
          <w:rFonts w:ascii="楷体" w:hAnsi="楷体" w:eastAsia="楷体" w:cs="Calibri"/>
          <w:b/>
          <w:sz w:val="24"/>
          <w:szCs w:val="24"/>
        </w:rPr>
        <w:t xml:space="preserve">1000 </w:t>
      </w:r>
      <w:r>
        <w:rPr>
          <w:rFonts w:ascii="楷体" w:hAnsi="楷体" w:eastAsia="楷体"/>
          <w:b/>
          <w:sz w:val="24"/>
          <w:szCs w:val="24"/>
        </w:rPr>
        <w:t xml:space="preserve">积分和 </w:t>
      </w:r>
      <w:r>
        <w:rPr>
          <w:rFonts w:ascii="楷体" w:hAnsi="楷体" w:eastAsia="楷体" w:cs="Calibri"/>
          <w:b/>
          <w:sz w:val="24"/>
          <w:szCs w:val="24"/>
        </w:rPr>
        <w:t xml:space="preserve">100 </w:t>
      </w:r>
      <w:r>
        <w:rPr>
          <w:rFonts w:ascii="楷体" w:hAnsi="楷体" w:eastAsia="楷体"/>
          <w:b/>
          <w:sz w:val="24"/>
          <w:szCs w:val="24"/>
        </w:rPr>
        <w:t>序列碎片，可以自行兑换</w:t>
      </w:r>
    </w:p>
    <w:p>
      <w:pPr>
        <w:spacing w:after="480" w:line="372" w:lineRule="auto"/>
        <w:ind w:left="0" w:firstLine="0"/>
        <w:rPr>
          <w:rFonts w:ascii="楷体" w:hAnsi="楷体" w:eastAsia="楷体"/>
          <w:b/>
          <w:sz w:val="24"/>
          <w:szCs w:val="24"/>
        </w:rPr>
      </w:pPr>
      <w:r>
        <w:rPr>
          <w:rFonts w:ascii="楷体" w:hAnsi="楷体" w:eastAsia="楷体"/>
          <w:b/>
          <w:sz w:val="24"/>
          <w:szCs w:val="24"/>
        </w:rPr>
        <w:t>（一名玩家只能创建一张角色卡，除非有一张角色卡到达段位塔第十层，才能创建一个新的角色卡，除此之外，玩家也可以将自己已有的角色卡冻结，冻结时间最短为一个月，需要在自己角色卡文本名字上标注【冻结：X</w:t>
      </w:r>
      <w:r>
        <w:rPr>
          <w:rFonts w:ascii="Calibri" w:hAnsi="Calibri" w:eastAsia="楷体" w:cs="Calibri"/>
          <w:b/>
          <w:sz w:val="24"/>
          <w:szCs w:val="24"/>
        </w:rPr>
        <w:t> </w:t>
      </w:r>
      <w:r>
        <w:rPr>
          <w:rFonts w:ascii="楷体" w:hAnsi="楷体" w:eastAsia="楷体"/>
          <w:b/>
          <w:sz w:val="24"/>
          <w:szCs w:val="24"/>
        </w:rPr>
        <w:t>时间】）在冻结角色卡的情况下，也可以创建新的角色卡，但是玩家只能使用新的角色卡，无法在冻结期间强行将角色卡解冻，一个玩家最多可以冻结两张卡，也就是说每个玩家最多拥有3张人物卡，同时只能使用一张。跑团中撕卡的情况下，可以立刻解冻冻结中的人物卡。总结：一个玩家可以拥有一共3张人物卡，同时活动的仅为一张，每张卡冻结的最短时间为1个月。当正在活动的人物卡被撕卡后，可以重新车卡或立刻解冻一张冻结中的人物卡。</w:t>
      </w:r>
    </w:p>
    <w:p>
      <w:pPr>
        <w:ind w:left="-5"/>
        <w:rPr>
          <w:rFonts w:ascii="楷体" w:hAnsi="楷体" w:eastAsia="楷体"/>
          <w:b/>
          <w:sz w:val="24"/>
          <w:szCs w:val="24"/>
        </w:rPr>
      </w:pPr>
      <w:r>
        <w:rPr>
          <w:rFonts w:ascii="楷体" w:hAnsi="楷体" w:eastAsia="楷体"/>
          <w:b/>
          <w:sz w:val="24"/>
          <w:szCs w:val="24"/>
        </w:rPr>
        <w:t>【除了资源之外，一个初始角色还应该做哪些设定？】</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w:t>
      </w:r>
      <w:r>
        <w:rPr>
          <w:rFonts w:ascii="楷体" w:hAnsi="楷体" w:eastAsia="楷体" w:cs="Calibri"/>
          <w:b/>
          <w:sz w:val="24"/>
          <w:szCs w:val="24"/>
        </w:rPr>
        <w:t>[</w:t>
      </w:r>
      <w:r>
        <w:rPr>
          <w:rFonts w:ascii="楷体" w:hAnsi="楷体" w:eastAsia="楷体"/>
          <w:b/>
          <w:sz w:val="24"/>
          <w:szCs w:val="24"/>
        </w:rPr>
        <w:t>设定性格</w:t>
      </w:r>
      <w:r>
        <w:rPr>
          <w:rFonts w:ascii="楷体" w:hAnsi="楷体" w:eastAsia="楷体" w:cs="Calibri"/>
          <w:b/>
          <w:sz w:val="24"/>
          <w:szCs w:val="24"/>
        </w:rPr>
        <w:t>]</w:t>
      </w:r>
    </w:p>
    <w:p>
      <w:pPr>
        <w:spacing w:after="11" w:line="364" w:lineRule="auto"/>
        <w:ind w:left="-5" w:right="94"/>
        <w:rPr>
          <w:rFonts w:ascii="楷体" w:hAnsi="楷体" w:eastAsia="楷体"/>
          <w:b/>
          <w:color w:val="FF0000"/>
          <w:sz w:val="24"/>
          <w:szCs w:val="24"/>
        </w:rPr>
      </w:pPr>
      <w:r>
        <w:rPr>
          <w:rFonts w:ascii="楷体" w:hAnsi="楷体" w:eastAsia="楷体"/>
          <w:b/>
          <w:sz w:val="24"/>
          <w:szCs w:val="24"/>
        </w:rPr>
        <w:t xml:space="preserve">一个人物的性格是对其扮演的核心之一，跑团是一种扮演性质的游戏，所以请在游戏期间对角色的扮演重视起来，我们建议你给角色设计出详细的性格设定，至少要让角色审核员知道你的角色是一个什么样的人，而不是以 </w:t>
      </w:r>
      <w:r>
        <w:rPr>
          <w:rFonts w:ascii="楷体" w:hAnsi="楷体" w:eastAsia="楷体" w:cs="Calibri"/>
          <w:b/>
          <w:sz w:val="24"/>
          <w:szCs w:val="24"/>
        </w:rPr>
        <w:t xml:space="preserve">40 </w:t>
      </w:r>
      <w:r>
        <w:rPr>
          <w:rFonts w:ascii="楷体" w:hAnsi="楷体" w:eastAsia="楷体"/>
          <w:b/>
          <w:sz w:val="24"/>
          <w:szCs w:val="24"/>
        </w:rPr>
        <w:t>个字之内小篇幅地介绍自己，为了方便理解</w:t>
      </w:r>
      <w:r>
        <w:rPr>
          <w:rFonts w:hint="eastAsia" w:ascii="楷体" w:hAnsi="楷体" w:eastAsia="楷体"/>
          <w:b/>
          <w:sz w:val="24"/>
          <w:szCs w:val="24"/>
        </w:rPr>
        <w:t>，</w:t>
      </w:r>
      <w:r>
        <w:rPr>
          <w:rFonts w:ascii="楷体" w:hAnsi="楷体" w:eastAsia="楷体"/>
          <w:b/>
          <w:sz w:val="24"/>
          <w:szCs w:val="24"/>
        </w:rPr>
        <w:t>如果你不喜欢这样大篇幅且详细地叙述自己的性格起始之地的角色性格阵营分为9种，类似于DND的阵营九宫格，但其生存的主题导致部分含义不同。</w:t>
      </w:r>
      <w:r>
        <w:rPr>
          <w:rFonts w:ascii="楷体" w:hAnsi="楷体" w:eastAsia="楷体"/>
          <w:b/>
          <w:sz w:val="24"/>
          <w:szCs w:val="24"/>
        </w:rPr>
        <w:br w:type="textWrapping"/>
      </w:r>
      <w:r>
        <w:rPr>
          <w:rFonts w:ascii="楷体" w:hAnsi="楷体" w:eastAsia="楷体"/>
          <w:b/>
          <w:color w:val="FF0000"/>
          <w:sz w:val="24"/>
          <w:szCs w:val="24"/>
        </w:rPr>
        <w:t>守序善良：认同道德伦理和秩序，一般以道德伦理和任务世界的人类社会规则为基础去行动思考。（举例：超人，乔纳森乔斯达。）</w:t>
      </w:r>
      <w:r>
        <w:rPr>
          <w:rFonts w:ascii="楷体" w:hAnsi="楷体" w:eastAsia="楷体"/>
          <w:b/>
          <w:color w:val="FF0000"/>
          <w:sz w:val="24"/>
          <w:szCs w:val="24"/>
        </w:rPr>
        <w:br w:type="textWrapping"/>
      </w:r>
      <w:r>
        <w:rPr>
          <w:rFonts w:ascii="楷体" w:hAnsi="楷体" w:eastAsia="楷体"/>
          <w:b/>
          <w:color w:val="FF0000"/>
          <w:sz w:val="24"/>
          <w:szCs w:val="24"/>
        </w:rPr>
        <w:t>中立善良：认同道德伦理，一般来说在不太伤及自己的利益与心情的情况下，以道德伦理为基础去行动思考。（举例：现实中的大多数人都是中善，也就是纯朴小市民。）</w:t>
      </w:r>
      <w:r>
        <w:rPr>
          <w:rFonts w:ascii="楷体" w:hAnsi="楷体" w:eastAsia="楷体"/>
          <w:b/>
          <w:color w:val="FF0000"/>
          <w:sz w:val="24"/>
          <w:szCs w:val="24"/>
        </w:rPr>
        <w:br w:type="textWrapping"/>
      </w:r>
      <w:r>
        <w:rPr>
          <w:rFonts w:ascii="楷体" w:hAnsi="楷体" w:eastAsia="楷体"/>
          <w:b/>
          <w:color w:val="FF0000"/>
          <w:sz w:val="24"/>
          <w:szCs w:val="24"/>
        </w:rPr>
        <w:t>混乱善良：认同道德伦理和心情冲动，一般以道德伦理和心情冲动为基础去行动思考，但是心情冲动始终大于心中道德伦理的重量。（举例：路飞，罗宾汉）</w:t>
      </w:r>
      <w:r>
        <w:rPr>
          <w:rFonts w:ascii="楷体" w:hAnsi="楷体" w:eastAsia="楷体"/>
          <w:b/>
          <w:color w:val="FF0000"/>
          <w:sz w:val="24"/>
          <w:szCs w:val="24"/>
        </w:rPr>
        <w:br w:type="textWrapping"/>
      </w:r>
      <w:r>
        <w:rPr>
          <w:rFonts w:ascii="楷体" w:hAnsi="楷体" w:eastAsia="楷体"/>
          <w:b/>
          <w:color w:val="FF0000"/>
          <w:sz w:val="24"/>
          <w:szCs w:val="24"/>
        </w:rPr>
        <w:t>守序中立：认同秩序和逻辑，一般以任务世界的人类社会规则为基础去行动思考，不过当这个世界没有规则秩序的情况下，也许会以自身利益和道德去行动思考。（举例：夜魔，青雉，生命法庭）</w:t>
      </w:r>
      <w:r>
        <w:rPr>
          <w:rFonts w:ascii="楷体" w:hAnsi="楷体" w:eastAsia="楷体"/>
          <w:b/>
          <w:color w:val="FF0000"/>
          <w:sz w:val="24"/>
          <w:szCs w:val="24"/>
        </w:rPr>
        <w:br w:type="textWrapping"/>
      </w:r>
      <w:r>
        <w:rPr>
          <w:rFonts w:ascii="楷体" w:hAnsi="楷体" w:eastAsia="楷体"/>
          <w:b/>
          <w:color w:val="FF0000"/>
          <w:sz w:val="24"/>
          <w:szCs w:val="24"/>
        </w:rPr>
        <w:t>绝对中立：认同逻辑，一般会以避免让自己触及道德和秩序的对错为基础去行动思考，并不想要涉及世俗和纠纷。（举例：曼哈顿博士（电影版），观察者。）</w:t>
      </w:r>
      <w:r>
        <w:rPr>
          <w:rFonts w:ascii="楷体" w:hAnsi="楷体" w:eastAsia="楷体"/>
          <w:b/>
          <w:color w:val="FF0000"/>
          <w:sz w:val="24"/>
          <w:szCs w:val="24"/>
        </w:rPr>
        <w:br w:type="textWrapping"/>
      </w:r>
      <w:r>
        <w:rPr>
          <w:rFonts w:ascii="楷体" w:hAnsi="楷体" w:eastAsia="楷体"/>
          <w:b/>
          <w:color w:val="FF0000"/>
          <w:sz w:val="24"/>
          <w:szCs w:val="24"/>
        </w:rPr>
        <w:t>混乱中立：认同心情冲动，一般会以心情冲动为基础去行动思考，并不介意违规道德。（举例：死侍）</w:t>
      </w:r>
      <w:r>
        <w:rPr>
          <w:rFonts w:ascii="楷体" w:hAnsi="楷体" w:eastAsia="楷体"/>
          <w:b/>
          <w:color w:val="FF0000"/>
          <w:sz w:val="24"/>
          <w:szCs w:val="24"/>
        </w:rPr>
        <w:br w:type="textWrapping"/>
      </w:r>
      <w:r>
        <w:rPr>
          <w:rFonts w:ascii="楷体" w:hAnsi="楷体" w:eastAsia="楷体"/>
          <w:b/>
          <w:color w:val="FF0000"/>
          <w:sz w:val="24"/>
          <w:szCs w:val="24"/>
        </w:rPr>
        <w:t>守序邪恶：认同自身利益和逻辑，一般会以自身利益为基础去行动思考，但是会极力避免他人对你的道德产生负面印象。（举例：莱克斯卢瑟）</w:t>
      </w:r>
      <w:r>
        <w:rPr>
          <w:rFonts w:ascii="楷体" w:hAnsi="楷体" w:eastAsia="楷体"/>
          <w:b/>
          <w:color w:val="FF0000"/>
          <w:sz w:val="24"/>
          <w:szCs w:val="24"/>
        </w:rPr>
        <w:br w:type="textWrapping"/>
      </w:r>
      <w:r>
        <w:rPr>
          <w:rFonts w:ascii="楷体" w:hAnsi="楷体" w:eastAsia="楷体"/>
          <w:b/>
          <w:color w:val="FF0000"/>
          <w:sz w:val="24"/>
          <w:szCs w:val="24"/>
        </w:rPr>
        <w:t>中立邪恶：认同自身利益，对道德嗤之以鼻，一般会以自身利益和心情冲动为基础去行动思考。（举例：大多数反派是如此，比如贝恩，DIO。）</w:t>
      </w:r>
      <w:r>
        <w:rPr>
          <w:rFonts w:ascii="楷体" w:hAnsi="楷体" w:eastAsia="楷体"/>
          <w:b/>
          <w:color w:val="FF0000"/>
          <w:sz w:val="24"/>
          <w:szCs w:val="24"/>
        </w:rPr>
        <w:br w:type="textWrapping"/>
      </w:r>
      <w:r>
        <w:rPr>
          <w:rFonts w:ascii="楷体" w:hAnsi="楷体" w:eastAsia="楷体"/>
          <w:b/>
          <w:color w:val="FF0000"/>
          <w:sz w:val="24"/>
          <w:szCs w:val="24"/>
        </w:rPr>
        <w:t>混乱邪恶：认同自身利益和心情冲动，以负面情绪为基础去行动思考，无时无刻的都想破坏那些美好的秩序和道德。（举例：小丑，屠杀。）</w:t>
      </w:r>
      <w:r>
        <w:rPr>
          <w:rFonts w:ascii="楷体" w:hAnsi="楷体" w:eastAsia="楷体"/>
          <w:b/>
          <w:color w:val="FF0000"/>
          <w:sz w:val="24"/>
          <w:szCs w:val="24"/>
        </w:rPr>
        <w:br w:type="textWrapping"/>
      </w:r>
      <w:r>
        <w:rPr>
          <w:rFonts w:ascii="楷体" w:hAnsi="楷体" w:eastAsia="楷体"/>
          <w:b/>
          <w:color w:val="FF0000"/>
          <w:sz w:val="24"/>
          <w:szCs w:val="24"/>
        </w:rPr>
        <w:t>但是阵营九宫格只是个基础，不代表守序善良就是圣母割肉喂老虎，混乱邪恶就去放火杀人挑战政府，他们都会考虑自身生存原因而被迫做出某事。</w:t>
      </w:r>
    </w:p>
    <w:p>
      <w:pPr>
        <w:ind w:left="-5"/>
        <w:rPr>
          <w:rFonts w:ascii="楷体" w:hAnsi="楷体" w:eastAsia="楷体" w:cs="Calibri"/>
          <w:b/>
          <w:sz w:val="24"/>
          <w:szCs w:val="24"/>
        </w:rPr>
      </w:pP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w:t>
      </w:r>
      <w:r>
        <w:rPr>
          <w:rFonts w:ascii="楷体" w:hAnsi="楷体" w:eastAsia="楷体" w:cs="Calibri"/>
          <w:b/>
          <w:sz w:val="24"/>
          <w:szCs w:val="24"/>
        </w:rPr>
        <w:t>[</w:t>
      </w:r>
      <w:r>
        <w:rPr>
          <w:rFonts w:ascii="楷体" w:hAnsi="楷体" w:eastAsia="楷体"/>
          <w:b/>
          <w:sz w:val="24"/>
          <w:szCs w:val="24"/>
        </w:rPr>
        <w:t>人物背景</w:t>
      </w:r>
      <w:r>
        <w:rPr>
          <w:rFonts w:ascii="楷体" w:hAnsi="楷体" w:eastAsia="楷体" w:cs="Calibri"/>
          <w:b/>
          <w:sz w:val="24"/>
          <w:szCs w:val="24"/>
        </w:rPr>
        <w:t>]</w:t>
      </w:r>
    </w:p>
    <w:p>
      <w:pPr>
        <w:spacing w:after="397"/>
        <w:ind w:left="-5"/>
        <w:rPr>
          <w:rFonts w:ascii="楷体" w:hAnsi="楷体" w:eastAsia="楷体"/>
          <w:b/>
          <w:sz w:val="24"/>
          <w:szCs w:val="24"/>
        </w:rPr>
      </w:pPr>
      <w:r>
        <w:rPr>
          <w:rFonts w:ascii="楷体" w:hAnsi="楷体" w:eastAsia="楷体"/>
          <w:b/>
          <w:sz w:val="24"/>
          <w:szCs w:val="24"/>
        </w:rPr>
        <w:t>人物背景需要写出</w:t>
      </w:r>
      <w:r>
        <w:rPr>
          <w:rFonts w:hint="eastAsia" w:ascii="楷体" w:hAnsi="楷体" w:eastAsia="楷体"/>
          <w:b/>
          <w:sz w:val="24"/>
          <w:szCs w:val="24"/>
        </w:rPr>
        <w:t>你是干什么的，人生经历之类。</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w:t>
      </w:r>
      <w:r>
        <w:rPr>
          <w:rFonts w:ascii="楷体" w:hAnsi="楷体" w:eastAsia="楷体" w:cs="Calibri"/>
          <w:b/>
          <w:sz w:val="24"/>
          <w:szCs w:val="24"/>
        </w:rPr>
        <w:t>[</w:t>
      </w:r>
      <w:r>
        <w:rPr>
          <w:rFonts w:ascii="楷体" w:hAnsi="楷体" w:eastAsia="楷体"/>
          <w:b/>
          <w:sz w:val="24"/>
          <w:szCs w:val="24"/>
        </w:rPr>
        <w:t>其他设定</w:t>
      </w:r>
      <w:r>
        <w:rPr>
          <w:rFonts w:ascii="楷体" w:hAnsi="楷体" w:eastAsia="楷体" w:cs="Calibri"/>
          <w:b/>
          <w:sz w:val="24"/>
          <w:szCs w:val="24"/>
        </w:rPr>
        <w:t>]</w:t>
      </w:r>
    </w:p>
    <w:p>
      <w:pPr>
        <w:spacing w:after="360" w:line="264" w:lineRule="auto"/>
        <w:ind w:left="-6" w:hanging="11"/>
        <w:rPr>
          <w:rFonts w:ascii="楷体" w:hAnsi="楷体" w:eastAsia="楷体"/>
          <w:b/>
          <w:sz w:val="24"/>
          <w:szCs w:val="24"/>
        </w:rPr>
      </w:pPr>
      <w:r>
        <w:rPr>
          <w:rFonts w:ascii="楷体" w:hAnsi="楷体" w:eastAsia="楷体"/>
          <w:b/>
          <w:sz w:val="24"/>
          <w:szCs w:val="24"/>
        </w:rPr>
        <w:t>姓名、年龄、性别、外貌等设定</w:t>
      </w:r>
    </w:p>
    <w:p>
      <w:pPr>
        <w:spacing w:after="0" w:line="240" w:lineRule="auto"/>
        <w:ind w:left="-6" w:right="6640" w:hanging="11"/>
        <w:rPr>
          <w:rFonts w:ascii="楷体" w:hAnsi="楷体" w:eastAsia="楷体"/>
          <w:b/>
          <w:sz w:val="24"/>
          <w:szCs w:val="24"/>
        </w:rPr>
      </w:pPr>
    </w:p>
    <w:p>
      <w:pPr>
        <w:spacing w:after="0" w:line="240" w:lineRule="auto"/>
        <w:ind w:left="0" w:right="6640" w:firstLine="0"/>
        <w:rPr>
          <w:rFonts w:ascii="楷体" w:hAnsi="楷体" w:eastAsia="楷体"/>
          <w:b/>
          <w:sz w:val="24"/>
          <w:szCs w:val="24"/>
        </w:rPr>
      </w:pPr>
      <w:r>
        <w:rPr>
          <w:rFonts w:ascii="楷体" w:hAnsi="楷体" w:eastAsia="楷体"/>
          <w:b/>
          <w:sz w:val="24"/>
          <w:szCs w:val="24"/>
        </w:rPr>
        <w:t>【属性注解】基础属性：</w:t>
      </w:r>
    </w:p>
    <w:p>
      <w:pPr>
        <w:spacing w:after="302" w:line="368" w:lineRule="auto"/>
        <w:ind w:left="-5" w:right="79"/>
        <w:jc w:val="both"/>
        <w:rPr>
          <w:rFonts w:ascii="楷体" w:hAnsi="楷体" w:eastAsia="楷体"/>
          <w:b/>
          <w:sz w:val="24"/>
          <w:szCs w:val="24"/>
        </w:rPr>
      </w:pPr>
      <w:r>
        <w:rPr>
          <w:rFonts w:ascii="楷体" w:hAnsi="楷体" w:eastAsia="楷体"/>
          <w:b/>
          <w:sz w:val="24"/>
          <w:szCs w:val="24"/>
        </w:rPr>
        <w:t>基础属性是人物最基础的属性值，是不计算装备和特质等因素加值的个人数据（用积分购买的人物属性是永久加成在人物属性里面的，直接填在人物属性里面就可以，而特质、能力、成就加成的人物属性属于额外属性，它们必须填在旁边的加成栏里面，最后总计的属性数值是人物当前的属性总量）</w:t>
      </w:r>
    </w:p>
    <w:p>
      <w:pPr>
        <w:spacing w:after="0" w:line="377" w:lineRule="auto"/>
        <w:ind w:left="0" w:right="3980" w:firstLine="0"/>
        <w:rPr>
          <w:rFonts w:ascii="楷体" w:hAnsi="楷体" w:eastAsia="楷体"/>
          <w:b/>
          <w:sz w:val="24"/>
          <w:szCs w:val="24"/>
        </w:rPr>
      </w:pPr>
      <w:r>
        <w:rPr>
          <w:rFonts w:ascii="楷体" w:hAnsi="楷体" w:eastAsia="楷体"/>
          <w:b/>
          <w:sz w:val="24"/>
          <w:szCs w:val="24"/>
        </w:rPr>
        <w:t>健硕值</w:t>
      </w:r>
    </w:p>
    <w:p>
      <w:pPr>
        <w:spacing w:after="0" w:line="377" w:lineRule="auto"/>
        <w:ind w:left="-5" w:right="3980"/>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基础壮硕会连携其他属性</w:t>
      </w:r>
      <w:r>
        <w:rPr>
          <w:rFonts w:ascii="楷体" w:hAnsi="楷体" w:eastAsia="楷体" w:cs="Calibri"/>
          <w:b/>
          <w:sz w:val="24"/>
          <w:szCs w:val="24"/>
        </w:rPr>
        <w:t xml:space="preserve">] </w:t>
      </w:r>
      <w:r>
        <w:rPr>
          <w:rFonts w:ascii="楷体" w:hAnsi="楷体" w:eastAsia="楷体"/>
          <w:b/>
          <w:sz w:val="24"/>
          <w:szCs w:val="24"/>
        </w:rPr>
        <w:t>衡量角色身体健壮程度的数值</w:t>
      </w:r>
    </w:p>
    <w:p>
      <w:pPr>
        <w:spacing w:after="396"/>
        <w:ind w:left="-5"/>
        <w:rPr>
          <w:rFonts w:ascii="楷体" w:hAnsi="楷体" w:eastAsia="楷体"/>
          <w:b/>
          <w:sz w:val="24"/>
          <w:szCs w:val="24"/>
        </w:rPr>
      </w:pPr>
      <w:r>
        <w:rPr>
          <w:rFonts w:ascii="楷体" w:hAnsi="楷体" w:eastAsia="楷体"/>
          <w:b/>
          <w:sz w:val="24"/>
          <w:szCs w:val="24"/>
        </w:rPr>
        <w:t>壮硕是探索者一切的基础，所有其他属性都必须在壮硕的支撑下发挥作用。</w:t>
      </w:r>
      <w:r>
        <w:rPr>
          <w:rFonts w:ascii="楷体" w:hAnsi="楷体" w:eastAsia="楷体"/>
          <w:b/>
          <w:sz w:val="24"/>
          <w:szCs w:val="24"/>
        </w:rPr>
        <w:br w:type="textWrapping"/>
      </w:r>
      <w:r>
        <w:rPr>
          <w:rFonts w:hint="eastAsia" w:ascii="楷体" w:hAnsi="楷体" w:eastAsia="楷体"/>
          <w:b/>
          <w:sz w:val="24"/>
          <w:szCs w:val="24"/>
        </w:rPr>
        <w:t>角色生命值计算方式一般为MAXHP=壮硕*10（有些特殊技能和装备会改变生命计算公式</w:t>
      </w:r>
      <w:r>
        <w:rPr>
          <w:rFonts w:hint="eastAsia" w:ascii="楷体" w:hAnsi="楷体" w:eastAsia="楷体"/>
          <w:b/>
          <w:sz w:val="24"/>
          <w:szCs w:val="24"/>
          <w:lang w:eastAsia="zh-CN"/>
        </w:rPr>
        <w:t>，</w:t>
      </w:r>
      <w:r>
        <w:rPr>
          <w:rFonts w:hint="eastAsia" w:ascii="楷体" w:hAnsi="楷体" w:eastAsia="楷体"/>
          <w:b/>
          <w:sz w:val="24"/>
          <w:szCs w:val="24"/>
          <w:lang w:val="en-US" w:eastAsia="zh-CN"/>
        </w:rPr>
        <w:t>多个增加生命值上限的技能只生效一个，如你获得HP增加5*壮硕，不与其他同增加生命值的技能生效，改变生命值公式的也只能存在一</w:t>
      </w:r>
      <w:bookmarkStart w:id="10" w:name="_GoBack"/>
      <w:bookmarkEnd w:id="10"/>
      <w:r>
        <w:rPr>
          <w:rFonts w:hint="eastAsia" w:ascii="楷体" w:hAnsi="楷体" w:eastAsia="楷体"/>
          <w:b/>
          <w:sz w:val="24"/>
          <w:szCs w:val="24"/>
          <w:lang w:val="en-US" w:eastAsia="zh-CN"/>
        </w:rPr>
        <w:t>个。</w:t>
      </w:r>
      <w:r>
        <w:rPr>
          <w:rFonts w:hint="eastAsia" w:ascii="楷体" w:hAnsi="楷体" w:eastAsia="楷体"/>
          <w:b/>
          <w:sz w:val="24"/>
          <w:szCs w:val="24"/>
        </w:rPr>
        <w:t>）</w:t>
      </w:r>
    </w:p>
    <w:p>
      <w:pPr>
        <w:spacing w:after="0" w:line="375" w:lineRule="auto"/>
        <w:ind w:left="0" w:right="3738" w:firstLine="0"/>
        <w:rPr>
          <w:rFonts w:ascii="楷体" w:hAnsi="楷体" w:eastAsia="楷体"/>
          <w:b/>
          <w:sz w:val="24"/>
          <w:szCs w:val="24"/>
        </w:rPr>
      </w:pPr>
      <w:r>
        <w:rPr>
          <w:rFonts w:ascii="楷体" w:hAnsi="楷体" w:eastAsia="楷体"/>
          <w:b/>
          <w:sz w:val="24"/>
          <w:szCs w:val="24"/>
        </w:rPr>
        <w:t>爆发力</w:t>
      </w:r>
    </w:p>
    <w:p>
      <w:pPr>
        <w:spacing w:after="0" w:line="375" w:lineRule="auto"/>
        <w:ind w:left="-5" w:right="3738"/>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基础爆发不能高于壮硕 </w:t>
      </w:r>
      <w:r>
        <w:rPr>
          <w:rFonts w:ascii="楷体" w:hAnsi="楷体" w:eastAsia="楷体" w:cs="Calibri"/>
          <w:b/>
          <w:sz w:val="24"/>
          <w:szCs w:val="24"/>
        </w:rPr>
        <w:t xml:space="preserve">20 </w:t>
      </w:r>
      <w:r>
        <w:rPr>
          <w:rFonts w:ascii="楷体" w:hAnsi="楷体" w:eastAsia="楷体"/>
          <w:b/>
          <w:sz w:val="24"/>
          <w:szCs w:val="24"/>
        </w:rPr>
        <w:t>点</w:t>
      </w:r>
      <w:r>
        <w:rPr>
          <w:rFonts w:ascii="楷体" w:hAnsi="楷体" w:eastAsia="楷体" w:cs="Calibri"/>
          <w:b/>
          <w:sz w:val="24"/>
          <w:szCs w:val="24"/>
        </w:rPr>
        <w:t xml:space="preserve">] </w:t>
      </w:r>
      <w:r>
        <w:rPr>
          <w:rFonts w:ascii="楷体" w:hAnsi="楷体" w:eastAsia="楷体"/>
          <w:b/>
          <w:sz w:val="24"/>
          <w:szCs w:val="24"/>
        </w:rPr>
        <w:t>评估角色身体动作速度的数值</w:t>
      </w:r>
    </w:p>
    <w:p>
      <w:pPr>
        <w:spacing w:after="0" w:line="357" w:lineRule="auto"/>
        <w:ind w:left="-5"/>
        <w:rPr>
          <w:rFonts w:ascii="楷体" w:hAnsi="楷体" w:eastAsia="楷体"/>
          <w:b/>
          <w:sz w:val="24"/>
          <w:szCs w:val="24"/>
        </w:rPr>
      </w:pPr>
      <w:r>
        <w:rPr>
          <w:rFonts w:ascii="楷体" w:hAnsi="楷体" w:eastAsia="楷体"/>
          <w:b/>
          <w:sz w:val="24"/>
          <w:szCs w:val="24"/>
        </w:rPr>
        <w:t>爆发是探索者行动的基础，爆发是对于其他属性的运用，空有壮硕没有爆发你就无法行动，空有反应没有爆发即使你反应过来也做不出应对。</w:t>
      </w:r>
    </w:p>
    <w:p>
      <w:pPr>
        <w:spacing w:after="412"/>
        <w:ind w:left="-5"/>
        <w:rPr>
          <w:rFonts w:ascii="楷体" w:hAnsi="楷体" w:eastAsia="楷体"/>
          <w:b/>
          <w:sz w:val="24"/>
          <w:szCs w:val="24"/>
        </w:rPr>
      </w:pPr>
      <w:r>
        <w:rPr>
          <w:rFonts w:ascii="楷体" w:hAnsi="楷体" w:eastAsia="楷体"/>
          <w:b/>
          <w:sz w:val="24"/>
          <w:szCs w:val="24"/>
        </w:rPr>
        <w:t>在角色使用徒手攻击时，伤害相当于爆发力的固定数值，角色使用武器攻击时，伤害相当于</w:t>
      </w:r>
      <w:r>
        <w:rPr>
          <w:rFonts w:ascii="楷体" w:hAnsi="楷体" w:eastAsia="楷体" w:cs="Calibri"/>
          <w:b/>
          <w:sz w:val="24"/>
          <w:szCs w:val="24"/>
        </w:rPr>
        <w:t>[</w:t>
      </w:r>
      <w:r>
        <w:rPr>
          <w:rFonts w:ascii="楷体" w:hAnsi="楷体" w:eastAsia="楷体"/>
          <w:b/>
          <w:sz w:val="24"/>
          <w:szCs w:val="24"/>
        </w:rPr>
        <w:t>爆发力</w:t>
      </w:r>
      <w:r>
        <w:rPr>
          <w:rFonts w:ascii="楷体" w:hAnsi="楷体" w:eastAsia="楷体" w:cs="Calibri"/>
          <w:b/>
          <w:sz w:val="24"/>
          <w:szCs w:val="24"/>
        </w:rPr>
        <w:t>+</w:t>
      </w:r>
      <w:r>
        <w:rPr>
          <w:rFonts w:ascii="楷体" w:hAnsi="楷体" w:eastAsia="楷体"/>
          <w:b/>
          <w:sz w:val="24"/>
          <w:szCs w:val="24"/>
        </w:rPr>
        <w:t>武器攻击力</w:t>
      </w:r>
      <w:r>
        <w:rPr>
          <w:rFonts w:ascii="楷体" w:hAnsi="楷体" w:eastAsia="楷体" w:cs="Calibri"/>
          <w:b/>
          <w:sz w:val="24"/>
          <w:szCs w:val="24"/>
        </w:rPr>
        <w:t>]</w:t>
      </w:r>
      <w:r>
        <w:rPr>
          <w:rFonts w:ascii="楷体" w:hAnsi="楷体" w:eastAsia="楷体" w:cs="Calibri"/>
          <w:b/>
          <w:sz w:val="24"/>
          <w:szCs w:val="24"/>
        </w:rPr>
        <w:br w:type="textWrapping"/>
      </w:r>
      <w:r>
        <w:rPr>
          <w:rFonts w:hint="eastAsia" w:ascii="楷体" w:hAnsi="楷体" w:eastAsia="楷体" w:cs="Calibri"/>
          <w:b/>
          <w:sz w:val="24"/>
          <w:szCs w:val="24"/>
        </w:rPr>
        <w:t>爆发还决定了先攻顺序，爆发值高的一方先攻。</w:t>
      </w:r>
    </w:p>
    <w:p>
      <w:pPr>
        <w:spacing w:after="0" w:line="376" w:lineRule="auto"/>
        <w:ind w:left="0" w:right="2778" w:firstLine="0"/>
        <w:rPr>
          <w:rFonts w:ascii="楷体" w:hAnsi="楷体" w:eastAsia="楷体"/>
          <w:b/>
          <w:sz w:val="24"/>
          <w:szCs w:val="24"/>
        </w:rPr>
      </w:pPr>
      <w:r>
        <w:rPr>
          <w:rFonts w:ascii="楷体" w:hAnsi="楷体" w:eastAsia="楷体"/>
          <w:b/>
          <w:sz w:val="24"/>
          <w:szCs w:val="24"/>
        </w:rPr>
        <w:t>协调性</w:t>
      </w:r>
    </w:p>
    <w:p>
      <w:pPr>
        <w:spacing w:after="0" w:line="376" w:lineRule="auto"/>
        <w:ind w:left="-5" w:right="2778"/>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基础协调不能低于其他一种任何属性 </w:t>
      </w:r>
      <w:r>
        <w:rPr>
          <w:rFonts w:ascii="楷体" w:hAnsi="楷体" w:eastAsia="楷体" w:cs="Calibri"/>
          <w:b/>
          <w:sz w:val="24"/>
          <w:szCs w:val="24"/>
        </w:rPr>
        <w:t xml:space="preserve">20 </w:t>
      </w:r>
      <w:r>
        <w:rPr>
          <w:rFonts w:ascii="楷体" w:hAnsi="楷体" w:eastAsia="楷体"/>
          <w:b/>
          <w:sz w:val="24"/>
          <w:szCs w:val="24"/>
        </w:rPr>
        <w:t>点</w:t>
      </w:r>
      <w:r>
        <w:rPr>
          <w:rFonts w:hint="eastAsia" w:ascii="楷体" w:hAnsi="楷体" w:eastAsia="楷体"/>
          <w:b/>
          <w:sz w:val="24"/>
          <w:szCs w:val="24"/>
        </w:rPr>
        <w:t>，不能高于基础壮硕2</w:t>
      </w:r>
      <w:r>
        <w:rPr>
          <w:rFonts w:ascii="楷体" w:hAnsi="楷体" w:eastAsia="楷体"/>
          <w:b/>
          <w:sz w:val="24"/>
          <w:szCs w:val="24"/>
        </w:rPr>
        <w:t>0</w:t>
      </w:r>
      <w:r>
        <w:rPr>
          <w:rFonts w:hint="eastAsia" w:ascii="楷体" w:hAnsi="楷体" w:eastAsia="楷体"/>
          <w:b/>
          <w:sz w:val="24"/>
          <w:szCs w:val="24"/>
        </w:rPr>
        <w:t>点</w:t>
      </w:r>
      <w:r>
        <w:rPr>
          <w:rFonts w:ascii="楷体" w:hAnsi="楷体" w:eastAsia="楷体" w:cs="Calibri"/>
          <w:b/>
          <w:sz w:val="24"/>
          <w:szCs w:val="24"/>
        </w:rPr>
        <w:t xml:space="preserve">] </w:t>
      </w:r>
      <w:r>
        <w:rPr>
          <w:rFonts w:ascii="楷体" w:hAnsi="楷体" w:eastAsia="楷体"/>
          <w:b/>
          <w:sz w:val="24"/>
          <w:szCs w:val="24"/>
        </w:rPr>
        <w:t>测量角色身体协调素质的数值</w:t>
      </w:r>
    </w:p>
    <w:p>
      <w:pPr>
        <w:spacing w:after="329" w:line="358" w:lineRule="auto"/>
        <w:ind w:left="-5"/>
        <w:rPr>
          <w:rFonts w:ascii="楷体" w:hAnsi="楷体" w:eastAsia="楷体"/>
          <w:b/>
          <w:sz w:val="24"/>
          <w:szCs w:val="24"/>
        </w:rPr>
      </w:pPr>
      <w:r>
        <w:rPr>
          <w:rFonts w:ascii="楷体" w:hAnsi="楷体" w:eastAsia="楷体"/>
          <w:b/>
          <w:sz w:val="24"/>
          <w:szCs w:val="24"/>
        </w:rPr>
        <w:t>协调是探索者控制身体的基础，四大属性分列四方，协调居中调和，使各属性能够正常发挥作用，而不造成蛮烦，若是肉体属性过高协调太低你就无法合理的控制身体</w:t>
      </w:r>
      <w:r>
        <w:rPr>
          <w:rFonts w:hint="eastAsia" w:ascii="楷体" w:hAnsi="楷体" w:eastAsia="楷体"/>
          <w:b/>
          <w:sz w:val="24"/>
          <w:szCs w:val="24"/>
        </w:rPr>
        <w:t>。</w:t>
      </w:r>
    </w:p>
    <w:p>
      <w:pPr>
        <w:spacing w:after="0" w:line="375" w:lineRule="auto"/>
        <w:ind w:left="0" w:right="4057" w:firstLine="0"/>
        <w:rPr>
          <w:rFonts w:ascii="楷体" w:hAnsi="楷体" w:eastAsia="楷体"/>
          <w:b/>
          <w:sz w:val="24"/>
          <w:szCs w:val="24"/>
        </w:rPr>
      </w:pPr>
      <w:r>
        <w:rPr>
          <w:rFonts w:ascii="楷体" w:hAnsi="楷体" w:eastAsia="楷体"/>
          <w:b/>
          <w:sz w:val="24"/>
          <w:szCs w:val="24"/>
        </w:rPr>
        <w:t>精神力</w:t>
      </w:r>
    </w:p>
    <w:p>
      <w:pPr>
        <w:spacing w:after="0" w:line="375" w:lineRule="auto"/>
        <w:ind w:left="-5" w:right="4057"/>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基础精神不能高于壮硕 </w:t>
      </w:r>
      <w:r>
        <w:rPr>
          <w:rFonts w:ascii="楷体" w:hAnsi="楷体" w:eastAsia="楷体" w:cs="Calibri"/>
          <w:b/>
          <w:sz w:val="24"/>
          <w:szCs w:val="24"/>
        </w:rPr>
        <w:t xml:space="preserve">20 </w:t>
      </w:r>
      <w:r>
        <w:rPr>
          <w:rFonts w:ascii="楷体" w:hAnsi="楷体" w:eastAsia="楷体"/>
          <w:b/>
          <w:sz w:val="24"/>
          <w:szCs w:val="24"/>
        </w:rPr>
        <w:t>点</w:t>
      </w:r>
      <w:r>
        <w:rPr>
          <w:rFonts w:ascii="楷体" w:hAnsi="楷体" w:eastAsia="楷体" w:cs="Calibri"/>
          <w:b/>
          <w:sz w:val="24"/>
          <w:szCs w:val="24"/>
        </w:rPr>
        <w:t xml:space="preserve">] </w:t>
      </w:r>
      <w:r>
        <w:rPr>
          <w:rFonts w:ascii="楷体" w:hAnsi="楷体" w:eastAsia="楷体"/>
          <w:b/>
          <w:sz w:val="24"/>
          <w:szCs w:val="24"/>
        </w:rPr>
        <w:t>衡量角色精神强度的数值</w:t>
      </w:r>
    </w:p>
    <w:p>
      <w:pPr>
        <w:spacing w:after="314" w:line="357" w:lineRule="auto"/>
        <w:ind w:left="-5"/>
        <w:rPr>
          <w:rFonts w:ascii="楷体" w:hAnsi="楷体" w:eastAsia="楷体"/>
          <w:b/>
          <w:sz w:val="24"/>
          <w:szCs w:val="24"/>
        </w:rPr>
      </w:pPr>
      <w:r>
        <w:rPr>
          <w:rFonts w:ascii="楷体" w:hAnsi="楷体" w:eastAsia="楷体"/>
          <w:b/>
          <w:sz w:val="24"/>
          <w:szCs w:val="24"/>
        </w:rPr>
        <w:t>精神是探索者思维的基础，如果壮硕过高精神太低探索者就必须进行长时间的休息以恢复精神的疲劳，精神太高壮硕太低探索者就会因为精神过于亢奋无法睡眠，从而导致肉体极度疲乏。</w:t>
      </w:r>
    </w:p>
    <w:p>
      <w:pPr>
        <w:spacing w:after="0" w:line="375" w:lineRule="auto"/>
        <w:ind w:left="0" w:right="4057" w:firstLine="0"/>
        <w:rPr>
          <w:rFonts w:ascii="楷体" w:hAnsi="楷体" w:eastAsia="楷体"/>
          <w:b/>
          <w:sz w:val="24"/>
          <w:szCs w:val="24"/>
        </w:rPr>
      </w:pPr>
      <w:r>
        <w:rPr>
          <w:rFonts w:ascii="楷体" w:hAnsi="楷体" w:eastAsia="楷体"/>
          <w:b/>
          <w:sz w:val="24"/>
          <w:szCs w:val="24"/>
        </w:rPr>
        <w:t>反应力</w:t>
      </w:r>
    </w:p>
    <w:p>
      <w:pPr>
        <w:spacing w:after="0" w:line="375" w:lineRule="auto"/>
        <w:ind w:left="-5" w:right="4057"/>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基础反应不能高于壮硕 </w:t>
      </w:r>
      <w:r>
        <w:rPr>
          <w:rFonts w:ascii="楷体" w:hAnsi="楷体" w:eastAsia="楷体" w:cs="Calibri"/>
          <w:b/>
          <w:sz w:val="24"/>
          <w:szCs w:val="24"/>
        </w:rPr>
        <w:t xml:space="preserve">20 </w:t>
      </w:r>
      <w:r>
        <w:rPr>
          <w:rFonts w:ascii="楷体" w:hAnsi="楷体" w:eastAsia="楷体"/>
          <w:b/>
          <w:sz w:val="24"/>
          <w:szCs w:val="24"/>
        </w:rPr>
        <w:t>点</w:t>
      </w:r>
      <w:r>
        <w:rPr>
          <w:rFonts w:ascii="楷体" w:hAnsi="楷体" w:eastAsia="楷体" w:cs="Calibri"/>
          <w:b/>
          <w:sz w:val="24"/>
          <w:szCs w:val="24"/>
        </w:rPr>
        <w:t xml:space="preserve">] </w:t>
      </w:r>
      <w:r>
        <w:rPr>
          <w:rFonts w:ascii="楷体" w:hAnsi="楷体" w:eastAsia="楷体"/>
          <w:b/>
          <w:sz w:val="24"/>
          <w:szCs w:val="24"/>
        </w:rPr>
        <w:t>评估角色反应速度的数值</w:t>
      </w:r>
    </w:p>
    <w:p>
      <w:pPr>
        <w:spacing w:after="329" w:line="358" w:lineRule="auto"/>
        <w:ind w:left="-5"/>
        <w:rPr>
          <w:rFonts w:ascii="楷体" w:hAnsi="楷体" w:eastAsia="楷体"/>
          <w:b/>
          <w:sz w:val="24"/>
          <w:szCs w:val="24"/>
        </w:rPr>
      </w:pPr>
      <w:r>
        <w:rPr>
          <w:rFonts w:ascii="楷体" w:hAnsi="楷体" w:eastAsia="楷体"/>
          <w:b/>
          <w:sz w:val="24"/>
          <w:szCs w:val="24"/>
        </w:rPr>
        <w:t>反应是探索者感知的基础，反应是探索者对于外界环境的感知，包括但不限于视觉，嗅觉，触觉等等一切感官，比如闪避就是反应表现在动态视觉，捕捉到对手的攻击轨迹，然后通过爆发做出应对，反应过高壮硕不足</w:t>
      </w:r>
      <w:r>
        <w:rPr>
          <w:rFonts w:hint="eastAsia" w:ascii="楷体" w:hAnsi="楷体" w:eastAsia="楷体"/>
          <w:b/>
          <w:sz w:val="24"/>
          <w:szCs w:val="24"/>
        </w:rPr>
        <w:t>无感会过于敏感。</w:t>
      </w:r>
    </w:p>
    <w:p>
      <w:pPr>
        <w:ind w:left="0" w:firstLine="0"/>
        <w:rPr>
          <w:rFonts w:ascii="楷体" w:hAnsi="楷体" w:eastAsia="楷体"/>
          <w:b/>
          <w:sz w:val="24"/>
          <w:szCs w:val="24"/>
        </w:rPr>
      </w:pPr>
      <w:r>
        <w:rPr>
          <w:rFonts w:ascii="楷体" w:hAnsi="楷体" w:eastAsia="楷体"/>
          <w:b/>
          <w:sz w:val="24"/>
          <w:szCs w:val="24"/>
        </w:rPr>
        <w:t>幸运值</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无特殊限制</w:t>
      </w:r>
      <w:r>
        <w:rPr>
          <w:rFonts w:ascii="楷体" w:hAnsi="楷体" w:eastAsia="楷体" w:cs="Calibri"/>
          <w:b/>
          <w:sz w:val="24"/>
          <w:szCs w:val="24"/>
        </w:rPr>
        <w:t>]</w:t>
      </w:r>
    </w:p>
    <w:p>
      <w:pPr>
        <w:spacing w:after="2" w:line="358" w:lineRule="auto"/>
        <w:ind w:left="0" w:firstLine="0"/>
        <w:rPr>
          <w:rFonts w:ascii="楷体" w:hAnsi="楷体" w:eastAsia="楷体"/>
          <w:b/>
          <w:sz w:val="24"/>
          <w:szCs w:val="24"/>
        </w:rPr>
      </w:pPr>
      <w:r>
        <w:rPr>
          <w:rFonts w:ascii="楷体" w:hAnsi="楷体" w:eastAsia="楷体"/>
          <w:b/>
          <w:sz w:val="24"/>
          <w:szCs w:val="24"/>
        </w:rPr>
        <w:t>衡量角色的个人运气值顾名思义，不做赘述。每有</w:t>
      </w:r>
      <w:r>
        <w:rPr>
          <w:rFonts w:ascii="楷体" w:hAnsi="楷体" w:eastAsia="楷体" w:cs="Calibri"/>
          <w:b/>
          <w:sz w:val="24"/>
          <w:szCs w:val="24"/>
        </w:rPr>
        <w:t xml:space="preserve">3 </w:t>
      </w:r>
      <w:r>
        <w:rPr>
          <w:rFonts w:ascii="楷体" w:hAnsi="楷体" w:eastAsia="楷体"/>
          <w:b/>
          <w:sz w:val="24"/>
          <w:szCs w:val="24"/>
        </w:rPr>
        <w:t xml:space="preserve">点幸运值，就可以增加 </w:t>
      </w:r>
      <w:r>
        <w:rPr>
          <w:rFonts w:ascii="楷体" w:hAnsi="楷体" w:eastAsia="楷体" w:cs="Calibri"/>
          <w:b/>
          <w:sz w:val="24"/>
          <w:szCs w:val="24"/>
        </w:rPr>
        <w:t xml:space="preserve">1 </w:t>
      </w:r>
      <w:r>
        <w:rPr>
          <w:rFonts w:ascii="楷体" w:hAnsi="楷体" w:eastAsia="楷体"/>
          <w:b/>
          <w:sz w:val="24"/>
          <w:szCs w:val="24"/>
        </w:rPr>
        <w:t>点的全判定结果</w:t>
      </w:r>
      <w:r>
        <w:rPr>
          <w:rFonts w:hint="eastAsia" w:ascii="楷体" w:hAnsi="楷体" w:eastAsia="楷体"/>
          <w:b/>
          <w:sz w:val="24"/>
          <w:szCs w:val="24"/>
        </w:rPr>
        <w:t>。</w:t>
      </w:r>
    </w:p>
    <w:p>
      <w:pPr>
        <w:ind w:left="0" w:firstLine="0"/>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注：属性的连锁限制（比如壮硕与爆发力的限制），是永久限制，而不是初始限制</w:t>
      </w:r>
      <w:r>
        <w:rPr>
          <w:rFonts w:ascii="楷体" w:hAnsi="楷体" w:eastAsia="楷体" w:cs="Calibri"/>
          <w:b/>
          <w:sz w:val="24"/>
          <w:szCs w:val="24"/>
        </w:rPr>
        <w:t>]</w:t>
      </w:r>
    </w:p>
    <w:p>
      <w:pPr>
        <w:ind w:left="-5"/>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r>
        <w:rPr>
          <w:rFonts w:ascii="楷体" w:hAnsi="楷体" w:eastAsia="楷体"/>
          <w:b/>
          <w:sz w:val="24"/>
          <w:szCs w:val="24"/>
        </w:rPr>
        <w:t>【属性用途梗概】：</w:t>
      </w:r>
    </w:p>
    <w:p>
      <w:r>
        <w:rPr>
          <w:kern w:val="0"/>
          <w:sz w:val="24"/>
          <w:szCs w:val="24"/>
        </w:rPr>
        <w:drawing>
          <wp:inline distT="0" distB="0" distL="0" distR="0">
            <wp:extent cx="6170930" cy="3648075"/>
            <wp:effectExtent l="0" t="0" r="1270" b="9525"/>
            <wp:docPr id="1027" name="图片 1" descr="IMG_256"/>
            <wp:cNvGraphicFramePr/>
            <a:graphic xmlns:a="http://schemas.openxmlformats.org/drawingml/2006/main">
              <a:graphicData uri="http://schemas.openxmlformats.org/drawingml/2006/picture">
                <pic:pic xmlns:pic="http://schemas.openxmlformats.org/drawingml/2006/picture">
                  <pic:nvPicPr>
                    <pic:cNvPr id="1027" name="图片 1" descr="IMG_256"/>
                    <pic:cNvPicPr/>
                  </pic:nvPicPr>
                  <pic:blipFill>
                    <a:blip r:embed="rId11" cstate="print"/>
                    <a:srcRect/>
                    <a:stretch>
                      <a:fillRect/>
                    </a:stretch>
                  </pic:blipFill>
                  <pic:spPr>
                    <a:xfrm>
                      <a:off x="0" y="0"/>
                      <a:ext cx="6170930" cy="3648075"/>
                    </a:xfrm>
                    <a:prstGeom prst="rect">
                      <a:avLst/>
                    </a:prstGeom>
                    <a:ln>
                      <a:noFill/>
                    </a:ln>
                  </pic:spPr>
                </pic:pic>
              </a:graphicData>
            </a:graphic>
          </wp:inline>
        </w:drawing>
      </w:r>
    </w:p>
    <w:p>
      <w:pPr>
        <w:ind w:left="0" w:firstLine="0"/>
        <w:rPr>
          <w:rFonts w:ascii="楷体" w:hAnsi="楷体" w:eastAsia="楷体"/>
          <w:b/>
          <w:sz w:val="24"/>
          <w:szCs w:val="24"/>
        </w:rPr>
      </w:pPr>
    </w:p>
    <w:p>
      <w:pPr>
        <w:ind w:left="-5"/>
        <w:rPr>
          <w:rFonts w:ascii="楷体" w:hAnsi="楷体" w:eastAsia="楷体"/>
          <w:b/>
          <w:sz w:val="24"/>
          <w:szCs w:val="24"/>
        </w:rPr>
      </w:pPr>
      <w:r>
        <w:rPr>
          <w:rFonts w:hint="eastAsia" w:ascii="楷体" w:hAnsi="楷体" w:eastAsia="楷体"/>
          <w:b/>
          <w:sz w:val="24"/>
          <w:szCs w:val="24"/>
        </w:rPr>
        <w:t>主持人可以根据情况临时制定并使用其他房规判定。</w:t>
      </w:r>
    </w:p>
    <w:p>
      <w:pPr>
        <w:ind w:left="-5"/>
        <w:rPr>
          <w:rFonts w:ascii="楷体" w:hAnsi="楷体" w:eastAsia="楷体"/>
          <w:b/>
          <w:sz w:val="24"/>
          <w:szCs w:val="24"/>
        </w:rPr>
      </w:pPr>
      <w:r>
        <w:rPr>
          <w:rFonts w:ascii="楷体" w:hAnsi="楷体" w:eastAsia="楷体"/>
          <w:b/>
          <w:sz w:val="24"/>
          <w:szCs w:val="24"/>
        </w:rPr>
        <w:t>【壮硕值属性关联】：</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：生命值：角色的生命值</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：力量对抗：角色的力量对抗判定</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：惯性伤害：壮硕值越高，在防御时受到惯性伤害的风险度也就越低</w:t>
      </w:r>
    </w:p>
    <w:p>
      <w:pPr>
        <w:spacing w:after="411"/>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：坠落伤害：壮硕值越高，在高空坠落时摔的也就越狠</w:t>
      </w:r>
    </w:p>
    <w:p>
      <w:pPr>
        <w:ind w:left="-5"/>
        <w:rPr>
          <w:rFonts w:ascii="楷体" w:hAnsi="楷体" w:eastAsia="楷体"/>
          <w:b/>
          <w:sz w:val="24"/>
          <w:szCs w:val="24"/>
        </w:rPr>
      </w:pPr>
      <w:r>
        <w:rPr>
          <w:rFonts w:ascii="楷体" w:hAnsi="楷体" w:eastAsia="楷体"/>
          <w:b/>
          <w:sz w:val="24"/>
          <w:szCs w:val="24"/>
        </w:rPr>
        <w:t>【爆发力属性关联】：</w:t>
      </w:r>
    </w:p>
    <w:p>
      <w:pPr>
        <w:spacing w:after="120" w:afterLines="50" w:line="0" w:lineRule="atLeast"/>
        <w:ind w:left="-6" w:hanging="11"/>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：行动轮次：爆发力关系到角色的行动轮次</w:t>
      </w:r>
    </w:p>
    <w:p>
      <w:pPr>
        <w:spacing w:after="120" w:afterLines="50" w:line="0" w:lineRule="atLeast"/>
        <w:ind w:left="-6" w:hanging="11"/>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：移动速度：爆发力与移动速度相关</w:t>
      </w:r>
    </w:p>
    <w:p>
      <w:pPr>
        <w:spacing w:after="120" w:afterLines="50" w:line="0" w:lineRule="atLeast"/>
        <w:ind w:left="-6" w:right="3437" w:hanging="11"/>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 xml:space="preserve">：力量对抗：角色的力量对抗判定 </w:t>
      </w:r>
    </w:p>
    <w:p>
      <w:pPr>
        <w:spacing w:after="120" w:afterLines="50" w:line="0" w:lineRule="atLeast"/>
        <w:ind w:left="-6" w:right="3437" w:hanging="11"/>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 xml:space="preserve">：敏捷对抗：角色的敏捷对抗判定 </w:t>
      </w:r>
    </w:p>
    <w:p>
      <w:pPr>
        <w:spacing w:after="120" w:afterLines="50" w:line="0" w:lineRule="atLeast"/>
        <w:ind w:left="-6" w:right="3437" w:hanging="11"/>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 xml:space="preserve">：闪避对抗：角色的闪避对抗判定 </w:t>
      </w:r>
    </w:p>
    <w:p>
      <w:pPr>
        <w:spacing w:after="120" w:afterLines="50" w:line="0" w:lineRule="atLeast"/>
        <w:ind w:left="-6" w:right="3437" w:hanging="11"/>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：跳跃高度：爆发力与跳跃高度相关</w:t>
      </w:r>
    </w:p>
    <w:p>
      <w:pPr>
        <w:spacing w:after="120" w:afterLines="50" w:line="0" w:lineRule="atLeast"/>
        <w:ind w:left="-6" w:hanging="11"/>
        <w:rPr>
          <w:rFonts w:ascii="楷体" w:hAnsi="楷体" w:eastAsia="楷体"/>
          <w:b/>
          <w:sz w:val="24"/>
          <w:szCs w:val="24"/>
        </w:rPr>
      </w:pPr>
      <w:r>
        <w:rPr>
          <w:rFonts w:ascii="楷体" w:hAnsi="楷体" w:eastAsia="楷体" w:cs="Calibri"/>
          <w:b/>
          <w:sz w:val="24"/>
          <w:szCs w:val="24"/>
        </w:rPr>
        <w:t>7</w:t>
      </w:r>
      <w:r>
        <w:rPr>
          <w:rFonts w:ascii="楷体" w:hAnsi="楷体" w:eastAsia="楷体"/>
          <w:b/>
          <w:sz w:val="24"/>
          <w:szCs w:val="24"/>
        </w:rPr>
        <w:t>：徒手攻击：爆发影响到物理攻击基础结算值</w:t>
      </w:r>
    </w:p>
    <w:p>
      <w:pPr>
        <w:spacing w:after="120" w:afterLines="50" w:line="0" w:lineRule="atLeast"/>
        <w:ind w:left="-6" w:hanging="11"/>
        <w:rPr>
          <w:rFonts w:ascii="楷体" w:hAnsi="楷体" w:eastAsia="楷体"/>
          <w:b/>
          <w:sz w:val="24"/>
          <w:szCs w:val="24"/>
        </w:rPr>
      </w:pPr>
      <w:r>
        <w:rPr>
          <w:rFonts w:ascii="楷体" w:hAnsi="楷体" w:eastAsia="楷体" w:cs="Calibri"/>
          <w:b/>
          <w:sz w:val="24"/>
          <w:szCs w:val="24"/>
        </w:rPr>
        <w:t>8</w:t>
      </w:r>
      <w:r>
        <w:rPr>
          <w:rFonts w:ascii="楷体" w:hAnsi="楷体" w:eastAsia="楷体"/>
          <w:b/>
          <w:sz w:val="24"/>
          <w:szCs w:val="24"/>
        </w:rPr>
        <w:t>：援护：爆发力影响到对队友的援护判定</w:t>
      </w:r>
    </w:p>
    <w:p>
      <w:pPr>
        <w:ind w:left="-5"/>
        <w:rPr>
          <w:rFonts w:ascii="楷体" w:hAnsi="楷体" w:eastAsia="楷体"/>
          <w:b/>
          <w:sz w:val="24"/>
          <w:szCs w:val="24"/>
        </w:rPr>
      </w:pPr>
      <w:r>
        <w:rPr>
          <w:rFonts w:ascii="楷体" w:hAnsi="楷体" w:eastAsia="楷体"/>
          <w:b/>
          <w:sz w:val="24"/>
          <w:szCs w:val="24"/>
        </w:rPr>
        <w:t>【协调性属性关联】：</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：移动速度：协调性与移动速度相关</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：命中：协调性与命中率判定相关</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：部位攻击：协调性与部位打击判定相关</w:t>
      </w:r>
    </w:p>
    <w:p>
      <w:pPr>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：特殊动作：协调性与任何跑酷、地形助力等的判定相关</w:t>
      </w:r>
    </w:p>
    <w:p>
      <w:pPr>
        <w:ind w:left="-5"/>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：坠落伤害：协调性越高，在高空坠落时摔的也就越轻</w:t>
      </w:r>
    </w:p>
    <w:p>
      <w:pPr>
        <w:spacing w:after="411"/>
        <w:ind w:left="-5"/>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：部位偏斜：你可以使用协调性来偏斜身体以肢体或部位盔甲格挡伤害</w:t>
      </w:r>
    </w:p>
    <w:p>
      <w:pPr>
        <w:ind w:left="-5"/>
        <w:rPr>
          <w:rFonts w:ascii="楷体" w:hAnsi="楷体" w:eastAsia="楷体"/>
          <w:b/>
          <w:sz w:val="24"/>
          <w:szCs w:val="24"/>
        </w:rPr>
      </w:pPr>
      <w:r>
        <w:rPr>
          <w:rFonts w:ascii="楷体" w:hAnsi="楷体" w:eastAsia="楷体"/>
          <w:b/>
          <w:sz w:val="24"/>
          <w:szCs w:val="24"/>
        </w:rPr>
        <w:t>【精神力属性关联】：</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：意志值：角色的意志值</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：精神对抗：角色的精神对抗判定</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：法术伤害：精神力与大多数法术伤害关联</w:t>
      </w:r>
    </w:p>
    <w:p>
      <w:pPr>
        <w:spacing w:after="411"/>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：破防对抗：远程法术伤害联动的精神对抗判定可能突破对方的防御手段</w:t>
      </w:r>
    </w:p>
    <w:p>
      <w:pPr>
        <w:ind w:left="-5"/>
        <w:rPr>
          <w:rFonts w:ascii="楷体" w:hAnsi="楷体" w:eastAsia="楷体"/>
          <w:b/>
          <w:sz w:val="24"/>
          <w:szCs w:val="24"/>
        </w:rPr>
      </w:pPr>
      <w:r>
        <w:rPr>
          <w:rFonts w:ascii="楷体" w:hAnsi="楷体" w:eastAsia="楷体"/>
          <w:b/>
          <w:sz w:val="24"/>
          <w:szCs w:val="24"/>
        </w:rPr>
        <w:t>【反应力属性关联】：</w:t>
      </w:r>
    </w:p>
    <w:p>
      <w:pPr>
        <w:spacing w:after="0" w:line="378" w:lineRule="auto"/>
        <w:ind w:left="-5" w:right="311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：闪避权：只有反应力过硬才能闪避 </w:t>
      </w:r>
      <w:r>
        <w:rPr>
          <w:rFonts w:ascii="楷体" w:hAnsi="楷体" w:eastAsia="楷体" w:cs="Calibri"/>
          <w:b/>
          <w:sz w:val="24"/>
          <w:szCs w:val="24"/>
        </w:rPr>
        <w:t>2</w:t>
      </w:r>
      <w:r>
        <w:rPr>
          <w:rFonts w:ascii="楷体" w:hAnsi="楷体" w:eastAsia="楷体"/>
          <w:b/>
          <w:sz w:val="24"/>
          <w:szCs w:val="24"/>
        </w:rPr>
        <w:t>：防御权：只有反应力过硬才能防御</w:t>
      </w:r>
    </w:p>
    <w:p>
      <w:pPr>
        <w:spacing w:after="411"/>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：反应判定：关乎很多与反应力性能有关的判定</w:t>
      </w:r>
    </w:p>
    <w:p>
      <w:pPr>
        <w:ind w:left="-5"/>
        <w:rPr>
          <w:rFonts w:ascii="楷体" w:hAnsi="楷体" w:eastAsia="楷体"/>
          <w:b/>
          <w:sz w:val="24"/>
          <w:szCs w:val="24"/>
        </w:rPr>
      </w:pPr>
      <w:r>
        <w:rPr>
          <w:rFonts w:ascii="楷体" w:hAnsi="楷体" w:eastAsia="楷体"/>
          <w:b/>
          <w:sz w:val="24"/>
          <w:szCs w:val="24"/>
        </w:rPr>
        <w:t>【幸运值属性关联】</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：幸运对抗：角色的幸运对抗</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：综合加成：幸运对任何判定都具有加成</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：特殊动作：幸运值与少部分跑酷、地形助力等的判定相关</w:t>
      </w:r>
    </w:p>
    <w:p>
      <w:pPr>
        <w:pStyle w:val="2"/>
        <w:ind w:left="-5"/>
        <w:rPr>
          <w:rFonts w:ascii="楷体" w:hAnsi="楷体" w:eastAsia="楷体"/>
          <w:b/>
          <w:sz w:val="40"/>
          <w:szCs w:val="40"/>
        </w:rPr>
      </w:pPr>
      <w:r>
        <w:rPr>
          <w:rFonts w:ascii="楷体" w:hAnsi="楷体" w:eastAsia="楷体"/>
          <w:b/>
          <w:sz w:val="40"/>
          <w:szCs w:val="40"/>
        </w:rPr>
        <w:t>如何强化你的角色</w:t>
      </w:r>
    </w:p>
    <w:p>
      <w:pPr>
        <w:ind w:left="-5"/>
        <w:rPr>
          <w:rFonts w:ascii="楷体" w:hAnsi="楷体" w:eastAsia="楷体"/>
          <w:b/>
          <w:sz w:val="24"/>
          <w:szCs w:val="24"/>
        </w:rPr>
      </w:pPr>
      <w:r>
        <w:rPr>
          <w:rFonts w:ascii="楷体" w:hAnsi="楷体" w:eastAsia="楷体"/>
          <w:b/>
          <w:sz w:val="24"/>
          <w:szCs w:val="24"/>
        </w:rPr>
        <w:t>【探索者可利用的资源有哪些？】：</w:t>
      </w:r>
    </w:p>
    <w:p>
      <w:pPr>
        <w:spacing w:after="16" w:line="358" w:lineRule="auto"/>
        <w:ind w:left="-5"/>
        <w:rPr>
          <w:rFonts w:ascii="楷体" w:hAnsi="楷体" w:eastAsia="楷体"/>
          <w:b/>
          <w:sz w:val="24"/>
          <w:szCs w:val="24"/>
        </w:rPr>
      </w:pPr>
      <w:r>
        <w:rPr>
          <w:rFonts w:ascii="楷体" w:hAnsi="楷体" w:eastAsia="楷体"/>
          <w:b/>
          <w:sz w:val="24"/>
          <w:szCs w:val="24"/>
        </w:rPr>
        <w:t xml:space="preserve">积分：用途最广的一项资源，获得途径也有很多，如在探寻之旅中完成任务、或是部分活动任务获得徽章：徽章主要用途是强化特质或技能，它们由 </w:t>
      </w:r>
      <w:r>
        <w:rPr>
          <w:rFonts w:ascii="楷体" w:hAnsi="楷体" w:eastAsia="楷体" w:cs="Calibri"/>
          <w:b/>
          <w:sz w:val="24"/>
          <w:szCs w:val="24"/>
        </w:rPr>
        <w:t xml:space="preserve">E~S </w:t>
      </w:r>
      <w:r>
        <w:rPr>
          <w:rFonts w:ascii="楷体" w:hAnsi="楷体" w:eastAsia="楷体"/>
          <w:b/>
          <w:sz w:val="24"/>
          <w:szCs w:val="24"/>
        </w:rPr>
        <w:t>级稀有度依次上涨</w:t>
      </w:r>
    </w:p>
    <w:p>
      <w:pPr>
        <w:spacing w:after="0" w:line="357" w:lineRule="auto"/>
        <w:ind w:left="-5"/>
        <w:rPr>
          <w:rFonts w:ascii="楷体" w:hAnsi="楷体" w:eastAsia="楷体"/>
          <w:b/>
          <w:sz w:val="24"/>
          <w:szCs w:val="24"/>
        </w:rPr>
      </w:pPr>
      <w:r>
        <w:rPr>
          <w:rFonts w:ascii="楷体" w:hAnsi="楷体" w:eastAsia="楷体"/>
          <w:b/>
          <w:sz w:val="24"/>
          <w:szCs w:val="24"/>
        </w:rPr>
        <w:t>素材：素材的种类很多，从黑色到橙色分为六种稀有度等级，素材可以用来制作装备序列碎片：序列碎片可以用来合成徽章或素材</w:t>
      </w:r>
    </w:p>
    <w:p>
      <w:pPr>
        <w:spacing w:after="240" w:line="264" w:lineRule="auto"/>
        <w:ind w:left="-6" w:hanging="11"/>
        <w:rPr>
          <w:rFonts w:ascii="楷体" w:hAnsi="楷体" w:eastAsia="楷体"/>
          <w:b/>
          <w:sz w:val="24"/>
          <w:szCs w:val="24"/>
        </w:rPr>
      </w:pPr>
      <w:r>
        <w:rPr>
          <w:rFonts w:ascii="楷体" w:hAnsi="楷体" w:eastAsia="楷体"/>
          <w:b/>
          <w:sz w:val="24"/>
          <w:szCs w:val="24"/>
        </w:rPr>
        <w:t>（以上四种资源都可以在角色之间作为货币或商品的交易）</w:t>
      </w:r>
    </w:p>
    <w:p>
      <w:pPr>
        <w:spacing w:after="120" w:line="264" w:lineRule="auto"/>
        <w:ind w:left="-6" w:hanging="11"/>
        <w:rPr>
          <w:rFonts w:ascii="楷体" w:hAnsi="楷体" w:eastAsia="楷体" w:cs="Calibri"/>
          <w:b/>
          <w:sz w:val="24"/>
          <w:szCs w:val="24"/>
        </w:rPr>
      </w:pPr>
      <w:r>
        <w:rPr>
          <w:rFonts w:hint="eastAsia" w:ascii="楷体" w:hAnsi="楷体" w:eastAsia="楷体" w:cs="Calibri"/>
          <w:b/>
          <w:sz w:val="24"/>
          <w:szCs w:val="24"/>
        </w:rPr>
        <w:t>【已花费记录系统】</w:t>
      </w:r>
    </w:p>
    <w:p>
      <w:pPr>
        <w:ind w:left="-5"/>
        <w:rPr>
          <w:rFonts w:ascii="楷体" w:hAnsi="楷体" w:eastAsia="楷体" w:cs="Calibri"/>
          <w:b/>
          <w:sz w:val="24"/>
          <w:szCs w:val="24"/>
        </w:rPr>
      </w:pPr>
      <w:r>
        <w:rPr>
          <w:rFonts w:hint="eastAsia" w:ascii="楷体" w:hAnsi="楷体" w:eastAsia="楷体" w:cs="Calibri"/>
          <w:b/>
          <w:sz w:val="24"/>
          <w:szCs w:val="24"/>
        </w:rPr>
        <w:t>已花费记录系统会记录你花费的所有积分，碎片等货币类物品,所以每当你花费积分或者碎片时，需要另外单独在已花费栏写上花费的积分或者碎片。</w:t>
      </w:r>
    </w:p>
    <w:p>
      <w:pPr>
        <w:spacing w:after="0" w:line="264" w:lineRule="auto"/>
        <w:ind w:left="-6" w:hanging="11"/>
        <w:rPr>
          <w:rFonts w:ascii="楷体" w:hAnsi="楷体" w:eastAsia="楷体" w:cs="Calibri"/>
          <w:b/>
          <w:sz w:val="24"/>
          <w:szCs w:val="24"/>
        </w:rPr>
      </w:pPr>
    </w:p>
    <w:p>
      <w:pPr>
        <w:spacing w:after="0" w:line="264" w:lineRule="auto"/>
        <w:ind w:left="-6" w:hanging="11"/>
        <w:rPr>
          <w:rFonts w:ascii="楷体" w:hAnsi="楷体" w:eastAsia="楷体" w:cs="Calibri"/>
          <w:b/>
          <w:sz w:val="24"/>
          <w:szCs w:val="24"/>
        </w:rPr>
      </w:pPr>
    </w:p>
    <w:p>
      <w:pPr>
        <w:ind w:left="-5"/>
        <w:rPr>
          <w:rFonts w:ascii="楷体" w:hAnsi="楷体" w:eastAsia="楷体"/>
          <w:b/>
          <w:sz w:val="24"/>
          <w:szCs w:val="24"/>
        </w:rPr>
      </w:pPr>
      <w:r>
        <w:rPr>
          <w:rFonts w:ascii="楷体" w:hAnsi="楷体" w:eastAsia="楷体"/>
          <w:b/>
          <w:sz w:val="24"/>
          <w:szCs w:val="24"/>
        </w:rPr>
        <w:t>【徽章的分级】：</w:t>
      </w:r>
    </w:p>
    <w:p>
      <w:pPr>
        <w:spacing w:after="4" w:line="357" w:lineRule="auto"/>
        <w:ind w:left="-5"/>
        <w:rPr>
          <w:rFonts w:ascii="楷体" w:hAnsi="楷体" w:eastAsia="楷体"/>
          <w:b/>
          <w:sz w:val="24"/>
          <w:szCs w:val="24"/>
        </w:rPr>
      </w:pPr>
      <w:r>
        <w:rPr>
          <w:rFonts w:ascii="楷体" w:hAnsi="楷体" w:eastAsia="楷体"/>
          <w:b/>
          <w:sz w:val="24"/>
          <w:szCs w:val="24"/>
        </w:rPr>
        <w:t>徽章的数量证明了一个角色获得的荣誉与财富，徽章可以购买特质，而特质的等级则证明着一个角色的等级，同样徽章也是可以用来兑换成积分的（当然你不必非要卖给起始之地，你也可以高价卖给其他玩家）</w:t>
      </w:r>
    </w:p>
    <w:p>
      <w:pPr>
        <w:ind w:left="-5"/>
        <w:rPr>
          <w:rFonts w:ascii="楷体" w:hAnsi="楷体" w:eastAsia="楷体"/>
          <w:b/>
          <w:sz w:val="24"/>
          <w:szCs w:val="24"/>
        </w:rPr>
      </w:pPr>
      <w:r>
        <w:rPr>
          <w:rFonts w:ascii="楷体" w:hAnsi="楷体" w:eastAsia="楷体" w:cs="Calibri"/>
          <w:b/>
          <w:sz w:val="24"/>
          <w:szCs w:val="24"/>
        </w:rPr>
        <w:t xml:space="preserve">E </w:t>
      </w:r>
      <w:r>
        <w:rPr>
          <w:rFonts w:ascii="楷体" w:hAnsi="楷体" w:eastAsia="楷体"/>
          <w:b/>
          <w:sz w:val="24"/>
          <w:szCs w:val="24"/>
        </w:rPr>
        <w:t>级徽章：</w:t>
      </w:r>
      <w:r>
        <w:rPr>
          <w:rFonts w:ascii="楷体" w:hAnsi="楷体" w:eastAsia="楷体" w:cs="Calibri"/>
          <w:b/>
          <w:sz w:val="24"/>
          <w:szCs w:val="24"/>
        </w:rPr>
        <w:t xml:space="preserve">500 </w:t>
      </w:r>
      <w:r>
        <w:rPr>
          <w:rFonts w:ascii="楷体" w:hAnsi="楷体" w:eastAsia="楷体"/>
          <w:b/>
          <w:sz w:val="24"/>
          <w:szCs w:val="24"/>
        </w:rPr>
        <w:t>积分</w:t>
      </w:r>
    </w:p>
    <w:p>
      <w:pPr>
        <w:spacing w:after="0" w:line="377" w:lineRule="auto"/>
        <w:ind w:left="-5" w:right="6850"/>
        <w:rPr>
          <w:rFonts w:ascii="楷体" w:hAnsi="楷体" w:eastAsia="楷体"/>
          <w:b/>
          <w:sz w:val="24"/>
          <w:szCs w:val="24"/>
        </w:rPr>
      </w:pPr>
      <w:r>
        <w:rPr>
          <w:rFonts w:ascii="楷体" w:hAnsi="楷体" w:eastAsia="楷体" w:cs="Calibri"/>
          <w:b/>
          <w:sz w:val="24"/>
          <w:szCs w:val="24"/>
        </w:rPr>
        <w:t xml:space="preserve">D </w:t>
      </w:r>
      <w:r>
        <w:rPr>
          <w:rFonts w:ascii="楷体" w:hAnsi="楷体" w:eastAsia="楷体"/>
          <w:b/>
          <w:sz w:val="24"/>
          <w:szCs w:val="24"/>
        </w:rPr>
        <w:t>级徽章：</w:t>
      </w:r>
      <w:r>
        <w:rPr>
          <w:rFonts w:ascii="楷体" w:hAnsi="楷体" w:eastAsia="楷体" w:cs="Calibri"/>
          <w:b/>
          <w:sz w:val="24"/>
          <w:szCs w:val="24"/>
        </w:rPr>
        <w:t xml:space="preserve">1000 </w:t>
      </w:r>
      <w:r>
        <w:rPr>
          <w:rFonts w:ascii="楷体" w:hAnsi="楷体" w:eastAsia="楷体"/>
          <w:b/>
          <w:sz w:val="24"/>
          <w:szCs w:val="24"/>
        </w:rPr>
        <w:t>积分</w:t>
      </w:r>
    </w:p>
    <w:p>
      <w:pPr>
        <w:spacing w:after="0" w:line="377" w:lineRule="auto"/>
        <w:ind w:left="-5" w:right="6850"/>
        <w:rPr>
          <w:rFonts w:ascii="楷体" w:hAnsi="楷体" w:eastAsia="楷体"/>
          <w:b/>
          <w:sz w:val="24"/>
          <w:szCs w:val="24"/>
        </w:rPr>
      </w:pPr>
      <w:r>
        <w:rPr>
          <w:rFonts w:ascii="楷体" w:hAnsi="楷体" w:eastAsia="楷体" w:cs="Calibri"/>
          <w:b/>
          <w:sz w:val="24"/>
          <w:szCs w:val="24"/>
        </w:rPr>
        <w:t xml:space="preserve">C </w:t>
      </w:r>
      <w:r>
        <w:rPr>
          <w:rFonts w:ascii="楷体" w:hAnsi="楷体" w:eastAsia="楷体"/>
          <w:b/>
          <w:sz w:val="24"/>
          <w:szCs w:val="24"/>
        </w:rPr>
        <w:t>级徽章：</w:t>
      </w:r>
      <w:r>
        <w:rPr>
          <w:rFonts w:ascii="楷体" w:hAnsi="楷体" w:eastAsia="楷体" w:cs="Calibri"/>
          <w:b/>
          <w:sz w:val="24"/>
          <w:szCs w:val="24"/>
        </w:rPr>
        <w:t xml:space="preserve">2000 </w:t>
      </w:r>
      <w:r>
        <w:rPr>
          <w:rFonts w:ascii="楷体" w:hAnsi="楷体" w:eastAsia="楷体"/>
          <w:b/>
          <w:sz w:val="24"/>
          <w:szCs w:val="24"/>
        </w:rPr>
        <w:t xml:space="preserve">积分 </w:t>
      </w:r>
    </w:p>
    <w:p>
      <w:pPr>
        <w:spacing w:after="0" w:line="377" w:lineRule="auto"/>
        <w:ind w:left="-5" w:right="6850"/>
        <w:rPr>
          <w:rFonts w:ascii="楷体" w:hAnsi="楷体" w:eastAsia="楷体"/>
          <w:b/>
          <w:sz w:val="24"/>
          <w:szCs w:val="24"/>
        </w:rPr>
      </w:pPr>
      <w:r>
        <w:rPr>
          <w:rFonts w:ascii="楷体" w:hAnsi="楷体" w:eastAsia="楷体" w:cs="Calibri"/>
          <w:b/>
          <w:sz w:val="24"/>
          <w:szCs w:val="24"/>
        </w:rPr>
        <w:t xml:space="preserve">B </w:t>
      </w:r>
      <w:r>
        <w:rPr>
          <w:rFonts w:ascii="楷体" w:hAnsi="楷体" w:eastAsia="楷体"/>
          <w:b/>
          <w:sz w:val="24"/>
          <w:szCs w:val="24"/>
        </w:rPr>
        <w:t>级徽章：</w:t>
      </w:r>
      <w:r>
        <w:rPr>
          <w:rFonts w:ascii="楷体" w:hAnsi="楷体" w:eastAsia="楷体" w:cs="Calibri"/>
          <w:b/>
          <w:sz w:val="24"/>
          <w:szCs w:val="24"/>
        </w:rPr>
        <w:t xml:space="preserve">4000 </w:t>
      </w:r>
      <w:r>
        <w:rPr>
          <w:rFonts w:ascii="楷体" w:hAnsi="楷体" w:eastAsia="楷体"/>
          <w:b/>
          <w:sz w:val="24"/>
          <w:szCs w:val="24"/>
        </w:rPr>
        <w:t xml:space="preserve">积分 </w:t>
      </w:r>
    </w:p>
    <w:p>
      <w:pPr>
        <w:spacing w:after="0" w:line="377" w:lineRule="auto"/>
        <w:ind w:left="-5" w:right="6850"/>
        <w:rPr>
          <w:rFonts w:ascii="楷体" w:hAnsi="楷体" w:eastAsia="楷体"/>
          <w:b/>
          <w:sz w:val="24"/>
          <w:szCs w:val="24"/>
        </w:rPr>
      </w:pPr>
      <w:r>
        <w:rPr>
          <w:rFonts w:ascii="楷体" w:hAnsi="楷体" w:eastAsia="楷体" w:cs="Calibri"/>
          <w:b/>
          <w:sz w:val="24"/>
          <w:szCs w:val="24"/>
        </w:rPr>
        <w:t xml:space="preserve">A </w:t>
      </w:r>
      <w:r>
        <w:rPr>
          <w:rFonts w:ascii="楷体" w:hAnsi="楷体" w:eastAsia="楷体"/>
          <w:b/>
          <w:sz w:val="24"/>
          <w:szCs w:val="24"/>
        </w:rPr>
        <w:t>级徽章：</w:t>
      </w:r>
      <w:r>
        <w:rPr>
          <w:rFonts w:ascii="楷体" w:hAnsi="楷体" w:eastAsia="楷体" w:cs="Calibri"/>
          <w:b/>
          <w:sz w:val="24"/>
          <w:szCs w:val="24"/>
        </w:rPr>
        <w:t xml:space="preserve">8000 </w:t>
      </w:r>
      <w:r>
        <w:rPr>
          <w:rFonts w:ascii="楷体" w:hAnsi="楷体" w:eastAsia="楷体"/>
          <w:b/>
          <w:sz w:val="24"/>
          <w:szCs w:val="24"/>
        </w:rPr>
        <w:t xml:space="preserve">积分 </w:t>
      </w:r>
    </w:p>
    <w:p>
      <w:pPr>
        <w:spacing w:after="0" w:line="377" w:lineRule="auto"/>
        <w:ind w:left="-5" w:right="6850"/>
        <w:rPr>
          <w:rFonts w:ascii="楷体" w:hAnsi="楷体" w:eastAsia="楷体"/>
          <w:b/>
          <w:sz w:val="24"/>
          <w:szCs w:val="24"/>
        </w:rPr>
      </w:pPr>
      <w:r>
        <w:rPr>
          <w:rFonts w:ascii="楷体" w:hAnsi="楷体" w:eastAsia="楷体" w:cs="Calibri"/>
          <w:b/>
          <w:sz w:val="24"/>
          <w:szCs w:val="24"/>
        </w:rPr>
        <w:t xml:space="preserve">S </w:t>
      </w:r>
      <w:r>
        <w:rPr>
          <w:rFonts w:ascii="楷体" w:hAnsi="楷体" w:eastAsia="楷体"/>
          <w:b/>
          <w:sz w:val="24"/>
          <w:szCs w:val="24"/>
        </w:rPr>
        <w:t>级徽章：</w:t>
      </w:r>
      <w:r>
        <w:rPr>
          <w:rFonts w:ascii="楷体" w:hAnsi="楷体" w:eastAsia="楷体" w:cs="Calibri"/>
          <w:b/>
          <w:sz w:val="24"/>
          <w:szCs w:val="24"/>
        </w:rPr>
        <w:t xml:space="preserve">16000 </w:t>
      </w:r>
      <w:r>
        <w:rPr>
          <w:rFonts w:ascii="楷体" w:hAnsi="楷体" w:eastAsia="楷体"/>
          <w:b/>
          <w:sz w:val="24"/>
          <w:szCs w:val="24"/>
        </w:rPr>
        <w:t>积分</w:t>
      </w:r>
    </w:p>
    <w:p>
      <w:pPr>
        <w:spacing w:after="1018"/>
        <w:ind w:left="-5"/>
        <w:rPr>
          <w:rFonts w:ascii="楷体" w:hAnsi="楷体" w:eastAsia="楷体"/>
          <w:b/>
          <w:sz w:val="24"/>
          <w:szCs w:val="24"/>
        </w:rPr>
      </w:pPr>
      <w:r>
        <w:rPr>
          <w:rFonts w:ascii="楷体" w:hAnsi="楷体" w:eastAsia="楷体"/>
          <w:b/>
          <w:sz w:val="24"/>
          <w:szCs w:val="24"/>
        </w:rPr>
        <w:t>但是徽章兑换积</w:t>
      </w:r>
      <w:bookmarkStart w:id="0" w:name="分只是单向兑换，积分是无法兑换成徽章的"/>
      <w:bookmarkEnd w:id="0"/>
      <w:r>
        <w:rPr>
          <w:rFonts w:ascii="楷体" w:hAnsi="楷体" w:eastAsia="楷体"/>
          <w:b/>
          <w:sz w:val="24"/>
          <w:szCs w:val="24"/>
        </w:rPr>
        <w:t>分只是单向兑换，积分是无法兑换成徽章的</w:t>
      </w:r>
    </w:p>
    <w:p>
      <w:pPr>
        <w:spacing w:after="2" w:line="357" w:lineRule="auto"/>
        <w:ind w:left="-5" w:right="6317"/>
        <w:rPr>
          <w:rFonts w:ascii="楷体" w:hAnsi="楷体" w:eastAsia="楷体"/>
          <w:b/>
          <w:sz w:val="24"/>
          <w:szCs w:val="24"/>
        </w:rPr>
      </w:pPr>
      <w:r>
        <w:rPr>
          <w:rFonts w:ascii="楷体" w:hAnsi="楷体" w:eastAsia="楷体"/>
          <w:b/>
          <w:sz w:val="24"/>
          <w:szCs w:val="24"/>
        </w:rPr>
        <w:t>【增加属性值】：属性购买：</w:t>
      </w:r>
    </w:p>
    <w:p>
      <w:pPr>
        <w:ind w:left="-5"/>
        <w:rPr>
          <w:rFonts w:ascii="楷体" w:hAnsi="楷体" w:eastAsia="楷体"/>
          <w:b/>
          <w:sz w:val="24"/>
          <w:szCs w:val="24"/>
        </w:rPr>
      </w:pPr>
      <w:r>
        <w:rPr>
          <w:rFonts w:ascii="楷体" w:hAnsi="楷体" w:eastAsia="楷体"/>
          <w:b/>
          <w:sz w:val="24"/>
          <w:szCs w:val="24"/>
        </w:rPr>
        <w:t xml:space="preserve">每升级 </w:t>
      </w:r>
      <w:r>
        <w:rPr>
          <w:rFonts w:ascii="楷体" w:hAnsi="楷体" w:eastAsia="楷体" w:cs="Calibri"/>
          <w:b/>
          <w:sz w:val="24"/>
          <w:szCs w:val="24"/>
        </w:rPr>
        <w:t xml:space="preserve">1 </w:t>
      </w:r>
      <w:r>
        <w:rPr>
          <w:rFonts w:ascii="楷体" w:hAnsi="楷体" w:eastAsia="楷体"/>
          <w:b/>
          <w:sz w:val="24"/>
          <w:szCs w:val="24"/>
        </w:rPr>
        <w:t xml:space="preserve">点属性值需要消耗 </w:t>
      </w:r>
      <w:r>
        <w:rPr>
          <w:rFonts w:ascii="楷体" w:hAnsi="楷体" w:eastAsia="楷体" w:cs="Calibri"/>
          <w:b/>
          <w:sz w:val="24"/>
          <w:szCs w:val="24"/>
        </w:rPr>
        <w:t xml:space="preserve">1000 </w:t>
      </w:r>
      <w:r>
        <w:rPr>
          <w:rFonts w:ascii="楷体" w:hAnsi="楷体" w:eastAsia="楷体"/>
          <w:b/>
          <w:sz w:val="24"/>
          <w:szCs w:val="24"/>
        </w:rPr>
        <w:t>积分（增加的属性写在基础属性中）</w:t>
      </w:r>
    </w:p>
    <w:p>
      <w:pPr>
        <w:spacing w:after="311" w:line="378" w:lineRule="auto"/>
        <w:ind w:left="-5"/>
        <w:rPr>
          <w:rFonts w:ascii="楷体" w:hAnsi="楷体" w:eastAsia="楷体"/>
          <w:b/>
          <w:sz w:val="24"/>
          <w:szCs w:val="24"/>
        </w:rPr>
      </w:pPr>
      <w:r>
        <w:rPr>
          <w:rFonts w:ascii="楷体" w:hAnsi="楷体" w:eastAsia="楷体"/>
          <w:b/>
          <w:sz w:val="24"/>
          <w:szCs w:val="24"/>
        </w:rPr>
        <w:t xml:space="preserve">（六种基本属性，以人类上限为标准，数值上限均为 </w:t>
      </w:r>
      <w:r>
        <w:rPr>
          <w:rFonts w:ascii="楷体" w:hAnsi="楷体" w:eastAsia="楷体" w:cs="Calibri"/>
          <w:b/>
          <w:sz w:val="24"/>
          <w:szCs w:val="24"/>
        </w:rPr>
        <w:t>50</w:t>
      </w:r>
      <w:r>
        <w:rPr>
          <w:rFonts w:ascii="楷体" w:hAnsi="楷体" w:eastAsia="楷体"/>
          <w:b/>
          <w:sz w:val="24"/>
          <w:szCs w:val="24"/>
        </w:rPr>
        <w:t xml:space="preserve">，正常人的平均数值为 </w:t>
      </w:r>
      <w:r>
        <w:rPr>
          <w:rFonts w:ascii="楷体" w:hAnsi="楷体" w:eastAsia="楷体" w:cs="Calibri"/>
          <w:b/>
          <w:sz w:val="24"/>
          <w:szCs w:val="24"/>
        </w:rPr>
        <w:t>5</w:t>
      </w:r>
      <w:r>
        <w:rPr>
          <w:rFonts w:ascii="楷体" w:hAnsi="楷体" w:eastAsia="楷体"/>
          <w:b/>
          <w:sz w:val="24"/>
          <w:szCs w:val="24"/>
        </w:rPr>
        <w:t xml:space="preserve">，由于起始之地内的系统限制，不仅人类有此上限，所有的种族被锁定的属性值上限全部为 </w:t>
      </w:r>
      <w:r>
        <w:rPr>
          <w:rFonts w:ascii="楷体" w:hAnsi="楷体" w:eastAsia="楷体" w:cs="Calibri"/>
          <w:b/>
          <w:sz w:val="24"/>
          <w:szCs w:val="24"/>
        </w:rPr>
        <w:t>50</w:t>
      </w:r>
      <w:r>
        <w:rPr>
          <w:rFonts w:ascii="楷体" w:hAnsi="楷体" w:eastAsia="楷体"/>
          <w:b/>
          <w:sz w:val="24"/>
          <w:szCs w:val="24"/>
        </w:rPr>
        <w:t>）</w:t>
      </w:r>
    </w:p>
    <w:p>
      <w:pPr>
        <w:ind w:left="-5"/>
        <w:rPr>
          <w:rFonts w:ascii="楷体" w:hAnsi="楷体" w:eastAsia="楷体"/>
          <w:b/>
          <w:sz w:val="24"/>
          <w:szCs w:val="24"/>
        </w:rPr>
      </w:pPr>
      <w:r>
        <w:rPr>
          <w:rFonts w:ascii="楷体" w:hAnsi="楷体" w:eastAsia="楷体"/>
          <w:b/>
          <w:sz w:val="24"/>
          <w:szCs w:val="24"/>
        </w:rPr>
        <w:t>目前突破属性上限的方法有两种：</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：属性加成（例如特质的加成、武器的加成这些记录在属性加成中的属性值，它们与基础属性的上限是互不制约的）</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 xml:space="preserve">：属性突破（当你的战力达到 </w:t>
      </w:r>
      <w:r>
        <w:rPr>
          <w:rFonts w:ascii="楷体" w:hAnsi="楷体" w:eastAsia="楷体" w:cs="Calibri"/>
          <w:b/>
          <w:sz w:val="24"/>
          <w:szCs w:val="24"/>
        </w:rPr>
        <w:t xml:space="preserve">300 </w:t>
      </w:r>
      <w:r>
        <w:rPr>
          <w:rFonts w:ascii="楷体" w:hAnsi="楷体" w:eastAsia="楷体"/>
          <w:b/>
          <w:sz w:val="24"/>
          <w:szCs w:val="24"/>
        </w:rPr>
        <w:t>后，你可以突破属性的上限</w:t>
      </w:r>
      <w:r>
        <w:rPr>
          <w:rFonts w:ascii="楷体" w:hAnsi="楷体" w:eastAsia="楷体" w:cs="Calibri"/>
          <w:b/>
          <w:sz w:val="24"/>
          <w:szCs w:val="24"/>
        </w:rPr>
        <w:t>[51~70]</w:t>
      </w:r>
      <w:r>
        <w:rPr>
          <w:rFonts w:ascii="楷体" w:hAnsi="楷体" w:eastAsia="楷体"/>
          <w:b/>
          <w:sz w:val="24"/>
          <w:szCs w:val="24"/>
        </w:rPr>
        <w:t>，当你的战力达到</w:t>
      </w:r>
      <w:r>
        <w:rPr>
          <w:rFonts w:ascii="楷体" w:hAnsi="楷体" w:eastAsia="楷体" w:cs="Calibri"/>
          <w:b/>
          <w:sz w:val="24"/>
          <w:szCs w:val="24"/>
        </w:rPr>
        <w:t xml:space="preserve">600 </w:t>
      </w:r>
      <w:r>
        <w:rPr>
          <w:rFonts w:ascii="楷体" w:hAnsi="楷体" w:eastAsia="楷体"/>
          <w:b/>
          <w:sz w:val="24"/>
          <w:szCs w:val="24"/>
        </w:rPr>
        <w:t>后，你可以</w:t>
      </w:r>
      <w:r>
        <w:rPr>
          <w:rFonts w:hint="eastAsia" w:ascii="楷体" w:hAnsi="楷体" w:eastAsia="楷体"/>
          <w:b/>
          <w:sz w:val="24"/>
          <w:szCs w:val="24"/>
        </w:rPr>
        <w:t>无视</w:t>
      </w:r>
      <w:r>
        <w:rPr>
          <w:rFonts w:ascii="楷体" w:hAnsi="楷体" w:eastAsia="楷体"/>
          <w:b/>
          <w:sz w:val="24"/>
          <w:szCs w:val="24"/>
        </w:rPr>
        <w:t>属性上限，以此类推）</w:t>
      </w:r>
    </w:p>
    <w:p>
      <w:pPr>
        <w:spacing w:after="0" w:line="383"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：特质、职业等赋予属性加成这类的属性值并非叠加效果，而是替换效果，也就是说，如初级爆发力</w:t>
      </w:r>
      <w:r>
        <w:rPr>
          <w:rFonts w:ascii="楷体" w:hAnsi="楷体" w:eastAsia="楷体" w:cs="Calibri"/>
          <w:b/>
          <w:sz w:val="24"/>
          <w:szCs w:val="24"/>
        </w:rPr>
        <w:t>+5</w:t>
      </w:r>
      <w:r>
        <w:rPr>
          <w:rFonts w:ascii="楷体" w:hAnsi="楷体" w:eastAsia="楷体"/>
          <w:b/>
          <w:sz w:val="24"/>
          <w:szCs w:val="24"/>
        </w:rPr>
        <w:t>，反应力</w:t>
      </w:r>
      <w:r>
        <w:rPr>
          <w:rFonts w:ascii="楷体" w:hAnsi="楷体" w:eastAsia="楷体" w:cs="Calibri"/>
          <w:b/>
          <w:sz w:val="24"/>
          <w:szCs w:val="24"/>
        </w:rPr>
        <w:t>+5</w:t>
      </w:r>
      <w:r>
        <w:rPr>
          <w:rFonts w:ascii="楷体" w:hAnsi="楷体" w:eastAsia="楷体"/>
          <w:b/>
          <w:sz w:val="24"/>
          <w:szCs w:val="24"/>
        </w:rPr>
        <w:t>，在中级成长至</w:t>
      </w:r>
      <w:r>
        <w:rPr>
          <w:rFonts w:ascii="楷体" w:hAnsi="楷体" w:eastAsia="楷体" w:cs="Calibri"/>
          <w:b/>
          <w:sz w:val="24"/>
          <w:szCs w:val="24"/>
        </w:rPr>
        <w:t>+10</w:t>
      </w:r>
      <w:r>
        <w:rPr>
          <w:rFonts w:ascii="楷体" w:hAnsi="楷体" w:eastAsia="楷体"/>
          <w:b/>
          <w:sz w:val="24"/>
          <w:szCs w:val="24"/>
        </w:rPr>
        <w:t>，实际上是将</w:t>
      </w:r>
      <w:r>
        <w:rPr>
          <w:rFonts w:ascii="楷体" w:hAnsi="楷体" w:eastAsia="楷体" w:cs="Calibri"/>
          <w:b/>
          <w:sz w:val="24"/>
          <w:szCs w:val="24"/>
        </w:rPr>
        <w:t xml:space="preserve">+5 </w:t>
      </w:r>
      <w:r>
        <w:rPr>
          <w:rFonts w:ascii="楷体" w:hAnsi="楷体" w:eastAsia="楷体"/>
          <w:b/>
          <w:sz w:val="24"/>
          <w:szCs w:val="24"/>
        </w:rPr>
        <w:t>替换为</w:t>
      </w:r>
      <w:r>
        <w:rPr>
          <w:rFonts w:ascii="楷体" w:hAnsi="楷体" w:eastAsia="楷体" w:cs="Calibri"/>
          <w:b/>
          <w:sz w:val="24"/>
          <w:szCs w:val="24"/>
        </w:rPr>
        <w:t>+10</w:t>
      </w:r>
      <w:r>
        <w:rPr>
          <w:rFonts w:ascii="楷体" w:hAnsi="楷体" w:eastAsia="楷体"/>
          <w:b/>
          <w:sz w:val="24"/>
          <w:szCs w:val="24"/>
        </w:rPr>
        <w:t>，而不是</w:t>
      </w:r>
      <w:r>
        <w:rPr>
          <w:rFonts w:ascii="楷体" w:hAnsi="楷体" w:eastAsia="楷体" w:cs="Calibri"/>
          <w:b/>
          <w:sz w:val="24"/>
          <w:szCs w:val="24"/>
        </w:rPr>
        <w:t>+5+10=15</w:t>
      </w:r>
    </w:p>
    <w:p>
      <w:pPr>
        <w:spacing w:after="927" w:line="36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2</w:t>
      </w:r>
      <w:r>
        <w:rPr>
          <w:rFonts w:ascii="楷体" w:hAnsi="楷体" w:eastAsia="楷体"/>
          <w:b/>
          <w:sz w:val="24"/>
          <w:szCs w:val="24"/>
        </w:rPr>
        <w:t>：任何有特质、职业、装备等赋予的非“永久”标注的属性加成，都属于额外附加的属性，并非基础属性，在你更换这类装备或消除这类技能时，你将会失去他们赋予的额外附加属性</w:t>
      </w:r>
      <w:r>
        <w:rPr>
          <w:rFonts w:hint="eastAsia" w:ascii="楷体" w:hAnsi="楷体" w:eastAsia="楷体"/>
          <w:b/>
          <w:sz w:val="24"/>
          <w:szCs w:val="24"/>
        </w:rPr>
        <w:t>。</w:t>
      </w:r>
    </w:p>
    <w:p>
      <w:pPr>
        <w:spacing w:after="120" w:line="367" w:lineRule="auto"/>
        <w:ind w:left="-6" w:hanging="11"/>
        <w:rPr>
          <w:rFonts w:ascii="楷体" w:hAnsi="楷体" w:eastAsia="楷体"/>
          <w:b/>
          <w:sz w:val="24"/>
          <w:szCs w:val="24"/>
        </w:rPr>
      </w:pPr>
      <w:r>
        <w:rPr>
          <w:rFonts w:hint="eastAsia" w:ascii="楷体" w:hAnsi="楷体" w:eastAsia="楷体"/>
          <w:b/>
          <w:sz w:val="24"/>
          <w:szCs w:val="24"/>
        </w:rPr>
        <w:t>【潜能解放】</w:t>
      </w:r>
    </w:p>
    <w:p>
      <w:pPr>
        <w:spacing w:before="240" w:beforeLines="100" w:after="240" w:afterLines="100" w:line="240" w:lineRule="auto"/>
        <w:ind w:left="0" w:firstLine="0"/>
        <w:rPr>
          <w:rFonts w:ascii="楷体" w:hAnsi="楷体" w:eastAsia="楷体"/>
          <w:b/>
          <w:sz w:val="24"/>
          <w:szCs w:val="24"/>
        </w:rPr>
      </w:pPr>
      <w:r>
        <w:rPr>
          <w:rFonts w:hint="eastAsia" w:ascii="楷体" w:hAnsi="楷体" w:eastAsia="楷体"/>
          <w:b/>
          <w:sz w:val="24"/>
          <w:szCs w:val="24"/>
        </w:rPr>
        <w:t>基础属性每</w:t>
      </w:r>
      <w:r>
        <w:rPr>
          <w:rFonts w:ascii="楷体" w:hAnsi="楷体" w:eastAsia="楷体"/>
          <w:b/>
          <w:sz w:val="24"/>
          <w:szCs w:val="24"/>
        </w:rPr>
        <w:t>10点获得一次选择潜能解放机会</w:t>
      </w:r>
      <w:r>
        <w:rPr>
          <w:rFonts w:hint="eastAsia" w:ascii="楷体" w:hAnsi="楷体" w:eastAsia="楷体"/>
          <w:b/>
          <w:sz w:val="24"/>
          <w:szCs w:val="24"/>
        </w:rPr>
        <w:t>，幸运属于外界层面，不享受潜能解放加成。</w:t>
      </w:r>
    </w:p>
    <w:p>
      <w:pPr>
        <w:spacing w:before="240" w:beforeLines="100" w:after="240" w:afterLines="100" w:line="240" w:lineRule="auto"/>
        <w:ind w:left="0" w:firstLine="0"/>
        <w:rPr>
          <w:rFonts w:ascii="楷体" w:hAnsi="楷体" w:eastAsia="楷体"/>
          <w:b/>
          <w:sz w:val="24"/>
          <w:szCs w:val="24"/>
        </w:rPr>
      </w:pPr>
      <w:r>
        <w:rPr>
          <w:rFonts w:hint="eastAsia" w:ascii="楷体" w:hAnsi="楷体" w:eastAsia="楷体"/>
          <w:b/>
          <w:sz w:val="24"/>
          <w:szCs w:val="24"/>
        </w:rPr>
        <w:t>潜能解放效果写作：</w:t>
      </w:r>
      <w:r>
        <w:rPr>
          <w:rFonts w:ascii="楷体" w:hAnsi="楷体" w:eastAsia="楷体"/>
          <w:b/>
          <w:sz w:val="24"/>
          <w:szCs w:val="24"/>
        </w:rPr>
        <w:t>XX潜能解放LV1、XX潜能解放LV2。</w:t>
      </w:r>
    </w:p>
    <w:p>
      <w:pPr>
        <w:spacing w:before="240" w:beforeLines="100" w:after="240" w:afterLines="100" w:line="240" w:lineRule="auto"/>
        <w:ind w:left="0" w:firstLine="0"/>
        <w:rPr>
          <w:rFonts w:ascii="楷体" w:hAnsi="楷体" w:eastAsia="楷体"/>
          <w:b/>
          <w:sz w:val="24"/>
          <w:szCs w:val="24"/>
        </w:rPr>
      </w:pPr>
      <w:r>
        <w:rPr>
          <w:rFonts w:hint="eastAsia" w:ascii="楷体" w:hAnsi="楷体" w:eastAsia="楷体"/>
          <w:b/>
          <w:sz w:val="24"/>
          <w:szCs w:val="24"/>
        </w:rPr>
        <w:t>当然潜能解放属性不一定必须选择一样例如—我</w:t>
      </w:r>
      <w:r>
        <w:rPr>
          <w:rFonts w:ascii="楷体" w:hAnsi="楷体" w:eastAsia="楷体"/>
          <w:b/>
          <w:sz w:val="24"/>
          <w:szCs w:val="24"/>
        </w:rPr>
        <w:t>10点壮硕选择了1，那么我20点时候可以选择1也可以选择3</w:t>
      </w:r>
      <w:r>
        <w:rPr>
          <w:rFonts w:hint="eastAsia" w:ascii="楷体" w:hAnsi="楷体" w:eastAsia="楷体"/>
          <w:b/>
          <w:sz w:val="24"/>
          <w:szCs w:val="24"/>
        </w:rPr>
        <w:t>，潜能解放同样选项时有额外加成。加成会增加在后面。</w:t>
      </w:r>
    </w:p>
    <w:p>
      <w:pPr>
        <w:spacing w:before="240" w:beforeLines="100" w:after="240" w:afterLines="100" w:line="240" w:lineRule="auto"/>
        <w:ind w:left="0" w:firstLine="0"/>
        <w:rPr>
          <w:rFonts w:ascii="楷体" w:hAnsi="楷体" w:eastAsia="楷体"/>
          <w:b/>
          <w:sz w:val="24"/>
          <w:szCs w:val="24"/>
        </w:rPr>
      </w:pPr>
      <w:r>
        <w:rPr>
          <w:rFonts w:hint="eastAsia" w:ascii="楷体" w:hAnsi="楷体" w:eastAsia="楷体"/>
          <w:b/>
          <w:sz w:val="24"/>
          <w:szCs w:val="24"/>
        </w:rPr>
        <w:t>例：壮硕潜能解放</w:t>
      </w:r>
      <w:r>
        <w:rPr>
          <w:rFonts w:ascii="楷体" w:hAnsi="楷体" w:eastAsia="楷体"/>
          <w:b/>
          <w:sz w:val="24"/>
          <w:szCs w:val="24"/>
        </w:rPr>
        <w:t>1、生命上限</w:t>
      </w:r>
      <w:r>
        <w:rPr>
          <w:rFonts w:hint="eastAsia" w:ascii="楷体" w:hAnsi="楷体" w:eastAsia="楷体"/>
          <w:b/>
          <w:sz w:val="24"/>
          <w:szCs w:val="24"/>
        </w:rPr>
        <w:t>4</w:t>
      </w:r>
      <w:r>
        <w:rPr>
          <w:rFonts w:ascii="楷体" w:hAnsi="楷体" w:eastAsia="楷体"/>
          <w:b/>
          <w:sz w:val="24"/>
          <w:szCs w:val="24"/>
        </w:rPr>
        <w:t>0/</w:t>
      </w:r>
      <w:r>
        <w:rPr>
          <w:rFonts w:hint="eastAsia" w:ascii="楷体" w:hAnsi="楷体" w:eastAsia="楷体"/>
          <w:b/>
          <w:sz w:val="24"/>
          <w:szCs w:val="24"/>
        </w:rPr>
        <w:t>5</w:t>
      </w:r>
      <w:r>
        <w:rPr>
          <w:rFonts w:ascii="楷体" w:hAnsi="楷体" w:eastAsia="楷体"/>
          <w:b/>
          <w:sz w:val="24"/>
          <w:szCs w:val="24"/>
        </w:rPr>
        <w:t>0/</w:t>
      </w:r>
      <w:r>
        <w:rPr>
          <w:rFonts w:hint="eastAsia" w:ascii="楷体" w:hAnsi="楷体" w:eastAsia="楷体"/>
          <w:b/>
          <w:sz w:val="24"/>
          <w:szCs w:val="24"/>
        </w:rPr>
        <w:t>6</w:t>
      </w:r>
      <w:r>
        <w:rPr>
          <w:rFonts w:ascii="楷体" w:hAnsi="楷体" w:eastAsia="楷体"/>
          <w:b/>
          <w:sz w:val="24"/>
          <w:szCs w:val="24"/>
        </w:rPr>
        <w:t>0/</w:t>
      </w:r>
      <w:r>
        <w:rPr>
          <w:rFonts w:hint="eastAsia" w:ascii="楷体" w:hAnsi="楷体" w:eastAsia="楷体"/>
          <w:b/>
          <w:sz w:val="24"/>
          <w:szCs w:val="24"/>
        </w:rPr>
        <w:t>7</w:t>
      </w:r>
      <w:r>
        <w:rPr>
          <w:rFonts w:ascii="楷体" w:hAnsi="楷体" w:eastAsia="楷体"/>
          <w:b/>
          <w:sz w:val="24"/>
          <w:szCs w:val="24"/>
        </w:rPr>
        <w:t>0/</w:t>
      </w:r>
      <w:r>
        <w:rPr>
          <w:rFonts w:hint="eastAsia" w:ascii="楷体" w:hAnsi="楷体" w:eastAsia="楷体"/>
          <w:b/>
          <w:sz w:val="24"/>
          <w:szCs w:val="24"/>
        </w:rPr>
        <w:t>8</w:t>
      </w:r>
      <w:r>
        <w:rPr>
          <w:rFonts w:ascii="楷体" w:hAnsi="楷体" w:eastAsia="楷体"/>
          <w:b/>
          <w:sz w:val="24"/>
          <w:szCs w:val="24"/>
        </w:rPr>
        <w:t>0，那么我50壮硕</w:t>
      </w:r>
      <w:r>
        <w:rPr>
          <w:rFonts w:hint="eastAsia" w:ascii="楷体" w:hAnsi="楷体" w:eastAsia="楷体"/>
          <w:b/>
          <w:sz w:val="24"/>
          <w:szCs w:val="24"/>
        </w:rPr>
        <w:t>5次解放中</w:t>
      </w:r>
      <w:r>
        <w:rPr>
          <w:rFonts w:ascii="楷体" w:hAnsi="楷体" w:eastAsia="楷体"/>
          <w:b/>
          <w:sz w:val="24"/>
          <w:szCs w:val="24"/>
        </w:rPr>
        <w:t>选择了3次壮硕潜能解放</w:t>
      </w:r>
      <w:r>
        <w:rPr>
          <w:rFonts w:hint="eastAsia" w:ascii="楷体" w:hAnsi="楷体" w:eastAsia="楷体"/>
          <w:b/>
          <w:sz w:val="24"/>
          <w:szCs w:val="24"/>
        </w:rPr>
        <w:t>效果1，分别解放,</w:t>
      </w:r>
      <w:bookmarkStart w:id="1" w:name="OLE_LINK6"/>
      <w:r>
        <w:rPr>
          <w:rFonts w:hint="eastAsia" w:ascii="楷体" w:hAnsi="楷体" w:eastAsia="楷体"/>
          <w:b/>
          <w:sz w:val="24"/>
          <w:szCs w:val="24"/>
        </w:rPr>
        <w:t>LV</w:t>
      </w:r>
      <w:bookmarkEnd w:id="1"/>
      <w:r>
        <w:rPr>
          <w:rFonts w:hint="eastAsia" w:ascii="楷体" w:hAnsi="楷体" w:eastAsia="楷体"/>
          <w:b/>
          <w:sz w:val="24"/>
          <w:szCs w:val="24"/>
        </w:rPr>
        <w:t>1.LV2.LV4</w:t>
      </w:r>
      <w:r>
        <w:rPr>
          <w:rFonts w:ascii="楷体" w:hAnsi="楷体" w:eastAsia="楷体"/>
          <w:b/>
          <w:sz w:val="24"/>
          <w:szCs w:val="24"/>
        </w:rPr>
        <w:t>，那么我额外增加</w:t>
      </w:r>
      <w:r>
        <w:rPr>
          <w:rFonts w:hint="eastAsia" w:ascii="楷体" w:hAnsi="楷体" w:eastAsia="楷体"/>
          <w:b/>
          <w:sz w:val="24"/>
          <w:szCs w:val="24"/>
        </w:rPr>
        <w:t>4</w:t>
      </w:r>
      <w:r>
        <w:rPr>
          <w:rFonts w:ascii="楷体" w:hAnsi="楷体" w:eastAsia="楷体"/>
          <w:b/>
          <w:sz w:val="24"/>
          <w:szCs w:val="24"/>
        </w:rPr>
        <w:t>0+</w:t>
      </w:r>
      <w:r>
        <w:rPr>
          <w:rFonts w:hint="eastAsia" w:ascii="楷体" w:hAnsi="楷体" w:eastAsia="楷体"/>
          <w:b/>
          <w:sz w:val="24"/>
          <w:szCs w:val="24"/>
        </w:rPr>
        <w:t>5</w:t>
      </w:r>
      <w:r>
        <w:rPr>
          <w:rFonts w:ascii="楷体" w:hAnsi="楷体" w:eastAsia="楷体"/>
          <w:b/>
          <w:sz w:val="24"/>
          <w:szCs w:val="24"/>
        </w:rPr>
        <w:t>0+</w:t>
      </w:r>
      <w:r>
        <w:rPr>
          <w:rFonts w:hint="eastAsia" w:ascii="楷体" w:hAnsi="楷体" w:eastAsia="楷体"/>
          <w:b/>
          <w:sz w:val="24"/>
          <w:szCs w:val="24"/>
        </w:rPr>
        <w:t>7</w:t>
      </w:r>
      <w:r>
        <w:rPr>
          <w:rFonts w:ascii="楷体" w:hAnsi="楷体" w:eastAsia="楷体"/>
          <w:b/>
          <w:sz w:val="24"/>
          <w:szCs w:val="24"/>
        </w:rPr>
        <w:t>0生命。</w:t>
      </w:r>
    </w:p>
    <w:p>
      <w:pPr>
        <w:spacing w:before="240" w:beforeLines="100" w:after="240" w:afterLines="100" w:line="240" w:lineRule="auto"/>
        <w:ind w:left="0" w:firstLine="0"/>
        <w:rPr>
          <w:rFonts w:ascii="楷体" w:hAnsi="楷体" w:eastAsia="楷体"/>
          <w:b/>
          <w:sz w:val="24"/>
          <w:szCs w:val="24"/>
        </w:rPr>
      </w:pPr>
      <w:r>
        <w:rPr>
          <w:rFonts w:hint="eastAsia" w:ascii="楷体" w:hAnsi="楷体" w:eastAsia="楷体"/>
          <w:b/>
          <w:sz w:val="24"/>
          <w:szCs w:val="24"/>
        </w:rPr>
        <w:t>所有潜能解放都是额外增加被动效果，例如爆发潜能解放选择了效果3，LV1</w:t>
      </w:r>
      <w:r>
        <w:rPr>
          <w:rFonts w:ascii="楷体" w:hAnsi="楷体" w:eastAsia="楷体"/>
          <w:b/>
          <w:sz w:val="24"/>
          <w:szCs w:val="24"/>
        </w:rPr>
        <w:t>，有别的技能特效改掉徒手伤害变为2D爆发，那么你徒手伤害就变为2D爆发+0.</w:t>
      </w:r>
      <w:r>
        <w:rPr>
          <w:rFonts w:hint="eastAsia" w:ascii="楷体" w:hAnsi="楷体" w:eastAsia="楷体"/>
          <w:b/>
          <w:sz w:val="24"/>
          <w:szCs w:val="24"/>
        </w:rPr>
        <w:t>4</w:t>
      </w:r>
      <w:r>
        <w:rPr>
          <w:rFonts w:ascii="楷体" w:hAnsi="楷体" w:eastAsia="楷体"/>
          <w:b/>
          <w:sz w:val="24"/>
          <w:szCs w:val="24"/>
        </w:rPr>
        <w:t>爆发</w:t>
      </w:r>
    </w:p>
    <w:p>
      <w:pPr>
        <w:spacing w:before="120" w:beforeLines="50" w:after="240" w:afterLines="10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壮硕潜能解放</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1、额外增加生命上限</w:t>
      </w:r>
      <w:r>
        <w:rPr>
          <w:rFonts w:hint="eastAsia" w:ascii="楷体" w:hAnsi="楷体" w:eastAsia="楷体"/>
          <w:b/>
          <w:sz w:val="24"/>
          <w:szCs w:val="24"/>
        </w:rPr>
        <w:t>4</w:t>
      </w:r>
      <w:r>
        <w:rPr>
          <w:rFonts w:ascii="楷体" w:hAnsi="楷体" w:eastAsia="楷体"/>
          <w:b/>
          <w:sz w:val="24"/>
          <w:szCs w:val="24"/>
        </w:rPr>
        <w:t>0/</w:t>
      </w:r>
      <w:r>
        <w:rPr>
          <w:rFonts w:hint="eastAsia" w:ascii="楷体" w:hAnsi="楷体" w:eastAsia="楷体"/>
          <w:b/>
          <w:sz w:val="24"/>
          <w:szCs w:val="24"/>
        </w:rPr>
        <w:t>5</w:t>
      </w:r>
      <w:r>
        <w:rPr>
          <w:rFonts w:ascii="楷体" w:hAnsi="楷体" w:eastAsia="楷体"/>
          <w:b/>
          <w:sz w:val="24"/>
          <w:szCs w:val="24"/>
        </w:rPr>
        <w:t>0/</w:t>
      </w:r>
      <w:r>
        <w:rPr>
          <w:rFonts w:hint="eastAsia" w:ascii="楷体" w:hAnsi="楷体" w:eastAsia="楷体"/>
          <w:b/>
          <w:sz w:val="24"/>
          <w:szCs w:val="24"/>
        </w:rPr>
        <w:t>6</w:t>
      </w:r>
      <w:r>
        <w:rPr>
          <w:rFonts w:ascii="楷体" w:hAnsi="楷体" w:eastAsia="楷体"/>
          <w:b/>
          <w:sz w:val="24"/>
          <w:szCs w:val="24"/>
        </w:rPr>
        <w:t>0/</w:t>
      </w:r>
      <w:r>
        <w:rPr>
          <w:rFonts w:hint="eastAsia" w:ascii="楷体" w:hAnsi="楷体" w:eastAsia="楷体"/>
          <w:b/>
          <w:sz w:val="24"/>
          <w:szCs w:val="24"/>
        </w:rPr>
        <w:t>7</w:t>
      </w:r>
      <w:r>
        <w:rPr>
          <w:rFonts w:ascii="楷体" w:hAnsi="楷体" w:eastAsia="楷体"/>
          <w:b/>
          <w:sz w:val="24"/>
          <w:szCs w:val="24"/>
        </w:rPr>
        <w:t>0/</w:t>
      </w:r>
      <w:r>
        <w:rPr>
          <w:rFonts w:hint="eastAsia" w:ascii="楷体" w:hAnsi="楷体" w:eastAsia="楷体"/>
          <w:b/>
          <w:sz w:val="24"/>
          <w:szCs w:val="24"/>
        </w:rPr>
        <w:t>8</w:t>
      </w:r>
      <w:r>
        <w:rPr>
          <w:rFonts w:ascii="楷体" w:hAnsi="楷体" w:eastAsia="楷体"/>
          <w:b/>
          <w:sz w:val="24"/>
          <w:szCs w:val="24"/>
        </w:rPr>
        <w:t>0</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2、额外增加壮硕1/2/3/4/5（写在其他属性栏内）</w:t>
      </w: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3</w:t>
      </w:r>
      <w:r>
        <w:rPr>
          <w:rFonts w:ascii="楷体" w:hAnsi="楷体" w:eastAsia="楷体"/>
          <w:b/>
          <w:sz w:val="24"/>
          <w:szCs w:val="24"/>
        </w:rPr>
        <w:t>、额外增加</w:t>
      </w:r>
      <w:r>
        <w:rPr>
          <w:rFonts w:hint="eastAsia" w:ascii="楷体" w:hAnsi="楷体" w:eastAsia="楷体"/>
          <w:b/>
          <w:sz w:val="24"/>
          <w:szCs w:val="24"/>
        </w:rPr>
        <w:t>力量对抗</w:t>
      </w:r>
      <w:r>
        <w:rPr>
          <w:rFonts w:ascii="楷体" w:hAnsi="楷体" w:eastAsia="楷体"/>
          <w:b/>
          <w:sz w:val="24"/>
          <w:szCs w:val="24"/>
        </w:rPr>
        <w:t>2%/3%/4%/5%/6%</w:t>
      </w: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4</w:t>
      </w:r>
      <w:r>
        <w:rPr>
          <w:rFonts w:ascii="楷体" w:hAnsi="楷体" w:eastAsia="楷体"/>
          <w:b/>
          <w:sz w:val="24"/>
          <w:szCs w:val="24"/>
        </w:rPr>
        <w:t>、额外增加基础壮硕*0.4/0.5/0.6/0.7/0.8的固定减伤（减伤包括真实伤害，计算减伤只计算基础壮硕）</w:t>
      </w:r>
    </w:p>
    <w:p>
      <w:pPr>
        <w:spacing w:before="120" w:beforeLines="50" w:after="120" w:afterLines="50" w:line="240" w:lineRule="auto"/>
        <w:ind w:left="0" w:firstLine="0"/>
        <w:rPr>
          <w:rFonts w:ascii="楷体" w:hAnsi="楷体" w:eastAsia="楷体"/>
          <w:b/>
          <w:sz w:val="24"/>
          <w:szCs w:val="24"/>
        </w:rPr>
      </w:pPr>
      <w:bookmarkStart w:id="2" w:name="OLE_LINK7"/>
      <w:r>
        <w:rPr>
          <w:rFonts w:ascii="楷体" w:hAnsi="楷体" w:eastAsia="楷体"/>
          <w:b/>
          <w:sz w:val="24"/>
          <w:szCs w:val="24"/>
        </w:rPr>
        <w:t>5、</w:t>
      </w:r>
      <w:r>
        <w:rPr>
          <w:rFonts w:hint="eastAsia" w:ascii="楷体" w:hAnsi="楷体" w:eastAsia="楷体"/>
          <w:b/>
          <w:sz w:val="24"/>
          <w:szCs w:val="24"/>
        </w:rPr>
        <w:t>你回合结束时，有额外4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r>
        <w:rPr>
          <w:rFonts w:ascii="楷体" w:hAnsi="楷体" w:eastAsia="楷体"/>
          <w:b/>
          <w:sz w:val="24"/>
          <w:szCs w:val="24"/>
        </w:rPr>
        <w:t>%/</w:t>
      </w:r>
      <w:r>
        <w:rPr>
          <w:rFonts w:hint="eastAsia" w:ascii="楷体" w:hAnsi="楷体" w:eastAsia="楷体"/>
          <w:b/>
          <w:sz w:val="24"/>
          <w:szCs w:val="24"/>
        </w:rPr>
        <w:t>7</w:t>
      </w:r>
      <w:r>
        <w:rPr>
          <w:rFonts w:ascii="楷体" w:hAnsi="楷体" w:eastAsia="楷体"/>
          <w:b/>
          <w:sz w:val="24"/>
          <w:szCs w:val="24"/>
        </w:rPr>
        <w:t>%/</w:t>
      </w:r>
      <w:r>
        <w:rPr>
          <w:rFonts w:hint="eastAsia" w:ascii="楷体" w:hAnsi="楷体" w:eastAsia="楷体"/>
          <w:b/>
          <w:sz w:val="24"/>
          <w:szCs w:val="24"/>
        </w:rPr>
        <w:t>8</w:t>
      </w:r>
      <w:r>
        <w:rPr>
          <w:rFonts w:ascii="楷体" w:hAnsi="楷体" w:eastAsia="楷体"/>
          <w:b/>
          <w:sz w:val="24"/>
          <w:szCs w:val="24"/>
        </w:rPr>
        <w:t>%</w:t>
      </w:r>
      <w:r>
        <w:rPr>
          <w:rFonts w:hint="eastAsia" w:ascii="楷体" w:hAnsi="楷体" w:eastAsia="楷体"/>
          <w:b/>
          <w:sz w:val="24"/>
          <w:szCs w:val="24"/>
        </w:rPr>
        <w:t>的概率对你身上的一项指定DEBUFF进行祛除。（单独骰点，不和任何其他效果叠加。初始优先级为D，每次选择该项解放提升1级优先度，最高S级）</w:t>
      </w:r>
    </w:p>
    <w:bookmarkEnd w:id="2"/>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爆发潜能解放</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1、额外增加爆发1/2/3/4/5（写在其他属性栏内）</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2、额外增加战斗排序5/6/7/8/9</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3、额外增加徒手伤害基础爆发*0.4/0.5/0.6/0.7/0.8（即基础伤害，只计算基础爆发）</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4、额外增加物理伤害4%/5%/6%/7%/8%</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5、额外增加爆发相关动作效果</w:t>
      </w:r>
      <w:r>
        <w:rPr>
          <w:rFonts w:hint="eastAsia" w:ascii="楷体" w:hAnsi="楷体" w:eastAsia="楷体"/>
          <w:b/>
          <w:sz w:val="24"/>
          <w:szCs w:val="24"/>
        </w:rPr>
        <w:t>16</w:t>
      </w:r>
      <w:r>
        <w:rPr>
          <w:rFonts w:ascii="楷体" w:hAnsi="楷体" w:eastAsia="楷体"/>
          <w:b/>
          <w:sz w:val="24"/>
          <w:szCs w:val="24"/>
        </w:rPr>
        <w:t>%/</w:t>
      </w:r>
      <w:r>
        <w:rPr>
          <w:rFonts w:hint="eastAsia" w:ascii="楷体" w:hAnsi="楷体" w:eastAsia="楷体"/>
          <w:b/>
          <w:sz w:val="24"/>
          <w:szCs w:val="24"/>
        </w:rPr>
        <w:t>18</w:t>
      </w:r>
      <w:r>
        <w:rPr>
          <w:rFonts w:ascii="楷体" w:hAnsi="楷体" w:eastAsia="楷体"/>
          <w:b/>
          <w:sz w:val="24"/>
          <w:szCs w:val="24"/>
        </w:rPr>
        <w:t>%/</w:t>
      </w:r>
      <w:r>
        <w:rPr>
          <w:rFonts w:hint="eastAsia" w:ascii="楷体" w:hAnsi="楷体" w:eastAsia="楷体"/>
          <w:b/>
          <w:sz w:val="24"/>
          <w:szCs w:val="24"/>
        </w:rPr>
        <w:t>20</w:t>
      </w:r>
      <w:r>
        <w:rPr>
          <w:rFonts w:ascii="楷体" w:hAnsi="楷体" w:eastAsia="楷体"/>
          <w:b/>
          <w:sz w:val="24"/>
          <w:szCs w:val="24"/>
        </w:rPr>
        <w:t>%/</w:t>
      </w:r>
      <w:r>
        <w:rPr>
          <w:rFonts w:hint="eastAsia" w:ascii="楷体" w:hAnsi="楷体" w:eastAsia="楷体"/>
          <w:b/>
          <w:sz w:val="24"/>
          <w:szCs w:val="24"/>
        </w:rPr>
        <w:t>22</w:t>
      </w:r>
      <w:r>
        <w:rPr>
          <w:rFonts w:ascii="楷体" w:hAnsi="楷体" w:eastAsia="楷体"/>
          <w:b/>
          <w:sz w:val="24"/>
          <w:szCs w:val="24"/>
        </w:rPr>
        <w:t>%/</w:t>
      </w:r>
      <w:r>
        <w:rPr>
          <w:rFonts w:hint="eastAsia" w:ascii="楷体" w:hAnsi="楷体" w:eastAsia="楷体"/>
          <w:b/>
          <w:sz w:val="24"/>
          <w:szCs w:val="24"/>
        </w:rPr>
        <w:t>24</w:t>
      </w:r>
      <w:r>
        <w:rPr>
          <w:rFonts w:ascii="楷体" w:hAnsi="楷体" w:eastAsia="楷体"/>
          <w:b/>
          <w:sz w:val="24"/>
          <w:szCs w:val="24"/>
        </w:rPr>
        <w:t>%（</w:t>
      </w:r>
      <w:r>
        <w:rPr>
          <w:rFonts w:hint="eastAsia" w:ascii="楷体" w:hAnsi="楷体" w:eastAsia="楷体"/>
          <w:b/>
          <w:sz w:val="24"/>
          <w:szCs w:val="24"/>
        </w:rPr>
        <w:t>包括</w:t>
      </w:r>
      <w:r>
        <w:rPr>
          <w:rFonts w:ascii="楷体" w:hAnsi="楷体" w:eastAsia="楷体"/>
          <w:b/>
          <w:sz w:val="24"/>
          <w:szCs w:val="24"/>
        </w:rPr>
        <w:t>移动速度，</w:t>
      </w:r>
      <w:r>
        <w:rPr>
          <w:rFonts w:hint="eastAsia" w:ascii="楷体" w:hAnsi="楷体" w:eastAsia="楷体"/>
          <w:b/>
          <w:sz w:val="24"/>
          <w:szCs w:val="24"/>
        </w:rPr>
        <w:t>跳跃高度</w:t>
      </w:r>
      <w:r>
        <w:rPr>
          <w:rFonts w:ascii="楷体" w:hAnsi="楷体" w:eastAsia="楷体"/>
          <w:b/>
          <w:sz w:val="24"/>
          <w:szCs w:val="24"/>
        </w:rPr>
        <w:t>，</w:t>
      </w:r>
      <w:r>
        <w:rPr>
          <w:rFonts w:hint="eastAsia" w:ascii="楷体" w:hAnsi="楷体" w:eastAsia="楷体"/>
          <w:b/>
          <w:sz w:val="24"/>
          <w:szCs w:val="24"/>
        </w:rPr>
        <w:t>跳跃距离，躯体力度，最大爆发力度</w:t>
      </w:r>
      <w:r>
        <w:rPr>
          <w:rFonts w:ascii="楷体" w:hAnsi="楷体" w:eastAsia="楷体"/>
          <w:b/>
          <w:sz w:val="24"/>
          <w:szCs w:val="24"/>
        </w:rPr>
        <w:t>）</w:t>
      </w: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协调潜能解放</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1、额外增加协调1/2/3/4/5（写在其他属性栏内）</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2、额外增加协调对抗</w:t>
      </w:r>
      <w:bookmarkStart w:id="3" w:name="OLE_LINK9"/>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bookmarkEnd w:id="3"/>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3、额外增加最终减伤</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r>
        <w:rPr>
          <w:rFonts w:ascii="楷体" w:hAnsi="楷体" w:eastAsia="楷体"/>
          <w:b/>
          <w:sz w:val="24"/>
          <w:szCs w:val="24"/>
        </w:rPr>
        <w:t>%</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4、额外增加枪械精准度</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p>
    <w:p>
      <w:pPr>
        <w:spacing w:before="120" w:beforeLines="50" w:after="120" w:afterLines="50" w:line="240" w:lineRule="auto"/>
        <w:ind w:left="0" w:firstLine="0"/>
        <w:rPr>
          <w:rFonts w:ascii="楷体" w:hAnsi="楷体" w:eastAsia="楷体"/>
          <w:b/>
          <w:sz w:val="24"/>
          <w:szCs w:val="24"/>
        </w:rPr>
      </w:pPr>
      <w:bookmarkStart w:id="4" w:name="OLE_LINK5"/>
      <w:r>
        <w:rPr>
          <w:rFonts w:ascii="楷体" w:hAnsi="楷体" w:eastAsia="楷体"/>
          <w:b/>
          <w:sz w:val="24"/>
          <w:szCs w:val="24"/>
        </w:rPr>
        <w:t>5、额外增加远程伤害4%/5%/6%/7%/8%</w:t>
      </w:r>
    </w:p>
    <w:bookmarkEnd w:id="4"/>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6、（特殊）额外增加2AP仅限于强制瞬发动作使用（该条潜能解放只会在20点协调时候出现一次，不可以重复选择。）</w:t>
      </w: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反应潜能解放</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1、额外增加反应1/2/3/4/5（写在其他属性栏内）</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2、额外增加敏捷对抗</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3、额外增加潜行对抗（潜行方）</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4、额外增加闪避判定2%/3%/4%/5%/6%（进攻和躲避）</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5、</w:t>
      </w:r>
      <w:r>
        <w:rPr>
          <w:rFonts w:hint="eastAsia" w:ascii="楷体" w:hAnsi="楷体" w:eastAsia="楷体"/>
          <w:b/>
          <w:sz w:val="24"/>
          <w:szCs w:val="24"/>
        </w:rPr>
        <w:t>对于目标是你的单体攻击/技能，做出闪避动作后有额外1</w:t>
      </w:r>
      <w:r>
        <w:rPr>
          <w:rFonts w:ascii="楷体" w:hAnsi="楷体" w:eastAsia="楷体"/>
          <w:b/>
          <w:sz w:val="24"/>
          <w:szCs w:val="24"/>
        </w:rPr>
        <w:t>%/</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的概率闪躲通过一次闪避判定。</w:t>
      </w:r>
      <w:bookmarkStart w:id="5" w:name="OLE_LINK8"/>
      <w:r>
        <w:rPr>
          <w:rFonts w:hint="eastAsia" w:ascii="楷体" w:hAnsi="楷体" w:eastAsia="楷体"/>
          <w:b/>
          <w:sz w:val="24"/>
          <w:szCs w:val="24"/>
        </w:rPr>
        <w:t>（单独骰点，不和任何其他效果叠加）</w:t>
      </w:r>
      <w:bookmarkEnd w:id="5"/>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精神潜能解放</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1、额外增加精神1/2/3/4/5（写在其他属性栏内）</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2、额外增加精神对抗</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p>
    <w:p>
      <w:pPr>
        <w:spacing w:before="120" w:beforeLines="50" w:after="120" w:afterLines="50" w:line="240" w:lineRule="auto"/>
        <w:ind w:left="0" w:firstLine="0"/>
        <w:rPr>
          <w:rFonts w:ascii="楷体" w:hAnsi="楷体" w:eastAsia="楷体"/>
          <w:b/>
          <w:sz w:val="24"/>
          <w:szCs w:val="24"/>
        </w:rPr>
      </w:pPr>
      <w:bookmarkStart w:id="6" w:name="OLE_LINK4"/>
      <w:r>
        <w:rPr>
          <w:rFonts w:ascii="楷体" w:hAnsi="楷体" w:eastAsia="楷体"/>
          <w:b/>
          <w:sz w:val="24"/>
          <w:szCs w:val="24"/>
        </w:rPr>
        <w:t>3、额外增加意志护甲（SC护甲）</w:t>
      </w:r>
      <w:r>
        <w:rPr>
          <w:rFonts w:hint="eastAsia" w:ascii="楷体" w:hAnsi="楷体" w:eastAsia="楷体"/>
          <w:b/>
          <w:sz w:val="24"/>
          <w:szCs w:val="24"/>
        </w:rPr>
        <w:t>1</w:t>
      </w:r>
      <w:r>
        <w:rPr>
          <w:rFonts w:ascii="楷体" w:hAnsi="楷体" w:eastAsia="楷体"/>
          <w:b/>
          <w:sz w:val="24"/>
          <w:szCs w:val="24"/>
        </w:rPr>
        <w:t>/</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p>
    <w:bookmarkEnd w:id="6"/>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4、额外增加精神减伤</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r>
        <w:rPr>
          <w:rFonts w:ascii="楷体" w:hAnsi="楷体" w:eastAsia="楷体"/>
          <w:b/>
          <w:sz w:val="24"/>
          <w:szCs w:val="24"/>
        </w:rPr>
        <w:t>%/</w:t>
      </w:r>
      <w:r>
        <w:rPr>
          <w:rFonts w:hint="eastAsia" w:ascii="楷体" w:hAnsi="楷体" w:eastAsia="楷体"/>
          <w:b/>
          <w:sz w:val="24"/>
          <w:szCs w:val="24"/>
        </w:rPr>
        <w:t>7</w:t>
      </w:r>
      <w:r>
        <w:rPr>
          <w:rFonts w:ascii="楷体" w:hAnsi="楷体" w:eastAsia="楷体"/>
          <w:b/>
          <w:sz w:val="24"/>
          <w:szCs w:val="24"/>
        </w:rPr>
        <w:t>%</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5、额外增加魔法伤害4%/5%/6%/7%/8%</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6、额外增加治疗/防御型辅助技能效果4%/5%/6%/7%/8%</w:t>
      </w:r>
    </w:p>
    <w:p>
      <w:pPr>
        <w:spacing w:after="0" w:line="357" w:lineRule="auto"/>
        <w:ind w:left="-5" w:right="6797"/>
        <w:rPr>
          <w:rFonts w:ascii="楷体" w:hAnsi="楷体" w:eastAsia="楷体"/>
          <w:b/>
          <w:sz w:val="24"/>
          <w:szCs w:val="24"/>
        </w:rPr>
      </w:pPr>
    </w:p>
    <w:p>
      <w:pPr>
        <w:spacing w:after="0" w:line="357" w:lineRule="auto"/>
        <w:ind w:left="-5" w:right="6797"/>
        <w:rPr>
          <w:rFonts w:ascii="楷体" w:hAnsi="楷体" w:eastAsia="楷体"/>
          <w:b/>
          <w:sz w:val="24"/>
          <w:szCs w:val="24"/>
        </w:rPr>
      </w:pPr>
      <w:r>
        <w:rPr>
          <w:rFonts w:ascii="楷体" w:hAnsi="楷体" w:eastAsia="楷体"/>
          <w:b/>
          <w:sz w:val="24"/>
          <w:szCs w:val="24"/>
        </w:rPr>
        <w:t>【特质】：特质介绍：</w:t>
      </w:r>
    </w:p>
    <w:p>
      <w:pPr>
        <w:spacing w:after="295" w:line="377" w:lineRule="auto"/>
        <w:ind w:left="-5"/>
        <w:rPr>
          <w:rFonts w:ascii="楷体" w:hAnsi="楷体" w:eastAsia="楷体"/>
          <w:b/>
          <w:sz w:val="24"/>
          <w:szCs w:val="24"/>
        </w:rPr>
      </w:pPr>
      <w:r>
        <w:rPr>
          <w:rFonts w:ascii="楷体" w:hAnsi="楷体" w:eastAsia="楷体"/>
          <w:b/>
          <w:sz w:val="24"/>
          <w:szCs w:val="24"/>
        </w:rPr>
        <w:t xml:space="preserve">特质可以改造一个人的整体能力水平，每个人可以拥有两个特质模块（主特质和副特质），特质模块拥有 </w:t>
      </w:r>
      <w:r>
        <w:rPr>
          <w:rFonts w:ascii="楷体" w:hAnsi="楷体" w:eastAsia="楷体" w:cs="Calibri"/>
          <w:b/>
          <w:sz w:val="24"/>
          <w:szCs w:val="24"/>
        </w:rPr>
        <w:t xml:space="preserve">5 </w:t>
      </w:r>
      <w:r>
        <w:rPr>
          <w:rFonts w:ascii="楷体" w:hAnsi="楷体" w:eastAsia="楷体"/>
          <w:b/>
          <w:sz w:val="24"/>
          <w:szCs w:val="24"/>
        </w:rPr>
        <w:t>个空槽，特质是根据肉体改造而得到的结果，它往往会改变你的生物性能或存在形态</w:t>
      </w:r>
    </w:p>
    <w:p>
      <w:pPr>
        <w:ind w:left="-5"/>
        <w:rPr>
          <w:rFonts w:ascii="楷体" w:hAnsi="楷体" w:eastAsia="楷体"/>
          <w:b/>
          <w:sz w:val="24"/>
          <w:szCs w:val="24"/>
        </w:rPr>
      </w:pPr>
      <w:r>
        <w:rPr>
          <w:rFonts w:ascii="楷体" w:hAnsi="楷体" w:eastAsia="楷体"/>
          <w:b/>
          <w:sz w:val="24"/>
          <w:szCs w:val="24"/>
        </w:rPr>
        <w:t>特质的能力类型介绍：</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：基础性能：通常情况下从 </w:t>
      </w:r>
      <w:r>
        <w:rPr>
          <w:rFonts w:ascii="楷体" w:hAnsi="楷体" w:eastAsia="楷体" w:cs="Calibri"/>
          <w:b/>
          <w:sz w:val="24"/>
          <w:szCs w:val="24"/>
        </w:rPr>
        <w:t xml:space="preserve">E </w:t>
      </w:r>
      <w:r>
        <w:rPr>
          <w:rFonts w:ascii="楷体" w:hAnsi="楷体" w:eastAsia="楷体"/>
          <w:b/>
          <w:sz w:val="24"/>
          <w:szCs w:val="24"/>
        </w:rPr>
        <w:t>级就可以获得的特性，属于特质的基础性能，偶尔也会被称呼为特质特性、特质性能等</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：成长型能力：可以随着特质等级成长而逐步成长的有潜力能力，成长型能力的成长过度分为</w:t>
      </w:r>
      <w:r>
        <w:rPr>
          <w:rFonts w:ascii="楷体" w:hAnsi="楷体" w:eastAsia="楷体" w:cs="Calibri"/>
          <w:b/>
          <w:sz w:val="24"/>
          <w:szCs w:val="24"/>
        </w:rPr>
        <w:t>[</w:t>
      </w:r>
      <w:r>
        <w:rPr>
          <w:rFonts w:ascii="楷体" w:hAnsi="楷体" w:eastAsia="楷体"/>
          <w:b/>
          <w:sz w:val="24"/>
          <w:szCs w:val="24"/>
        </w:rPr>
        <w:t>初级</w:t>
      </w:r>
      <w:r>
        <w:rPr>
          <w:rFonts w:ascii="楷体" w:hAnsi="楷体" w:eastAsia="楷体" w:cs="Calibri"/>
          <w:b/>
          <w:sz w:val="24"/>
          <w:szCs w:val="24"/>
        </w:rPr>
        <w:t>--</w:t>
      </w:r>
      <w:r>
        <w:rPr>
          <w:rFonts w:ascii="楷体" w:hAnsi="楷体" w:eastAsia="楷体"/>
          <w:b/>
          <w:sz w:val="24"/>
          <w:szCs w:val="24"/>
        </w:rPr>
        <w:t>中级</w:t>
      </w:r>
      <w:r>
        <w:rPr>
          <w:rFonts w:ascii="楷体" w:hAnsi="楷体" w:eastAsia="楷体" w:cs="Calibri"/>
          <w:b/>
          <w:sz w:val="24"/>
          <w:szCs w:val="24"/>
        </w:rPr>
        <w:t>--</w:t>
      </w:r>
      <w:r>
        <w:rPr>
          <w:rFonts w:ascii="楷体" w:hAnsi="楷体" w:eastAsia="楷体"/>
          <w:b/>
          <w:sz w:val="24"/>
          <w:szCs w:val="24"/>
        </w:rPr>
        <w:t>高级</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：无等级能力：这类能力比较少见，属于没有标明等级的能力，也没有成长空间，通常属于易获得的能力</w:t>
      </w:r>
    </w:p>
    <w:p>
      <w:pPr>
        <w:spacing w:after="411"/>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：特定高级能力：从一开始就属于高级的特定能力，它的强度与普通的高级能力几乎一致</w:t>
      </w:r>
    </w:p>
    <w:p>
      <w:pPr>
        <w:ind w:left="-5"/>
        <w:rPr>
          <w:rFonts w:ascii="楷体" w:hAnsi="楷体" w:eastAsia="楷体"/>
          <w:b/>
          <w:sz w:val="24"/>
          <w:szCs w:val="24"/>
        </w:rPr>
      </w:pPr>
      <w:r>
        <w:rPr>
          <w:rFonts w:ascii="楷体" w:hAnsi="楷体" w:eastAsia="楷体"/>
          <w:b/>
          <w:sz w:val="24"/>
          <w:szCs w:val="24"/>
        </w:rPr>
        <w:t>特质等级：</w:t>
      </w:r>
    </w:p>
    <w:p>
      <w:pPr>
        <w:spacing w:after="410"/>
        <w:ind w:left="-5"/>
        <w:rPr>
          <w:rFonts w:ascii="楷体" w:hAnsi="楷体" w:eastAsia="楷体"/>
          <w:b/>
          <w:sz w:val="24"/>
          <w:szCs w:val="24"/>
        </w:rPr>
      </w:pPr>
      <w:r>
        <w:rPr>
          <w:rFonts w:ascii="楷体" w:hAnsi="楷体" w:eastAsia="楷体"/>
          <w:b/>
          <w:sz w:val="24"/>
          <w:szCs w:val="24"/>
        </w:rPr>
        <w:t xml:space="preserve">特质等级从 </w:t>
      </w:r>
      <w:r>
        <w:rPr>
          <w:rFonts w:ascii="楷体" w:hAnsi="楷体" w:eastAsia="楷体" w:cs="Calibri"/>
          <w:b/>
          <w:sz w:val="24"/>
          <w:szCs w:val="24"/>
        </w:rPr>
        <w:t xml:space="preserve">E~S </w:t>
      </w:r>
      <w:r>
        <w:rPr>
          <w:rFonts w:ascii="楷体" w:hAnsi="楷体" w:eastAsia="楷体"/>
          <w:b/>
          <w:sz w:val="24"/>
          <w:szCs w:val="24"/>
        </w:rPr>
        <w:t>级来区分优劣，特质是可以升级的</w:t>
      </w:r>
    </w:p>
    <w:p>
      <w:pPr>
        <w:ind w:left="-5"/>
        <w:rPr>
          <w:rFonts w:ascii="楷体" w:hAnsi="楷体" w:eastAsia="楷体"/>
          <w:b/>
          <w:sz w:val="24"/>
          <w:szCs w:val="24"/>
        </w:rPr>
      </w:pPr>
      <w:r>
        <w:rPr>
          <w:rFonts w:ascii="楷体" w:hAnsi="楷体" w:eastAsia="楷体"/>
          <w:b/>
          <w:sz w:val="24"/>
          <w:szCs w:val="24"/>
        </w:rPr>
        <w:t>特质能力：</w:t>
      </w:r>
    </w:p>
    <w:p>
      <w:pPr>
        <w:ind w:left="-5"/>
        <w:rPr>
          <w:rFonts w:ascii="楷体" w:hAnsi="楷体" w:eastAsia="楷体"/>
          <w:b/>
          <w:sz w:val="24"/>
          <w:szCs w:val="24"/>
        </w:rPr>
      </w:pPr>
      <w:r>
        <w:rPr>
          <w:rFonts w:ascii="楷体" w:hAnsi="楷体" w:eastAsia="楷体"/>
          <w:b/>
          <w:sz w:val="24"/>
          <w:szCs w:val="24"/>
        </w:rPr>
        <w:t>特质的能力还被分成五种特性</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1</w:t>
      </w:r>
      <w:r>
        <w:rPr>
          <w:rFonts w:ascii="楷体" w:hAnsi="楷体" w:eastAsia="楷体"/>
          <w:b/>
          <w:sz w:val="24"/>
          <w:szCs w:val="24"/>
        </w:rPr>
        <w:t xml:space="preserve">：主动】需要主动释放的能力，释放往往会消耗 </w:t>
      </w:r>
      <w:r>
        <w:rPr>
          <w:rFonts w:ascii="楷体" w:hAnsi="楷体" w:eastAsia="楷体" w:cs="Calibri"/>
          <w:b/>
          <w:sz w:val="24"/>
          <w:szCs w:val="24"/>
        </w:rPr>
        <w:t xml:space="preserve">1 </w:t>
      </w:r>
      <w:r>
        <w:rPr>
          <w:rFonts w:ascii="楷体" w:hAnsi="楷体" w:eastAsia="楷体"/>
          <w:b/>
          <w:sz w:val="24"/>
          <w:szCs w:val="24"/>
        </w:rPr>
        <w:t>回合的时间</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2</w:t>
      </w:r>
      <w:r>
        <w:rPr>
          <w:rFonts w:ascii="楷体" w:hAnsi="楷体" w:eastAsia="楷体"/>
          <w:b/>
          <w:sz w:val="24"/>
          <w:szCs w:val="24"/>
        </w:rPr>
        <w:t xml:space="preserve">：耗时】需要主动释放并且需要 </w:t>
      </w:r>
      <w:r>
        <w:rPr>
          <w:rFonts w:ascii="楷体" w:hAnsi="楷体" w:eastAsia="楷体" w:cs="Calibri"/>
          <w:b/>
          <w:sz w:val="24"/>
          <w:szCs w:val="24"/>
        </w:rPr>
        <w:t xml:space="preserve">2 </w:t>
      </w:r>
      <w:r>
        <w:rPr>
          <w:rFonts w:ascii="楷体" w:hAnsi="楷体" w:eastAsia="楷体"/>
          <w:b/>
          <w:sz w:val="24"/>
          <w:szCs w:val="24"/>
        </w:rPr>
        <w:t>回合甚至更长时间的准备才能释放的能力，往往耗时越久的能力效果越强</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3</w:t>
      </w:r>
      <w:r>
        <w:rPr>
          <w:rFonts w:ascii="楷体" w:hAnsi="楷体" w:eastAsia="楷体"/>
          <w:b/>
          <w:sz w:val="24"/>
          <w:szCs w:val="24"/>
        </w:rPr>
        <w:t>：瞬发】需要主动释放并且不占用时间轴的能力，一回合内角色只能使用一种瞬发能力</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4</w:t>
      </w:r>
      <w:r>
        <w:rPr>
          <w:rFonts w:ascii="楷体" w:hAnsi="楷体" w:eastAsia="楷体"/>
          <w:b/>
          <w:sz w:val="24"/>
          <w:szCs w:val="24"/>
        </w:rPr>
        <w:t>：强制瞬发】尽管是在敌人的行动轮也可以释放的能力，且不占用时间轴，一回合内角色只能使用一种</w:t>
      </w:r>
      <w:r>
        <w:rPr>
          <w:rFonts w:hint="eastAsia" w:ascii="楷体" w:hAnsi="楷体" w:eastAsia="楷体"/>
          <w:b/>
          <w:sz w:val="24"/>
          <w:szCs w:val="24"/>
        </w:rPr>
        <w:t>强制</w:t>
      </w:r>
      <w:r>
        <w:rPr>
          <w:rFonts w:ascii="楷体" w:hAnsi="楷体" w:eastAsia="楷体"/>
          <w:b/>
          <w:sz w:val="24"/>
          <w:szCs w:val="24"/>
        </w:rPr>
        <w:t>瞬发能力</w:t>
      </w:r>
      <w:r>
        <w:rPr>
          <w:rFonts w:ascii="楷体" w:hAnsi="楷体" w:eastAsia="楷体"/>
          <w:b/>
          <w:sz w:val="24"/>
          <w:szCs w:val="24"/>
        </w:rPr>
        <w:br w:type="textWrapping"/>
      </w:r>
      <w:r>
        <w:rPr>
          <w:rFonts w:ascii="楷体" w:hAnsi="楷体" w:eastAsia="楷体"/>
          <w:b/>
          <w:sz w:val="24"/>
          <w:szCs w:val="24"/>
        </w:rPr>
        <w:t>【</w:t>
      </w:r>
      <w:r>
        <w:rPr>
          <w:rFonts w:ascii="楷体" w:hAnsi="楷体" w:eastAsia="楷体" w:cs="Calibri"/>
          <w:b/>
          <w:sz w:val="24"/>
          <w:szCs w:val="24"/>
        </w:rPr>
        <w:t>5</w:t>
      </w:r>
      <w:r>
        <w:rPr>
          <w:rFonts w:ascii="楷体" w:hAnsi="楷体" w:eastAsia="楷体"/>
          <w:b/>
          <w:sz w:val="24"/>
          <w:szCs w:val="24"/>
        </w:rPr>
        <w:t>：被动】不需要主动释放，会一直影响角色的能力</w:t>
      </w:r>
    </w:p>
    <w:p>
      <w:pPr>
        <w:spacing w:after="411"/>
        <w:ind w:left="-5"/>
        <w:rPr>
          <w:rFonts w:ascii="楷体" w:hAnsi="楷体" w:eastAsia="楷体"/>
          <w:b/>
          <w:sz w:val="24"/>
          <w:szCs w:val="24"/>
        </w:rPr>
      </w:pPr>
      <w:r>
        <w:rPr>
          <w:rFonts w:ascii="楷体" w:hAnsi="楷体" w:eastAsia="楷体"/>
          <w:b/>
          <w:sz w:val="24"/>
          <w:szCs w:val="24"/>
        </w:rPr>
        <w:t>（所有能力</w:t>
      </w:r>
      <w:r>
        <w:rPr>
          <w:rFonts w:ascii="楷体" w:hAnsi="楷体" w:eastAsia="楷体" w:cs="Calibri"/>
          <w:b/>
          <w:sz w:val="24"/>
          <w:szCs w:val="24"/>
        </w:rPr>
        <w:t>/</w:t>
      </w:r>
      <w:r>
        <w:rPr>
          <w:rFonts w:ascii="楷体" w:hAnsi="楷体" w:eastAsia="楷体"/>
          <w:b/>
          <w:sz w:val="24"/>
          <w:szCs w:val="24"/>
        </w:rPr>
        <w:t>技能的冷却结算时间均在释放或开始读条的同一回合开始结算）</w:t>
      </w:r>
    </w:p>
    <w:p>
      <w:pPr>
        <w:ind w:left="-5"/>
        <w:rPr>
          <w:rFonts w:ascii="楷体" w:hAnsi="楷体" w:eastAsia="楷体"/>
          <w:b/>
          <w:sz w:val="24"/>
          <w:szCs w:val="24"/>
        </w:rPr>
      </w:pPr>
      <w:r>
        <w:rPr>
          <w:rFonts w:ascii="楷体" w:hAnsi="楷体" w:eastAsia="楷体"/>
          <w:b/>
          <w:sz w:val="24"/>
          <w:szCs w:val="24"/>
        </w:rPr>
        <w:t>获得特质：</w:t>
      </w:r>
    </w:p>
    <w:p>
      <w:pPr>
        <w:spacing w:after="4" w:line="373" w:lineRule="auto"/>
        <w:ind w:left="-5" w:right="4478"/>
        <w:rPr>
          <w:rFonts w:ascii="楷体" w:hAnsi="楷体" w:eastAsia="楷体"/>
          <w:b/>
          <w:sz w:val="24"/>
          <w:szCs w:val="24"/>
        </w:rPr>
      </w:pPr>
      <w:r>
        <w:rPr>
          <w:rFonts w:ascii="楷体" w:hAnsi="楷体" w:eastAsia="楷体"/>
          <w:b/>
          <w:sz w:val="24"/>
          <w:szCs w:val="24"/>
        </w:rPr>
        <w:t xml:space="preserve">特质只能从 </w:t>
      </w:r>
      <w:r>
        <w:rPr>
          <w:rFonts w:ascii="楷体" w:hAnsi="楷体" w:eastAsia="楷体" w:cs="Calibri"/>
          <w:b/>
          <w:sz w:val="24"/>
          <w:szCs w:val="24"/>
        </w:rPr>
        <w:t xml:space="preserve">E </w:t>
      </w:r>
      <w:r>
        <w:rPr>
          <w:rFonts w:ascii="楷体" w:hAnsi="楷体" w:eastAsia="楷体"/>
          <w:b/>
          <w:sz w:val="24"/>
          <w:szCs w:val="24"/>
        </w:rPr>
        <w:t xml:space="preserve">级开始获得，费用是 </w:t>
      </w:r>
      <w:r>
        <w:rPr>
          <w:rFonts w:ascii="楷体" w:hAnsi="楷体" w:eastAsia="楷体" w:cs="Calibri"/>
          <w:b/>
          <w:sz w:val="24"/>
          <w:szCs w:val="24"/>
        </w:rPr>
        <w:t xml:space="preserve">E </w:t>
      </w:r>
      <w:r>
        <w:rPr>
          <w:rFonts w:ascii="楷体" w:hAnsi="楷体" w:eastAsia="楷体"/>
          <w:b/>
          <w:sz w:val="24"/>
          <w:szCs w:val="24"/>
        </w:rPr>
        <w:t xml:space="preserve">级徽章和 </w:t>
      </w:r>
      <w:r>
        <w:rPr>
          <w:rFonts w:ascii="楷体" w:hAnsi="楷体" w:eastAsia="楷体" w:cs="Calibri"/>
          <w:b/>
          <w:sz w:val="24"/>
          <w:szCs w:val="24"/>
        </w:rPr>
        <w:t xml:space="preserve">1000 </w:t>
      </w:r>
      <w:r>
        <w:rPr>
          <w:rFonts w:ascii="楷体" w:hAnsi="楷体" w:eastAsia="楷体"/>
          <w:b/>
          <w:sz w:val="24"/>
          <w:szCs w:val="24"/>
        </w:rPr>
        <w:t>积分之后的升级价格是：</w:t>
      </w:r>
    </w:p>
    <w:p>
      <w:pPr>
        <w:spacing w:after="4" w:line="373" w:lineRule="auto"/>
        <w:ind w:left="-5" w:right="4478"/>
        <w:rPr>
          <w:rFonts w:ascii="楷体" w:hAnsi="楷体" w:eastAsia="楷体"/>
          <w:b/>
          <w:sz w:val="24"/>
          <w:szCs w:val="24"/>
        </w:rPr>
      </w:pPr>
      <w:r>
        <w:rPr>
          <w:rFonts w:ascii="楷体" w:hAnsi="楷体" w:eastAsia="楷体" w:cs="Calibri"/>
          <w:b/>
          <w:sz w:val="24"/>
          <w:szCs w:val="24"/>
        </w:rPr>
        <w:t xml:space="preserve">D </w:t>
      </w:r>
      <w:r>
        <w:rPr>
          <w:rFonts w:ascii="楷体" w:hAnsi="楷体" w:eastAsia="楷体"/>
          <w:b/>
          <w:sz w:val="24"/>
          <w:szCs w:val="24"/>
        </w:rPr>
        <w:t xml:space="preserve">级徽章和 </w:t>
      </w:r>
      <w:r>
        <w:rPr>
          <w:rFonts w:ascii="楷体" w:hAnsi="楷体" w:eastAsia="楷体" w:cs="Calibri"/>
          <w:b/>
          <w:sz w:val="24"/>
          <w:szCs w:val="24"/>
        </w:rPr>
        <w:t xml:space="preserve">2000 </w:t>
      </w:r>
      <w:r>
        <w:rPr>
          <w:rFonts w:ascii="楷体" w:hAnsi="楷体" w:eastAsia="楷体"/>
          <w:b/>
          <w:sz w:val="24"/>
          <w:szCs w:val="24"/>
        </w:rPr>
        <w:t xml:space="preserve">积分 </w:t>
      </w:r>
    </w:p>
    <w:p>
      <w:pPr>
        <w:spacing w:after="4" w:line="373" w:lineRule="auto"/>
        <w:ind w:left="-5" w:right="4478"/>
        <w:rPr>
          <w:rFonts w:ascii="楷体" w:hAnsi="楷体" w:eastAsia="楷体"/>
          <w:b/>
          <w:sz w:val="24"/>
          <w:szCs w:val="24"/>
        </w:rPr>
      </w:pPr>
      <w:r>
        <w:rPr>
          <w:rFonts w:ascii="楷体" w:hAnsi="楷体" w:eastAsia="楷体" w:cs="Calibri"/>
          <w:b/>
          <w:sz w:val="24"/>
          <w:szCs w:val="24"/>
        </w:rPr>
        <w:t xml:space="preserve">C </w:t>
      </w:r>
      <w:r>
        <w:rPr>
          <w:rFonts w:ascii="楷体" w:hAnsi="楷体" w:eastAsia="楷体"/>
          <w:b/>
          <w:sz w:val="24"/>
          <w:szCs w:val="24"/>
        </w:rPr>
        <w:t xml:space="preserve">级徽章和 </w:t>
      </w:r>
      <w:r>
        <w:rPr>
          <w:rFonts w:ascii="楷体" w:hAnsi="楷体" w:eastAsia="楷体" w:cs="Calibri"/>
          <w:b/>
          <w:sz w:val="24"/>
          <w:szCs w:val="24"/>
        </w:rPr>
        <w:t xml:space="preserve">4000 </w:t>
      </w:r>
      <w:r>
        <w:rPr>
          <w:rFonts w:ascii="楷体" w:hAnsi="楷体" w:eastAsia="楷体"/>
          <w:b/>
          <w:sz w:val="24"/>
          <w:szCs w:val="24"/>
        </w:rPr>
        <w:t>积分</w:t>
      </w:r>
    </w:p>
    <w:p>
      <w:pPr>
        <w:spacing w:after="4" w:line="373" w:lineRule="auto"/>
        <w:ind w:left="-5" w:right="4478"/>
        <w:rPr>
          <w:rFonts w:ascii="楷体" w:hAnsi="楷体" w:eastAsia="楷体"/>
          <w:b/>
          <w:sz w:val="24"/>
          <w:szCs w:val="24"/>
        </w:rPr>
      </w:pPr>
      <w:r>
        <w:rPr>
          <w:rFonts w:ascii="楷体" w:hAnsi="楷体" w:eastAsia="楷体" w:cs="Calibri"/>
          <w:b/>
          <w:sz w:val="24"/>
          <w:szCs w:val="24"/>
        </w:rPr>
        <w:t xml:space="preserve">B </w:t>
      </w:r>
      <w:r>
        <w:rPr>
          <w:rFonts w:ascii="楷体" w:hAnsi="楷体" w:eastAsia="楷体"/>
          <w:b/>
          <w:sz w:val="24"/>
          <w:szCs w:val="24"/>
        </w:rPr>
        <w:t xml:space="preserve">级徽章和 </w:t>
      </w:r>
      <w:r>
        <w:rPr>
          <w:rFonts w:ascii="楷体" w:hAnsi="楷体" w:eastAsia="楷体" w:cs="Calibri"/>
          <w:b/>
          <w:sz w:val="24"/>
          <w:szCs w:val="24"/>
        </w:rPr>
        <w:t xml:space="preserve">8000 </w:t>
      </w:r>
      <w:r>
        <w:rPr>
          <w:rFonts w:ascii="楷体" w:hAnsi="楷体" w:eastAsia="楷体"/>
          <w:b/>
          <w:sz w:val="24"/>
          <w:szCs w:val="24"/>
        </w:rPr>
        <w:t>积分</w:t>
      </w:r>
    </w:p>
    <w:p>
      <w:pPr>
        <w:spacing w:after="0" w:line="377" w:lineRule="auto"/>
        <w:ind w:left="-5" w:right="6747"/>
        <w:rPr>
          <w:rFonts w:ascii="楷体" w:hAnsi="楷体" w:eastAsia="楷体"/>
          <w:b/>
          <w:sz w:val="24"/>
          <w:szCs w:val="24"/>
        </w:rPr>
      </w:pPr>
      <w:r>
        <w:rPr>
          <w:rFonts w:ascii="楷体" w:hAnsi="楷体" w:eastAsia="楷体" w:cs="Calibri"/>
          <w:b/>
          <w:sz w:val="24"/>
          <w:szCs w:val="24"/>
        </w:rPr>
        <w:t xml:space="preserve">A </w:t>
      </w:r>
      <w:r>
        <w:rPr>
          <w:rFonts w:ascii="楷体" w:hAnsi="楷体" w:eastAsia="楷体"/>
          <w:b/>
          <w:sz w:val="24"/>
          <w:szCs w:val="24"/>
        </w:rPr>
        <w:t xml:space="preserve">级徽章和 </w:t>
      </w:r>
      <w:r>
        <w:rPr>
          <w:rFonts w:ascii="楷体" w:hAnsi="楷体" w:eastAsia="楷体" w:cs="Calibri"/>
          <w:b/>
          <w:sz w:val="24"/>
          <w:szCs w:val="24"/>
        </w:rPr>
        <w:t xml:space="preserve">16000 </w:t>
      </w:r>
      <w:r>
        <w:rPr>
          <w:rFonts w:ascii="楷体" w:hAnsi="楷体" w:eastAsia="楷体"/>
          <w:b/>
          <w:sz w:val="24"/>
          <w:szCs w:val="24"/>
        </w:rPr>
        <w:t xml:space="preserve">积分 </w:t>
      </w:r>
    </w:p>
    <w:p>
      <w:pPr>
        <w:spacing w:after="0" w:line="377" w:lineRule="auto"/>
        <w:ind w:left="-5" w:right="6747"/>
        <w:rPr>
          <w:rFonts w:ascii="楷体" w:hAnsi="楷体" w:eastAsia="楷体"/>
          <w:b/>
          <w:sz w:val="24"/>
          <w:szCs w:val="24"/>
        </w:rPr>
      </w:pPr>
      <w:r>
        <w:rPr>
          <w:rFonts w:ascii="楷体" w:hAnsi="楷体" w:eastAsia="楷体" w:cs="Calibri"/>
          <w:b/>
          <w:sz w:val="24"/>
          <w:szCs w:val="24"/>
        </w:rPr>
        <w:t xml:space="preserve">S </w:t>
      </w:r>
      <w:r>
        <w:rPr>
          <w:rFonts w:ascii="楷体" w:hAnsi="楷体" w:eastAsia="楷体"/>
          <w:b/>
          <w:sz w:val="24"/>
          <w:szCs w:val="24"/>
        </w:rPr>
        <w:t xml:space="preserve">级徽章和 </w:t>
      </w:r>
      <w:r>
        <w:rPr>
          <w:rFonts w:ascii="楷体" w:hAnsi="楷体" w:eastAsia="楷体" w:cs="Calibri"/>
          <w:b/>
          <w:sz w:val="24"/>
          <w:szCs w:val="24"/>
        </w:rPr>
        <w:t xml:space="preserve">32000 </w:t>
      </w:r>
      <w:r>
        <w:rPr>
          <w:rFonts w:ascii="楷体" w:hAnsi="楷体" w:eastAsia="楷体"/>
          <w:b/>
          <w:sz w:val="24"/>
          <w:szCs w:val="24"/>
        </w:rPr>
        <w:t>积分</w:t>
      </w:r>
    </w:p>
    <w:p>
      <w:pPr>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 xml:space="preserve">：当特质达到 </w:t>
      </w:r>
      <w:r>
        <w:rPr>
          <w:rFonts w:ascii="楷体" w:hAnsi="楷体" w:eastAsia="楷体" w:cs="Calibri"/>
          <w:b/>
          <w:sz w:val="24"/>
          <w:szCs w:val="24"/>
        </w:rPr>
        <w:t xml:space="preserve">S </w:t>
      </w:r>
      <w:r>
        <w:rPr>
          <w:rFonts w:ascii="楷体" w:hAnsi="楷体" w:eastAsia="楷体"/>
          <w:b/>
          <w:sz w:val="24"/>
          <w:szCs w:val="24"/>
        </w:rPr>
        <w:t>后，升级特质能力价格和购买相对等级的技能相同</w:t>
      </w:r>
    </w:p>
    <w:p>
      <w:pPr>
        <w:spacing w:after="9" w:line="368" w:lineRule="auto"/>
        <w:ind w:left="-5" w:right="94"/>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2</w:t>
      </w:r>
      <w:r>
        <w:rPr>
          <w:rFonts w:ascii="楷体" w:hAnsi="楷体" w:eastAsia="楷体"/>
          <w:b/>
          <w:sz w:val="24"/>
          <w:szCs w:val="24"/>
        </w:rPr>
        <w:t xml:space="preserve">：特质赋予的如性别转换、种族转换一类的物质可以在后期被如转性跑一类的机制强行扭转，但是扭转后特质的效果仍然不会失去，例如美少女被强行转性成男孩子之后，会变成可爱的扶他少年这种案例注 </w:t>
      </w:r>
      <w:r>
        <w:rPr>
          <w:rFonts w:ascii="楷体" w:hAnsi="楷体" w:eastAsia="楷体" w:cs="Calibri"/>
          <w:b/>
          <w:sz w:val="24"/>
          <w:szCs w:val="24"/>
        </w:rPr>
        <w:t>3</w:t>
      </w:r>
      <w:r>
        <w:rPr>
          <w:rFonts w:ascii="楷体" w:hAnsi="楷体" w:eastAsia="楷体"/>
          <w:b/>
          <w:sz w:val="24"/>
          <w:szCs w:val="24"/>
        </w:rPr>
        <w:t>：当你的特质被遗忘时，你因特质获得的成就或种族特性都将被抹除</w:t>
      </w:r>
    </w:p>
    <w:p>
      <w:pPr>
        <w:spacing w:after="0" w:line="378"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4</w:t>
      </w:r>
      <w:r>
        <w:rPr>
          <w:rFonts w:ascii="楷体" w:hAnsi="楷体" w:eastAsia="楷体"/>
          <w:b/>
          <w:sz w:val="24"/>
          <w:szCs w:val="24"/>
        </w:rPr>
        <w:t>：特质中任何类似于“将一项初级能力升级至中级”、“将两项中初级能力升级至高级”这样的提示都是升级已掌握的能力，而不是将初级能力“</w:t>
      </w:r>
      <w:r>
        <w:rPr>
          <w:rFonts w:ascii="楷体" w:hAnsi="楷体" w:eastAsia="楷体" w:cs="Calibri"/>
          <w:b/>
          <w:sz w:val="24"/>
          <w:szCs w:val="24"/>
        </w:rPr>
        <w:t>1</w:t>
      </w:r>
      <w:r>
        <w:rPr>
          <w:rFonts w:ascii="楷体" w:hAnsi="楷体" w:eastAsia="楷体"/>
          <w:b/>
          <w:sz w:val="24"/>
          <w:szCs w:val="24"/>
        </w:rPr>
        <w:t>”升级成还没掌握初级能力“</w:t>
      </w:r>
      <w:r>
        <w:rPr>
          <w:rFonts w:ascii="楷体" w:hAnsi="楷体" w:eastAsia="楷体" w:cs="Calibri"/>
          <w:b/>
          <w:sz w:val="24"/>
          <w:szCs w:val="24"/>
        </w:rPr>
        <w:t>2</w:t>
      </w:r>
      <w:r>
        <w:rPr>
          <w:rFonts w:ascii="楷体" w:hAnsi="楷体" w:eastAsia="楷体"/>
          <w:b/>
          <w:sz w:val="24"/>
          <w:szCs w:val="24"/>
        </w:rPr>
        <w:t>”的中级能力“</w:t>
      </w:r>
      <w:r>
        <w:rPr>
          <w:rFonts w:ascii="楷体" w:hAnsi="楷体" w:eastAsia="楷体" w:cs="Calibri"/>
          <w:b/>
          <w:sz w:val="24"/>
          <w:szCs w:val="24"/>
        </w:rPr>
        <w:t>2</w:t>
      </w:r>
      <w:r>
        <w:rPr>
          <w:rFonts w:ascii="楷体" w:hAnsi="楷体" w:eastAsia="楷体"/>
          <w:b/>
          <w:sz w:val="24"/>
          <w:szCs w:val="24"/>
        </w:rPr>
        <w:t>”，这类升级属于线型升级，</w:t>
      </w:r>
      <w:r>
        <w:rPr>
          <w:rFonts w:ascii="楷体" w:hAnsi="楷体" w:eastAsia="楷体" w:cs="Calibri"/>
          <w:b/>
          <w:sz w:val="24"/>
          <w:szCs w:val="24"/>
        </w:rPr>
        <w:t xml:space="preserve">1 </w:t>
      </w:r>
      <w:r>
        <w:rPr>
          <w:rFonts w:ascii="楷体" w:hAnsi="楷体" w:eastAsia="楷体"/>
          <w:b/>
          <w:sz w:val="24"/>
          <w:szCs w:val="24"/>
        </w:rPr>
        <w:t xml:space="preserve">升级成 </w:t>
      </w:r>
      <w:r>
        <w:rPr>
          <w:rFonts w:ascii="楷体" w:hAnsi="楷体" w:eastAsia="楷体" w:cs="Calibri"/>
          <w:b/>
          <w:sz w:val="24"/>
          <w:szCs w:val="24"/>
        </w:rPr>
        <w:t xml:space="preserve">1,2 </w:t>
      </w:r>
      <w:r>
        <w:rPr>
          <w:rFonts w:ascii="楷体" w:hAnsi="楷体" w:eastAsia="楷体"/>
          <w:b/>
          <w:sz w:val="24"/>
          <w:szCs w:val="24"/>
        </w:rPr>
        <w:t xml:space="preserve">升级成 </w:t>
      </w:r>
      <w:r>
        <w:rPr>
          <w:rFonts w:ascii="楷体" w:hAnsi="楷体" w:eastAsia="楷体" w:cs="Calibri"/>
          <w:b/>
          <w:sz w:val="24"/>
          <w:szCs w:val="24"/>
        </w:rPr>
        <w:t>2</w:t>
      </w:r>
      <w:r>
        <w:rPr>
          <w:rFonts w:ascii="楷体" w:hAnsi="楷体" w:eastAsia="楷体"/>
          <w:b/>
          <w:sz w:val="24"/>
          <w:szCs w:val="24"/>
        </w:rPr>
        <w:t xml:space="preserve">，不能是交叉升级的，但是在都学会初级能力 </w:t>
      </w:r>
      <w:r>
        <w:rPr>
          <w:rFonts w:ascii="楷体" w:hAnsi="楷体" w:eastAsia="楷体" w:cs="Calibri"/>
          <w:b/>
          <w:sz w:val="24"/>
          <w:szCs w:val="24"/>
        </w:rPr>
        <w:t xml:space="preserve">1 </w:t>
      </w:r>
      <w:r>
        <w:rPr>
          <w:rFonts w:ascii="楷体" w:hAnsi="楷体" w:eastAsia="楷体"/>
          <w:b/>
          <w:sz w:val="24"/>
          <w:szCs w:val="24"/>
        </w:rPr>
        <w:t xml:space="preserve">和初级能力 </w:t>
      </w:r>
      <w:r>
        <w:rPr>
          <w:rFonts w:ascii="楷体" w:hAnsi="楷体" w:eastAsia="楷体" w:cs="Calibri"/>
          <w:b/>
          <w:sz w:val="24"/>
          <w:szCs w:val="24"/>
        </w:rPr>
        <w:t xml:space="preserve">2 </w:t>
      </w:r>
      <w:r>
        <w:rPr>
          <w:rFonts w:ascii="楷体" w:hAnsi="楷体" w:eastAsia="楷体"/>
          <w:b/>
          <w:sz w:val="24"/>
          <w:szCs w:val="24"/>
        </w:rPr>
        <w:t>的情况下，在满足特质条件的情况下你可以选择其中的进行升级）</w:t>
      </w:r>
    </w:p>
    <w:p>
      <w:pPr>
        <w:spacing w:after="0" w:line="364"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5</w:t>
      </w:r>
      <w:r>
        <w:rPr>
          <w:rFonts w:ascii="楷体" w:hAnsi="楷体" w:eastAsia="楷体"/>
          <w:b/>
          <w:sz w:val="24"/>
          <w:szCs w:val="24"/>
        </w:rPr>
        <w:t xml:space="preserve">：还有一些特殊的骚操作，假如你选择的恶魔特质，你想要把自己的犄角割下来用作打造装备的素材，那么你首先必须需要一次 </w:t>
      </w:r>
      <w:r>
        <w:rPr>
          <w:rFonts w:ascii="楷体" w:hAnsi="楷体" w:eastAsia="楷体" w:cs="Calibri"/>
          <w:b/>
          <w:sz w:val="24"/>
          <w:szCs w:val="24"/>
        </w:rPr>
        <w:t xml:space="preserve">1D100&gt;60 </w:t>
      </w:r>
      <w:r>
        <w:rPr>
          <w:rFonts w:ascii="楷体" w:hAnsi="楷体" w:eastAsia="楷体"/>
          <w:b/>
          <w:sz w:val="24"/>
          <w:szCs w:val="24"/>
        </w:rPr>
        <w:t xml:space="preserve">的系统性判定，若判定失败，你割下来的犄角将会被视作系统抹除，犄角将会化为尘埃，只有判定成功才能用作正常的材料而取下，如果是队友有意图想要这样做或战斗中被截肢，那么判定为普通的伤害，按照起始之地的统一恢复速率，你的犄角在真实时间 </w:t>
      </w:r>
      <w:r>
        <w:rPr>
          <w:rFonts w:ascii="楷体" w:hAnsi="楷体" w:eastAsia="楷体" w:cs="Calibri"/>
          <w:b/>
          <w:sz w:val="24"/>
          <w:szCs w:val="24"/>
        </w:rPr>
        <w:t xml:space="preserve">1 </w:t>
      </w:r>
      <w:r>
        <w:rPr>
          <w:rFonts w:ascii="楷体" w:hAnsi="楷体" w:eastAsia="楷体"/>
          <w:b/>
          <w:sz w:val="24"/>
          <w:szCs w:val="24"/>
        </w:rPr>
        <w:t>个月后才能恢复原样，如果你的队友有治疗类的技能或你有自愈能力那么就另当别论了，但是如果你被取下来的部位被作为了素材，那么序列系统将会默认使你在这个探寻之旅中无法再度长出新的，即便你有很快的自愈能力或你的队友有很强大的恢复技能，你也只能等到回到</w:t>
      </w:r>
      <w:r>
        <w:rPr>
          <w:rFonts w:hint="eastAsia" w:ascii="楷体" w:hAnsi="楷体" w:eastAsia="楷体"/>
          <w:b/>
          <w:sz w:val="24"/>
          <w:szCs w:val="24"/>
        </w:rPr>
        <w:t>起始之地</w:t>
      </w:r>
      <w:r>
        <w:rPr>
          <w:rFonts w:ascii="楷体" w:hAnsi="楷体" w:eastAsia="楷体"/>
          <w:b/>
          <w:sz w:val="24"/>
          <w:szCs w:val="24"/>
        </w:rPr>
        <w:t>进行愈合（顺带一提，</w:t>
      </w:r>
      <w:r>
        <w:rPr>
          <w:rFonts w:hint="eastAsia" w:ascii="楷体" w:hAnsi="楷体" w:eastAsia="楷体"/>
          <w:b/>
          <w:sz w:val="24"/>
          <w:szCs w:val="24"/>
        </w:rPr>
        <w:t>起始之地</w:t>
      </w:r>
      <w:r>
        <w:rPr>
          <w:rFonts w:ascii="楷体" w:hAnsi="楷体" w:eastAsia="楷体"/>
          <w:b/>
          <w:sz w:val="24"/>
          <w:szCs w:val="24"/>
        </w:rPr>
        <w:t>序列不会帮助你进行止血工作，如果你直接割下了大面积的肢体，那么你就只能自己想办法止血了），假设你割下的是自己的犄角，其犄角的素材等级和你战力等级对应，你的战力等级和道具的六个品阶对应，另外你割下来的身体器官作为素材只能用作武器的打造，你无法将这些素材交易给其他人，但是打造出的武器可以交易，具体请参照交易规则，另外你割下的这些自己身上的素材也会被算作结团之后的素材结算限量系统中</w:t>
      </w:r>
    </w:p>
    <w:p>
      <w:pPr>
        <w:spacing w:after="295" w:line="37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6</w:t>
      </w:r>
      <w:r>
        <w:rPr>
          <w:rFonts w:ascii="楷体" w:hAnsi="楷体" w:eastAsia="楷体"/>
          <w:b/>
          <w:sz w:val="24"/>
          <w:szCs w:val="24"/>
        </w:rPr>
        <w:t>：角色可选择特质序列中的任意一个特质（包括创意工坊内容），购买后特质默认注入角色人物卡内，特质很难被抹除，所以请谨慎选择特质（主特质与副特质不能是相同的特质）</w:t>
      </w:r>
    </w:p>
    <w:p>
      <w:pPr>
        <w:ind w:left="-5"/>
        <w:rPr>
          <w:rFonts w:ascii="楷体" w:hAnsi="楷体" w:eastAsia="楷体"/>
          <w:b/>
          <w:sz w:val="24"/>
          <w:szCs w:val="24"/>
        </w:rPr>
      </w:pPr>
      <w:r>
        <w:rPr>
          <w:rFonts w:ascii="楷体" w:hAnsi="楷体" w:eastAsia="楷体"/>
          <w:b/>
          <w:sz w:val="24"/>
          <w:szCs w:val="24"/>
        </w:rPr>
        <w:t>特质分类：</w:t>
      </w:r>
    </w:p>
    <w:p>
      <w:pPr>
        <w:ind w:left="-5"/>
        <w:rPr>
          <w:rFonts w:ascii="楷体" w:hAnsi="楷体" w:eastAsia="楷体"/>
          <w:b/>
          <w:sz w:val="24"/>
          <w:szCs w:val="24"/>
        </w:rPr>
      </w:pPr>
      <w:r>
        <w:rPr>
          <w:rFonts w:ascii="楷体" w:hAnsi="楷体" w:eastAsia="楷体"/>
          <w:b/>
          <w:sz w:val="24"/>
          <w:szCs w:val="24"/>
        </w:rPr>
        <w:t>异化改造类：通常可以将角色改造为神话物种类型</w:t>
      </w:r>
    </w:p>
    <w:p>
      <w:pPr>
        <w:spacing w:after="312" w:line="357" w:lineRule="auto"/>
        <w:ind w:left="-5"/>
        <w:rPr>
          <w:rFonts w:ascii="楷体" w:hAnsi="楷体" w:eastAsia="楷体"/>
          <w:b/>
          <w:sz w:val="24"/>
          <w:szCs w:val="24"/>
        </w:rPr>
      </w:pPr>
      <w:r>
        <w:rPr>
          <w:rFonts w:ascii="楷体" w:hAnsi="楷体" w:eastAsia="楷体"/>
          <w:b/>
          <w:sz w:val="24"/>
          <w:szCs w:val="24"/>
        </w:rPr>
        <w:t>特化改造类：通常不会改变角色原有的种族，但是会赋予角色一些特性，使得其变为“非纯种”种族物种改造类：通常会改变角色的物种层面</w:t>
      </w:r>
    </w:p>
    <w:p>
      <w:pPr>
        <w:ind w:left="-5"/>
        <w:rPr>
          <w:rFonts w:ascii="楷体" w:hAnsi="楷体" w:eastAsia="楷体"/>
          <w:b/>
          <w:sz w:val="24"/>
          <w:szCs w:val="24"/>
        </w:rPr>
      </w:pPr>
      <w:r>
        <w:rPr>
          <w:rFonts w:ascii="楷体" w:hAnsi="楷体" w:eastAsia="楷体"/>
          <w:b/>
          <w:sz w:val="24"/>
          <w:szCs w:val="24"/>
        </w:rPr>
        <w:t>附属特质：</w:t>
      </w:r>
    </w:p>
    <w:p>
      <w:pPr>
        <w:spacing w:line="364" w:lineRule="auto"/>
        <w:ind w:left="-5"/>
        <w:rPr>
          <w:rFonts w:ascii="楷体" w:hAnsi="楷体" w:eastAsia="楷体"/>
          <w:b/>
          <w:sz w:val="24"/>
          <w:szCs w:val="24"/>
        </w:rPr>
      </w:pPr>
      <w:r>
        <w:rPr>
          <w:rFonts w:ascii="楷体" w:hAnsi="楷体" w:eastAsia="楷体"/>
          <w:b/>
          <w:sz w:val="24"/>
          <w:szCs w:val="24"/>
        </w:rPr>
        <w:t xml:space="preserve">附属特质的价格为特质的 </w:t>
      </w:r>
      <w:r>
        <w:rPr>
          <w:rFonts w:ascii="楷体" w:hAnsi="楷体" w:eastAsia="楷体" w:cs="Calibri"/>
          <w:b/>
          <w:sz w:val="24"/>
          <w:szCs w:val="24"/>
        </w:rPr>
        <w:t xml:space="preserve">2 </w:t>
      </w:r>
      <w:r>
        <w:rPr>
          <w:rFonts w:ascii="楷体" w:hAnsi="楷体" w:eastAsia="楷体"/>
          <w:b/>
          <w:sz w:val="24"/>
          <w:szCs w:val="24"/>
        </w:rPr>
        <w:t xml:space="preserve">倍，并且必须在主特质达到 </w:t>
      </w:r>
      <w:r>
        <w:rPr>
          <w:rFonts w:ascii="楷体" w:hAnsi="楷体" w:eastAsia="楷体" w:cs="Calibri"/>
          <w:b/>
          <w:sz w:val="24"/>
          <w:szCs w:val="24"/>
        </w:rPr>
        <w:t xml:space="preserve">C </w:t>
      </w:r>
      <w:r>
        <w:rPr>
          <w:rFonts w:ascii="楷体" w:hAnsi="楷体" w:eastAsia="楷体"/>
          <w:b/>
          <w:sz w:val="24"/>
          <w:szCs w:val="24"/>
        </w:rPr>
        <w:t>级以上时才能解锁，附属特质的能力不一定是固定的，当你拥有附属特质的时候，在起始之地内你的角色可以对附属特质的能力进行调换，你的附属特质只能携带两种能力，并且你的种族特征可以与主特质共存，同样享有两种不同的种族加成或减成（比如狼人特质与吸血鬼特质共存的情况下，你的特征会变成类似于狼人与吸血鬼的混种，拥有两个种族的特征）</w:t>
      </w:r>
    </w:p>
    <w:p>
      <w:pPr>
        <w:ind w:left="-5"/>
        <w:rPr>
          <w:rFonts w:ascii="楷体" w:hAnsi="楷体" w:eastAsia="楷体"/>
          <w:b/>
          <w:sz w:val="24"/>
          <w:szCs w:val="24"/>
        </w:rPr>
      </w:pPr>
      <w:r>
        <w:rPr>
          <w:rFonts w:ascii="楷体" w:hAnsi="楷体" w:eastAsia="楷体"/>
          <w:b/>
          <w:sz w:val="24"/>
          <w:szCs w:val="24"/>
        </w:rPr>
        <w:t>特质能力：</w:t>
      </w:r>
    </w:p>
    <w:p>
      <w:pPr>
        <w:spacing w:after="1" w:line="357" w:lineRule="auto"/>
        <w:ind w:left="-5"/>
        <w:rPr>
          <w:rFonts w:ascii="楷体" w:hAnsi="楷体" w:eastAsia="楷体"/>
          <w:b/>
          <w:sz w:val="24"/>
          <w:szCs w:val="24"/>
        </w:rPr>
      </w:pPr>
      <w:r>
        <w:rPr>
          <w:rFonts w:ascii="楷体" w:hAnsi="楷体" w:eastAsia="楷体"/>
          <w:b/>
          <w:sz w:val="24"/>
          <w:szCs w:val="24"/>
        </w:rPr>
        <w:t>能力属于特质特有的名词“能力”的意思更接近于物种自带的本能“能力”，而非通过修行得到的“技能”这和技能表或职业中的“技能”是有很大区别的（部分技能或职业中通过修行而打开的潜能能力也可以被说成为“能力”），但是在游戏层面上来说，能力和技能的叫法其实是一样的，无需在意这些细节也行</w:t>
      </w:r>
    </w:p>
    <w:p>
      <w:pPr>
        <w:spacing w:after="1" w:line="357" w:lineRule="auto"/>
        <w:ind w:left="-5"/>
        <w:rPr>
          <w:rFonts w:ascii="楷体" w:hAnsi="楷体" w:eastAsia="楷体"/>
          <w:b/>
          <w:sz w:val="24"/>
          <w:szCs w:val="24"/>
        </w:rPr>
      </w:pPr>
      <w:r>
        <w:rPr>
          <w:rFonts w:hint="eastAsia" w:ascii="楷体" w:hAnsi="楷体" w:eastAsia="楷体"/>
          <w:b/>
          <w:sz w:val="24"/>
          <w:szCs w:val="24"/>
        </w:rPr>
        <w:t>注：特质能力相同描述的技能都是逐级替换的。</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能力名称</w:t>
      </w:r>
      <w:r>
        <w:rPr>
          <w:rFonts w:ascii="楷体" w:hAnsi="楷体" w:eastAsia="楷体" w:cs="Calibri"/>
          <w:b/>
          <w:sz w:val="24"/>
          <w:szCs w:val="24"/>
        </w:rPr>
        <w:t>]</w:t>
      </w:r>
      <w:r>
        <w:rPr>
          <w:rFonts w:ascii="楷体" w:hAnsi="楷体" w:eastAsia="楷体"/>
          <w:b/>
          <w:sz w:val="24"/>
          <w:szCs w:val="24"/>
        </w:rPr>
        <w:t>：（名称）</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能力简介</w:t>
      </w:r>
      <w:r>
        <w:rPr>
          <w:rFonts w:ascii="楷体" w:hAnsi="楷体" w:eastAsia="楷体" w:cs="Calibri"/>
          <w:b/>
          <w:sz w:val="24"/>
          <w:szCs w:val="24"/>
        </w:rPr>
        <w:t>]</w:t>
      </w:r>
      <w:r>
        <w:rPr>
          <w:rFonts w:ascii="楷体" w:hAnsi="楷体" w:eastAsia="楷体"/>
          <w:b/>
          <w:sz w:val="24"/>
          <w:szCs w:val="24"/>
        </w:rPr>
        <w:t>：（能力的背景简介，必须要详细并叙述符合特质，不可百度或直接从有版权的资料上面复制）</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能力效果</w:t>
      </w:r>
      <w:r>
        <w:rPr>
          <w:rFonts w:ascii="楷体" w:hAnsi="楷体" w:eastAsia="楷体" w:cs="Calibri"/>
          <w:b/>
          <w:sz w:val="24"/>
          <w:szCs w:val="24"/>
        </w:rPr>
        <w:t>]</w:t>
      </w:r>
      <w:r>
        <w:rPr>
          <w:rFonts w:ascii="楷体" w:hAnsi="楷体" w:eastAsia="楷体"/>
          <w:b/>
          <w:sz w:val="24"/>
          <w:szCs w:val="24"/>
        </w:rPr>
        <w:t>：（能力的效果叙述，叙述必须详细全面且不得有任何可钻的漏洞，任何有关效果叙述的介绍都请详细写明，不要写得马马虎虎，例如远程攻击的攻击距离、或翅膀飞行速度和高度这类都需写明）</w:t>
      </w:r>
    </w:p>
    <w:p>
      <w:pPr>
        <w:spacing w:after="8" w:line="368"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能力形容</w:t>
      </w:r>
      <w:r>
        <w:rPr>
          <w:rFonts w:ascii="楷体" w:hAnsi="楷体" w:eastAsia="楷体" w:cs="Calibri"/>
          <w:b/>
          <w:sz w:val="24"/>
          <w:szCs w:val="24"/>
        </w:rPr>
        <w:t>]</w:t>
      </w:r>
      <w:r>
        <w:rPr>
          <w:rFonts w:ascii="楷体" w:hAnsi="楷体" w:eastAsia="楷体"/>
          <w:b/>
          <w:sz w:val="24"/>
          <w:szCs w:val="24"/>
        </w:rPr>
        <w:t xml:space="preserve">：比如释放腐蚀液体其液体的颜色（如果有相关学科知识可以考虑写明其化学构成），再比如进行一个身体部位进化后，部位会变成的详细样貌叙述或释放一个能量波动时，其波动的视觉效果、温度、亮度等都必须明确设定（否则玩家无法理解你这个能力是怎么样释放的，也就会导致无法 </w:t>
      </w:r>
      <w:r>
        <w:rPr>
          <w:rFonts w:ascii="楷体" w:hAnsi="楷体" w:eastAsia="楷体" w:cs="Calibri"/>
          <w:b/>
          <w:sz w:val="24"/>
          <w:szCs w:val="24"/>
        </w:rPr>
        <w:t>RP</w:t>
      </w:r>
      <w:r>
        <w:rPr>
          <w:rFonts w:ascii="楷体" w:hAnsi="楷体" w:eastAsia="楷体"/>
          <w:b/>
          <w:sz w:val="24"/>
          <w:szCs w:val="24"/>
        </w:rPr>
        <w:t>）</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释放类型</w:t>
      </w:r>
      <w:r>
        <w:rPr>
          <w:rFonts w:ascii="楷体" w:hAnsi="楷体" w:eastAsia="楷体" w:cs="Calibri"/>
          <w:b/>
          <w:sz w:val="24"/>
          <w:szCs w:val="24"/>
        </w:rPr>
        <w:t>]</w:t>
      </w:r>
      <w:r>
        <w:rPr>
          <w:rFonts w:ascii="楷体" w:hAnsi="楷体" w:eastAsia="楷体"/>
          <w:b/>
          <w:sz w:val="24"/>
          <w:szCs w:val="24"/>
        </w:rPr>
        <w:t>：（主动、被动、瞬发、强制瞬发、耗时等）</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打击类型</w:t>
      </w:r>
      <w:r>
        <w:rPr>
          <w:rFonts w:ascii="楷体" w:hAnsi="楷体" w:eastAsia="楷体" w:cs="Calibri"/>
          <w:b/>
          <w:sz w:val="24"/>
          <w:szCs w:val="24"/>
        </w:rPr>
        <w:t>]</w:t>
      </w:r>
      <w:r>
        <w:rPr>
          <w:rFonts w:ascii="楷体" w:hAnsi="楷体" w:eastAsia="楷体"/>
          <w:b/>
          <w:sz w:val="24"/>
          <w:szCs w:val="24"/>
        </w:rPr>
        <w:t>：（发射型、锁定型、范围型、打击型）</w:t>
      </w:r>
      <w:r>
        <w:rPr>
          <w:rFonts w:ascii="楷体" w:hAnsi="楷体" w:eastAsia="楷体" w:cs="Calibri"/>
          <w:b/>
          <w:sz w:val="24"/>
          <w:szCs w:val="24"/>
        </w:rPr>
        <w:t>[</w:t>
      </w:r>
      <w:r>
        <w:rPr>
          <w:rFonts w:ascii="楷体" w:hAnsi="楷体" w:eastAsia="楷体"/>
          <w:b/>
          <w:sz w:val="24"/>
          <w:szCs w:val="24"/>
        </w:rPr>
        <w:t>没有可不写</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伤害类型</w:t>
      </w:r>
      <w:r>
        <w:rPr>
          <w:rFonts w:ascii="楷体" w:hAnsi="楷体" w:eastAsia="楷体" w:cs="Calibri"/>
          <w:b/>
          <w:sz w:val="24"/>
          <w:szCs w:val="24"/>
        </w:rPr>
        <w:t>]</w:t>
      </w:r>
      <w:r>
        <w:rPr>
          <w:rFonts w:ascii="楷体" w:hAnsi="楷体" w:eastAsia="楷体"/>
          <w:b/>
          <w:sz w:val="24"/>
          <w:szCs w:val="24"/>
        </w:rPr>
        <w:t>：（物理伤害、魔法伤害等）</w:t>
      </w:r>
      <w:r>
        <w:rPr>
          <w:rFonts w:ascii="楷体" w:hAnsi="楷体" w:eastAsia="楷体" w:cs="Calibri"/>
          <w:b/>
          <w:sz w:val="24"/>
          <w:szCs w:val="24"/>
        </w:rPr>
        <w:t>[</w:t>
      </w:r>
      <w:r>
        <w:rPr>
          <w:rFonts w:ascii="楷体" w:hAnsi="楷体" w:eastAsia="楷体"/>
          <w:b/>
          <w:sz w:val="24"/>
          <w:szCs w:val="24"/>
        </w:rPr>
        <w:t>没有可不写</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消耗能量</w:t>
      </w:r>
      <w:r>
        <w:rPr>
          <w:rFonts w:ascii="楷体" w:hAnsi="楷体" w:eastAsia="楷体" w:cs="Calibri"/>
          <w:b/>
          <w:sz w:val="24"/>
          <w:szCs w:val="24"/>
        </w:rPr>
        <w:t>]</w:t>
      </w:r>
      <w:r>
        <w:rPr>
          <w:rFonts w:ascii="楷体" w:hAnsi="楷体" w:eastAsia="楷体"/>
          <w:b/>
          <w:sz w:val="24"/>
          <w:szCs w:val="24"/>
        </w:rPr>
        <w:t>：（是否消耗能量池，具体消耗量）</w:t>
      </w:r>
      <w:r>
        <w:rPr>
          <w:rFonts w:ascii="楷体" w:hAnsi="楷体" w:eastAsia="楷体" w:cs="Calibri"/>
          <w:b/>
          <w:sz w:val="24"/>
          <w:szCs w:val="24"/>
        </w:rPr>
        <w:t>[</w:t>
      </w:r>
      <w:r>
        <w:rPr>
          <w:rFonts w:ascii="楷体" w:hAnsi="楷体" w:eastAsia="楷体"/>
          <w:b/>
          <w:sz w:val="24"/>
          <w:szCs w:val="24"/>
        </w:rPr>
        <w:t>没有可不写</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冷却时间</w:t>
      </w:r>
      <w:r>
        <w:rPr>
          <w:rFonts w:ascii="楷体" w:hAnsi="楷体" w:eastAsia="楷体" w:cs="Calibri"/>
          <w:b/>
          <w:sz w:val="24"/>
          <w:szCs w:val="24"/>
        </w:rPr>
        <w:t>]</w:t>
      </w:r>
      <w:r>
        <w:rPr>
          <w:rFonts w:ascii="楷体" w:hAnsi="楷体" w:eastAsia="楷体"/>
          <w:b/>
          <w:sz w:val="24"/>
          <w:szCs w:val="24"/>
        </w:rPr>
        <w:t>：（冷却时间）</w:t>
      </w:r>
      <w:r>
        <w:rPr>
          <w:rFonts w:ascii="楷体" w:hAnsi="楷体" w:eastAsia="楷体" w:cs="Calibri"/>
          <w:b/>
          <w:sz w:val="24"/>
          <w:szCs w:val="24"/>
        </w:rPr>
        <w:t>[</w:t>
      </w:r>
      <w:r>
        <w:rPr>
          <w:rFonts w:ascii="楷体" w:hAnsi="楷体" w:eastAsia="楷体"/>
          <w:b/>
          <w:sz w:val="24"/>
          <w:szCs w:val="24"/>
        </w:rPr>
        <w:t>没有可不写</w:t>
      </w:r>
      <w:r>
        <w:rPr>
          <w:rFonts w:ascii="楷体" w:hAnsi="楷体" w:eastAsia="楷体" w:cs="Calibri"/>
          <w:b/>
          <w:sz w:val="24"/>
          <w:szCs w:val="24"/>
        </w:rPr>
        <w:t>]</w:t>
      </w:r>
    </w:p>
    <w:p>
      <w:pPr>
        <w:spacing w:after="410"/>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持续时间</w:t>
      </w:r>
      <w:r>
        <w:rPr>
          <w:rFonts w:ascii="楷体" w:hAnsi="楷体" w:eastAsia="楷体" w:cs="Calibri"/>
          <w:b/>
          <w:sz w:val="24"/>
          <w:szCs w:val="24"/>
        </w:rPr>
        <w:t>]</w:t>
      </w:r>
      <w:r>
        <w:rPr>
          <w:rFonts w:ascii="楷体" w:hAnsi="楷体" w:eastAsia="楷体"/>
          <w:b/>
          <w:sz w:val="24"/>
          <w:szCs w:val="24"/>
        </w:rPr>
        <w:t>：（持续时间）</w:t>
      </w:r>
      <w:r>
        <w:rPr>
          <w:rFonts w:ascii="楷体" w:hAnsi="楷体" w:eastAsia="楷体" w:cs="Calibri"/>
          <w:b/>
          <w:sz w:val="24"/>
          <w:szCs w:val="24"/>
        </w:rPr>
        <w:t>[</w:t>
      </w:r>
      <w:r>
        <w:rPr>
          <w:rFonts w:ascii="楷体" w:hAnsi="楷体" w:eastAsia="楷体"/>
          <w:b/>
          <w:sz w:val="24"/>
          <w:szCs w:val="24"/>
        </w:rPr>
        <w:t>没有可不写</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b/>
          <w:sz w:val="24"/>
          <w:szCs w:val="24"/>
        </w:rPr>
        <w:t>能力</w:t>
      </w:r>
      <w:r>
        <w:rPr>
          <w:rFonts w:ascii="楷体" w:hAnsi="楷体" w:eastAsia="楷体" w:cs="Calibri"/>
          <w:b/>
          <w:sz w:val="24"/>
          <w:szCs w:val="24"/>
        </w:rPr>
        <w:t>/</w:t>
      </w:r>
      <w:r>
        <w:rPr>
          <w:rFonts w:ascii="楷体" w:hAnsi="楷体" w:eastAsia="楷体"/>
          <w:b/>
          <w:sz w:val="24"/>
          <w:szCs w:val="24"/>
        </w:rPr>
        <w:t>技能</w:t>
      </w:r>
      <w:r>
        <w:rPr>
          <w:rFonts w:ascii="楷体" w:hAnsi="楷体" w:eastAsia="楷体" w:cs="Calibri"/>
          <w:b/>
          <w:sz w:val="24"/>
          <w:szCs w:val="24"/>
        </w:rPr>
        <w:t>/</w:t>
      </w:r>
      <w:r>
        <w:rPr>
          <w:rFonts w:ascii="楷体" w:hAnsi="楷体" w:eastAsia="楷体"/>
          <w:b/>
          <w:sz w:val="24"/>
          <w:szCs w:val="24"/>
        </w:rPr>
        <w:t>效果的名词定义：</w:t>
      </w:r>
    </w:p>
    <w:p>
      <w:pPr>
        <w:ind w:left="-5"/>
        <w:rPr>
          <w:rFonts w:ascii="楷体" w:hAnsi="楷体" w:eastAsia="楷体"/>
          <w:b/>
          <w:sz w:val="24"/>
          <w:szCs w:val="24"/>
        </w:rPr>
      </w:pPr>
      <w:r>
        <w:rPr>
          <w:rFonts w:ascii="楷体" w:hAnsi="楷体" w:eastAsia="楷体"/>
          <w:b/>
          <w:sz w:val="24"/>
          <w:szCs w:val="24"/>
        </w:rPr>
        <w:t>能力：通常是特质赋予的，以特质或加持赋予给角色的自身能力</w:t>
      </w:r>
    </w:p>
    <w:p>
      <w:pPr>
        <w:spacing w:after="0" w:line="357" w:lineRule="auto"/>
        <w:ind w:left="-5"/>
        <w:rPr>
          <w:rFonts w:ascii="楷体" w:hAnsi="楷体" w:eastAsia="楷体"/>
          <w:b/>
          <w:sz w:val="24"/>
          <w:szCs w:val="24"/>
        </w:rPr>
      </w:pPr>
      <w:r>
        <w:rPr>
          <w:rFonts w:ascii="楷体" w:hAnsi="楷体" w:eastAsia="楷体"/>
          <w:b/>
          <w:sz w:val="24"/>
          <w:szCs w:val="24"/>
        </w:rPr>
        <w:t>技能：通常是技能表或职业序列中赋予角色的，是角色通过身体技艺实现的才能效果：通常是装备所带的特效，而非角色自身的力量</w:t>
      </w:r>
    </w:p>
    <w:p>
      <w:pPr>
        <w:spacing w:after="1035"/>
        <w:ind w:left="-5"/>
        <w:rPr>
          <w:rFonts w:ascii="楷体" w:hAnsi="楷体" w:eastAsia="楷体"/>
          <w:b/>
          <w:sz w:val="24"/>
          <w:szCs w:val="24"/>
        </w:rPr>
      </w:pPr>
      <w:r>
        <w:rPr>
          <w:rFonts w:ascii="楷体" w:hAnsi="楷体" w:eastAsia="楷体"/>
          <w:b/>
          <w:sz w:val="24"/>
          <w:szCs w:val="24"/>
        </w:rPr>
        <w:t>这三种称呼只是为了方便区分而已，但实际在运用上，统称为能力</w:t>
      </w:r>
      <w:r>
        <w:rPr>
          <w:rFonts w:ascii="楷体" w:hAnsi="楷体" w:eastAsia="楷体" w:cs="Calibri"/>
          <w:b/>
          <w:sz w:val="24"/>
          <w:szCs w:val="24"/>
        </w:rPr>
        <w:t>/</w:t>
      </w:r>
      <w:r>
        <w:rPr>
          <w:rFonts w:ascii="楷体" w:hAnsi="楷体" w:eastAsia="楷体"/>
          <w:b/>
          <w:sz w:val="24"/>
          <w:szCs w:val="24"/>
        </w:rPr>
        <w:t>技能</w:t>
      </w:r>
      <w:r>
        <w:rPr>
          <w:rFonts w:ascii="楷体" w:hAnsi="楷体" w:eastAsia="楷体" w:cs="Calibri"/>
          <w:b/>
          <w:sz w:val="24"/>
          <w:szCs w:val="24"/>
        </w:rPr>
        <w:t>/</w:t>
      </w:r>
      <w:r>
        <w:rPr>
          <w:rFonts w:ascii="楷体" w:hAnsi="楷体" w:eastAsia="楷体"/>
          <w:b/>
          <w:sz w:val="24"/>
          <w:szCs w:val="24"/>
        </w:rPr>
        <w:t>效果是都没问题的</w:t>
      </w:r>
    </w:p>
    <w:p>
      <w:pPr>
        <w:ind w:left="-5"/>
        <w:rPr>
          <w:rFonts w:ascii="楷体" w:hAnsi="楷体" w:eastAsia="楷体"/>
          <w:b/>
          <w:sz w:val="24"/>
          <w:szCs w:val="24"/>
        </w:rPr>
      </w:pPr>
      <w:r>
        <w:rPr>
          <w:rFonts w:ascii="楷体" w:hAnsi="楷体" w:eastAsia="楷体"/>
          <w:b/>
          <w:sz w:val="24"/>
          <w:szCs w:val="24"/>
        </w:rPr>
        <w:t>【技能】：</w:t>
      </w:r>
    </w:p>
    <w:p>
      <w:pPr>
        <w:spacing w:after="0" w:line="377" w:lineRule="auto"/>
        <w:ind w:left="-5"/>
        <w:rPr>
          <w:rFonts w:ascii="楷体" w:hAnsi="楷体" w:eastAsia="楷体"/>
          <w:b/>
          <w:sz w:val="24"/>
          <w:szCs w:val="24"/>
        </w:rPr>
      </w:pPr>
      <w:r>
        <w:rPr>
          <w:rFonts w:ascii="楷体" w:hAnsi="楷体" w:eastAsia="楷体"/>
          <w:b/>
          <w:sz w:val="24"/>
          <w:szCs w:val="24"/>
        </w:rPr>
        <w:t xml:space="preserve">技能包括专长、战技或法术等，他们不同于特质赋予的效果，因为它们可以单独被购买，一个角色最多可以拥有 </w:t>
      </w:r>
      <w:r>
        <w:rPr>
          <w:rFonts w:ascii="楷体" w:hAnsi="楷体" w:eastAsia="楷体" w:cs="Calibri"/>
          <w:b/>
          <w:sz w:val="24"/>
          <w:szCs w:val="24"/>
        </w:rPr>
        <w:t xml:space="preserve">6 </w:t>
      </w:r>
      <w:r>
        <w:rPr>
          <w:rFonts w:ascii="楷体" w:hAnsi="楷体" w:eastAsia="楷体"/>
          <w:b/>
          <w:sz w:val="24"/>
          <w:szCs w:val="24"/>
        </w:rPr>
        <w:t>种技能</w:t>
      </w:r>
    </w:p>
    <w:p>
      <w:pPr>
        <w:spacing w:after="302" w:line="368" w:lineRule="auto"/>
        <w:ind w:left="-5" w:right="79"/>
        <w:jc w:val="both"/>
        <w:rPr>
          <w:rFonts w:ascii="楷体" w:hAnsi="楷体" w:eastAsia="楷体"/>
          <w:b/>
          <w:sz w:val="24"/>
          <w:szCs w:val="24"/>
        </w:rPr>
      </w:pPr>
      <w:r>
        <w:rPr>
          <w:rFonts w:ascii="楷体" w:hAnsi="楷体" w:eastAsia="楷体"/>
          <w:b/>
          <w:sz w:val="24"/>
          <w:szCs w:val="24"/>
        </w:rPr>
        <w:t>技能可被大致分为技能表技能、单独技能、职业技能三种，但是在强度上面他们并没有什么区别，你可以直接购买对应等级的技能，也可以购买后可以从初级升级，升级价格另算（所有技能</w:t>
      </w:r>
      <w:r>
        <w:rPr>
          <w:rFonts w:ascii="楷体" w:hAnsi="楷体" w:eastAsia="楷体" w:cs="Calibri"/>
          <w:b/>
          <w:sz w:val="24"/>
          <w:szCs w:val="24"/>
        </w:rPr>
        <w:t>/</w:t>
      </w:r>
      <w:r>
        <w:rPr>
          <w:rFonts w:ascii="楷体" w:hAnsi="楷体" w:eastAsia="楷体"/>
          <w:b/>
          <w:sz w:val="24"/>
          <w:szCs w:val="24"/>
        </w:rPr>
        <w:t>技能的冷却结算时间均在释放或开始读条的同一回合开始结算）</w:t>
      </w:r>
    </w:p>
    <w:p>
      <w:pPr>
        <w:spacing w:after="312" w:line="357" w:lineRule="auto"/>
        <w:ind w:left="-5"/>
        <w:rPr>
          <w:rFonts w:ascii="楷体" w:hAnsi="楷体" w:eastAsia="楷体"/>
          <w:b/>
          <w:sz w:val="24"/>
          <w:szCs w:val="24"/>
        </w:rPr>
      </w:pPr>
      <w:r>
        <w:rPr>
          <w:rFonts w:ascii="楷体" w:hAnsi="楷体" w:eastAsia="楷体"/>
          <w:b/>
          <w:sz w:val="24"/>
          <w:szCs w:val="24"/>
        </w:rPr>
        <w:t>职业：职业是一套完整的职业类型技能表，通常在对该表中技能解锁达到一定程度时，还可以解锁配套的职业称号技能表：技能表通常是非职业但具有类型套路的技能表，但是往往他们不会连带称号解锁</w:t>
      </w:r>
    </w:p>
    <w:p>
      <w:pPr>
        <w:spacing w:after="5" w:line="370" w:lineRule="auto"/>
        <w:ind w:left="-5" w:right="2477"/>
        <w:rPr>
          <w:rFonts w:ascii="楷体" w:hAnsi="楷体" w:eastAsia="楷体"/>
          <w:b/>
          <w:sz w:val="24"/>
          <w:szCs w:val="24"/>
        </w:rPr>
      </w:pPr>
      <w:r>
        <w:rPr>
          <w:rFonts w:ascii="楷体" w:hAnsi="楷体" w:eastAsia="楷体"/>
          <w:b/>
          <w:sz w:val="24"/>
          <w:szCs w:val="24"/>
        </w:rPr>
        <w:t>基础技能价格（此价格为直接购买的费用，升级费用则是后面括号里的数值）：</w:t>
      </w:r>
    </w:p>
    <w:p>
      <w:pPr>
        <w:spacing w:after="5" w:line="370" w:lineRule="auto"/>
        <w:ind w:left="-5" w:right="2477"/>
        <w:rPr>
          <w:rFonts w:ascii="楷体" w:hAnsi="楷体" w:eastAsia="楷体"/>
          <w:b/>
          <w:sz w:val="24"/>
          <w:szCs w:val="24"/>
        </w:rPr>
      </w:pPr>
      <w:r>
        <w:rPr>
          <w:rFonts w:ascii="楷体" w:hAnsi="楷体" w:eastAsia="楷体"/>
          <w:b/>
          <w:sz w:val="24"/>
          <w:szCs w:val="24"/>
        </w:rPr>
        <w:t xml:space="preserve">初级 </w:t>
      </w:r>
      <w:r>
        <w:rPr>
          <w:rFonts w:ascii="楷体" w:hAnsi="楷体" w:eastAsia="楷体" w:cs="Calibri"/>
          <w:b/>
          <w:sz w:val="24"/>
          <w:szCs w:val="24"/>
        </w:rPr>
        <w:t>E+3000</w:t>
      </w:r>
    </w:p>
    <w:p>
      <w:pPr>
        <w:spacing w:after="0" w:line="378" w:lineRule="auto"/>
        <w:ind w:left="-5" w:right="6823"/>
        <w:rPr>
          <w:rFonts w:ascii="楷体" w:hAnsi="楷体" w:eastAsia="楷体"/>
          <w:b/>
          <w:sz w:val="24"/>
          <w:szCs w:val="24"/>
        </w:rPr>
      </w:pPr>
      <w:r>
        <w:rPr>
          <w:rFonts w:ascii="楷体" w:hAnsi="楷体" w:eastAsia="楷体"/>
          <w:b/>
          <w:sz w:val="24"/>
          <w:szCs w:val="24"/>
        </w:rPr>
        <w:t xml:space="preserve">中级 </w:t>
      </w:r>
      <w:r>
        <w:rPr>
          <w:rFonts w:ascii="楷体" w:hAnsi="楷体" w:eastAsia="楷体" w:cs="Calibri"/>
          <w:b/>
          <w:sz w:val="24"/>
          <w:szCs w:val="24"/>
        </w:rPr>
        <w:t>C+6000</w:t>
      </w:r>
      <w:r>
        <w:rPr>
          <w:rFonts w:ascii="楷体" w:hAnsi="楷体" w:eastAsia="楷体"/>
          <w:b/>
          <w:sz w:val="24"/>
          <w:szCs w:val="24"/>
        </w:rPr>
        <w:t>（</w:t>
      </w:r>
      <w:r>
        <w:rPr>
          <w:rFonts w:ascii="楷体" w:hAnsi="楷体" w:eastAsia="楷体" w:cs="Calibri"/>
          <w:b/>
          <w:sz w:val="24"/>
          <w:szCs w:val="24"/>
        </w:rPr>
        <w:t>C</w:t>
      </w:r>
      <w:r>
        <w:rPr>
          <w:rFonts w:ascii="楷体" w:hAnsi="楷体" w:eastAsia="楷体"/>
          <w:b/>
          <w:sz w:val="24"/>
          <w:szCs w:val="24"/>
        </w:rPr>
        <w:t>）</w:t>
      </w:r>
    </w:p>
    <w:p>
      <w:pPr>
        <w:spacing w:after="0" w:line="378" w:lineRule="auto"/>
        <w:ind w:left="-5" w:right="6823"/>
        <w:rPr>
          <w:rFonts w:ascii="楷体" w:hAnsi="楷体" w:eastAsia="楷体"/>
          <w:b/>
          <w:sz w:val="24"/>
          <w:szCs w:val="24"/>
        </w:rPr>
      </w:pPr>
      <w:r>
        <w:rPr>
          <w:rFonts w:ascii="楷体" w:hAnsi="楷体" w:eastAsia="楷体"/>
          <w:b/>
          <w:sz w:val="24"/>
          <w:szCs w:val="24"/>
        </w:rPr>
        <w:t xml:space="preserve">高级 </w:t>
      </w:r>
      <w:r>
        <w:rPr>
          <w:rFonts w:ascii="楷体" w:hAnsi="楷体" w:eastAsia="楷体" w:cs="Calibri"/>
          <w:b/>
          <w:sz w:val="24"/>
          <w:szCs w:val="24"/>
        </w:rPr>
        <w:t>A+9000</w:t>
      </w:r>
      <w:r>
        <w:rPr>
          <w:rFonts w:ascii="楷体" w:hAnsi="楷体" w:eastAsia="楷体"/>
          <w:b/>
          <w:sz w:val="24"/>
          <w:szCs w:val="24"/>
        </w:rPr>
        <w:t>（</w:t>
      </w:r>
      <w:r>
        <w:rPr>
          <w:rFonts w:ascii="楷体" w:hAnsi="楷体" w:eastAsia="楷体" w:cs="Calibri"/>
          <w:b/>
          <w:sz w:val="24"/>
          <w:szCs w:val="24"/>
        </w:rPr>
        <w:t>A</w:t>
      </w:r>
      <w:r>
        <w:rPr>
          <w:rFonts w:ascii="楷体" w:hAnsi="楷体" w:eastAsia="楷体"/>
          <w:b/>
          <w:sz w:val="24"/>
          <w:szCs w:val="24"/>
        </w:rPr>
        <w:t>）</w:t>
      </w:r>
    </w:p>
    <w:p>
      <w:pPr>
        <w:spacing w:after="312" w:line="357" w:lineRule="auto"/>
        <w:ind w:left="-5"/>
        <w:rPr>
          <w:rFonts w:ascii="楷体" w:hAnsi="楷体" w:eastAsia="楷体"/>
          <w:b/>
          <w:sz w:val="24"/>
          <w:szCs w:val="24"/>
        </w:rPr>
      </w:pPr>
      <w:r>
        <w:rPr>
          <w:rFonts w:ascii="楷体" w:hAnsi="楷体" w:eastAsia="楷体"/>
          <w:b/>
          <w:sz w:val="24"/>
          <w:szCs w:val="24"/>
        </w:rPr>
        <w:t>注：部分技能拥有自己的价格，它们与基础技能的价格是不同的，有些技能无法直接购买高级和中级</w:t>
      </w:r>
    </w:p>
    <w:p>
      <w:pPr>
        <w:spacing w:after="312" w:line="357" w:lineRule="auto"/>
        <w:ind w:left="-15" w:firstLine="0"/>
        <w:rPr>
          <w:rFonts w:ascii="楷体" w:hAnsi="楷体" w:eastAsia="楷体"/>
          <w:b/>
          <w:sz w:val="24"/>
          <w:szCs w:val="24"/>
        </w:rPr>
      </w:pPr>
      <w:r>
        <w:rPr>
          <w:rFonts w:ascii="楷体" w:hAnsi="楷体" w:eastAsia="楷体"/>
          <w:b/>
          <w:sz w:val="24"/>
          <w:szCs w:val="24"/>
        </w:rPr>
        <w:t>效果，只能从初级开始升级，而有些技能则是在购买时便默认属于高级，它们的价格差异会很大</w:t>
      </w:r>
    </w:p>
    <w:p>
      <w:pPr>
        <w:spacing w:after="1" w:line="357" w:lineRule="auto"/>
        <w:ind w:left="-5"/>
      </w:pPr>
      <w:r>
        <w:rPr>
          <w:rFonts w:ascii="楷体" w:hAnsi="楷体" w:eastAsia="楷体"/>
          <w:b/>
          <w:sz w:val="24"/>
          <w:szCs w:val="24"/>
        </w:rPr>
        <w:t>注：</w:t>
      </w:r>
      <w:r>
        <w:rPr>
          <w:rFonts w:hint="eastAsia" w:ascii="楷体" w:hAnsi="楷体" w:eastAsia="楷体"/>
          <w:b/>
          <w:sz w:val="24"/>
          <w:szCs w:val="24"/>
        </w:rPr>
        <w:t>职业和技能表</w:t>
      </w:r>
      <w:r>
        <w:rPr>
          <w:rFonts w:ascii="楷体" w:hAnsi="楷体" w:eastAsia="楷体"/>
          <w:b/>
          <w:sz w:val="24"/>
          <w:szCs w:val="24"/>
        </w:rPr>
        <w:t>能力相同描述的技能都是逐级替换的。</w:t>
      </w:r>
    </w:p>
    <w:p>
      <w:pPr>
        <w:spacing w:after="312" w:line="357" w:lineRule="auto"/>
        <w:ind w:left="-15" w:firstLine="0"/>
        <w:rPr>
          <w:rFonts w:ascii="楷体" w:hAnsi="楷体" w:eastAsia="楷体"/>
          <w:b/>
          <w:sz w:val="24"/>
          <w:szCs w:val="24"/>
        </w:rPr>
      </w:pPr>
    </w:p>
    <w:p>
      <w:pPr>
        <w:spacing w:after="927" w:line="367" w:lineRule="auto"/>
        <w:ind w:left="0" w:firstLine="0"/>
        <w:rPr>
          <w:rFonts w:ascii="楷体" w:hAnsi="楷体" w:eastAsia="楷体"/>
          <w:b/>
          <w:sz w:val="24"/>
          <w:szCs w:val="24"/>
        </w:rPr>
      </w:pPr>
      <w:r>
        <w:rPr>
          <w:rFonts w:ascii="楷体" w:hAnsi="楷体" w:eastAsia="楷体"/>
          <w:b/>
          <w:sz w:val="24"/>
          <w:szCs w:val="24"/>
        </w:rPr>
        <w:br w:type="textWrapping"/>
      </w:r>
      <w:r>
        <w:rPr>
          <w:rFonts w:hint="eastAsia" w:ascii="楷体" w:hAnsi="楷体" w:eastAsia="楷体"/>
          <w:b/>
          <w:sz w:val="24"/>
          <w:szCs w:val="24"/>
        </w:rPr>
        <w:t>洗点/重置系统：</w:t>
      </w:r>
      <w:r>
        <w:rPr>
          <w:rFonts w:hint="eastAsia" w:ascii="楷体" w:hAnsi="楷体" w:eastAsia="楷体"/>
          <w:b/>
          <w:sz w:val="24"/>
          <w:szCs w:val="24"/>
        </w:rPr>
        <w:br w:type="textWrapping"/>
      </w:r>
      <w:r>
        <w:rPr>
          <w:rFonts w:hint="eastAsia" w:ascii="楷体" w:hAnsi="楷体" w:eastAsia="楷体"/>
          <w:b/>
          <w:sz w:val="24"/>
          <w:szCs w:val="24"/>
        </w:rPr>
        <w:t>花费1W积分可以重置角色特质，包括主副特质在内全部。</w:t>
      </w:r>
      <w:r>
        <w:rPr>
          <w:rFonts w:hint="eastAsia" w:ascii="楷体" w:hAnsi="楷体" w:eastAsia="楷体"/>
          <w:b/>
          <w:sz w:val="24"/>
          <w:szCs w:val="24"/>
        </w:rPr>
        <w:br w:type="textWrapping"/>
      </w:r>
      <w:r>
        <w:rPr>
          <w:rFonts w:hint="eastAsia" w:ascii="楷体" w:hAnsi="楷体" w:eastAsia="楷体"/>
          <w:b/>
          <w:sz w:val="24"/>
          <w:szCs w:val="24"/>
        </w:rPr>
        <w:t>花费5000积分可以重置角色一个技能。（记住是单独一个技能重置需要5000积分）</w:t>
      </w:r>
      <w:r>
        <w:rPr>
          <w:rFonts w:hint="eastAsia" w:ascii="楷体" w:hAnsi="楷体" w:eastAsia="楷体"/>
          <w:b/>
          <w:sz w:val="24"/>
          <w:szCs w:val="24"/>
        </w:rPr>
        <w:br w:type="textWrapping"/>
      </w:r>
      <w:r>
        <w:rPr>
          <w:rFonts w:hint="eastAsia" w:ascii="楷体" w:hAnsi="楷体" w:eastAsia="楷体"/>
          <w:b/>
          <w:sz w:val="24"/>
          <w:szCs w:val="24"/>
        </w:rPr>
        <w:t>花费5000积分可以重置角色属性点，除了人物卡基础以外，购买或者额外获得的基础属性点重置变为自由属性点重新加点。</w:t>
      </w:r>
      <w:r>
        <w:rPr>
          <w:rFonts w:hint="eastAsia" w:ascii="楷体" w:hAnsi="楷体" w:eastAsia="楷体"/>
          <w:b/>
          <w:sz w:val="24"/>
          <w:szCs w:val="24"/>
        </w:rPr>
        <w:br w:type="textWrapping"/>
      </w:r>
      <w:r>
        <w:rPr>
          <w:rFonts w:hint="eastAsia" w:ascii="楷体" w:hAnsi="楷体" w:eastAsia="楷体"/>
          <w:b/>
          <w:sz w:val="24"/>
          <w:szCs w:val="24"/>
        </w:rPr>
        <w:t>注意：特质和技能支付积分以后，之前兑换特质、技能花费的积分，徽章原价退回。</w:t>
      </w:r>
    </w:p>
    <w:p>
      <w:pPr>
        <w:ind w:left="-5"/>
        <w:rPr>
          <w:rFonts w:ascii="楷体" w:hAnsi="楷体" w:eastAsia="楷体"/>
          <w:b/>
          <w:sz w:val="24"/>
          <w:szCs w:val="24"/>
        </w:rPr>
      </w:pPr>
      <w:r>
        <w:rPr>
          <w:rFonts w:ascii="楷体" w:hAnsi="楷体" w:eastAsia="楷体"/>
          <w:b/>
          <w:sz w:val="24"/>
          <w:szCs w:val="24"/>
        </w:rPr>
        <w:t>【职业、技能类别】：</w:t>
      </w:r>
    </w:p>
    <w:p>
      <w:pPr>
        <w:spacing w:after="326" w:line="358" w:lineRule="auto"/>
        <w:ind w:left="-5"/>
        <w:rPr>
          <w:rFonts w:ascii="楷体" w:hAnsi="楷体" w:eastAsia="楷体"/>
          <w:b/>
          <w:sz w:val="24"/>
          <w:szCs w:val="24"/>
        </w:rPr>
      </w:pPr>
      <w:r>
        <w:rPr>
          <w:rFonts w:ascii="楷体" w:hAnsi="楷体" w:eastAsia="楷体"/>
          <w:b/>
          <w:sz w:val="24"/>
          <w:szCs w:val="24"/>
        </w:rPr>
        <w:t>职业和技能分为战技侧、特殊侧、神秘侧、科技侧四种，每一种都会有相应的</w:t>
      </w:r>
      <w:r>
        <w:rPr>
          <w:rFonts w:hint="eastAsia" w:ascii="楷体" w:hAnsi="楷体" w:eastAsia="楷体"/>
          <w:b/>
          <w:sz w:val="24"/>
          <w:szCs w:val="24"/>
        </w:rPr>
        <w:t>通用</w:t>
      </w:r>
      <w:r>
        <w:rPr>
          <w:rFonts w:ascii="楷体" w:hAnsi="楷体" w:eastAsia="楷体"/>
          <w:b/>
          <w:sz w:val="24"/>
          <w:szCs w:val="24"/>
        </w:rPr>
        <w:t>技能，</w:t>
      </w:r>
      <w:r>
        <w:rPr>
          <w:rFonts w:hint="eastAsia" w:ascii="楷体" w:hAnsi="楷体" w:eastAsia="楷体"/>
          <w:b/>
          <w:sz w:val="24"/>
          <w:szCs w:val="24"/>
        </w:rPr>
        <w:t>而通用技能有专属技能栏，每人最多学习三种，</w:t>
      </w:r>
      <w:r>
        <w:rPr>
          <w:rFonts w:ascii="楷体" w:hAnsi="楷体" w:eastAsia="楷体"/>
          <w:b/>
          <w:sz w:val="24"/>
          <w:szCs w:val="24"/>
        </w:rPr>
        <w:t>当</w:t>
      </w:r>
      <w:r>
        <w:rPr>
          <w:rFonts w:hint="eastAsia" w:ascii="楷体" w:hAnsi="楷体" w:eastAsia="楷体"/>
          <w:b/>
          <w:sz w:val="24"/>
          <w:szCs w:val="24"/>
        </w:rPr>
        <w:t>通用</w:t>
      </w:r>
      <w:r>
        <w:rPr>
          <w:rFonts w:ascii="楷体" w:hAnsi="楷体" w:eastAsia="楷体"/>
          <w:b/>
          <w:sz w:val="24"/>
          <w:szCs w:val="24"/>
        </w:rPr>
        <w:t>技能习得到一定地步之后才可以习得该类型的职业或技能表技能，例如初级的科技侧</w:t>
      </w:r>
      <w:r>
        <w:rPr>
          <w:rFonts w:hint="eastAsia" w:ascii="楷体" w:hAnsi="楷体" w:eastAsia="楷体"/>
          <w:b/>
          <w:sz w:val="24"/>
          <w:szCs w:val="24"/>
        </w:rPr>
        <w:t>通用</w:t>
      </w:r>
      <w:r>
        <w:rPr>
          <w:rFonts w:ascii="楷体" w:hAnsi="楷体" w:eastAsia="楷体"/>
          <w:b/>
          <w:sz w:val="24"/>
          <w:szCs w:val="24"/>
        </w:rPr>
        <w:t>技能只能习得初级的科技侧技能，而中级的科技侧</w:t>
      </w:r>
      <w:r>
        <w:rPr>
          <w:rFonts w:hint="eastAsia" w:ascii="楷体" w:hAnsi="楷体" w:eastAsia="楷体"/>
          <w:b/>
          <w:sz w:val="24"/>
          <w:szCs w:val="24"/>
        </w:rPr>
        <w:t>通用</w:t>
      </w:r>
      <w:r>
        <w:rPr>
          <w:rFonts w:ascii="楷体" w:hAnsi="楷体" w:eastAsia="楷体"/>
          <w:b/>
          <w:sz w:val="24"/>
          <w:szCs w:val="24"/>
        </w:rPr>
        <w:t>技能则可以给习得中级的科技侧技能提供可行条件，当你遗忘该类型</w:t>
      </w:r>
      <w:r>
        <w:rPr>
          <w:rFonts w:hint="eastAsia" w:ascii="楷体" w:hAnsi="楷体" w:eastAsia="楷体"/>
          <w:b/>
          <w:sz w:val="24"/>
          <w:szCs w:val="24"/>
        </w:rPr>
        <w:t>通用</w:t>
      </w:r>
      <w:r>
        <w:rPr>
          <w:rFonts w:ascii="楷体" w:hAnsi="楷体" w:eastAsia="楷体"/>
          <w:b/>
          <w:sz w:val="24"/>
          <w:szCs w:val="24"/>
        </w:rPr>
        <w:t>技能的时候，该类型的技能也将处于封锁状态，你无法使用它们（</w:t>
      </w:r>
      <w:r>
        <w:rPr>
          <w:rFonts w:hint="eastAsia" w:ascii="楷体" w:hAnsi="楷体" w:eastAsia="楷体"/>
          <w:b/>
          <w:sz w:val="24"/>
          <w:szCs w:val="24"/>
        </w:rPr>
        <w:t>通用</w:t>
      </w:r>
      <w:r>
        <w:rPr>
          <w:rFonts w:ascii="楷体" w:hAnsi="楷体" w:eastAsia="楷体"/>
          <w:b/>
          <w:sz w:val="24"/>
          <w:szCs w:val="24"/>
        </w:rPr>
        <w:t xml:space="preserve">技能的初级兑换价格为 </w:t>
      </w:r>
      <w:r>
        <w:rPr>
          <w:rFonts w:ascii="楷体" w:hAnsi="楷体" w:eastAsia="楷体" w:cs="Calibri"/>
          <w:b/>
          <w:sz w:val="24"/>
          <w:szCs w:val="24"/>
        </w:rPr>
        <w:t xml:space="preserve">1000 </w:t>
      </w:r>
      <w:r>
        <w:rPr>
          <w:rFonts w:ascii="楷体" w:hAnsi="楷体" w:eastAsia="楷体"/>
          <w:b/>
          <w:sz w:val="24"/>
          <w:szCs w:val="24"/>
        </w:rPr>
        <w:t xml:space="preserve">积分，后续升级价格分别为 </w:t>
      </w:r>
      <w:r>
        <w:rPr>
          <w:rFonts w:ascii="楷体" w:hAnsi="楷体" w:eastAsia="楷体" w:cs="Calibri"/>
          <w:b/>
          <w:sz w:val="24"/>
          <w:szCs w:val="24"/>
        </w:rPr>
        <w:t xml:space="preserve">2000 </w:t>
      </w:r>
      <w:r>
        <w:rPr>
          <w:rFonts w:ascii="楷体" w:hAnsi="楷体" w:eastAsia="楷体"/>
          <w:b/>
          <w:sz w:val="24"/>
          <w:szCs w:val="24"/>
        </w:rPr>
        <w:t xml:space="preserve">积分和 </w:t>
      </w:r>
      <w:r>
        <w:rPr>
          <w:rFonts w:ascii="楷体" w:hAnsi="楷体" w:eastAsia="楷体" w:cs="Calibri"/>
          <w:b/>
          <w:sz w:val="24"/>
          <w:szCs w:val="24"/>
        </w:rPr>
        <w:t xml:space="preserve">3000 </w:t>
      </w:r>
      <w:r>
        <w:rPr>
          <w:rFonts w:ascii="楷体" w:hAnsi="楷体" w:eastAsia="楷体"/>
          <w:b/>
          <w:sz w:val="24"/>
          <w:szCs w:val="24"/>
        </w:rPr>
        <w:t>积分）</w:t>
      </w:r>
    </w:p>
    <w:p>
      <w:pPr>
        <w:ind w:left="-5"/>
        <w:rPr>
          <w:rFonts w:ascii="楷体" w:hAnsi="楷体" w:eastAsia="楷体"/>
          <w:b/>
          <w:sz w:val="24"/>
          <w:szCs w:val="24"/>
        </w:rPr>
      </w:pPr>
      <w:r>
        <w:rPr>
          <w:rFonts w:ascii="楷体" w:hAnsi="楷体" w:eastAsia="楷体"/>
          <w:b/>
          <w:sz w:val="24"/>
          <w:szCs w:val="24"/>
        </w:rPr>
        <w:t>科技侧</w:t>
      </w:r>
      <w:r>
        <w:rPr>
          <w:rFonts w:hint="eastAsia" w:ascii="楷体" w:hAnsi="楷体" w:eastAsia="楷体"/>
          <w:b/>
          <w:sz w:val="24"/>
          <w:szCs w:val="24"/>
        </w:rPr>
        <w:t>通用</w:t>
      </w:r>
      <w:r>
        <w:rPr>
          <w:rFonts w:ascii="楷体" w:hAnsi="楷体" w:eastAsia="楷体"/>
          <w:b/>
          <w:sz w:val="24"/>
          <w:szCs w:val="24"/>
        </w:rPr>
        <w:t>技能</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技能名称</w:t>
      </w:r>
      <w:r>
        <w:rPr>
          <w:rFonts w:ascii="楷体" w:hAnsi="楷体" w:eastAsia="楷体" w:cs="Calibri"/>
          <w:b/>
          <w:sz w:val="24"/>
          <w:szCs w:val="24"/>
        </w:rPr>
        <w:t>]</w:t>
      </w:r>
      <w:r>
        <w:rPr>
          <w:rFonts w:ascii="楷体" w:hAnsi="楷体" w:eastAsia="楷体"/>
          <w:b/>
          <w:sz w:val="24"/>
          <w:szCs w:val="24"/>
        </w:rPr>
        <w:t>：工程学</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初级效果</w:t>
      </w:r>
      <w:r>
        <w:rPr>
          <w:rFonts w:ascii="楷体" w:hAnsi="楷体" w:eastAsia="楷体" w:cs="Calibri"/>
          <w:b/>
          <w:sz w:val="24"/>
          <w:szCs w:val="24"/>
        </w:rPr>
        <w:t>]</w:t>
      </w:r>
      <w:r>
        <w:rPr>
          <w:rFonts w:ascii="楷体" w:hAnsi="楷体" w:eastAsia="楷体"/>
          <w:b/>
          <w:sz w:val="24"/>
          <w:szCs w:val="24"/>
        </w:rPr>
        <w:t>：可分析简易科技产品的构造（绿色及以下的科技产品），获得使用初级科技侧职业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中级效果</w:t>
      </w:r>
      <w:r>
        <w:rPr>
          <w:rFonts w:ascii="楷体" w:hAnsi="楷体" w:eastAsia="楷体" w:cs="Calibri"/>
          <w:b/>
          <w:sz w:val="24"/>
          <w:szCs w:val="24"/>
        </w:rPr>
        <w:t>]</w:t>
      </w:r>
      <w:r>
        <w:rPr>
          <w:rFonts w:ascii="楷体" w:hAnsi="楷体" w:eastAsia="楷体"/>
          <w:b/>
          <w:sz w:val="24"/>
          <w:szCs w:val="24"/>
        </w:rPr>
        <w:t>：可分析复杂科技产品的构造（紫色及以下的科技产品），获得使用中级科技侧职业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高级效果</w:t>
      </w:r>
      <w:r>
        <w:rPr>
          <w:rFonts w:ascii="楷体" w:hAnsi="楷体" w:eastAsia="楷体" w:cs="Calibri"/>
          <w:b/>
          <w:sz w:val="24"/>
          <w:szCs w:val="24"/>
        </w:rPr>
        <w:t>]</w:t>
      </w:r>
      <w:r>
        <w:rPr>
          <w:rFonts w:ascii="楷体" w:hAnsi="楷体" w:eastAsia="楷体"/>
          <w:b/>
          <w:sz w:val="24"/>
          <w:szCs w:val="24"/>
        </w:rPr>
        <w:t>：可分析特殊科技产品的构造（红色及以下的科技产品），获得使用高级科技侧职业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410"/>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释放类型</w:t>
      </w:r>
      <w:r>
        <w:rPr>
          <w:rFonts w:ascii="楷体" w:hAnsi="楷体" w:eastAsia="楷体" w:cs="Calibri"/>
          <w:b/>
          <w:sz w:val="24"/>
          <w:szCs w:val="24"/>
        </w:rPr>
        <w:t>]</w:t>
      </w:r>
      <w:r>
        <w:rPr>
          <w:rFonts w:ascii="楷体" w:hAnsi="楷体" w:eastAsia="楷体"/>
          <w:b/>
          <w:sz w:val="24"/>
          <w:szCs w:val="24"/>
        </w:rPr>
        <w:t>：被动</w:t>
      </w:r>
    </w:p>
    <w:p>
      <w:pPr>
        <w:ind w:left="-5"/>
        <w:rPr>
          <w:rFonts w:ascii="楷体" w:hAnsi="楷体" w:eastAsia="楷体"/>
          <w:b/>
          <w:sz w:val="24"/>
          <w:szCs w:val="24"/>
        </w:rPr>
      </w:pPr>
      <w:r>
        <w:rPr>
          <w:rFonts w:ascii="楷体" w:hAnsi="楷体" w:eastAsia="楷体"/>
          <w:b/>
          <w:sz w:val="24"/>
          <w:szCs w:val="24"/>
        </w:rPr>
        <w:t>神秘侧</w:t>
      </w:r>
      <w:r>
        <w:rPr>
          <w:rFonts w:hint="eastAsia" w:ascii="楷体" w:hAnsi="楷体" w:eastAsia="楷体"/>
          <w:b/>
          <w:sz w:val="24"/>
          <w:szCs w:val="24"/>
        </w:rPr>
        <w:t>通用</w:t>
      </w:r>
      <w:r>
        <w:rPr>
          <w:rFonts w:ascii="楷体" w:hAnsi="楷体" w:eastAsia="楷体"/>
          <w:b/>
          <w:sz w:val="24"/>
          <w:szCs w:val="24"/>
        </w:rPr>
        <w:t>技能</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技能名称</w:t>
      </w:r>
      <w:r>
        <w:rPr>
          <w:rFonts w:ascii="楷体" w:hAnsi="楷体" w:eastAsia="楷体" w:cs="Calibri"/>
          <w:b/>
          <w:sz w:val="24"/>
          <w:szCs w:val="24"/>
        </w:rPr>
        <w:t>]</w:t>
      </w:r>
      <w:r>
        <w:rPr>
          <w:rFonts w:ascii="楷体" w:hAnsi="楷体" w:eastAsia="楷体"/>
          <w:b/>
          <w:sz w:val="24"/>
          <w:szCs w:val="24"/>
        </w:rPr>
        <w:t>：神秘学</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初级效果</w:t>
      </w:r>
      <w:r>
        <w:rPr>
          <w:rFonts w:ascii="楷体" w:hAnsi="楷体" w:eastAsia="楷体" w:cs="Calibri"/>
          <w:b/>
          <w:sz w:val="24"/>
          <w:szCs w:val="24"/>
        </w:rPr>
        <w:t>]</w:t>
      </w:r>
      <w:r>
        <w:rPr>
          <w:rFonts w:ascii="楷体" w:hAnsi="楷体" w:eastAsia="楷体"/>
          <w:b/>
          <w:sz w:val="24"/>
          <w:szCs w:val="24"/>
        </w:rPr>
        <w:t>：可以预览初级神秘学限制的事物（</w:t>
      </w:r>
      <w:r>
        <w:rPr>
          <w:rFonts w:ascii="楷体" w:hAnsi="楷体" w:eastAsia="楷体" w:cs="Calibri"/>
          <w:b/>
          <w:sz w:val="24"/>
          <w:szCs w:val="24"/>
        </w:rPr>
        <w:t xml:space="preserve">E~D </w:t>
      </w:r>
      <w:r>
        <w:rPr>
          <w:rFonts w:ascii="楷体" w:hAnsi="楷体" w:eastAsia="楷体"/>
          <w:b/>
          <w:sz w:val="24"/>
          <w:szCs w:val="24"/>
        </w:rPr>
        <w:t>级），获得使用初级神秘侧职业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中级效果</w:t>
      </w:r>
      <w:r>
        <w:rPr>
          <w:rFonts w:ascii="楷体" w:hAnsi="楷体" w:eastAsia="楷体" w:cs="Calibri"/>
          <w:b/>
          <w:sz w:val="24"/>
          <w:szCs w:val="24"/>
        </w:rPr>
        <w:t>]</w:t>
      </w:r>
      <w:r>
        <w:rPr>
          <w:rFonts w:ascii="楷体" w:hAnsi="楷体" w:eastAsia="楷体"/>
          <w:b/>
          <w:sz w:val="24"/>
          <w:szCs w:val="24"/>
        </w:rPr>
        <w:t>：可以预览中级神秘学限制的事物（</w:t>
      </w:r>
      <w:r>
        <w:rPr>
          <w:rFonts w:ascii="楷体" w:hAnsi="楷体" w:eastAsia="楷体" w:cs="Calibri"/>
          <w:b/>
          <w:sz w:val="24"/>
          <w:szCs w:val="24"/>
        </w:rPr>
        <w:t xml:space="preserve">C~B </w:t>
      </w:r>
      <w:r>
        <w:rPr>
          <w:rFonts w:ascii="楷体" w:hAnsi="楷体" w:eastAsia="楷体"/>
          <w:b/>
          <w:sz w:val="24"/>
          <w:szCs w:val="24"/>
        </w:rPr>
        <w:t>级），获得使用中级神秘侧职业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高级效果</w:t>
      </w:r>
      <w:r>
        <w:rPr>
          <w:rFonts w:ascii="楷体" w:hAnsi="楷体" w:eastAsia="楷体" w:cs="Calibri"/>
          <w:b/>
          <w:sz w:val="24"/>
          <w:szCs w:val="24"/>
        </w:rPr>
        <w:t>]</w:t>
      </w:r>
      <w:r>
        <w:rPr>
          <w:rFonts w:ascii="楷体" w:hAnsi="楷体" w:eastAsia="楷体"/>
          <w:b/>
          <w:sz w:val="24"/>
          <w:szCs w:val="24"/>
        </w:rPr>
        <w:t>：可以预览高级神秘学限制的事物（</w:t>
      </w:r>
      <w:r>
        <w:rPr>
          <w:rFonts w:ascii="楷体" w:hAnsi="楷体" w:eastAsia="楷体" w:cs="Calibri"/>
          <w:b/>
          <w:sz w:val="24"/>
          <w:szCs w:val="24"/>
        </w:rPr>
        <w:t xml:space="preserve">A~S </w:t>
      </w:r>
      <w:r>
        <w:rPr>
          <w:rFonts w:ascii="楷体" w:hAnsi="楷体" w:eastAsia="楷体"/>
          <w:b/>
          <w:sz w:val="24"/>
          <w:szCs w:val="24"/>
        </w:rPr>
        <w:t>级），获得使用高级神秘侧职业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410"/>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释放类型</w:t>
      </w:r>
      <w:r>
        <w:rPr>
          <w:rFonts w:ascii="楷体" w:hAnsi="楷体" w:eastAsia="楷体" w:cs="Calibri"/>
          <w:b/>
          <w:sz w:val="24"/>
          <w:szCs w:val="24"/>
        </w:rPr>
        <w:t>]</w:t>
      </w:r>
      <w:r>
        <w:rPr>
          <w:rFonts w:ascii="楷体" w:hAnsi="楷体" w:eastAsia="楷体"/>
          <w:b/>
          <w:sz w:val="24"/>
          <w:szCs w:val="24"/>
        </w:rPr>
        <w:t>：被动</w:t>
      </w:r>
    </w:p>
    <w:p>
      <w:pPr>
        <w:ind w:left="-5"/>
        <w:rPr>
          <w:rFonts w:ascii="楷体" w:hAnsi="楷体" w:eastAsia="楷体"/>
          <w:b/>
          <w:sz w:val="24"/>
          <w:szCs w:val="24"/>
        </w:rPr>
      </w:pPr>
      <w:r>
        <w:rPr>
          <w:rFonts w:ascii="楷体" w:hAnsi="楷体" w:eastAsia="楷体"/>
          <w:b/>
          <w:sz w:val="24"/>
          <w:szCs w:val="24"/>
        </w:rPr>
        <w:t>特殊侧</w:t>
      </w:r>
      <w:r>
        <w:rPr>
          <w:rFonts w:hint="eastAsia" w:ascii="楷体" w:hAnsi="楷体" w:eastAsia="楷体"/>
          <w:b/>
          <w:sz w:val="24"/>
          <w:szCs w:val="24"/>
        </w:rPr>
        <w:t>通用</w:t>
      </w:r>
      <w:r>
        <w:rPr>
          <w:rFonts w:ascii="楷体" w:hAnsi="楷体" w:eastAsia="楷体"/>
          <w:b/>
          <w:sz w:val="24"/>
          <w:szCs w:val="24"/>
        </w:rPr>
        <w:t>技能</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技能名称</w:t>
      </w:r>
      <w:r>
        <w:rPr>
          <w:rFonts w:ascii="楷体" w:hAnsi="楷体" w:eastAsia="楷体" w:cs="Calibri"/>
          <w:b/>
          <w:sz w:val="24"/>
          <w:szCs w:val="24"/>
        </w:rPr>
        <w:t>]</w:t>
      </w:r>
      <w:r>
        <w:rPr>
          <w:rFonts w:ascii="楷体" w:hAnsi="楷体" w:eastAsia="楷体"/>
          <w:b/>
          <w:sz w:val="24"/>
          <w:szCs w:val="24"/>
        </w:rPr>
        <w:t>：综合性能</w:t>
      </w:r>
    </w:p>
    <w:p>
      <w:pPr>
        <w:spacing w:after="0" w:line="378"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初级效果</w:t>
      </w:r>
      <w:r>
        <w:rPr>
          <w:rFonts w:ascii="楷体" w:hAnsi="楷体" w:eastAsia="楷体" w:cs="Calibri"/>
          <w:b/>
          <w:sz w:val="24"/>
          <w:szCs w:val="24"/>
        </w:rPr>
        <w:t>]</w:t>
      </w:r>
      <w:r>
        <w:rPr>
          <w:rFonts w:ascii="楷体" w:hAnsi="楷体" w:eastAsia="楷体"/>
          <w:b/>
          <w:sz w:val="24"/>
          <w:szCs w:val="24"/>
        </w:rPr>
        <w:t>：你的角色获得协调性、精神力、幸运值</w:t>
      </w:r>
      <w:r>
        <w:rPr>
          <w:rFonts w:ascii="楷体" w:hAnsi="楷体" w:eastAsia="楷体" w:cs="Calibri"/>
          <w:b/>
          <w:sz w:val="24"/>
          <w:szCs w:val="24"/>
        </w:rPr>
        <w:t>+1</w:t>
      </w:r>
      <w:r>
        <w:rPr>
          <w:rFonts w:ascii="楷体" w:hAnsi="楷体" w:eastAsia="楷体"/>
          <w:b/>
          <w:sz w:val="24"/>
          <w:szCs w:val="24"/>
        </w:rPr>
        <w:t>，获得使用初级特殊侧职业</w:t>
      </w:r>
      <w:r>
        <w:rPr>
          <w:rFonts w:ascii="楷体" w:hAnsi="楷体" w:eastAsia="楷体" w:cs="Calibri"/>
          <w:b/>
          <w:sz w:val="24"/>
          <w:szCs w:val="24"/>
        </w:rPr>
        <w:t>/</w:t>
      </w:r>
      <w:r>
        <w:rPr>
          <w:rFonts w:ascii="楷体" w:hAnsi="楷体" w:eastAsia="楷体"/>
          <w:b/>
          <w:sz w:val="24"/>
          <w:szCs w:val="24"/>
        </w:rPr>
        <w:t xml:space="preserve">技能表技能权限（需自行兑换或升级） </w:t>
      </w:r>
    </w:p>
    <w:p>
      <w:pPr>
        <w:spacing w:after="0" w:line="378"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中级效果</w:t>
      </w:r>
      <w:r>
        <w:rPr>
          <w:rFonts w:ascii="楷体" w:hAnsi="楷体" w:eastAsia="楷体" w:cs="Calibri"/>
          <w:b/>
          <w:sz w:val="24"/>
          <w:szCs w:val="24"/>
        </w:rPr>
        <w:t>]</w:t>
      </w:r>
      <w:r>
        <w:rPr>
          <w:rFonts w:ascii="楷体" w:hAnsi="楷体" w:eastAsia="楷体"/>
          <w:b/>
          <w:sz w:val="24"/>
          <w:szCs w:val="24"/>
        </w:rPr>
        <w:t>：你的角色获得协调性、精神力、幸运值</w:t>
      </w:r>
      <w:r>
        <w:rPr>
          <w:rFonts w:ascii="楷体" w:hAnsi="楷体" w:eastAsia="楷体" w:cs="Calibri"/>
          <w:b/>
          <w:sz w:val="24"/>
          <w:szCs w:val="24"/>
        </w:rPr>
        <w:t>+2</w:t>
      </w:r>
      <w:r>
        <w:rPr>
          <w:rFonts w:ascii="楷体" w:hAnsi="楷体" w:eastAsia="楷体"/>
          <w:b/>
          <w:sz w:val="24"/>
          <w:szCs w:val="24"/>
        </w:rPr>
        <w:t>，获得使用中级特殊侧职业</w:t>
      </w:r>
      <w:r>
        <w:rPr>
          <w:rFonts w:ascii="楷体" w:hAnsi="楷体" w:eastAsia="楷体" w:cs="Calibri"/>
          <w:b/>
          <w:sz w:val="24"/>
          <w:szCs w:val="24"/>
        </w:rPr>
        <w:t>/</w:t>
      </w:r>
      <w:r>
        <w:rPr>
          <w:rFonts w:ascii="楷体" w:hAnsi="楷体" w:eastAsia="楷体"/>
          <w:b/>
          <w:sz w:val="24"/>
          <w:szCs w:val="24"/>
        </w:rPr>
        <w:t>技能表技能权限（需自行兑换或升级）</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高级效果</w:t>
      </w:r>
      <w:r>
        <w:rPr>
          <w:rFonts w:ascii="楷体" w:hAnsi="楷体" w:eastAsia="楷体" w:cs="Calibri"/>
          <w:b/>
          <w:sz w:val="24"/>
          <w:szCs w:val="24"/>
        </w:rPr>
        <w:t>]</w:t>
      </w:r>
      <w:r>
        <w:rPr>
          <w:rFonts w:ascii="楷体" w:hAnsi="楷体" w:eastAsia="楷体"/>
          <w:b/>
          <w:sz w:val="24"/>
          <w:szCs w:val="24"/>
        </w:rPr>
        <w:t>：你的角色获得协调性、精神力、幸运值</w:t>
      </w:r>
      <w:r>
        <w:rPr>
          <w:rFonts w:ascii="楷体" w:hAnsi="楷体" w:eastAsia="楷体" w:cs="Calibri"/>
          <w:b/>
          <w:sz w:val="24"/>
          <w:szCs w:val="24"/>
        </w:rPr>
        <w:t>+3</w:t>
      </w:r>
      <w:r>
        <w:rPr>
          <w:rFonts w:ascii="楷体" w:hAnsi="楷体" w:eastAsia="楷体"/>
          <w:b/>
          <w:sz w:val="24"/>
          <w:szCs w:val="24"/>
        </w:rPr>
        <w:t>，获得使用高级特殊侧职业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410"/>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释放类型</w:t>
      </w:r>
      <w:r>
        <w:rPr>
          <w:rFonts w:ascii="楷体" w:hAnsi="楷体" w:eastAsia="楷体" w:cs="Calibri"/>
          <w:b/>
          <w:sz w:val="24"/>
          <w:szCs w:val="24"/>
        </w:rPr>
        <w:t>]</w:t>
      </w:r>
      <w:r>
        <w:rPr>
          <w:rFonts w:ascii="楷体" w:hAnsi="楷体" w:eastAsia="楷体"/>
          <w:b/>
          <w:sz w:val="24"/>
          <w:szCs w:val="24"/>
        </w:rPr>
        <w:t>：被动</w:t>
      </w:r>
    </w:p>
    <w:p>
      <w:pPr>
        <w:ind w:left="-5"/>
        <w:rPr>
          <w:rFonts w:ascii="楷体" w:hAnsi="楷体" w:eastAsia="楷体"/>
          <w:b/>
          <w:sz w:val="24"/>
          <w:szCs w:val="24"/>
        </w:rPr>
      </w:pPr>
      <w:r>
        <w:rPr>
          <w:rFonts w:ascii="楷体" w:hAnsi="楷体" w:eastAsia="楷体"/>
          <w:b/>
          <w:sz w:val="24"/>
          <w:szCs w:val="24"/>
        </w:rPr>
        <w:t>战技侧</w:t>
      </w:r>
      <w:r>
        <w:rPr>
          <w:rFonts w:hint="eastAsia" w:ascii="楷体" w:hAnsi="楷体" w:eastAsia="楷体"/>
          <w:b/>
          <w:sz w:val="24"/>
          <w:szCs w:val="24"/>
        </w:rPr>
        <w:t>通用</w:t>
      </w:r>
      <w:r>
        <w:rPr>
          <w:rFonts w:ascii="楷体" w:hAnsi="楷体" w:eastAsia="楷体"/>
          <w:b/>
          <w:sz w:val="24"/>
          <w:szCs w:val="24"/>
        </w:rPr>
        <w:t>技能</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技能名称</w:t>
      </w:r>
      <w:r>
        <w:rPr>
          <w:rFonts w:ascii="楷体" w:hAnsi="楷体" w:eastAsia="楷体" w:cs="Calibri"/>
          <w:b/>
          <w:sz w:val="24"/>
          <w:szCs w:val="24"/>
        </w:rPr>
        <w:t>]</w:t>
      </w:r>
      <w:r>
        <w:rPr>
          <w:rFonts w:ascii="楷体" w:hAnsi="楷体" w:eastAsia="楷体"/>
          <w:b/>
          <w:sz w:val="24"/>
          <w:szCs w:val="24"/>
        </w:rPr>
        <w:t>：战斗经验</w:t>
      </w:r>
    </w:p>
    <w:p>
      <w:pPr>
        <w:spacing w:after="0" w:line="378"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初级效果</w:t>
      </w:r>
      <w:r>
        <w:rPr>
          <w:rFonts w:ascii="楷体" w:hAnsi="楷体" w:eastAsia="楷体" w:cs="Calibri"/>
          <w:b/>
          <w:sz w:val="24"/>
          <w:szCs w:val="24"/>
        </w:rPr>
        <w:t>]</w:t>
      </w:r>
      <w:r>
        <w:rPr>
          <w:rFonts w:ascii="楷体" w:hAnsi="楷体" w:eastAsia="楷体"/>
          <w:b/>
          <w:sz w:val="24"/>
          <w:szCs w:val="24"/>
        </w:rPr>
        <w:t>：你的角色获得反应力</w:t>
      </w:r>
      <w:r>
        <w:rPr>
          <w:rFonts w:ascii="楷体" w:hAnsi="楷体" w:eastAsia="楷体" w:cs="Calibri"/>
          <w:b/>
          <w:sz w:val="24"/>
          <w:szCs w:val="24"/>
        </w:rPr>
        <w:t>+3</w:t>
      </w:r>
      <w:r>
        <w:rPr>
          <w:rFonts w:ascii="楷体" w:hAnsi="楷体" w:eastAsia="楷体"/>
          <w:b/>
          <w:sz w:val="24"/>
          <w:szCs w:val="24"/>
        </w:rPr>
        <w:t>，获得使用初级战技侧职业</w:t>
      </w:r>
      <w:r>
        <w:rPr>
          <w:rFonts w:ascii="楷体" w:hAnsi="楷体" w:eastAsia="楷体" w:cs="Calibri"/>
          <w:b/>
          <w:sz w:val="24"/>
          <w:szCs w:val="24"/>
        </w:rPr>
        <w:t>/</w:t>
      </w:r>
      <w:r>
        <w:rPr>
          <w:rFonts w:ascii="楷体" w:hAnsi="楷体" w:eastAsia="楷体"/>
          <w:b/>
          <w:sz w:val="24"/>
          <w:szCs w:val="24"/>
        </w:rPr>
        <w:t xml:space="preserve">技能表技能权限（需自行兑换或升级） </w:t>
      </w:r>
    </w:p>
    <w:p>
      <w:pPr>
        <w:spacing w:after="0" w:line="378"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中级效果</w:t>
      </w:r>
      <w:r>
        <w:rPr>
          <w:rFonts w:ascii="楷体" w:hAnsi="楷体" w:eastAsia="楷体" w:cs="Calibri"/>
          <w:b/>
          <w:sz w:val="24"/>
          <w:szCs w:val="24"/>
        </w:rPr>
        <w:t>]</w:t>
      </w:r>
      <w:r>
        <w:rPr>
          <w:rFonts w:ascii="楷体" w:hAnsi="楷体" w:eastAsia="楷体"/>
          <w:b/>
          <w:sz w:val="24"/>
          <w:szCs w:val="24"/>
        </w:rPr>
        <w:t>：你的角色获得反应力</w:t>
      </w:r>
      <w:r>
        <w:rPr>
          <w:rFonts w:ascii="楷体" w:hAnsi="楷体" w:eastAsia="楷体" w:cs="Calibri"/>
          <w:b/>
          <w:sz w:val="24"/>
          <w:szCs w:val="24"/>
        </w:rPr>
        <w:t>+6</w:t>
      </w:r>
      <w:r>
        <w:rPr>
          <w:rFonts w:ascii="楷体" w:hAnsi="楷体" w:eastAsia="楷体"/>
          <w:b/>
          <w:sz w:val="24"/>
          <w:szCs w:val="24"/>
        </w:rPr>
        <w:t>，获得使用中级战技侧职业</w:t>
      </w:r>
      <w:r>
        <w:rPr>
          <w:rFonts w:ascii="楷体" w:hAnsi="楷体" w:eastAsia="楷体" w:cs="Calibri"/>
          <w:b/>
          <w:sz w:val="24"/>
          <w:szCs w:val="24"/>
        </w:rPr>
        <w:t>/</w:t>
      </w:r>
      <w:r>
        <w:rPr>
          <w:rFonts w:ascii="楷体" w:hAnsi="楷体" w:eastAsia="楷体"/>
          <w:b/>
          <w:sz w:val="24"/>
          <w:szCs w:val="24"/>
        </w:rPr>
        <w:t>技能表技能权限（需自行兑换或升级）</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高级效果</w:t>
      </w:r>
      <w:r>
        <w:rPr>
          <w:rFonts w:ascii="楷体" w:hAnsi="楷体" w:eastAsia="楷体" w:cs="Calibri"/>
          <w:b/>
          <w:sz w:val="24"/>
          <w:szCs w:val="24"/>
        </w:rPr>
        <w:t>]</w:t>
      </w:r>
      <w:r>
        <w:rPr>
          <w:rFonts w:ascii="楷体" w:hAnsi="楷体" w:eastAsia="楷体"/>
          <w:b/>
          <w:sz w:val="24"/>
          <w:szCs w:val="24"/>
        </w:rPr>
        <w:t>：你的角色获得反应力</w:t>
      </w:r>
      <w:r>
        <w:rPr>
          <w:rFonts w:ascii="楷体" w:hAnsi="楷体" w:eastAsia="楷体" w:cs="Calibri"/>
          <w:b/>
          <w:sz w:val="24"/>
          <w:szCs w:val="24"/>
        </w:rPr>
        <w:t>+9</w:t>
      </w:r>
      <w:r>
        <w:rPr>
          <w:rFonts w:ascii="楷体" w:hAnsi="楷体" w:eastAsia="楷体"/>
          <w:b/>
          <w:sz w:val="24"/>
          <w:szCs w:val="24"/>
        </w:rPr>
        <w:t>，获得使用高级战技侧职业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1034"/>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释放类型</w:t>
      </w:r>
      <w:r>
        <w:rPr>
          <w:rFonts w:ascii="楷体" w:hAnsi="楷体" w:eastAsia="楷体" w:cs="Calibri"/>
          <w:b/>
          <w:sz w:val="24"/>
          <w:szCs w:val="24"/>
        </w:rPr>
        <w:t>]</w:t>
      </w:r>
      <w:r>
        <w:rPr>
          <w:rFonts w:ascii="楷体" w:hAnsi="楷体" w:eastAsia="楷体"/>
          <w:b/>
          <w:sz w:val="24"/>
          <w:szCs w:val="24"/>
        </w:rPr>
        <w:t>：被动</w:t>
      </w:r>
    </w:p>
    <w:p>
      <w:pPr>
        <w:ind w:left="-5"/>
        <w:rPr>
          <w:rFonts w:ascii="楷体" w:hAnsi="楷体" w:eastAsia="楷体"/>
          <w:b/>
          <w:sz w:val="24"/>
          <w:szCs w:val="24"/>
        </w:rPr>
      </w:pPr>
      <w:r>
        <w:rPr>
          <w:rFonts w:ascii="楷体" w:hAnsi="楷体" w:eastAsia="楷体"/>
          <w:b/>
          <w:sz w:val="24"/>
          <w:szCs w:val="24"/>
        </w:rPr>
        <w:t>【能量池】：</w:t>
      </w:r>
    </w:p>
    <w:p>
      <w:pPr>
        <w:spacing w:after="929" w:line="367" w:lineRule="auto"/>
        <w:ind w:left="-5"/>
        <w:rPr>
          <w:rFonts w:ascii="楷体" w:hAnsi="楷体" w:eastAsia="楷体"/>
          <w:b/>
          <w:sz w:val="24"/>
          <w:szCs w:val="24"/>
        </w:rPr>
      </w:pPr>
      <w:r>
        <w:rPr>
          <w:rFonts w:ascii="楷体" w:hAnsi="楷体" w:eastAsia="楷体"/>
          <w:b/>
          <w:sz w:val="24"/>
          <w:szCs w:val="24"/>
        </w:rPr>
        <w:t xml:space="preserve">能量池分为特质或职业自带的能量池和购买的能量池，但无论如何你只能启用一个能量池，你的能量池栏只有 </w:t>
      </w:r>
      <w:r>
        <w:rPr>
          <w:rFonts w:ascii="楷体" w:hAnsi="楷体" w:eastAsia="楷体" w:cs="Calibri"/>
          <w:b/>
          <w:sz w:val="24"/>
          <w:szCs w:val="24"/>
        </w:rPr>
        <w:t xml:space="preserve">3 </w:t>
      </w:r>
      <w:r>
        <w:rPr>
          <w:rFonts w:ascii="楷体" w:hAnsi="楷体" w:eastAsia="楷体"/>
          <w:b/>
          <w:sz w:val="24"/>
          <w:szCs w:val="24"/>
        </w:rPr>
        <w:t>个，启动的能量池需要在探寻之旅开始前决定好，你无法全部使用能量池，你只能启动能量池启动栏中放置的那个能量池，如果在角色卡的能量池栏中的能量池被通过某些途径遗忘，那么你也无法让你启用的已遗忘的能量池生效</w:t>
      </w:r>
    </w:p>
    <w:p>
      <w:pPr>
        <w:spacing w:after="929" w:line="367" w:lineRule="auto"/>
        <w:ind w:left="-5"/>
        <w:rPr>
          <w:rFonts w:ascii="楷体" w:hAnsi="楷体" w:eastAsia="楷体"/>
          <w:b/>
          <w:sz w:val="24"/>
          <w:szCs w:val="24"/>
        </w:rPr>
      </w:pPr>
      <w:r>
        <w:rPr>
          <w:rFonts w:hint="eastAsia" w:ascii="楷体" w:hAnsi="楷体" w:eastAsia="楷体"/>
          <w:b/>
          <w:sz w:val="24"/>
          <w:szCs w:val="24"/>
        </w:rPr>
        <w:t>注：升级类能量池相同描述的能量池效果都是逐级替换的</w:t>
      </w:r>
    </w:p>
    <w:p>
      <w:pPr>
        <w:ind w:left="-5"/>
        <w:rPr>
          <w:rFonts w:ascii="楷体" w:hAnsi="楷体" w:eastAsia="楷体"/>
          <w:b/>
          <w:sz w:val="24"/>
          <w:szCs w:val="24"/>
        </w:rPr>
      </w:pPr>
      <w:r>
        <w:rPr>
          <w:rFonts w:ascii="楷体" w:hAnsi="楷体" w:eastAsia="楷体"/>
          <w:b/>
          <w:sz w:val="24"/>
          <w:szCs w:val="24"/>
        </w:rPr>
        <w:t>【成就</w:t>
      </w:r>
      <w:r>
        <w:rPr>
          <w:rFonts w:ascii="楷体" w:hAnsi="楷体" w:eastAsia="楷体" w:cs="Calibri"/>
          <w:b/>
          <w:sz w:val="24"/>
          <w:szCs w:val="24"/>
        </w:rPr>
        <w:t>/</w:t>
      </w:r>
      <w:r>
        <w:rPr>
          <w:rFonts w:ascii="楷体" w:hAnsi="楷体" w:eastAsia="楷体"/>
          <w:b/>
          <w:sz w:val="24"/>
          <w:szCs w:val="24"/>
        </w:rPr>
        <w:t>称号</w:t>
      </w:r>
      <w:r>
        <w:rPr>
          <w:rFonts w:ascii="楷体" w:hAnsi="楷体" w:eastAsia="楷体" w:cs="Calibri"/>
          <w:b/>
          <w:sz w:val="24"/>
          <w:szCs w:val="24"/>
        </w:rPr>
        <w:t>/</w:t>
      </w:r>
      <w:r>
        <w:rPr>
          <w:rFonts w:ascii="楷体" w:hAnsi="楷体" w:eastAsia="楷体"/>
          <w:b/>
          <w:sz w:val="24"/>
          <w:szCs w:val="24"/>
        </w:rPr>
        <w:t>头衔】：</w:t>
      </w:r>
    </w:p>
    <w:p>
      <w:pPr>
        <w:spacing w:after="932" w:line="361" w:lineRule="auto"/>
        <w:ind w:left="-5"/>
        <w:rPr>
          <w:rFonts w:ascii="楷体" w:hAnsi="楷体" w:eastAsia="楷体"/>
          <w:b/>
          <w:sz w:val="24"/>
          <w:szCs w:val="24"/>
        </w:rPr>
      </w:pPr>
      <w:r>
        <w:rPr>
          <w:rFonts w:ascii="楷体" w:hAnsi="楷体" w:eastAsia="楷体"/>
          <w:b/>
          <w:sz w:val="24"/>
          <w:szCs w:val="24"/>
        </w:rPr>
        <w:t xml:space="preserve">在探索者口中的成就和称号、头衔是同一个项目，如果你在游戏中进行了某些值得纪念的事情，就有可能获得称号（你可以向主持人进行称号的申请，如果主持人同意，那么他会与群主进行私聊定制称号），成就称号也可能是在某些探寻之旅中触发了某种隐藏机制而获得，甚至还是在某些能力习得达到某种程度后，被赋予的职业称号（也就相当于职业头衔），探索者的启示手环内会自带称号仓库，称号仓库内最多存放 </w:t>
      </w:r>
      <w:r>
        <w:rPr>
          <w:rFonts w:ascii="楷体" w:hAnsi="楷体" w:eastAsia="楷体" w:cs="Calibri"/>
          <w:b/>
          <w:sz w:val="24"/>
          <w:szCs w:val="24"/>
        </w:rPr>
        <w:t xml:space="preserve">10 </w:t>
      </w:r>
      <w:r>
        <w:rPr>
          <w:rFonts w:ascii="楷体" w:hAnsi="楷体" w:eastAsia="楷体"/>
          <w:b/>
          <w:sz w:val="24"/>
          <w:szCs w:val="24"/>
        </w:rPr>
        <w:t>个备用称号，你只能获得你佩戴的称号的效果加成，其中的部分称号（如职业等需要技能限制获得的称号），在你所掌握的技能因为被遗忘等原因失去了达到技能限制的个数或失去触发条件时，则称号会无效化（称号本身不会丢失，但是它的效果会无效化），玩家可以丢弃称号仓库中的任意称号</w:t>
      </w:r>
    </w:p>
    <w:p>
      <w:pPr>
        <w:ind w:left="-5"/>
        <w:rPr>
          <w:rFonts w:ascii="楷体" w:hAnsi="楷体" w:eastAsia="楷体"/>
          <w:b/>
          <w:sz w:val="24"/>
          <w:szCs w:val="24"/>
        </w:rPr>
      </w:pPr>
      <w:r>
        <w:rPr>
          <w:rFonts w:ascii="楷体" w:hAnsi="楷体" w:eastAsia="楷体"/>
          <w:b/>
          <w:sz w:val="24"/>
          <w:szCs w:val="24"/>
        </w:rPr>
        <w:t>【道具】：</w:t>
      </w:r>
    </w:p>
    <w:p>
      <w:pPr>
        <w:ind w:left="-5"/>
        <w:rPr>
          <w:rFonts w:ascii="楷体" w:hAnsi="楷体" w:eastAsia="楷体"/>
          <w:b/>
          <w:sz w:val="24"/>
          <w:szCs w:val="24"/>
        </w:rPr>
      </w:pPr>
      <w:r>
        <w:rPr>
          <w:rFonts w:ascii="楷体" w:hAnsi="楷体" w:eastAsia="楷体"/>
          <w:b/>
          <w:sz w:val="24"/>
          <w:szCs w:val="24"/>
        </w:rPr>
        <w:t>道具的品质等级：</w:t>
      </w:r>
    </w:p>
    <w:p>
      <w:pPr>
        <w:ind w:left="-5"/>
        <w:rPr>
          <w:rFonts w:ascii="楷体" w:hAnsi="楷体" w:eastAsia="楷体"/>
          <w:b/>
          <w:sz w:val="24"/>
          <w:szCs w:val="24"/>
        </w:rPr>
      </w:pPr>
      <w:r>
        <w:rPr>
          <w:rFonts w:ascii="楷体" w:hAnsi="楷体" w:eastAsia="楷体"/>
          <w:b/>
          <w:sz w:val="24"/>
          <w:szCs w:val="24"/>
        </w:rPr>
        <w:t>黑色（普通）</w:t>
      </w:r>
      <w:r>
        <w:rPr>
          <w:rFonts w:ascii="楷体" w:hAnsi="楷体" w:eastAsia="楷体" w:cs="Calibri"/>
          <w:b/>
          <w:sz w:val="24"/>
          <w:szCs w:val="24"/>
        </w:rPr>
        <w:t>-</w:t>
      </w:r>
      <w:r>
        <w:rPr>
          <w:rFonts w:ascii="楷体" w:hAnsi="楷体" w:eastAsia="楷体"/>
          <w:b/>
          <w:sz w:val="24"/>
          <w:szCs w:val="24"/>
        </w:rPr>
        <w:t>绿色（稀有）</w:t>
      </w:r>
      <w:r>
        <w:rPr>
          <w:rFonts w:ascii="楷体" w:hAnsi="楷体" w:eastAsia="楷体" w:cs="Calibri"/>
          <w:b/>
          <w:sz w:val="24"/>
          <w:szCs w:val="24"/>
        </w:rPr>
        <w:t>-</w:t>
      </w:r>
      <w:r>
        <w:rPr>
          <w:rFonts w:ascii="楷体" w:hAnsi="楷体" w:eastAsia="楷体"/>
          <w:b/>
          <w:sz w:val="24"/>
          <w:szCs w:val="24"/>
        </w:rPr>
        <w:t>蓝色（罕见）紫色（极品）</w:t>
      </w:r>
      <w:r>
        <w:rPr>
          <w:rFonts w:ascii="楷体" w:hAnsi="楷体" w:eastAsia="楷体" w:cs="Calibri"/>
          <w:b/>
          <w:sz w:val="24"/>
          <w:szCs w:val="24"/>
        </w:rPr>
        <w:t>-</w:t>
      </w:r>
      <w:r>
        <w:rPr>
          <w:rFonts w:ascii="楷体" w:hAnsi="楷体" w:eastAsia="楷体"/>
          <w:b/>
          <w:sz w:val="24"/>
          <w:szCs w:val="24"/>
        </w:rPr>
        <w:t>红色（史诗）</w:t>
      </w:r>
      <w:r>
        <w:rPr>
          <w:rFonts w:ascii="楷体" w:hAnsi="楷体" w:eastAsia="楷体" w:cs="Calibri"/>
          <w:b/>
          <w:sz w:val="24"/>
          <w:szCs w:val="24"/>
        </w:rPr>
        <w:t>-</w:t>
      </w:r>
      <w:r>
        <w:rPr>
          <w:rFonts w:ascii="楷体" w:hAnsi="楷体" w:eastAsia="楷体"/>
          <w:b/>
          <w:sz w:val="24"/>
          <w:szCs w:val="24"/>
        </w:rPr>
        <w:t>橙色（传说）</w:t>
      </w:r>
    </w:p>
    <w:p>
      <w:pPr>
        <w:ind w:left="-5"/>
        <w:rPr>
          <w:rFonts w:ascii="楷体" w:hAnsi="楷体" w:eastAsia="楷体"/>
          <w:b/>
          <w:sz w:val="24"/>
          <w:szCs w:val="24"/>
        </w:rPr>
      </w:pPr>
      <w:r>
        <w:rPr>
          <w:rFonts w:ascii="楷体" w:hAnsi="楷体" w:eastAsia="楷体"/>
          <w:b/>
          <w:sz w:val="24"/>
          <w:szCs w:val="24"/>
        </w:rPr>
        <w:t>道具的获得：</w:t>
      </w:r>
    </w:p>
    <w:p>
      <w:pPr>
        <w:spacing w:after="295" w:line="377" w:lineRule="auto"/>
        <w:ind w:left="-5"/>
        <w:rPr>
          <w:rFonts w:ascii="楷体" w:hAnsi="楷体" w:eastAsia="楷体"/>
          <w:b/>
          <w:sz w:val="24"/>
          <w:szCs w:val="24"/>
        </w:rPr>
      </w:pPr>
      <w:r>
        <w:rPr>
          <w:rFonts w:ascii="楷体" w:hAnsi="楷体" w:eastAsia="楷体"/>
          <w:b/>
          <w:sz w:val="24"/>
          <w:szCs w:val="24"/>
        </w:rPr>
        <w:t>通常在探寻之旅中只能获得素材奖励，基本大多数的装备等都是通过素材加工来制造的，素材</w:t>
      </w:r>
      <w:r>
        <w:rPr>
          <w:rFonts w:ascii="楷体" w:hAnsi="楷体" w:eastAsia="楷体" w:cs="Calibri"/>
          <w:b/>
          <w:sz w:val="24"/>
          <w:szCs w:val="24"/>
        </w:rPr>
        <w:t>+</w:t>
      </w:r>
      <w:r>
        <w:rPr>
          <w:rFonts w:ascii="楷体" w:hAnsi="楷体" w:eastAsia="楷体"/>
          <w:b/>
          <w:sz w:val="24"/>
          <w:szCs w:val="24"/>
        </w:rPr>
        <w:t>工艺等级需要的资金就是制作装备的费用</w:t>
      </w:r>
    </w:p>
    <w:p>
      <w:pPr>
        <w:spacing w:after="295" w:line="377" w:lineRule="auto"/>
        <w:ind w:left="-5"/>
        <w:rPr>
          <w:rFonts w:ascii="楷体" w:hAnsi="楷体" w:eastAsia="楷体"/>
          <w:b/>
          <w:color w:val="FF0000"/>
          <w:sz w:val="24"/>
          <w:szCs w:val="24"/>
        </w:rPr>
      </w:pPr>
      <w:r>
        <w:rPr>
          <w:rFonts w:hint="eastAsia" w:ascii="楷体" w:hAnsi="楷体" w:eastAsia="楷体"/>
          <w:b/>
          <w:color w:val="FF0000"/>
          <w:sz w:val="24"/>
          <w:szCs w:val="24"/>
        </w:rPr>
        <w:t>装备相同特效效果不叠加，取高值。</w:t>
      </w:r>
    </w:p>
    <w:p>
      <w:pPr>
        <w:spacing w:after="295" w:line="377" w:lineRule="auto"/>
        <w:ind w:left="-5"/>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道具携带：</w:t>
      </w:r>
    </w:p>
    <w:p>
      <w:pPr>
        <w:spacing w:after="930" w:line="364" w:lineRule="auto"/>
        <w:ind w:left="-5"/>
        <w:rPr>
          <w:rFonts w:ascii="楷体" w:hAnsi="楷体" w:eastAsia="楷体"/>
          <w:b/>
          <w:sz w:val="24"/>
          <w:szCs w:val="24"/>
        </w:rPr>
      </w:pPr>
      <w:r>
        <w:rPr>
          <w:rFonts w:ascii="楷体" w:hAnsi="楷体" w:eastAsia="楷体"/>
          <w:b/>
          <w:sz w:val="24"/>
          <w:szCs w:val="24"/>
        </w:rPr>
        <w:t xml:space="preserve">每个人物初始都拥有一个储物启示手环，以后则可以购买背包，背包或启示手环内不能再套一层背包，这样是不可行的操作，但是背包或启示手环内可以暂时存放空的背包，储物启示手环的空槽为 </w:t>
      </w:r>
      <w:r>
        <w:rPr>
          <w:rFonts w:ascii="楷体" w:hAnsi="楷体" w:eastAsia="楷体" w:cs="Calibri"/>
          <w:b/>
          <w:sz w:val="24"/>
          <w:szCs w:val="24"/>
        </w:rPr>
        <w:t>8</w:t>
      </w:r>
      <w:r>
        <w:rPr>
          <w:rFonts w:ascii="楷体" w:hAnsi="楷体" w:eastAsia="楷体"/>
          <w:b/>
          <w:sz w:val="24"/>
          <w:szCs w:val="24"/>
        </w:rPr>
        <w:t>，并且不受道具重量影响，</w:t>
      </w:r>
      <w:r>
        <w:rPr>
          <w:rFonts w:hint="eastAsia" w:ascii="楷体" w:hAnsi="楷体" w:eastAsia="楷体"/>
          <w:b/>
          <w:sz w:val="24"/>
          <w:szCs w:val="24"/>
        </w:rPr>
        <w:t>非同名道具需要占据不同的手环储物栏位，</w:t>
      </w:r>
      <w:r>
        <w:rPr>
          <w:rFonts w:ascii="楷体" w:hAnsi="楷体" w:eastAsia="楷体"/>
          <w:b/>
          <w:sz w:val="24"/>
          <w:szCs w:val="24"/>
        </w:rPr>
        <w:t>身上的饰品可以穿戴多件，但是生效的只能算放在饰品栏中的三件饰品，你可以在起始之地空闲时间里调整自己的饰品栏来选择在下一次探寻之旅中要生效哪三件饰品</w:t>
      </w:r>
    </w:p>
    <w:p>
      <w:pPr>
        <w:ind w:left="-5"/>
        <w:rPr>
          <w:rFonts w:ascii="楷体" w:hAnsi="楷体" w:eastAsia="楷体"/>
          <w:b/>
          <w:sz w:val="24"/>
          <w:szCs w:val="24"/>
        </w:rPr>
      </w:pPr>
      <w:r>
        <w:rPr>
          <w:rFonts w:ascii="楷体" w:hAnsi="楷体" w:eastAsia="楷体"/>
          <w:b/>
          <w:sz w:val="24"/>
          <w:szCs w:val="24"/>
        </w:rPr>
        <w:t>【道具出售】：</w:t>
      </w:r>
    </w:p>
    <w:p>
      <w:pPr>
        <w:spacing w:after="17" w:line="358" w:lineRule="auto"/>
        <w:ind w:left="-5"/>
        <w:rPr>
          <w:rFonts w:ascii="楷体" w:hAnsi="楷体" w:eastAsia="楷体"/>
          <w:b/>
          <w:sz w:val="24"/>
          <w:szCs w:val="24"/>
        </w:rPr>
      </w:pPr>
      <w:r>
        <w:rPr>
          <w:rFonts w:ascii="楷体" w:hAnsi="楷体" w:eastAsia="楷体"/>
          <w:b/>
          <w:sz w:val="24"/>
          <w:szCs w:val="24"/>
        </w:rPr>
        <w:t>任何道具、武器、生物、载具等类型品（因为其全部由数据序列构成，所以暂且统称为“道具”）都无法出售给起始之地，取而代之的是可以将其分解成</w:t>
      </w:r>
      <w:r>
        <w:rPr>
          <w:rFonts w:ascii="楷体" w:hAnsi="楷体" w:eastAsia="楷体" w:cs="Calibri"/>
          <w:b/>
          <w:sz w:val="24"/>
          <w:szCs w:val="24"/>
        </w:rPr>
        <w:t>[</w:t>
      </w:r>
      <w:r>
        <w:rPr>
          <w:rFonts w:ascii="楷体" w:hAnsi="楷体" w:eastAsia="楷体"/>
          <w:b/>
          <w:sz w:val="24"/>
          <w:szCs w:val="24"/>
        </w:rPr>
        <w:t>序列碎片</w:t>
      </w:r>
      <w:r>
        <w:rPr>
          <w:rFonts w:ascii="楷体" w:hAnsi="楷体" w:eastAsia="楷体" w:cs="Calibri"/>
          <w:b/>
          <w:sz w:val="24"/>
          <w:szCs w:val="24"/>
        </w:rPr>
        <w:t>]</w:t>
      </w:r>
    </w:p>
    <w:p>
      <w:pPr>
        <w:spacing w:after="936" w:line="379" w:lineRule="auto"/>
        <w:ind w:left="-6" w:right="3686" w:hanging="11"/>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 xml:space="preserve">：个别能够无限繁殖的（例如史莱姆这类）无法分解出碎片注 </w:t>
      </w:r>
      <w:r>
        <w:rPr>
          <w:rFonts w:ascii="楷体" w:hAnsi="楷体" w:eastAsia="楷体" w:cs="Calibri"/>
          <w:b/>
          <w:sz w:val="24"/>
          <w:szCs w:val="24"/>
        </w:rPr>
        <w:t>2</w:t>
      </w:r>
      <w:r>
        <w:rPr>
          <w:rFonts w:ascii="楷体" w:hAnsi="楷体" w:eastAsia="楷体"/>
          <w:b/>
          <w:sz w:val="24"/>
          <w:szCs w:val="24"/>
        </w:rPr>
        <w:t>：一次性道具无法被分解，只能丢弃或清除或交易给玩家</w:t>
      </w:r>
    </w:p>
    <w:p>
      <w:pPr>
        <w:spacing w:after="0" w:line="357" w:lineRule="auto"/>
        <w:ind w:left="11" w:hanging="11"/>
        <w:rPr>
          <w:rFonts w:ascii="楷体" w:hAnsi="楷体" w:eastAsia="楷体"/>
          <w:b/>
          <w:sz w:val="24"/>
          <w:szCs w:val="24"/>
        </w:rPr>
      </w:pPr>
      <w:r>
        <w:rPr>
          <w:rFonts w:ascii="楷体" w:hAnsi="楷体" w:eastAsia="楷体"/>
          <w:b/>
          <w:sz w:val="24"/>
          <w:szCs w:val="24"/>
        </w:rPr>
        <w:t>【序列碎片的分解和合成</w:t>
      </w:r>
      <w:r>
        <w:rPr>
          <w:rFonts w:hint="eastAsia" w:ascii="楷体" w:hAnsi="楷体" w:eastAsia="楷体"/>
          <w:b/>
          <w:sz w:val="24"/>
          <w:szCs w:val="24"/>
        </w:rPr>
        <w:t>以及兑换</w:t>
      </w:r>
      <w:r>
        <w:rPr>
          <w:rFonts w:ascii="楷体" w:hAnsi="楷体" w:eastAsia="楷体"/>
          <w:b/>
          <w:sz w:val="24"/>
          <w:szCs w:val="24"/>
        </w:rPr>
        <w:t>比例】：以下为碎片合成为徽章的比例（</w:t>
      </w:r>
      <w:r>
        <w:rPr>
          <w:rFonts w:ascii="楷体" w:hAnsi="楷体" w:eastAsia="楷体" w:cs="Calibri"/>
          <w:b/>
          <w:sz w:val="24"/>
          <w:szCs w:val="24"/>
        </w:rPr>
        <w:t xml:space="preserve">E~C </w:t>
      </w:r>
      <w:r>
        <w:rPr>
          <w:rFonts w:ascii="楷体" w:hAnsi="楷体" w:eastAsia="楷体"/>
          <w:b/>
          <w:sz w:val="24"/>
          <w:szCs w:val="24"/>
        </w:rPr>
        <w:t>级徽章无法用序列碎片合成）</w:t>
      </w:r>
    </w:p>
    <w:p>
      <w:pPr>
        <w:spacing w:after="0"/>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B </w:t>
      </w:r>
      <w:r>
        <w:rPr>
          <w:rFonts w:ascii="楷体" w:hAnsi="楷体" w:eastAsia="楷体"/>
          <w:b/>
          <w:sz w:val="24"/>
          <w:szCs w:val="24"/>
        </w:rPr>
        <w:t>级徽章</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X243</w:t>
      </w:r>
      <w:r>
        <w:rPr>
          <w:rFonts w:ascii="楷体" w:hAnsi="楷体" w:eastAsia="楷体"/>
          <w:b/>
          <w:sz w:val="24"/>
          <w:szCs w:val="24"/>
        </w:rPr>
        <w:t>”</w:t>
      </w:r>
    </w:p>
    <w:p>
      <w:pPr>
        <w:spacing w:after="0" w:line="378" w:lineRule="auto"/>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A </w:t>
      </w:r>
      <w:r>
        <w:rPr>
          <w:rFonts w:ascii="楷体" w:hAnsi="楷体" w:eastAsia="楷体"/>
          <w:b/>
          <w:sz w:val="24"/>
          <w:szCs w:val="24"/>
        </w:rPr>
        <w:t>级徽章</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X729</w:t>
      </w:r>
      <w:r>
        <w:rPr>
          <w:rFonts w:ascii="楷体" w:hAnsi="楷体" w:eastAsia="楷体"/>
          <w:b/>
          <w:sz w:val="24"/>
          <w:szCs w:val="24"/>
        </w:rPr>
        <w:t xml:space="preserve">” </w:t>
      </w:r>
    </w:p>
    <w:p>
      <w:pPr>
        <w:spacing w:after="0" w:line="378" w:lineRule="auto"/>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S </w:t>
      </w:r>
      <w:r>
        <w:rPr>
          <w:rFonts w:ascii="楷体" w:hAnsi="楷体" w:eastAsia="楷体"/>
          <w:b/>
          <w:sz w:val="24"/>
          <w:szCs w:val="24"/>
        </w:rPr>
        <w:t>级徽章</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X2187</w:t>
      </w:r>
      <w:r>
        <w:rPr>
          <w:rFonts w:ascii="楷体" w:hAnsi="楷体" w:eastAsia="楷体"/>
          <w:b/>
          <w:sz w:val="24"/>
          <w:szCs w:val="24"/>
        </w:rPr>
        <w:t>”</w:t>
      </w:r>
    </w:p>
    <w:p>
      <w:pPr>
        <w:spacing w:after="0" w:line="378" w:lineRule="auto"/>
        <w:ind w:left="11" w:firstLine="241" w:firstLineChars="100"/>
        <w:rPr>
          <w:rFonts w:ascii="楷体" w:hAnsi="楷体" w:eastAsia="楷体"/>
          <w:b/>
          <w:sz w:val="24"/>
          <w:szCs w:val="24"/>
        </w:rPr>
      </w:pPr>
      <w:r>
        <w:rPr>
          <w:rFonts w:hint="eastAsia" w:ascii="楷体" w:hAnsi="楷体" w:eastAsia="楷体"/>
          <w:b/>
          <w:sz w:val="24"/>
          <w:szCs w:val="24"/>
        </w:rPr>
        <w:t>开放徽章合成功能</w:t>
      </w:r>
    </w:p>
    <w:p>
      <w:pPr>
        <w:spacing w:after="0" w:line="378" w:lineRule="auto"/>
        <w:ind w:left="11" w:firstLine="241" w:firstLineChars="100"/>
        <w:rPr>
          <w:rFonts w:ascii="楷体" w:hAnsi="楷体" w:eastAsia="楷体"/>
          <w:b/>
          <w:sz w:val="24"/>
          <w:szCs w:val="24"/>
        </w:rPr>
      </w:pPr>
      <w:r>
        <w:rPr>
          <w:rFonts w:hint="eastAsia" w:ascii="楷体" w:hAnsi="楷体" w:eastAsia="楷体"/>
          <w:b/>
          <w:sz w:val="24"/>
          <w:szCs w:val="24"/>
        </w:rPr>
        <w:t>3</w:t>
      </w:r>
      <w:r>
        <w:rPr>
          <w:rFonts w:ascii="楷体" w:hAnsi="楷体" w:eastAsia="楷体"/>
          <w:b/>
          <w:sz w:val="24"/>
          <w:szCs w:val="24"/>
        </w:rPr>
        <w:t>E=1D,3D=1C</w:t>
      </w:r>
      <w:r>
        <w:rPr>
          <w:rFonts w:hint="eastAsia" w:ascii="楷体" w:hAnsi="楷体" w:eastAsia="楷体"/>
          <w:b/>
          <w:sz w:val="24"/>
          <w:szCs w:val="24"/>
        </w:rPr>
        <w:t>，（B级及以上无法合成，同时只能合成不能分解）</w:t>
      </w:r>
    </w:p>
    <w:p>
      <w:pPr>
        <w:spacing w:after="0"/>
        <w:ind w:left="11" w:hanging="11"/>
        <w:rPr>
          <w:rFonts w:ascii="楷体" w:hAnsi="楷体" w:eastAsia="楷体"/>
          <w:b/>
          <w:sz w:val="24"/>
          <w:szCs w:val="24"/>
        </w:rPr>
      </w:pPr>
      <w:r>
        <w:rPr>
          <w:rFonts w:ascii="楷体" w:hAnsi="楷体" w:eastAsia="楷体"/>
          <w:b/>
          <w:sz w:val="24"/>
          <w:szCs w:val="24"/>
        </w:rPr>
        <w:t>以下为道具分解成碎片的比例</w:t>
      </w:r>
    </w:p>
    <w:p>
      <w:pPr>
        <w:spacing w:after="0" w:line="378" w:lineRule="auto"/>
        <w:ind w:left="11" w:hanging="11"/>
        <w:rPr>
          <w:rFonts w:ascii="楷体" w:hAnsi="楷体" w:eastAsia="楷体"/>
          <w:b/>
          <w:sz w:val="24"/>
          <w:szCs w:val="24"/>
        </w:rPr>
      </w:pPr>
      <w:r>
        <w:rPr>
          <w:rFonts w:ascii="楷体" w:hAnsi="楷体" w:eastAsia="楷体"/>
          <w:b/>
          <w:sz w:val="24"/>
          <w:szCs w:val="24"/>
        </w:rPr>
        <w:t>“黑色道具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X0</w:t>
      </w:r>
      <w:r>
        <w:rPr>
          <w:rFonts w:ascii="楷体" w:hAnsi="楷体" w:eastAsia="楷体"/>
          <w:b/>
          <w:sz w:val="24"/>
          <w:szCs w:val="24"/>
        </w:rPr>
        <w:t xml:space="preserve">” </w:t>
      </w:r>
    </w:p>
    <w:p>
      <w:pPr>
        <w:spacing w:after="0" w:line="378" w:lineRule="auto"/>
        <w:ind w:left="11" w:hanging="11"/>
        <w:rPr>
          <w:rFonts w:ascii="楷体" w:hAnsi="楷体" w:eastAsia="楷体"/>
          <w:b/>
          <w:sz w:val="24"/>
          <w:szCs w:val="24"/>
        </w:rPr>
      </w:pPr>
      <w:r>
        <w:rPr>
          <w:rFonts w:ascii="楷体" w:hAnsi="楷体" w:eastAsia="楷体"/>
          <w:b/>
          <w:sz w:val="24"/>
          <w:szCs w:val="24"/>
        </w:rPr>
        <w:t>“绿色道具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X3</w:t>
      </w:r>
      <w:r>
        <w:rPr>
          <w:rFonts w:ascii="楷体" w:hAnsi="楷体" w:eastAsia="楷体"/>
          <w:b/>
          <w:sz w:val="24"/>
          <w:szCs w:val="24"/>
        </w:rPr>
        <w:t>”</w:t>
      </w:r>
    </w:p>
    <w:p>
      <w:pPr>
        <w:spacing w:after="0"/>
        <w:ind w:left="11" w:hanging="11"/>
        <w:rPr>
          <w:rFonts w:ascii="楷体" w:hAnsi="楷体" w:eastAsia="楷体"/>
          <w:b/>
          <w:sz w:val="24"/>
          <w:szCs w:val="24"/>
        </w:rPr>
      </w:pPr>
      <w:r>
        <w:rPr>
          <w:rFonts w:ascii="楷体" w:hAnsi="楷体" w:eastAsia="楷体"/>
          <w:b/>
          <w:sz w:val="24"/>
          <w:szCs w:val="24"/>
        </w:rPr>
        <w:t>“蓝色道具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X9</w:t>
      </w:r>
      <w:r>
        <w:rPr>
          <w:rFonts w:ascii="楷体" w:hAnsi="楷体" w:eastAsia="楷体"/>
          <w:b/>
          <w:sz w:val="24"/>
          <w:szCs w:val="24"/>
        </w:rPr>
        <w:t>”</w:t>
      </w:r>
    </w:p>
    <w:p>
      <w:pPr>
        <w:spacing w:after="0"/>
        <w:ind w:left="11" w:hanging="11"/>
        <w:rPr>
          <w:rFonts w:ascii="楷体" w:hAnsi="楷体" w:eastAsia="楷体"/>
          <w:b/>
          <w:sz w:val="24"/>
          <w:szCs w:val="24"/>
        </w:rPr>
      </w:pPr>
      <w:r>
        <w:rPr>
          <w:rFonts w:ascii="楷体" w:hAnsi="楷体" w:eastAsia="楷体"/>
          <w:b/>
          <w:sz w:val="24"/>
          <w:szCs w:val="24"/>
        </w:rPr>
        <w:t>“紫色道具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X27</w:t>
      </w:r>
      <w:r>
        <w:rPr>
          <w:rFonts w:ascii="楷体" w:hAnsi="楷体" w:eastAsia="楷体"/>
          <w:b/>
          <w:sz w:val="24"/>
          <w:szCs w:val="24"/>
        </w:rPr>
        <w:t>”</w:t>
      </w:r>
    </w:p>
    <w:p>
      <w:pPr>
        <w:spacing w:after="0"/>
        <w:ind w:left="11" w:hanging="11"/>
        <w:rPr>
          <w:rFonts w:ascii="楷体" w:hAnsi="楷体" w:eastAsia="楷体"/>
          <w:b/>
          <w:sz w:val="24"/>
          <w:szCs w:val="24"/>
        </w:rPr>
      </w:pPr>
      <w:r>
        <w:rPr>
          <w:rFonts w:ascii="楷体" w:hAnsi="楷体" w:eastAsia="楷体"/>
          <w:b/>
          <w:sz w:val="24"/>
          <w:szCs w:val="24"/>
        </w:rPr>
        <w:t>“红色道具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X81</w:t>
      </w:r>
      <w:r>
        <w:rPr>
          <w:rFonts w:ascii="楷体" w:hAnsi="楷体" w:eastAsia="楷体"/>
          <w:b/>
          <w:sz w:val="24"/>
          <w:szCs w:val="24"/>
        </w:rPr>
        <w:t>”</w:t>
      </w:r>
    </w:p>
    <w:p>
      <w:pPr>
        <w:spacing w:after="0" w:line="378" w:lineRule="auto"/>
        <w:ind w:left="11" w:hanging="11"/>
        <w:rPr>
          <w:rFonts w:ascii="楷体" w:hAnsi="楷体" w:eastAsia="楷体"/>
          <w:b/>
          <w:sz w:val="24"/>
          <w:szCs w:val="24"/>
        </w:rPr>
      </w:pPr>
      <w:r>
        <w:rPr>
          <w:rFonts w:ascii="楷体" w:hAnsi="楷体" w:eastAsia="楷体"/>
          <w:b/>
          <w:sz w:val="24"/>
          <w:szCs w:val="24"/>
        </w:rPr>
        <w:t>“橙色道具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X243</w:t>
      </w:r>
      <w:r>
        <w:rPr>
          <w:rFonts w:ascii="楷体" w:hAnsi="楷体" w:eastAsia="楷体"/>
          <w:b/>
          <w:sz w:val="24"/>
          <w:szCs w:val="24"/>
        </w:rPr>
        <w:t xml:space="preserve">” </w:t>
      </w:r>
    </w:p>
    <w:p>
      <w:pPr>
        <w:spacing w:after="0" w:line="378" w:lineRule="auto"/>
        <w:ind w:left="11" w:hanging="11"/>
        <w:rPr>
          <w:rFonts w:ascii="楷体" w:hAnsi="楷体" w:eastAsia="楷体"/>
          <w:b/>
          <w:sz w:val="24"/>
          <w:szCs w:val="24"/>
        </w:rPr>
      </w:pPr>
      <w:r>
        <w:rPr>
          <w:rFonts w:ascii="楷体" w:hAnsi="楷体" w:eastAsia="楷体"/>
          <w:b/>
          <w:sz w:val="24"/>
          <w:szCs w:val="24"/>
        </w:rPr>
        <w:t>“粉色道具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X729</w:t>
      </w:r>
      <w:r>
        <w:rPr>
          <w:rFonts w:ascii="楷体" w:hAnsi="楷体" w:eastAsia="楷体"/>
          <w:b/>
          <w:sz w:val="24"/>
          <w:szCs w:val="24"/>
        </w:rPr>
        <w:t>”</w:t>
      </w:r>
    </w:p>
    <w:p>
      <w:pPr>
        <w:spacing w:after="0"/>
        <w:ind w:left="11" w:hanging="11"/>
        <w:rPr>
          <w:rFonts w:ascii="楷体" w:hAnsi="楷体" w:eastAsia="楷体"/>
          <w:b/>
          <w:sz w:val="24"/>
          <w:szCs w:val="24"/>
        </w:rPr>
      </w:pPr>
    </w:p>
    <w:p>
      <w:pPr>
        <w:spacing w:after="0"/>
        <w:ind w:left="11" w:hanging="11"/>
        <w:rPr>
          <w:rFonts w:ascii="楷体" w:hAnsi="楷体" w:eastAsia="楷体"/>
          <w:b/>
          <w:sz w:val="24"/>
          <w:szCs w:val="24"/>
        </w:rPr>
      </w:pPr>
      <w:r>
        <w:rPr>
          <w:rFonts w:ascii="楷体" w:hAnsi="楷体" w:eastAsia="楷体"/>
          <w:b/>
          <w:sz w:val="24"/>
          <w:szCs w:val="24"/>
        </w:rPr>
        <w:t>徽章也可以分解成序列碎片</w:t>
      </w:r>
    </w:p>
    <w:p>
      <w:pPr>
        <w:spacing w:after="0"/>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E </w:t>
      </w:r>
      <w:r>
        <w:rPr>
          <w:rFonts w:ascii="楷体" w:hAnsi="楷体" w:eastAsia="楷体"/>
          <w:b/>
          <w:sz w:val="24"/>
          <w:szCs w:val="24"/>
        </w:rPr>
        <w:t>级徽章</w:t>
      </w:r>
      <w:r>
        <w:rPr>
          <w:rFonts w:ascii="楷体" w:hAnsi="楷体" w:eastAsia="楷体" w:cs="Calibri"/>
          <w:b/>
          <w:sz w:val="24"/>
          <w:szCs w:val="24"/>
        </w:rPr>
        <w:t xml:space="preserve">=10 </w:t>
      </w:r>
      <w:r>
        <w:rPr>
          <w:rFonts w:ascii="楷体" w:hAnsi="楷体" w:eastAsia="楷体"/>
          <w:b/>
          <w:sz w:val="24"/>
          <w:szCs w:val="24"/>
        </w:rPr>
        <w:t>序列碎片”</w:t>
      </w:r>
    </w:p>
    <w:p>
      <w:pPr>
        <w:spacing w:after="0"/>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D </w:t>
      </w:r>
      <w:r>
        <w:rPr>
          <w:rFonts w:ascii="楷体" w:hAnsi="楷体" w:eastAsia="楷体"/>
          <w:b/>
          <w:sz w:val="24"/>
          <w:szCs w:val="24"/>
        </w:rPr>
        <w:t>级徽章</w:t>
      </w:r>
      <w:r>
        <w:rPr>
          <w:rFonts w:ascii="楷体" w:hAnsi="楷体" w:eastAsia="楷体" w:cs="Calibri"/>
          <w:b/>
          <w:sz w:val="24"/>
          <w:szCs w:val="24"/>
        </w:rPr>
        <w:t xml:space="preserve">=30 </w:t>
      </w:r>
      <w:r>
        <w:rPr>
          <w:rFonts w:ascii="楷体" w:hAnsi="楷体" w:eastAsia="楷体"/>
          <w:b/>
          <w:sz w:val="24"/>
          <w:szCs w:val="24"/>
        </w:rPr>
        <w:t>序列碎片”</w:t>
      </w:r>
    </w:p>
    <w:p>
      <w:pPr>
        <w:spacing w:after="0"/>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C </w:t>
      </w:r>
      <w:r>
        <w:rPr>
          <w:rFonts w:ascii="楷体" w:hAnsi="楷体" w:eastAsia="楷体"/>
          <w:b/>
          <w:sz w:val="24"/>
          <w:szCs w:val="24"/>
        </w:rPr>
        <w:t>级徽章</w:t>
      </w:r>
      <w:r>
        <w:rPr>
          <w:rFonts w:ascii="楷体" w:hAnsi="楷体" w:eastAsia="楷体" w:cs="Calibri"/>
          <w:b/>
          <w:sz w:val="24"/>
          <w:szCs w:val="24"/>
        </w:rPr>
        <w:t xml:space="preserve">=90 </w:t>
      </w:r>
      <w:r>
        <w:rPr>
          <w:rFonts w:ascii="楷体" w:hAnsi="楷体" w:eastAsia="楷体"/>
          <w:b/>
          <w:sz w:val="24"/>
          <w:szCs w:val="24"/>
        </w:rPr>
        <w:t>序列碎片”</w:t>
      </w:r>
    </w:p>
    <w:p>
      <w:pPr>
        <w:spacing w:after="0" w:line="378" w:lineRule="auto"/>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B </w:t>
      </w:r>
      <w:r>
        <w:rPr>
          <w:rFonts w:ascii="楷体" w:hAnsi="楷体" w:eastAsia="楷体"/>
          <w:b/>
          <w:sz w:val="24"/>
          <w:szCs w:val="24"/>
        </w:rPr>
        <w:t>级徽章</w:t>
      </w:r>
      <w:r>
        <w:rPr>
          <w:rFonts w:ascii="楷体" w:hAnsi="楷体" w:eastAsia="楷体" w:cs="Calibri"/>
          <w:b/>
          <w:sz w:val="24"/>
          <w:szCs w:val="24"/>
        </w:rPr>
        <w:t xml:space="preserve">=120 </w:t>
      </w:r>
      <w:r>
        <w:rPr>
          <w:rFonts w:ascii="楷体" w:hAnsi="楷体" w:eastAsia="楷体"/>
          <w:b/>
          <w:sz w:val="24"/>
          <w:szCs w:val="24"/>
        </w:rPr>
        <w:t xml:space="preserve">序列碎片” </w:t>
      </w:r>
    </w:p>
    <w:p>
      <w:pPr>
        <w:spacing w:after="0" w:line="378" w:lineRule="auto"/>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A </w:t>
      </w:r>
      <w:r>
        <w:rPr>
          <w:rFonts w:ascii="楷体" w:hAnsi="楷体" w:eastAsia="楷体"/>
          <w:b/>
          <w:sz w:val="24"/>
          <w:szCs w:val="24"/>
        </w:rPr>
        <w:t>级徽章</w:t>
      </w:r>
      <w:r>
        <w:rPr>
          <w:rFonts w:ascii="楷体" w:hAnsi="楷体" w:eastAsia="楷体" w:cs="Calibri"/>
          <w:b/>
          <w:sz w:val="24"/>
          <w:szCs w:val="24"/>
        </w:rPr>
        <w:t xml:space="preserve">=150 </w:t>
      </w:r>
      <w:r>
        <w:rPr>
          <w:rFonts w:ascii="楷体" w:hAnsi="楷体" w:eastAsia="楷体"/>
          <w:b/>
          <w:sz w:val="24"/>
          <w:szCs w:val="24"/>
        </w:rPr>
        <w:t xml:space="preserve">序列碎片” </w:t>
      </w:r>
    </w:p>
    <w:p>
      <w:pPr>
        <w:spacing w:after="0" w:line="378" w:lineRule="auto"/>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S </w:t>
      </w:r>
      <w:r>
        <w:rPr>
          <w:rFonts w:ascii="楷体" w:hAnsi="楷体" w:eastAsia="楷体"/>
          <w:b/>
          <w:sz w:val="24"/>
          <w:szCs w:val="24"/>
        </w:rPr>
        <w:t>级徽章</w:t>
      </w:r>
      <w:r>
        <w:rPr>
          <w:rFonts w:ascii="楷体" w:hAnsi="楷体" w:eastAsia="楷体" w:cs="Calibri"/>
          <w:b/>
          <w:sz w:val="24"/>
          <w:szCs w:val="24"/>
        </w:rPr>
        <w:t xml:space="preserve">=300 </w:t>
      </w:r>
      <w:r>
        <w:rPr>
          <w:rFonts w:ascii="楷体" w:hAnsi="楷体" w:eastAsia="楷体"/>
          <w:b/>
          <w:sz w:val="24"/>
          <w:szCs w:val="24"/>
        </w:rPr>
        <w:t>序列碎片”</w:t>
      </w:r>
    </w:p>
    <w:p>
      <w:pPr>
        <w:spacing w:after="1018"/>
        <w:ind w:left="-5"/>
        <w:rPr>
          <w:rFonts w:ascii="楷体" w:hAnsi="楷体" w:eastAsia="楷体"/>
          <w:b/>
          <w:sz w:val="24"/>
          <w:szCs w:val="24"/>
        </w:rPr>
      </w:pPr>
      <w:r>
        <w:rPr>
          <w:rFonts w:ascii="楷体" w:hAnsi="楷体" w:eastAsia="楷体"/>
          <w:b/>
          <w:sz w:val="24"/>
          <w:szCs w:val="24"/>
        </w:rPr>
        <w:t>注：分解操作可以在启示手环内一键进行，但只有角色在起始之地时才能进行分解</w:t>
      </w:r>
    </w:p>
    <w:p>
      <w:pPr>
        <w:spacing w:after="1018"/>
        <w:ind w:left="-5"/>
        <w:rPr>
          <w:rFonts w:ascii="楷体" w:hAnsi="楷体" w:eastAsia="楷体"/>
          <w:b/>
          <w:sz w:val="24"/>
          <w:szCs w:val="24"/>
        </w:rPr>
      </w:pPr>
      <w:r>
        <w:rPr>
          <w:rFonts w:ascii="楷体" w:hAnsi="楷体" w:eastAsia="楷体"/>
          <w:b/>
          <w:sz w:val="24"/>
          <w:szCs w:val="24"/>
        </w:rPr>
        <w:t>序列碎片</w:t>
      </w:r>
      <w:r>
        <w:rPr>
          <w:rFonts w:hint="eastAsia" w:ascii="楷体" w:hAnsi="楷体" w:eastAsia="楷体"/>
          <w:b/>
          <w:sz w:val="24"/>
          <w:szCs w:val="24"/>
        </w:rPr>
        <w:t>可以使用积分兑换，兑换比例为25积分兑换1</w:t>
      </w:r>
      <w:r>
        <w:rPr>
          <w:rFonts w:ascii="楷体" w:hAnsi="楷体" w:eastAsia="楷体"/>
          <w:b/>
          <w:sz w:val="24"/>
          <w:szCs w:val="24"/>
        </w:rPr>
        <w:t>序列碎片</w:t>
      </w:r>
      <w:r>
        <w:rPr>
          <w:rFonts w:hint="eastAsia" w:ascii="楷体" w:hAnsi="楷体" w:eastAsia="楷体"/>
          <w:b/>
          <w:sz w:val="24"/>
          <w:szCs w:val="24"/>
        </w:rPr>
        <w:t>。</w:t>
      </w:r>
    </w:p>
    <w:p>
      <w:pPr>
        <w:ind w:left="-5"/>
        <w:rPr>
          <w:rFonts w:ascii="楷体" w:hAnsi="楷体" w:eastAsia="楷体"/>
          <w:b/>
          <w:sz w:val="24"/>
          <w:szCs w:val="24"/>
        </w:rPr>
      </w:pPr>
      <w:r>
        <w:rPr>
          <w:rFonts w:ascii="楷体" w:hAnsi="楷体" w:eastAsia="楷体"/>
          <w:b/>
          <w:sz w:val="24"/>
          <w:szCs w:val="24"/>
        </w:rPr>
        <w:t>【宠物】：</w:t>
      </w:r>
    </w:p>
    <w:p>
      <w:pPr>
        <w:spacing w:after="312" w:line="357" w:lineRule="auto"/>
        <w:ind w:left="-5"/>
        <w:rPr>
          <w:rFonts w:ascii="楷体" w:hAnsi="楷体" w:eastAsia="楷体"/>
          <w:b/>
          <w:sz w:val="24"/>
          <w:szCs w:val="24"/>
        </w:rPr>
      </w:pPr>
      <w:r>
        <w:rPr>
          <w:rFonts w:ascii="楷体" w:hAnsi="楷体" w:eastAsia="楷体"/>
          <w:b/>
          <w:sz w:val="24"/>
          <w:szCs w:val="24"/>
        </w:rPr>
        <w:t>玩家是可以饲养宠物的，但是往往越强大的宠物就会越生猛，通常情况下一名角色只能驾驭一只宠物，这种驾驭是在其宠物认同你作为主人的情况下，通过起始之地的协助才得以获得“驾驭”的认可的，你不需要给被驾驭的宠物喂食，它们不会被饿死，但是你可以让它们吃东西，毕竟享受美食是生物或者的一项基本权利（注：因为序列受限，所以宠物不能穿装备）</w:t>
      </w:r>
    </w:p>
    <w:p>
      <w:pPr>
        <w:ind w:left="-5"/>
        <w:rPr>
          <w:rFonts w:ascii="楷体" w:hAnsi="楷体" w:eastAsia="楷体"/>
          <w:b/>
          <w:sz w:val="24"/>
          <w:szCs w:val="24"/>
        </w:rPr>
      </w:pPr>
      <w:r>
        <w:rPr>
          <w:rFonts w:ascii="楷体" w:hAnsi="楷体" w:eastAsia="楷体"/>
          <w:b/>
          <w:sz w:val="24"/>
          <w:szCs w:val="24"/>
        </w:rPr>
        <w:t>宠物一旦被捕捉便不可被升级，不可获得新的能力，它们是一种固定的数据结合体，通常情况下他们甚至也不会衰老</w:t>
      </w:r>
    </w:p>
    <w:p>
      <w:pPr>
        <w:spacing w:after="328" w:line="358" w:lineRule="auto"/>
        <w:ind w:left="-5"/>
        <w:rPr>
          <w:rFonts w:ascii="楷体" w:hAnsi="楷体" w:eastAsia="楷体"/>
          <w:b/>
          <w:sz w:val="24"/>
          <w:szCs w:val="24"/>
        </w:rPr>
      </w:pPr>
      <w:r>
        <w:rPr>
          <w:rFonts w:ascii="楷体" w:hAnsi="楷体" w:eastAsia="楷体"/>
          <w:b/>
          <w:sz w:val="24"/>
          <w:szCs w:val="24"/>
        </w:rPr>
        <w:t>驯服宠物的方式有很多，并且如果没有驯服宠物的相关类技能，你将会极难极难极难极难极难极难极难极难获得宠物，说真的有这种精力你还不如学个召唤火元素实在</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：宠物的驯服难度和驯服方式根据探寻之旅主持人的设定而定，在驯服期间其很可能会对你采取攻击举动</w:t>
      </w:r>
    </w:p>
    <w:p>
      <w:pPr>
        <w:spacing w:after="0" w:line="37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2</w:t>
      </w:r>
      <w:r>
        <w:rPr>
          <w:rFonts w:ascii="楷体" w:hAnsi="楷体" w:eastAsia="楷体"/>
          <w:b/>
          <w:sz w:val="24"/>
          <w:szCs w:val="24"/>
        </w:rPr>
        <w:t>：在商城或扭蛋机中购买得到生物后，它们的状态默认是无主的，只有你将它们放出来并且驯服成功后才能算作宠物</w:t>
      </w:r>
    </w:p>
    <w:p>
      <w:pPr>
        <w:spacing w:after="1" w:line="377" w:lineRule="auto"/>
        <w:ind w:left="-5" w:right="871"/>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3</w:t>
      </w:r>
      <w:r>
        <w:rPr>
          <w:rFonts w:ascii="楷体" w:hAnsi="楷体" w:eastAsia="楷体"/>
          <w:b/>
          <w:sz w:val="24"/>
          <w:szCs w:val="24"/>
        </w:rPr>
        <w:t>：替身</w:t>
      </w:r>
      <w:r>
        <w:rPr>
          <w:rFonts w:ascii="楷体" w:hAnsi="楷体" w:eastAsia="楷体" w:cs="Calibri"/>
          <w:b/>
          <w:sz w:val="24"/>
          <w:szCs w:val="24"/>
        </w:rPr>
        <w:t xml:space="preserve">/IBM </w:t>
      </w:r>
      <w:r>
        <w:rPr>
          <w:rFonts w:ascii="楷体" w:hAnsi="楷体" w:eastAsia="楷体"/>
          <w:b/>
          <w:sz w:val="24"/>
          <w:szCs w:val="24"/>
        </w:rPr>
        <w:t xml:space="preserve">等唯一性的召唤物都视作“宠物”，它们占有宠物栏，携带这些特质的角色将不能拥有宠物注 </w:t>
      </w:r>
      <w:r>
        <w:rPr>
          <w:rFonts w:ascii="楷体" w:hAnsi="楷体" w:eastAsia="楷体" w:cs="Calibri"/>
          <w:b/>
          <w:sz w:val="24"/>
          <w:szCs w:val="24"/>
        </w:rPr>
        <w:t>4</w:t>
      </w:r>
      <w:r>
        <w:rPr>
          <w:rFonts w:ascii="楷体" w:hAnsi="楷体" w:eastAsia="楷体"/>
          <w:b/>
          <w:sz w:val="24"/>
          <w:szCs w:val="24"/>
        </w:rPr>
        <w:t xml:space="preserve">：生物在未被驯服的情况下无法进行分解，但是可以进行玩家之间的交易注 </w:t>
      </w:r>
      <w:r>
        <w:rPr>
          <w:rFonts w:ascii="楷体" w:hAnsi="楷体" w:eastAsia="楷体" w:cs="Calibri"/>
          <w:b/>
          <w:sz w:val="24"/>
          <w:szCs w:val="24"/>
        </w:rPr>
        <w:t>5</w:t>
      </w:r>
      <w:r>
        <w:rPr>
          <w:rFonts w:ascii="楷体" w:hAnsi="楷体" w:eastAsia="楷体"/>
          <w:b/>
          <w:sz w:val="24"/>
          <w:szCs w:val="24"/>
        </w:rPr>
        <w:t>：启示手环内是四维位面，生物放在启示手环内无需担心时间问题，也无需喂养</w:t>
      </w:r>
    </w:p>
    <w:p>
      <w:pPr>
        <w:spacing w:after="928" w:line="36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6</w:t>
      </w:r>
      <w:r>
        <w:rPr>
          <w:rFonts w:ascii="楷体" w:hAnsi="楷体" w:eastAsia="楷体"/>
          <w:b/>
          <w:sz w:val="24"/>
          <w:szCs w:val="24"/>
        </w:rPr>
        <w:t>：在探寻之旅中驯服并带出的宠物需要进行序列登记（找主持人登记）登记需要交纳</w:t>
      </w:r>
      <w:r>
        <w:rPr>
          <w:rFonts w:hint="eastAsia" w:ascii="楷体" w:hAnsi="楷体" w:eastAsia="楷体" w:cs="Calibri"/>
          <w:b/>
          <w:sz w:val="24"/>
          <w:szCs w:val="24"/>
        </w:rPr>
        <w:t>对应的</w:t>
      </w:r>
      <w:r>
        <w:rPr>
          <w:rFonts w:ascii="楷体" w:hAnsi="楷体" w:eastAsia="楷体"/>
          <w:b/>
          <w:sz w:val="24"/>
          <w:szCs w:val="24"/>
        </w:rPr>
        <w:t>的积分</w:t>
      </w:r>
      <w:r>
        <w:rPr>
          <w:rFonts w:hint="eastAsia" w:ascii="楷体" w:hAnsi="楷体" w:eastAsia="楷体"/>
          <w:b/>
          <w:sz w:val="24"/>
          <w:szCs w:val="24"/>
        </w:rPr>
        <w:t>及碎片（具体见创建宠物）</w:t>
      </w:r>
      <w:r>
        <w:rPr>
          <w:rFonts w:ascii="楷体" w:hAnsi="楷体" w:eastAsia="楷体"/>
          <w:b/>
          <w:sz w:val="24"/>
          <w:szCs w:val="24"/>
        </w:rPr>
        <w:t>，否则无法成功带出探寻之旅也无法继续将其运用为宠物，此登记相当于将宠物进行了启示手环许可证的流程，否则宠物无法收入启示手环，即便是在探寻之旅中临时驯服的宠物，在没有登记的情况下也是无法收入启示手环的</w:t>
      </w:r>
      <w:r>
        <w:rPr>
          <w:rFonts w:ascii="楷体" w:hAnsi="楷体" w:eastAsia="楷体"/>
          <w:b/>
          <w:sz w:val="24"/>
          <w:szCs w:val="24"/>
        </w:rPr>
        <w:br w:type="textWrapping"/>
      </w:r>
      <w:r>
        <w:rPr>
          <w:rFonts w:hint="eastAsia" w:ascii="楷体" w:hAnsi="楷体" w:eastAsia="楷体"/>
          <w:b/>
          <w:sz w:val="24"/>
          <w:szCs w:val="24"/>
        </w:rPr>
        <w:t>注7：任何分身、多重施法等类似技能，无法重复召唤多个召唤生物，例如亚山召唤元素，你用了实体分身术，然后再召唤，那么你总计还是只能召唤1个元素。</w:t>
      </w:r>
    </w:p>
    <w:p>
      <w:pPr>
        <w:ind w:left="-5"/>
        <w:rPr>
          <w:rFonts w:ascii="楷体" w:hAnsi="楷体" w:eastAsia="楷体"/>
          <w:b/>
          <w:sz w:val="24"/>
          <w:szCs w:val="24"/>
        </w:rPr>
      </w:pPr>
      <w:r>
        <w:rPr>
          <w:rFonts w:ascii="楷体" w:hAnsi="楷体" w:eastAsia="楷体"/>
          <w:b/>
          <w:sz w:val="24"/>
          <w:szCs w:val="24"/>
        </w:rPr>
        <w:t>【购买和强化的限制】：</w:t>
      </w:r>
    </w:p>
    <w:p>
      <w:pPr>
        <w:spacing w:after="936" w:line="357" w:lineRule="auto"/>
        <w:ind w:left="-5"/>
        <w:rPr>
          <w:rFonts w:ascii="楷体" w:hAnsi="楷体" w:eastAsia="楷体"/>
          <w:b/>
          <w:sz w:val="24"/>
          <w:szCs w:val="24"/>
        </w:rPr>
      </w:pPr>
      <w:r>
        <w:rPr>
          <w:rFonts w:ascii="楷体" w:hAnsi="楷体" w:eastAsia="楷体"/>
          <w:b/>
          <w:sz w:val="24"/>
          <w:szCs w:val="24"/>
        </w:rPr>
        <w:t>如果没有特殊的技能效果，角色在探寻之旅内是无法购买物品和进行特质和技能强化的，即便是角色强行购买或升级技能强化自己，也无法真正地载入到探寻之旅内角色的信息模板当中</w:t>
      </w:r>
    </w:p>
    <w:p>
      <w:pPr>
        <w:ind w:left="-5"/>
        <w:rPr>
          <w:rFonts w:ascii="楷体" w:hAnsi="楷体" w:eastAsia="楷体"/>
          <w:b/>
          <w:sz w:val="24"/>
          <w:szCs w:val="24"/>
        </w:rPr>
      </w:pPr>
      <w:r>
        <w:rPr>
          <w:rFonts w:ascii="楷体" w:hAnsi="楷体" w:eastAsia="楷体"/>
          <w:b/>
          <w:sz w:val="24"/>
          <w:szCs w:val="24"/>
        </w:rPr>
        <w:t>【玩家之间的交易】：</w:t>
      </w:r>
    </w:p>
    <w:p>
      <w:pPr>
        <w:spacing w:line="364" w:lineRule="auto"/>
        <w:ind w:left="-5"/>
        <w:rPr>
          <w:rFonts w:ascii="楷体" w:hAnsi="楷体" w:eastAsia="楷体"/>
          <w:b/>
          <w:sz w:val="24"/>
          <w:szCs w:val="24"/>
        </w:rPr>
      </w:pPr>
      <w:r>
        <w:rPr>
          <w:rFonts w:ascii="楷体" w:hAnsi="楷体" w:eastAsia="楷体"/>
          <w:b/>
          <w:sz w:val="24"/>
          <w:szCs w:val="24"/>
        </w:rPr>
        <w:t>（适用于任何玩家）玩家可</w:t>
      </w:r>
      <w:r>
        <w:rPr>
          <w:rFonts w:hint="eastAsia" w:ascii="楷体" w:hAnsi="楷体" w:eastAsia="楷体"/>
          <w:b/>
          <w:sz w:val="24"/>
          <w:szCs w:val="24"/>
        </w:rPr>
        <w:t>以</w:t>
      </w:r>
      <w:r>
        <w:rPr>
          <w:rFonts w:ascii="楷体" w:hAnsi="楷体" w:eastAsia="楷体"/>
          <w:b/>
          <w:sz w:val="24"/>
          <w:szCs w:val="24"/>
        </w:rPr>
        <w:t>相互交易道具</w:t>
      </w:r>
      <w:r>
        <w:rPr>
          <w:rFonts w:hint="eastAsia" w:ascii="楷体" w:hAnsi="楷体" w:eastAsia="楷体"/>
          <w:b/>
          <w:sz w:val="24"/>
          <w:szCs w:val="24"/>
        </w:rPr>
        <w:t>，但</w:t>
      </w:r>
      <w:r>
        <w:rPr>
          <w:rFonts w:ascii="楷体" w:hAnsi="楷体" w:eastAsia="楷体"/>
          <w:b/>
          <w:sz w:val="24"/>
          <w:szCs w:val="24"/>
        </w:rPr>
        <w:t>玩家的</w:t>
      </w:r>
      <w:r>
        <w:rPr>
          <w:rFonts w:hint="eastAsia" w:ascii="楷体" w:hAnsi="楷体" w:eastAsia="楷体"/>
          <w:b/>
          <w:sz w:val="24"/>
          <w:szCs w:val="24"/>
        </w:rPr>
        <w:t>人物</w:t>
      </w:r>
      <w:r>
        <w:rPr>
          <w:rFonts w:ascii="楷体" w:hAnsi="楷体" w:eastAsia="楷体"/>
          <w:b/>
          <w:sz w:val="24"/>
          <w:szCs w:val="24"/>
        </w:rPr>
        <w:t>无法以任何（直接</w:t>
      </w:r>
      <w:r>
        <w:rPr>
          <w:rFonts w:ascii="楷体" w:hAnsi="楷体" w:eastAsia="楷体" w:cs="Calibri"/>
          <w:b/>
          <w:sz w:val="24"/>
          <w:szCs w:val="24"/>
        </w:rPr>
        <w:t>/</w:t>
      </w:r>
      <w:r>
        <w:rPr>
          <w:rFonts w:ascii="楷体" w:hAnsi="楷体" w:eastAsia="楷体"/>
          <w:b/>
          <w:sz w:val="24"/>
          <w:szCs w:val="24"/>
        </w:rPr>
        <w:t>间接）的途经供给</w:t>
      </w:r>
      <w:r>
        <w:rPr>
          <w:rFonts w:hint="eastAsia" w:ascii="楷体" w:hAnsi="楷体" w:eastAsia="楷体"/>
          <w:b/>
          <w:sz w:val="24"/>
          <w:szCs w:val="24"/>
        </w:rPr>
        <w:t>自己其他人物卡</w:t>
      </w:r>
      <w:r>
        <w:rPr>
          <w:rFonts w:ascii="楷体" w:hAnsi="楷体" w:eastAsia="楷体"/>
          <w:b/>
          <w:sz w:val="24"/>
          <w:szCs w:val="24"/>
        </w:rPr>
        <w:t>任何资源，被查出者将会被给予警告，再犯则按事情轻重考虑。在探寻之旅中，玩家可以将任意稀有度的道具短期内交给其他探索者保管，如果在这期间武器的原主人死去，则物品归其保管者拥有</w:t>
      </w:r>
      <w:r>
        <w:rPr>
          <w:rFonts w:hint="eastAsia" w:ascii="楷体" w:hAnsi="楷体" w:eastAsia="楷体"/>
          <w:b/>
          <w:sz w:val="24"/>
          <w:szCs w:val="24"/>
        </w:rPr>
        <w:t>。</w:t>
      </w:r>
    </w:p>
    <w:p>
      <w:pPr>
        <w:spacing w:line="364" w:lineRule="auto"/>
        <w:ind w:left="-5"/>
        <w:rPr>
          <w:rFonts w:ascii="楷体" w:hAnsi="楷体" w:eastAsia="楷体"/>
          <w:b/>
          <w:sz w:val="24"/>
          <w:szCs w:val="24"/>
        </w:rPr>
      </w:pPr>
      <w:r>
        <w:rPr>
          <w:rFonts w:hint="eastAsia" w:ascii="楷体" w:hAnsi="楷体" w:eastAsia="楷体"/>
          <w:b/>
          <w:sz w:val="24"/>
          <w:szCs w:val="24"/>
        </w:rPr>
        <w:t>玩家如果需要交易物品，需要在交易所中进行登记交易（具体登记方法见交易所范例），交易高阶道具需要租用摊位费用，买卖双方自行商议均摊或者某方单独花费。具体的租借费用为：蓝色及蓝色以下物品需要2</w:t>
      </w:r>
      <w:r>
        <w:rPr>
          <w:rFonts w:ascii="楷体" w:hAnsi="楷体" w:eastAsia="楷体"/>
          <w:b/>
          <w:sz w:val="24"/>
          <w:szCs w:val="24"/>
        </w:rPr>
        <w:t>00</w:t>
      </w:r>
      <w:r>
        <w:rPr>
          <w:rFonts w:hint="eastAsia" w:ascii="楷体" w:hAnsi="楷体" w:eastAsia="楷体"/>
          <w:b/>
          <w:sz w:val="24"/>
          <w:szCs w:val="24"/>
        </w:rPr>
        <w:t>积分手续费，紫色物品需要1</w:t>
      </w:r>
      <w:r>
        <w:rPr>
          <w:rFonts w:ascii="楷体" w:hAnsi="楷体" w:eastAsia="楷体"/>
          <w:b/>
          <w:sz w:val="24"/>
          <w:szCs w:val="24"/>
        </w:rPr>
        <w:t>000</w:t>
      </w:r>
      <w:r>
        <w:rPr>
          <w:rFonts w:hint="eastAsia" w:ascii="楷体" w:hAnsi="楷体" w:eastAsia="楷体"/>
          <w:b/>
          <w:sz w:val="24"/>
          <w:szCs w:val="24"/>
        </w:rPr>
        <w:t>积分手续费，红色1</w:t>
      </w:r>
      <w:r>
        <w:rPr>
          <w:rFonts w:ascii="楷体" w:hAnsi="楷体" w:eastAsia="楷体"/>
          <w:b/>
          <w:sz w:val="24"/>
          <w:szCs w:val="24"/>
        </w:rPr>
        <w:t>500</w:t>
      </w:r>
      <w:r>
        <w:rPr>
          <w:rFonts w:hint="eastAsia" w:ascii="楷体" w:hAnsi="楷体" w:eastAsia="楷体"/>
          <w:b/>
          <w:sz w:val="24"/>
          <w:szCs w:val="24"/>
        </w:rPr>
        <w:t>积分，橙色2</w:t>
      </w:r>
      <w:r>
        <w:rPr>
          <w:rFonts w:ascii="楷体" w:hAnsi="楷体" w:eastAsia="楷体"/>
          <w:b/>
          <w:sz w:val="24"/>
          <w:szCs w:val="24"/>
        </w:rPr>
        <w:t>000</w:t>
      </w:r>
      <w:r>
        <w:rPr>
          <w:rFonts w:hint="eastAsia" w:ascii="楷体" w:hAnsi="楷体" w:eastAsia="楷体"/>
          <w:b/>
          <w:sz w:val="24"/>
          <w:szCs w:val="24"/>
        </w:rPr>
        <w:t>积分，该手续费同样等价作用于素材和小道具，配件等。</w:t>
      </w:r>
    </w:p>
    <w:p>
      <w:pPr>
        <w:spacing w:line="364" w:lineRule="auto"/>
        <w:ind w:left="-5"/>
        <w:rPr>
          <w:rFonts w:ascii="楷体" w:hAnsi="楷体" w:eastAsia="楷体"/>
          <w:b/>
          <w:sz w:val="24"/>
          <w:szCs w:val="24"/>
        </w:rPr>
      </w:pPr>
      <w:r>
        <w:rPr>
          <w:rFonts w:hint="eastAsia" w:ascii="楷体" w:hAnsi="楷体" w:eastAsia="楷体"/>
          <w:b/>
          <w:sz w:val="24"/>
          <w:szCs w:val="24"/>
        </w:rPr>
        <w:t>任何角色卡</w:t>
      </w:r>
      <w:r>
        <w:rPr>
          <w:rFonts w:ascii="楷体" w:hAnsi="楷体" w:eastAsia="楷体"/>
          <w:b/>
          <w:sz w:val="24"/>
          <w:szCs w:val="24"/>
        </w:rPr>
        <w:t>0</w:t>
      </w:r>
      <w:r>
        <w:rPr>
          <w:rFonts w:hint="eastAsia" w:ascii="楷体" w:hAnsi="楷体" w:eastAsia="楷体"/>
          <w:b/>
          <w:sz w:val="24"/>
          <w:szCs w:val="24"/>
        </w:rPr>
        <w:t>轮回无法和其他玩家交易（包过借贷，赠送等）</w:t>
      </w:r>
    </w:p>
    <w:p>
      <w:pPr>
        <w:pStyle w:val="2"/>
        <w:ind w:left="-5"/>
        <w:rPr>
          <w:rFonts w:ascii="楷体" w:hAnsi="楷体" w:eastAsia="楷体"/>
          <w:b/>
          <w:sz w:val="40"/>
          <w:szCs w:val="40"/>
        </w:rPr>
      </w:pPr>
      <w:r>
        <w:rPr>
          <w:rFonts w:ascii="楷体" w:hAnsi="楷体" w:eastAsia="楷体"/>
          <w:b/>
          <w:sz w:val="40"/>
          <w:szCs w:val="40"/>
        </w:rPr>
        <w:t>如何评估角色的强度</w:t>
      </w:r>
    </w:p>
    <w:p>
      <w:pPr>
        <w:ind w:left="-5"/>
        <w:rPr>
          <w:rFonts w:ascii="楷体" w:hAnsi="楷体" w:eastAsia="楷体"/>
          <w:b/>
          <w:sz w:val="24"/>
          <w:szCs w:val="24"/>
        </w:rPr>
      </w:pPr>
      <w:r>
        <w:rPr>
          <w:rFonts w:ascii="楷体" w:hAnsi="楷体" w:eastAsia="楷体"/>
          <w:b/>
          <w:sz w:val="24"/>
          <w:szCs w:val="24"/>
        </w:rPr>
        <w:t>【段位】：</w:t>
      </w:r>
    </w:p>
    <w:p>
      <w:pPr>
        <w:spacing w:after="308" w:line="362" w:lineRule="auto"/>
        <w:ind w:left="-5"/>
        <w:rPr>
          <w:rFonts w:ascii="楷体" w:hAnsi="楷体" w:eastAsia="楷体"/>
          <w:b/>
          <w:sz w:val="24"/>
          <w:szCs w:val="24"/>
        </w:rPr>
      </w:pPr>
      <w:r>
        <w:rPr>
          <w:rFonts w:ascii="楷体" w:hAnsi="楷体" w:eastAsia="楷体"/>
          <w:b/>
          <w:sz w:val="24"/>
          <w:szCs w:val="24"/>
        </w:rPr>
        <w:t xml:space="preserve">段位是评估角色强度的手段之一，初始角色是没有段位数目的，角色的段位可以通过通关段位塔来提升，段位塔最高九层，段位塔的门票价格是 </w:t>
      </w:r>
      <w:r>
        <w:rPr>
          <w:rFonts w:ascii="楷体" w:hAnsi="楷体" w:eastAsia="楷体" w:cs="Calibri"/>
          <w:b/>
          <w:sz w:val="24"/>
          <w:szCs w:val="24"/>
        </w:rPr>
        <w:t xml:space="preserve">5000 </w:t>
      </w:r>
      <w:r>
        <w:rPr>
          <w:rFonts w:ascii="楷体" w:hAnsi="楷体" w:eastAsia="楷体"/>
          <w:b/>
          <w:sz w:val="24"/>
          <w:szCs w:val="24"/>
        </w:rPr>
        <w:t>积分，在支付门票价格之后，探索者就可以进行段位塔的挑战，如果角色的实力够强，那么很有可能会连续晋升多段的段位评级，但是如果角色的自身实力不足，在段位塔的第一层就挑战失败也是有可能的，段位塔的挑战失败不会让角色死掉，但是门票的支付费用是不会退回的，每挑战成功一层就可以获得一定程度的积分奖励等</w:t>
      </w:r>
      <w:r>
        <w:rPr>
          <w:rFonts w:hint="eastAsia" w:ascii="楷体" w:hAnsi="楷体" w:eastAsia="楷体"/>
          <w:b/>
          <w:sz w:val="24"/>
          <w:szCs w:val="24"/>
        </w:rPr>
        <w:t>，但是如果在挑战过程中死亡那么之前所获得的奖励也将全部消失。</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第一层：</w:t>
      </w:r>
      <w:r>
        <w:rPr>
          <w:rFonts w:ascii="楷体" w:hAnsi="楷体" w:eastAsia="楷体"/>
          <w:b/>
          <w:sz w:val="24"/>
          <w:szCs w:val="24"/>
        </w:rPr>
        <w:t>1000+1E+1</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第二层：</w:t>
      </w:r>
      <w:r>
        <w:rPr>
          <w:rFonts w:ascii="楷体" w:hAnsi="楷体" w:eastAsia="楷体"/>
          <w:b/>
          <w:sz w:val="24"/>
          <w:szCs w:val="24"/>
        </w:rPr>
        <w:t>2000+2E+2</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第三层：</w:t>
      </w:r>
      <w:r>
        <w:rPr>
          <w:rFonts w:ascii="楷体" w:hAnsi="楷体" w:eastAsia="楷体"/>
          <w:b/>
          <w:sz w:val="24"/>
          <w:szCs w:val="24"/>
        </w:rPr>
        <w:t>3000+1D+3</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第四层：</w:t>
      </w:r>
      <w:r>
        <w:rPr>
          <w:rFonts w:ascii="楷体" w:hAnsi="楷体" w:eastAsia="楷体"/>
          <w:b/>
          <w:sz w:val="24"/>
          <w:szCs w:val="24"/>
        </w:rPr>
        <w:t>4000+2D+4</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第五层：</w:t>
      </w:r>
      <w:r>
        <w:rPr>
          <w:rFonts w:ascii="楷体" w:hAnsi="楷体" w:eastAsia="楷体"/>
          <w:b/>
          <w:sz w:val="24"/>
          <w:szCs w:val="24"/>
        </w:rPr>
        <w:t>5000+1C+5</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第六层：</w:t>
      </w:r>
      <w:r>
        <w:rPr>
          <w:rFonts w:ascii="楷体" w:hAnsi="楷体" w:eastAsia="楷体"/>
          <w:b/>
          <w:sz w:val="24"/>
          <w:szCs w:val="24"/>
        </w:rPr>
        <w:t>6000+2C+6</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第七层：</w:t>
      </w:r>
      <w:r>
        <w:rPr>
          <w:rFonts w:ascii="楷体" w:hAnsi="楷体" w:eastAsia="楷体"/>
          <w:b/>
          <w:sz w:val="24"/>
          <w:szCs w:val="24"/>
        </w:rPr>
        <w:t>7000+1B+7</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第八层：</w:t>
      </w:r>
      <w:r>
        <w:rPr>
          <w:rFonts w:ascii="楷体" w:hAnsi="楷体" w:eastAsia="楷体"/>
          <w:b/>
          <w:sz w:val="24"/>
          <w:szCs w:val="24"/>
        </w:rPr>
        <w:t>8000+1A+8</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第九层：</w:t>
      </w:r>
      <w:r>
        <w:rPr>
          <w:rFonts w:ascii="楷体" w:hAnsi="楷体" w:eastAsia="楷体"/>
          <w:b/>
          <w:sz w:val="24"/>
          <w:szCs w:val="24"/>
        </w:rPr>
        <w:t>9000+1S+9</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第十层：升格者（获得升格者资格）</w:t>
      </w:r>
    </w:p>
    <w:p>
      <w:pPr>
        <w:spacing w:after="308" w:line="362" w:lineRule="auto"/>
        <w:ind w:left="0" w:firstLine="0"/>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【战力】：</w:t>
      </w:r>
    </w:p>
    <w:p>
      <w:pPr>
        <w:spacing w:after="313" w:line="357" w:lineRule="auto"/>
        <w:ind w:left="-5"/>
        <w:rPr>
          <w:rFonts w:ascii="楷体" w:hAnsi="楷体" w:eastAsia="楷体"/>
          <w:b/>
          <w:sz w:val="24"/>
          <w:szCs w:val="24"/>
        </w:rPr>
      </w:pPr>
      <w:r>
        <w:rPr>
          <w:rFonts w:ascii="楷体" w:hAnsi="楷体" w:eastAsia="楷体"/>
          <w:b/>
          <w:sz w:val="24"/>
          <w:szCs w:val="24"/>
        </w:rPr>
        <w:t>战力也是评估角色强度的手段之一，它相对于段位塔的评估而言，相对更加直观和数据化，但是战力评估不一定是完全准确的，它只能作为通常角色的强度参考，但是也有可能会出现个别低战力高强度或高战力低强度的角色出现，战力评估公式作为模糊的评估手段来评估通常角色，所以请不要盲目以战力来评估一个探索者的强度</w:t>
      </w:r>
    </w:p>
    <w:p>
      <w:pPr>
        <w:spacing w:after="0" w:line="377" w:lineRule="auto"/>
        <w:ind w:left="-5" w:right="2287"/>
        <w:rPr>
          <w:rFonts w:ascii="楷体" w:hAnsi="楷体" w:eastAsia="楷体"/>
          <w:b/>
          <w:sz w:val="24"/>
          <w:szCs w:val="24"/>
        </w:rPr>
      </w:pPr>
      <w:r>
        <w:rPr>
          <w:rFonts w:ascii="楷体" w:hAnsi="楷体" w:eastAsia="楷体"/>
          <w:b/>
          <w:sz w:val="24"/>
          <w:szCs w:val="24"/>
        </w:rPr>
        <w:t xml:space="preserve">玩家战力（剧情中极少数 </w:t>
      </w:r>
      <w:r>
        <w:rPr>
          <w:rFonts w:ascii="楷体" w:hAnsi="楷体" w:eastAsia="楷体" w:cs="Calibri"/>
          <w:b/>
          <w:sz w:val="24"/>
          <w:szCs w:val="24"/>
        </w:rPr>
        <w:t xml:space="preserve">NPC </w:t>
      </w:r>
      <w:r>
        <w:rPr>
          <w:rFonts w:ascii="楷体" w:hAnsi="楷体" w:eastAsia="楷体"/>
          <w:b/>
          <w:sz w:val="24"/>
          <w:szCs w:val="24"/>
        </w:rPr>
        <w:t>敌人也用的是玩家的角色面板，可以适用此战力计算）：玩家的数值点：属性点</w:t>
      </w:r>
      <w:r>
        <w:rPr>
          <w:rFonts w:ascii="楷体" w:hAnsi="楷体" w:eastAsia="楷体" w:cs="Calibri"/>
          <w:b/>
          <w:sz w:val="24"/>
          <w:szCs w:val="24"/>
        </w:rPr>
        <w:t>+</w:t>
      </w:r>
      <w:r>
        <w:rPr>
          <w:rFonts w:ascii="楷体" w:hAnsi="楷体" w:eastAsia="楷体"/>
          <w:b/>
          <w:sz w:val="24"/>
          <w:szCs w:val="24"/>
        </w:rPr>
        <w:t>能力点</w:t>
      </w:r>
      <w:r>
        <w:rPr>
          <w:rFonts w:ascii="楷体" w:hAnsi="楷体" w:eastAsia="楷体" w:cs="Calibri"/>
          <w:b/>
          <w:sz w:val="24"/>
          <w:szCs w:val="24"/>
        </w:rPr>
        <w:t>+</w:t>
      </w:r>
      <w:r>
        <w:rPr>
          <w:rFonts w:ascii="楷体" w:hAnsi="楷体" w:eastAsia="楷体"/>
          <w:b/>
          <w:sz w:val="24"/>
          <w:szCs w:val="24"/>
        </w:rPr>
        <w:t>装备点玩家的属性点：全部属性点的总和</w:t>
      </w:r>
    </w:p>
    <w:p>
      <w:pPr>
        <w:ind w:left="-5"/>
        <w:rPr>
          <w:rFonts w:ascii="楷体" w:hAnsi="楷体" w:eastAsia="楷体"/>
          <w:b/>
          <w:sz w:val="24"/>
          <w:szCs w:val="24"/>
        </w:rPr>
      </w:pPr>
      <w:r>
        <w:rPr>
          <w:rFonts w:ascii="楷体" w:hAnsi="楷体" w:eastAsia="楷体"/>
          <w:b/>
          <w:sz w:val="24"/>
          <w:szCs w:val="24"/>
        </w:rPr>
        <w:t>玩家的能力点：特质能力</w:t>
      </w:r>
      <w:r>
        <w:rPr>
          <w:rFonts w:ascii="楷体" w:hAnsi="楷体" w:eastAsia="楷体" w:cs="Calibri"/>
          <w:b/>
          <w:sz w:val="24"/>
          <w:szCs w:val="24"/>
        </w:rPr>
        <w:t>/</w:t>
      </w:r>
      <w:r>
        <w:rPr>
          <w:rFonts w:ascii="楷体" w:hAnsi="楷体" w:eastAsia="楷体"/>
          <w:b/>
          <w:sz w:val="24"/>
          <w:szCs w:val="24"/>
        </w:rPr>
        <w:t xml:space="preserve">角色技能中，一项初级能力占 </w:t>
      </w:r>
      <w:r>
        <w:rPr>
          <w:rFonts w:ascii="楷体" w:hAnsi="楷体" w:eastAsia="楷体" w:cs="Calibri"/>
          <w:b/>
          <w:sz w:val="24"/>
          <w:szCs w:val="24"/>
        </w:rPr>
        <w:t xml:space="preserve">3 </w:t>
      </w:r>
      <w:r>
        <w:rPr>
          <w:rFonts w:ascii="楷体" w:hAnsi="楷体" w:eastAsia="楷体"/>
          <w:b/>
          <w:sz w:val="24"/>
          <w:szCs w:val="24"/>
        </w:rPr>
        <w:t xml:space="preserve">点，无等级能力或中级能力 </w:t>
      </w:r>
      <w:r>
        <w:rPr>
          <w:rFonts w:ascii="楷体" w:hAnsi="楷体" w:eastAsia="楷体" w:cs="Calibri"/>
          <w:b/>
          <w:sz w:val="24"/>
          <w:szCs w:val="24"/>
        </w:rPr>
        <w:t xml:space="preserve">6 </w:t>
      </w:r>
      <w:r>
        <w:rPr>
          <w:rFonts w:ascii="楷体" w:hAnsi="楷体" w:eastAsia="楷体"/>
          <w:b/>
          <w:sz w:val="24"/>
          <w:szCs w:val="24"/>
        </w:rPr>
        <w:t xml:space="preserve">点，高级能力 </w:t>
      </w:r>
      <w:r>
        <w:rPr>
          <w:rFonts w:ascii="楷体" w:hAnsi="楷体" w:eastAsia="楷体" w:cs="Calibri"/>
          <w:b/>
          <w:sz w:val="24"/>
          <w:szCs w:val="24"/>
        </w:rPr>
        <w:t xml:space="preserve">9 </w:t>
      </w:r>
      <w:r>
        <w:rPr>
          <w:rFonts w:ascii="楷体" w:hAnsi="楷体" w:eastAsia="楷体"/>
          <w:b/>
          <w:sz w:val="24"/>
          <w:szCs w:val="24"/>
        </w:rPr>
        <w:t>点，无等级的能</w:t>
      </w:r>
    </w:p>
    <w:p>
      <w:pPr>
        <w:ind w:left="-5"/>
        <w:rPr>
          <w:rFonts w:ascii="楷体" w:hAnsi="楷体" w:eastAsia="楷体"/>
          <w:b/>
          <w:sz w:val="24"/>
          <w:szCs w:val="24"/>
        </w:rPr>
      </w:pPr>
      <w:r>
        <w:rPr>
          <w:rFonts w:ascii="楷体" w:hAnsi="楷体" w:eastAsia="楷体"/>
          <w:b/>
          <w:sz w:val="24"/>
          <w:szCs w:val="24"/>
        </w:rPr>
        <w:t xml:space="preserve">量池或能力 </w:t>
      </w:r>
      <w:r>
        <w:rPr>
          <w:rFonts w:ascii="楷体" w:hAnsi="楷体" w:eastAsia="楷体" w:cs="Calibri"/>
          <w:b/>
          <w:sz w:val="24"/>
          <w:szCs w:val="24"/>
        </w:rPr>
        <w:t xml:space="preserve">6 </w:t>
      </w:r>
      <w:r>
        <w:rPr>
          <w:rFonts w:ascii="楷体" w:hAnsi="楷体" w:eastAsia="楷体"/>
          <w:b/>
          <w:sz w:val="24"/>
          <w:szCs w:val="24"/>
        </w:rPr>
        <w:t>点，将这些能力所占有的点数全部叠加在一起就是玩家的能力点（特质的基础性能不占点数）</w:t>
      </w:r>
    </w:p>
    <w:p>
      <w:pPr>
        <w:spacing w:after="0" w:line="374" w:lineRule="auto"/>
        <w:ind w:left="-5"/>
        <w:rPr>
          <w:rFonts w:ascii="楷体" w:hAnsi="楷体" w:eastAsia="楷体"/>
          <w:b/>
          <w:sz w:val="24"/>
          <w:szCs w:val="24"/>
        </w:rPr>
      </w:pPr>
      <w:r>
        <w:rPr>
          <w:rFonts w:ascii="楷体" w:hAnsi="楷体" w:eastAsia="楷体"/>
          <w:b/>
          <w:sz w:val="24"/>
          <w:szCs w:val="24"/>
        </w:rPr>
        <w:t>玩家的装备点：按照黑</w:t>
      </w:r>
      <w:r>
        <w:rPr>
          <w:rFonts w:ascii="楷体" w:hAnsi="楷体" w:eastAsia="楷体" w:cs="Calibri"/>
          <w:b/>
          <w:sz w:val="24"/>
          <w:szCs w:val="24"/>
        </w:rPr>
        <w:t>/</w:t>
      </w:r>
      <w:r>
        <w:rPr>
          <w:rFonts w:ascii="楷体" w:hAnsi="楷体" w:eastAsia="楷体"/>
          <w:b/>
          <w:sz w:val="24"/>
          <w:szCs w:val="24"/>
        </w:rPr>
        <w:t>绿</w:t>
      </w:r>
      <w:r>
        <w:rPr>
          <w:rFonts w:ascii="楷体" w:hAnsi="楷体" w:eastAsia="楷体" w:cs="Calibri"/>
          <w:b/>
          <w:sz w:val="24"/>
          <w:szCs w:val="24"/>
        </w:rPr>
        <w:t>/</w:t>
      </w:r>
      <w:r>
        <w:rPr>
          <w:rFonts w:ascii="楷体" w:hAnsi="楷体" w:eastAsia="楷体"/>
          <w:b/>
          <w:sz w:val="24"/>
          <w:szCs w:val="24"/>
        </w:rPr>
        <w:t>蓝</w:t>
      </w:r>
      <w:r>
        <w:rPr>
          <w:rFonts w:ascii="楷体" w:hAnsi="楷体" w:eastAsia="楷体" w:cs="Calibri"/>
          <w:b/>
          <w:sz w:val="24"/>
          <w:szCs w:val="24"/>
        </w:rPr>
        <w:t>/</w:t>
      </w:r>
      <w:r>
        <w:rPr>
          <w:rFonts w:ascii="楷体" w:hAnsi="楷体" w:eastAsia="楷体"/>
          <w:b/>
          <w:sz w:val="24"/>
          <w:szCs w:val="24"/>
        </w:rPr>
        <w:t>紫</w:t>
      </w:r>
      <w:r>
        <w:rPr>
          <w:rFonts w:ascii="楷体" w:hAnsi="楷体" w:eastAsia="楷体" w:cs="Calibri"/>
          <w:b/>
          <w:sz w:val="24"/>
          <w:szCs w:val="24"/>
        </w:rPr>
        <w:t>/</w:t>
      </w:r>
      <w:r>
        <w:rPr>
          <w:rFonts w:ascii="楷体" w:hAnsi="楷体" w:eastAsia="楷体"/>
          <w:b/>
          <w:sz w:val="24"/>
          <w:szCs w:val="24"/>
        </w:rPr>
        <w:t>红</w:t>
      </w:r>
      <w:r>
        <w:rPr>
          <w:rFonts w:ascii="楷体" w:hAnsi="楷体" w:eastAsia="楷体" w:cs="Calibri"/>
          <w:b/>
          <w:sz w:val="24"/>
          <w:szCs w:val="24"/>
        </w:rPr>
        <w:t>/</w:t>
      </w:r>
      <w:r>
        <w:rPr>
          <w:rFonts w:ascii="楷体" w:hAnsi="楷体" w:eastAsia="楷体"/>
          <w:b/>
          <w:sz w:val="24"/>
          <w:szCs w:val="24"/>
        </w:rPr>
        <w:t xml:space="preserve">橙分为六个等级，分别是 </w:t>
      </w:r>
      <w:r>
        <w:rPr>
          <w:rFonts w:ascii="楷体" w:hAnsi="楷体" w:eastAsia="楷体" w:cs="Calibri"/>
          <w:b/>
          <w:sz w:val="24"/>
          <w:szCs w:val="24"/>
        </w:rPr>
        <w:t xml:space="preserve">2/4/6/8/10/12 </w:t>
      </w:r>
      <w:r>
        <w:rPr>
          <w:rFonts w:ascii="楷体" w:hAnsi="楷体" w:eastAsia="楷体"/>
          <w:b/>
          <w:sz w:val="24"/>
          <w:szCs w:val="24"/>
        </w:rPr>
        <w:t>点，所有装备的点数总和及是玩家的装备点</w:t>
      </w:r>
    </w:p>
    <w:p>
      <w:pPr>
        <w:spacing w:after="297" w:line="377" w:lineRule="auto"/>
        <w:ind w:left="-5"/>
        <w:rPr>
          <w:rFonts w:ascii="楷体" w:hAnsi="楷体" w:eastAsia="楷体"/>
          <w:b/>
          <w:sz w:val="24"/>
          <w:szCs w:val="24"/>
        </w:rPr>
      </w:pPr>
      <w:r>
        <w:rPr>
          <w:rFonts w:ascii="楷体" w:hAnsi="楷体" w:eastAsia="楷体"/>
          <w:b/>
          <w:sz w:val="24"/>
          <w:szCs w:val="24"/>
        </w:rPr>
        <w:t>段位加成：每有一段的段位，你的战力就会</w:t>
      </w:r>
      <w:r>
        <w:rPr>
          <w:rFonts w:ascii="楷体" w:hAnsi="楷体" w:eastAsia="楷体" w:cs="Calibri"/>
          <w:b/>
          <w:sz w:val="24"/>
          <w:szCs w:val="24"/>
        </w:rPr>
        <w:t>+30</w:t>
      </w:r>
      <w:r>
        <w:rPr>
          <w:rFonts w:ascii="楷体" w:hAnsi="楷体" w:eastAsia="楷体"/>
          <w:b/>
          <w:sz w:val="24"/>
          <w:szCs w:val="24"/>
        </w:rPr>
        <w:t>，这属于在快速战斗或战力评估中起始之地赋予角色的特殊加成另外值得一提的是，在“快速战斗”模式中，宠物和坐骑的战力也会被计算到玩家的小队战力中</w:t>
      </w:r>
    </w:p>
    <w:p>
      <w:pPr>
        <w:ind w:left="-5"/>
        <w:rPr>
          <w:rFonts w:ascii="楷体" w:hAnsi="楷体" w:eastAsia="楷体"/>
          <w:b/>
          <w:sz w:val="24"/>
          <w:szCs w:val="24"/>
        </w:rPr>
      </w:pPr>
      <w:r>
        <w:rPr>
          <w:rFonts w:ascii="楷体" w:hAnsi="楷体" w:eastAsia="楷体" w:cs="Calibri"/>
          <w:b/>
          <w:sz w:val="24"/>
          <w:szCs w:val="24"/>
        </w:rPr>
        <w:t xml:space="preserve">NPC </w:t>
      </w:r>
      <w:r>
        <w:rPr>
          <w:rFonts w:ascii="楷体" w:hAnsi="楷体" w:eastAsia="楷体"/>
          <w:b/>
          <w:sz w:val="24"/>
          <w:szCs w:val="24"/>
        </w:rPr>
        <w:t xml:space="preserve">战力（剧情中大多数 </w:t>
      </w:r>
      <w:r>
        <w:rPr>
          <w:rFonts w:ascii="楷体" w:hAnsi="楷体" w:eastAsia="楷体" w:cs="Calibri"/>
          <w:b/>
          <w:sz w:val="24"/>
          <w:szCs w:val="24"/>
        </w:rPr>
        <w:t xml:space="preserve">NPC </w:t>
      </w:r>
      <w:r>
        <w:rPr>
          <w:rFonts w:ascii="楷体" w:hAnsi="楷体" w:eastAsia="楷体"/>
          <w:b/>
          <w:sz w:val="24"/>
          <w:szCs w:val="24"/>
        </w:rPr>
        <w:t>敌人也用的是怪物的生物面板，可以适用此战力计算）：</w:t>
      </w:r>
    </w:p>
    <w:p>
      <w:pPr>
        <w:ind w:left="-5"/>
        <w:rPr>
          <w:rFonts w:ascii="楷体" w:hAnsi="楷体" w:eastAsia="楷体"/>
          <w:b/>
          <w:sz w:val="24"/>
          <w:szCs w:val="24"/>
        </w:rPr>
      </w:pPr>
      <w:r>
        <w:rPr>
          <w:rFonts w:ascii="楷体" w:hAnsi="楷体" w:eastAsia="楷体" w:cs="Calibri"/>
          <w:b/>
          <w:sz w:val="24"/>
          <w:szCs w:val="24"/>
        </w:rPr>
        <w:t xml:space="preserve">NPC </w:t>
      </w:r>
      <w:r>
        <w:rPr>
          <w:rFonts w:ascii="楷体" w:hAnsi="楷体" w:eastAsia="楷体"/>
          <w:b/>
          <w:sz w:val="24"/>
          <w:szCs w:val="24"/>
        </w:rPr>
        <w:t>的数值点：属性点</w:t>
      </w:r>
      <w:r>
        <w:rPr>
          <w:rFonts w:ascii="楷体" w:hAnsi="楷体" w:eastAsia="楷体" w:cs="Calibri"/>
          <w:b/>
          <w:sz w:val="24"/>
          <w:szCs w:val="24"/>
        </w:rPr>
        <w:t>+</w:t>
      </w:r>
      <w:r>
        <w:rPr>
          <w:rFonts w:ascii="楷体" w:hAnsi="楷体" w:eastAsia="楷体"/>
          <w:b/>
          <w:sz w:val="24"/>
          <w:szCs w:val="24"/>
        </w:rPr>
        <w:t>能力点</w:t>
      </w:r>
    </w:p>
    <w:p>
      <w:pPr>
        <w:ind w:left="-5"/>
        <w:rPr>
          <w:rFonts w:ascii="楷体" w:hAnsi="楷体" w:eastAsia="楷体"/>
          <w:b/>
          <w:sz w:val="24"/>
          <w:szCs w:val="24"/>
        </w:rPr>
      </w:pPr>
      <w:r>
        <w:rPr>
          <w:rFonts w:ascii="楷体" w:hAnsi="楷体" w:eastAsia="楷体" w:cs="Calibri"/>
          <w:b/>
          <w:sz w:val="24"/>
          <w:szCs w:val="24"/>
        </w:rPr>
        <w:t xml:space="preserve">NPC </w:t>
      </w:r>
      <w:r>
        <w:rPr>
          <w:rFonts w:ascii="楷体" w:hAnsi="楷体" w:eastAsia="楷体"/>
          <w:b/>
          <w:sz w:val="24"/>
          <w:szCs w:val="24"/>
        </w:rPr>
        <w:t>的属性点：敌人全部属性点的总和</w:t>
      </w:r>
    </w:p>
    <w:p>
      <w:pPr>
        <w:spacing w:after="0" w:line="264" w:lineRule="auto"/>
        <w:ind w:left="-6" w:hanging="11"/>
        <w:rPr>
          <w:rFonts w:ascii="楷体" w:hAnsi="楷体" w:eastAsia="楷体"/>
          <w:b/>
          <w:sz w:val="24"/>
          <w:szCs w:val="24"/>
        </w:rPr>
      </w:pPr>
      <w:r>
        <w:rPr>
          <w:rFonts w:ascii="楷体" w:hAnsi="楷体" w:eastAsia="楷体" w:cs="Calibri"/>
          <w:b/>
          <w:sz w:val="24"/>
          <w:szCs w:val="24"/>
        </w:rPr>
        <w:t xml:space="preserve">NPC </w:t>
      </w:r>
      <w:r>
        <w:rPr>
          <w:rFonts w:ascii="楷体" w:hAnsi="楷体" w:eastAsia="楷体"/>
          <w:b/>
          <w:sz w:val="24"/>
          <w:szCs w:val="24"/>
        </w:rPr>
        <w:t xml:space="preserve">的能力点：每有一项能力（不分级），便加成 </w:t>
      </w:r>
      <w:r>
        <w:rPr>
          <w:rFonts w:ascii="楷体" w:hAnsi="楷体" w:eastAsia="楷体" w:cs="Calibri"/>
          <w:b/>
          <w:sz w:val="24"/>
          <w:szCs w:val="24"/>
        </w:rPr>
        <w:t xml:space="preserve">9 </w:t>
      </w:r>
      <w:r>
        <w:rPr>
          <w:rFonts w:ascii="楷体" w:hAnsi="楷体" w:eastAsia="楷体"/>
          <w:b/>
          <w:sz w:val="24"/>
          <w:szCs w:val="24"/>
        </w:rPr>
        <w:t>点</w:t>
      </w:r>
    </w:p>
    <w:p>
      <w:pPr>
        <w:spacing w:after="0" w:line="264" w:lineRule="auto"/>
        <w:ind w:left="-6" w:hanging="11"/>
        <w:rPr>
          <w:rFonts w:ascii="楷体" w:hAnsi="楷体" w:eastAsia="楷体"/>
          <w:b/>
          <w:sz w:val="24"/>
          <w:szCs w:val="24"/>
        </w:rPr>
      </w:pPr>
    </w:p>
    <w:p>
      <w:pPr>
        <w:spacing w:after="0" w:line="264" w:lineRule="auto"/>
        <w:ind w:left="-6" w:hanging="11"/>
        <w:rPr>
          <w:rFonts w:ascii="楷体" w:hAnsi="楷体" w:eastAsia="楷体"/>
          <w:b/>
          <w:sz w:val="24"/>
          <w:szCs w:val="24"/>
        </w:rPr>
      </w:pPr>
      <w:r>
        <w:rPr>
          <w:rFonts w:ascii="楷体" w:hAnsi="楷体" w:eastAsia="楷体"/>
          <w:b/>
          <w:sz w:val="24"/>
          <w:szCs w:val="24"/>
        </w:rPr>
        <w:t>战力划分：</w:t>
      </w:r>
    </w:p>
    <w:p>
      <w:pPr>
        <w:spacing w:after="0" w:line="368" w:lineRule="auto"/>
        <w:ind w:left="-5"/>
        <w:rPr>
          <w:rFonts w:ascii="楷体" w:hAnsi="楷体" w:eastAsia="楷体"/>
          <w:b/>
          <w:sz w:val="24"/>
          <w:szCs w:val="24"/>
        </w:rPr>
      </w:pPr>
      <w:r>
        <w:rPr>
          <w:rFonts w:ascii="楷体" w:hAnsi="楷体" w:eastAsia="楷体"/>
          <w:b/>
          <w:sz w:val="24"/>
          <w:szCs w:val="24"/>
        </w:rPr>
        <w:t xml:space="preserve">战斗力是除开段位以外，另一项衡量探索者强度的标尺，战斗力等于数值点（也可以说战斗力就是数值点，这两个名词是相通的），探索者的战力等级一共被分为七级，由 </w:t>
      </w:r>
      <w:r>
        <w:rPr>
          <w:rFonts w:ascii="楷体" w:hAnsi="楷体" w:eastAsia="楷体" w:cs="Calibri"/>
          <w:b/>
          <w:sz w:val="24"/>
          <w:szCs w:val="24"/>
        </w:rPr>
        <w:t xml:space="preserve">E~EX </w:t>
      </w:r>
      <w:r>
        <w:rPr>
          <w:rFonts w:ascii="楷体" w:hAnsi="楷体" w:eastAsia="楷体"/>
          <w:b/>
          <w:sz w:val="24"/>
          <w:szCs w:val="24"/>
        </w:rPr>
        <w:t>构成，大多数情况下主持人会结合战力等级和角色的技能面板来确定一个角色的强度是否达到他的剧本要求</w:t>
      </w:r>
    </w:p>
    <w:p>
      <w:pPr>
        <w:spacing w:after="240" w:afterLines="100" w:line="40" w:lineRule="atLeast"/>
        <w:ind w:left="-6" w:hanging="11"/>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w:t>
      </w:r>
      <w:r>
        <w:rPr>
          <w:rFonts w:ascii="楷体" w:hAnsi="楷体" w:eastAsia="楷体" w:cs="Calibri"/>
          <w:b/>
          <w:sz w:val="24"/>
          <w:szCs w:val="24"/>
        </w:rPr>
        <w:t xml:space="preserve">[E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1~60 </w:t>
      </w:r>
      <w:r>
        <w:rPr>
          <w:rFonts w:ascii="楷体" w:hAnsi="楷体" w:eastAsia="楷体"/>
          <w:b/>
          <w:sz w:val="24"/>
          <w:szCs w:val="24"/>
        </w:rPr>
        <w:t>级战力区间</w:t>
      </w:r>
    </w:p>
    <w:p>
      <w:pPr>
        <w:spacing w:after="240" w:afterLines="100" w:line="40" w:lineRule="atLeast"/>
        <w:ind w:left="-6" w:right="6146" w:hanging="11"/>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w:t>
      </w:r>
      <w:r>
        <w:rPr>
          <w:rFonts w:ascii="楷体" w:hAnsi="楷体" w:eastAsia="楷体" w:cs="Calibri"/>
          <w:b/>
          <w:sz w:val="24"/>
          <w:szCs w:val="24"/>
        </w:rPr>
        <w:t xml:space="preserve">[D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：6</w:t>
      </w:r>
      <w:r>
        <w:rPr>
          <w:rFonts w:ascii="楷体" w:hAnsi="楷体" w:eastAsia="楷体" w:cs="Calibri"/>
          <w:b/>
          <w:sz w:val="24"/>
          <w:szCs w:val="24"/>
        </w:rPr>
        <w:t xml:space="preserve">1~120 </w:t>
      </w:r>
      <w:r>
        <w:rPr>
          <w:rFonts w:ascii="楷体" w:hAnsi="楷体" w:eastAsia="楷体"/>
          <w:b/>
          <w:sz w:val="24"/>
          <w:szCs w:val="24"/>
        </w:rPr>
        <w:t>级战力区间</w:t>
      </w:r>
    </w:p>
    <w:p>
      <w:pPr>
        <w:spacing w:after="240" w:afterLines="100" w:line="40" w:lineRule="atLeast"/>
        <w:ind w:left="-6" w:right="6146" w:hanging="11"/>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w:t>
      </w:r>
      <w:r>
        <w:rPr>
          <w:rFonts w:ascii="楷体" w:hAnsi="楷体" w:eastAsia="楷体" w:cs="Calibri"/>
          <w:b/>
          <w:sz w:val="24"/>
          <w:szCs w:val="24"/>
        </w:rPr>
        <w:t xml:space="preserve">[C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121~180 </w:t>
      </w:r>
      <w:r>
        <w:rPr>
          <w:rFonts w:ascii="楷体" w:hAnsi="楷体" w:eastAsia="楷体"/>
          <w:b/>
          <w:sz w:val="24"/>
          <w:szCs w:val="24"/>
        </w:rPr>
        <w:t xml:space="preserve">级战力区间 </w:t>
      </w:r>
    </w:p>
    <w:p>
      <w:pPr>
        <w:spacing w:after="240" w:afterLines="100" w:line="40" w:lineRule="atLeast"/>
        <w:ind w:left="-6" w:right="6146" w:hanging="11"/>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w:t>
      </w:r>
      <w:r>
        <w:rPr>
          <w:rFonts w:ascii="楷体" w:hAnsi="楷体" w:eastAsia="楷体" w:cs="Calibri"/>
          <w:b/>
          <w:sz w:val="24"/>
          <w:szCs w:val="24"/>
        </w:rPr>
        <w:t xml:space="preserve">[B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181~260 </w:t>
      </w:r>
      <w:r>
        <w:rPr>
          <w:rFonts w:ascii="楷体" w:hAnsi="楷体" w:eastAsia="楷体"/>
          <w:b/>
          <w:sz w:val="24"/>
          <w:szCs w:val="24"/>
        </w:rPr>
        <w:t xml:space="preserve">级战力区间 </w:t>
      </w:r>
    </w:p>
    <w:p>
      <w:pPr>
        <w:spacing w:after="240" w:afterLines="100" w:line="40" w:lineRule="atLeast"/>
        <w:ind w:left="-6" w:right="6146" w:hanging="11"/>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w:t>
      </w:r>
      <w:r>
        <w:rPr>
          <w:rFonts w:ascii="楷体" w:hAnsi="楷体" w:eastAsia="楷体" w:cs="Calibri"/>
          <w:b/>
          <w:sz w:val="24"/>
          <w:szCs w:val="24"/>
        </w:rPr>
        <w:t xml:space="preserve">[A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261~360 </w:t>
      </w:r>
      <w:r>
        <w:rPr>
          <w:rFonts w:ascii="楷体" w:hAnsi="楷体" w:eastAsia="楷体"/>
          <w:b/>
          <w:sz w:val="24"/>
          <w:szCs w:val="24"/>
        </w:rPr>
        <w:t>级战力区间</w:t>
      </w:r>
    </w:p>
    <w:p>
      <w:pPr>
        <w:spacing w:after="240" w:afterLines="100" w:line="40" w:lineRule="atLeast"/>
        <w:ind w:left="-6" w:right="6146" w:hanging="11"/>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w:t>
      </w:r>
      <w:r>
        <w:rPr>
          <w:rFonts w:ascii="楷体" w:hAnsi="楷体" w:eastAsia="楷体" w:cs="Calibri"/>
          <w:b/>
          <w:sz w:val="24"/>
          <w:szCs w:val="24"/>
        </w:rPr>
        <w:t xml:space="preserve">[S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361~460 </w:t>
      </w:r>
      <w:r>
        <w:rPr>
          <w:rFonts w:ascii="楷体" w:hAnsi="楷体" w:eastAsia="楷体"/>
          <w:b/>
          <w:sz w:val="24"/>
          <w:szCs w:val="24"/>
        </w:rPr>
        <w:t>级战力区间</w:t>
      </w:r>
    </w:p>
    <w:p>
      <w:pPr>
        <w:spacing w:after="240" w:afterLines="100" w:line="40" w:lineRule="atLeast"/>
        <w:ind w:left="-6" w:hanging="11"/>
        <w:rPr>
          <w:rFonts w:ascii="楷体" w:hAnsi="楷体" w:eastAsia="楷体"/>
          <w:b/>
          <w:sz w:val="24"/>
          <w:szCs w:val="24"/>
        </w:rPr>
      </w:pPr>
      <w:r>
        <w:rPr>
          <w:rFonts w:ascii="楷体" w:hAnsi="楷体" w:eastAsia="楷体" w:cs="Calibri"/>
          <w:b/>
          <w:sz w:val="24"/>
          <w:szCs w:val="24"/>
        </w:rPr>
        <w:t>7</w:t>
      </w:r>
      <w:r>
        <w:rPr>
          <w:rFonts w:ascii="楷体" w:hAnsi="楷体" w:eastAsia="楷体"/>
          <w:b/>
          <w:sz w:val="24"/>
          <w:szCs w:val="24"/>
        </w:rPr>
        <w:t>：</w:t>
      </w:r>
      <w:r>
        <w:rPr>
          <w:rFonts w:ascii="楷体" w:hAnsi="楷体" w:eastAsia="楷体" w:cs="Calibri"/>
          <w:b/>
          <w:sz w:val="24"/>
          <w:szCs w:val="24"/>
        </w:rPr>
        <w:t xml:space="preserve">[EX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461~</w:t>
      </w:r>
      <w:r>
        <w:rPr>
          <w:rFonts w:ascii="楷体" w:hAnsi="楷体" w:eastAsia="楷体"/>
          <w:b/>
          <w:sz w:val="24"/>
          <w:szCs w:val="24"/>
        </w:rPr>
        <w:t>无限级战力区间</w:t>
      </w:r>
    </w:p>
    <w:p>
      <w:pPr>
        <w:spacing w:after="120" w:afterLines="50" w:line="40" w:lineRule="atLeast"/>
        <w:ind w:left="-6" w:hanging="11"/>
        <w:rPr>
          <w:rFonts w:ascii="楷体" w:hAnsi="楷体" w:eastAsia="楷体"/>
          <w:b/>
          <w:sz w:val="24"/>
          <w:szCs w:val="24"/>
        </w:rPr>
      </w:pPr>
      <w:r>
        <w:rPr>
          <w:rFonts w:hint="eastAsia" w:ascii="楷体" w:hAnsi="楷体" w:eastAsia="楷体"/>
          <w:b/>
          <w:sz w:val="24"/>
          <w:szCs w:val="24"/>
        </w:rPr>
        <w:t>【升格】</w:t>
      </w:r>
    </w:p>
    <w:p>
      <w:pPr>
        <w:spacing w:after="120" w:afterLines="50" w:line="40" w:lineRule="atLeast"/>
        <w:ind w:left="-6" w:hanging="11"/>
        <w:rPr>
          <w:rFonts w:ascii="楷体" w:hAnsi="楷体" w:eastAsia="楷体"/>
          <w:b/>
          <w:sz w:val="24"/>
          <w:szCs w:val="24"/>
        </w:rPr>
      </w:pPr>
      <w:r>
        <w:rPr>
          <w:rFonts w:hint="eastAsia" w:ascii="楷体" w:hAnsi="楷体" w:eastAsia="楷体"/>
          <w:b/>
          <w:sz w:val="24"/>
          <w:szCs w:val="24"/>
        </w:rPr>
        <w:t>当你通关第十层段位塔，或者角色卡战斗力达到</w:t>
      </w:r>
      <w:r>
        <w:rPr>
          <w:rFonts w:ascii="楷体" w:hAnsi="楷体" w:eastAsia="楷体"/>
          <w:b/>
          <w:sz w:val="24"/>
          <w:szCs w:val="24"/>
        </w:rPr>
        <w:t>800</w:t>
      </w:r>
      <w:r>
        <w:rPr>
          <w:rFonts w:hint="eastAsia" w:ascii="楷体" w:hAnsi="楷体" w:eastAsia="楷体"/>
          <w:b/>
          <w:sz w:val="24"/>
          <w:szCs w:val="24"/>
        </w:rPr>
        <w:t>后会进行升格，你的角色卡将会可以离开起始之地，前往自己的世界或者是永远成为起始之地</w:t>
      </w:r>
      <w:r>
        <w:rPr>
          <w:rFonts w:ascii="楷体" w:hAnsi="楷体" w:eastAsia="楷体"/>
          <w:b/>
          <w:sz w:val="24"/>
          <w:szCs w:val="24"/>
        </w:rPr>
        <w:t>NPC</w:t>
      </w:r>
      <w:r>
        <w:rPr>
          <w:rFonts w:hint="eastAsia" w:ascii="楷体" w:hAnsi="楷体" w:eastAsia="楷体"/>
          <w:b/>
          <w:sz w:val="24"/>
          <w:szCs w:val="24"/>
        </w:rPr>
        <w:t>而不再需要进行探索之旅而拼命。</w:t>
      </w:r>
    </w:p>
    <w:p>
      <w:pPr>
        <w:spacing w:after="120" w:afterLines="50" w:line="40" w:lineRule="atLeast"/>
        <w:ind w:left="-6" w:hanging="11"/>
        <w:rPr>
          <w:rFonts w:ascii="楷体" w:hAnsi="楷体" w:eastAsia="楷体"/>
          <w:b/>
          <w:sz w:val="24"/>
          <w:szCs w:val="24"/>
        </w:rPr>
      </w:pPr>
      <w:r>
        <w:rPr>
          <w:rFonts w:hint="eastAsia" w:ascii="楷体" w:hAnsi="楷体" w:eastAsia="楷体"/>
          <w:b/>
          <w:sz w:val="24"/>
          <w:szCs w:val="24"/>
        </w:rPr>
        <w:t>总之，升格后你的角色卡无法再使用，你可以创建第二张角色卡并且升格卡不会影响你冻结其他角色卡。</w:t>
      </w:r>
    </w:p>
    <w:p>
      <w:pPr>
        <w:spacing w:after="120" w:afterLines="50" w:line="40" w:lineRule="atLeast"/>
        <w:ind w:left="-6" w:hanging="11"/>
        <w:rPr>
          <w:rFonts w:ascii="楷体" w:hAnsi="楷体" w:eastAsia="楷体"/>
          <w:b/>
          <w:sz w:val="24"/>
          <w:szCs w:val="24"/>
        </w:rPr>
      </w:pPr>
    </w:p>
    <w:p>
      <w:pPr>
        <w:pStyle w:val="2"/>
        <w:ind w:left="-5"/>
        <w:rPr>
          <w:rFonts w:ascii="楷体" w:hAnsi="楷体" w:eastAsia="楷体"/>
          <w:b/>
          <w:sz w:val="44"/>
          <w:szCs w:val="44"/>
        </w:rPr>
      </w:pPr>
      <w:r>
        <w:rPr>
          <w:rFonts w:ascii="楷体" w:hAnsi="楷体" w:eastAsia="楷体"/>
          <w:b/>
          <w:sz w:val="44"/>
          <w:szCs w:val="44"/>
        </w:rPr>
        <w:t>游戏中的社交系统</w:t>
      </w:r>
    </w:p>
    <w:p>
      <w:pPr>
        <w:ind w:left="-5"/>
        <w:rPr>
          <w:rFonts w:ascii="楷体" w:hAnsi="楷体" w:eastAsia="楷体"/>
          <w:b/>
          <w:sz w:val="24"/>
          <w:szCs w:val="24"/>
        </w:rPr>
      </w:pPr>
      <w:r>
        <w:rPr>
          <w:rFonts w:ascii="楷体" w:hAnsi="楷体" w:eastAsia="楷体"/>
          <w:b/>
          <w:sz w:val="24"/>
          <w:szCs w:val="24"/>
        </w:rPr>
        <w:t>【小队】：</w:t>
      </w:r>
    </w:p>
    <w:p>
      <w:pPr>
        <w:ind w:left="-5"/>
        <w:rPr>
          <w:rFonts w:ascii="楷体" w:hAnsi="楷体" w:eastAsia="楷体"/>
          <w:b/>
          <w:sz w:val="24"/>
          <w:szCs w:val="24"/>
        </w:rPr>
      </w:pPr>
      <w:r>
        <w:rPr>
          <w:rFonts w:ascii="楷体" w:hAnsi="楷体" w:eastAsia="楷体"/>
          <w:b/>
          <w:sz w:val="24"/>
          <w:szCs w:val="24"/>
        </w:rPr>
        <w:t>小队机制：玩家可以自己建立小队，并且命名小队名称，小队最多容纳</w:t>
      </w:r>
      <w:r>
        <w:rPr>
          <w:rFonts w:ascii="楷体" w:hAnsi="楷体" w:eastAsia="楷体" w:cs="Calibri"/>
          <w:b/>
          <w:sz w:val="24"/>
          <w:szCs w:val="24"/>
        </w:rPr>
        <w:t>5</w:t>
      </w:r>
      <w:r>
        <w:rPr>
          <w:rFonts w:ascii="楷体" w:hAnsi="楷体" w:eastAsia="楷体"/>
          <w:b/>
          <w:sz w:val="24"/>
          <w:szCs w:val="24"/>
        </w:rPr>
        <w:t>人</w:t>
      </w:r>
    </w:p>
    <w:p>
      <w:pPr>
        <w:spacing w:after="0" w:line="357" w:lineRule="auto"/>
        <w:ind w:left="-5"/>
        <w:rPr>
          <w:rFonts w:ascii="楷体" w:hAnsi="楷体" w:eastAsia="楷体"/>
          <w:b/>
          <w:sz w:val="24"/>
          <w:szCs w:val="24"/>
        </w:rPr>
      </w:pPr>
      <w:r>
        <w:rPr>
          <w:rFonts w:ascii="楷体" w:hAnsi="楷体" w:eastAsia="楷体"/>
          <w:b/>
          <w:sz w:val="24"/>
          <w:szCs w:val="24"/>
        </w:rPr>
        <w:t>（在同一探寻之旅中，至少有两位小队成员进入则小队机制生效），当小队队员单独进行探寻之旅时，视作与无队伍者一样的待遇</w:t>
      </w:r>
    </w:p>
    <w:p>
      <w:pPr>
        <w:spacing w:after="0" w:line="380" w:lineRule="auto"/>
        <w:ind w:left="-5"/>
        <w:rPr>
          <w:rFonts w:ascii="楷体" w:hAnsi="楷体" w:eastAsia="楷体"/>
          <w:b/>
          <w:sz w:val="24"/>
          <w:szCs w:val="24"/>
        </w:rPr>
      </w:pPr>
      <w:r>
        <w:rPr>
          <w:rFonts w:ascii="楷体" w:hAnsi="楷体" w:eastAsia="楷体"/>
          <w:b/>
          <w:sz w:val="24"/>
          <w:szCs w:val="24"/>
        </w:rPr>
        <w:t>加入</w:t>
      </w:r>
      <w:r>
        <w:rPr>
          <w:rFonts w:ascii="楷体" w:hAnsi="楷体" w:eastAsia="楷体" w:cs="Calibri"/>
          <w:b/>
          <w:sz w:val="24"/>
          <w:szCs w:val="24"/>
        </w:rPr>
        <w:t>/</w:t>
      </w:r>
      <w:r>
        <w:rPr>
          <w:rFonts w:ascii="楷体" w:hAnsi="楷体" w:eastAsia="楷体"/>
          <w:b/>
          <w:sz w:val="24"/>
          <w:szCs w:val="24"/>
        </w:rPr>
        <w:t xml:space="preserve">退出小队：小队与起始之地中临时和其他玩家组成的队伍不同，二者互不冲突，加入小队不需要缴纳任何费用，退出小队需要缴纳给起始之地 </w:t>
      </w:r>
      <w:r>
        <w:rPr>
          <w:rFonts w:ascii="楷体" w:hAnsi="楷体" w:eastAsia="楷体" w:cs="Calibri"/>
          <w:b/>
          <w:sz w:val="24"/>
          <w:szCs w:val="24"/>
        </w:rPr>
        <w:t xml:space="preserve">5000 </w:t>
      </w:r>
      <w:r>
        <w:rPr>
          <w:rFonts w:ascii="楷体" w:hAnsi="楷体" w:eastAsia="楷体"/>
          <w:b/>
          <w:sz w:val="24"/>
          <w:szCs w:val="24"/>
        </w:rPr>
        <w:t>积分才能退出</w:t>
      </w:r>
    </w:p>
    <w:p>
      <w:pPr>
        <w:ind w:left="-5"/>
        <w:rPr>
          <w:rFonts w:ascii="楷体" w:hAnsi="楷体" w:eastAsia="楷体"/>
          <w:b/>
          <w:sz w:val="24"/>
          <w:szCs w:val="24"/>
        </w:rPr>
      </w:pPr>
      <w:r>
        <w:rPr>
          <w:rFonts w:ascii="楷体" w:hAnsi="楷体" w:eastAsia="楷体"/>
          <w:b/>
          <w:sz w:val="24"/>
          <w:szCs w:val="24"/>
        </w:rPr>
        <w:t>小队奖励：在小队进行探寻之旅后，在主持人同意的情况下可以得到素材获得上限量</w:t>
      </w:r>
      <w:r>
        <w:rPr>
          <w:rFonts w:ascii="楷体" w:hAnsi="楷体" w:eastAsia="楷体" w:cs="Calibri"/>
          <w:b/>
          <w:sz w:val="24"/>
          <w:szCs w:val="24"/>
        </w:rPr>
        <w:t xml:space="preserve">+2 </w:t>
      </w:r>
      <w:r>
        <w:rPr>
          <w:rFonts w:ascii="楷体" w:hAnsi="楷体" w:eastAsia="楷体"/>
          <w:b/>
          <w:sz w:val="24"/>
          <w:szCs w:val="24"/>
        </w:rPr>
        <w:t>的加成</w:t>
      </w:r>
    </w:p>
    <w:p>
      <w:pPr>
        <w:spacing w:after="329" w:line="358" w:lineRule="auto"/>
        <w:ind w:left="-5"/>
        <w:rPr>
          <w:rFonts w:ascii="楷体" w:hAnsi="楷体" w:eastAsia="楷体"/>
          <w:b/>
          <w:sz w:val="24"/>
          <w:szCs w:val="24"/>
        </w:rPr>
      </w:pPr>
      <w:r>
        <w:rPr>
          <w:rFonts w:ascii="楷体" w:hAnsi="楷体" w:eastAsia="楷体"/>
          <w:b/>
          <w:sz w:val="24"/>
          <w:szCs w:val="24"/>
        </w:rPr>
        <w:t>其他：除此之外，玩家可以在人物卡中自建小队栏，玩家可以完全自定义自己的小队栏（类似于小队标志、小队的活动场地</w:t>
      </w:r>
      <w:r>
        <w:rPr>
          <w:rFonts w:ascii="楷体" w:hAnsi="楷体" w:eastAsia="楷体" w:cs="Calibri"/>
          <w:b/>
          <w:sz w:val="24"/>
          <w:szCs w:val="24"/>
        </w:rPr>
        <w:t>[</w:t>
      </w:r>
      <w:r>
        <w:rPr>
          <w:rFonts w:ascii="楷体" w:hAnsi="楷体" w:eastAsia="楷体"/>
          <w:b/>
          <w:sz w:val="24"/>
          <w:szCs w:val="24"/>
        </w:rPr>
        <w:t>比如把某个探索者的住宅改造成小队大厅</w:t>
      </w:r>
      <w:r>
        <w:rPr>
          <w:rFonts w:ascii="楷体" w:hAnsi="楷体" w:eastAsia="楷体" w:cs="Calibri"/>
          <w:b/>
          <w:sz w:val="24"/>
          <w:szCs w:val="24"/>
        </w:rPr>
        <w:t>]</w:t>
      </w:r>
      <w:r>
        <w:rPr>
          <w:rFonts w:ascii="楷体" w:hAnsi="楷体" w:eastAsia="楷体"/>
          <w:b/>
          <w:sz w:val="24"/>
          <w:szCs w:val="24"/>
        </w:rPr>
        <w:t>、或小队内的职务设定</w:t>
      </w:r>
      <w:r>
        <w:rPr>
          <w:rFonts w:ascii="楷体" w:hAnsi="楷体" w:eastAsia="楷体" w:cs="Calibri"/>
          <w:b/>
          <w:sz w:val="24"/>
          <w:szCs w:val="24"/>
        </w:rPr>
        <w:t>[</w:t>
      </w:r>
      <w:r>
        <w:rPr>
          <w:rFonts w:ascii="楷体" w:hAnsi="楷体" w:eastAsia="楷体"/>
          <w:b/>
          <w:sz w:val="24"/>
          <w:szCs w:val="24"/>
        </w:rPr>
        <w:t>初始默认“无明确职务”</w:t>
      </w:r>
      <w:r>
        <w:rPr>
          <w:rFonts w:ascii="楷体" w:hAnsi="楷体" w:eastAsia="楷体" w:cs="Calibri"/>
          <w:b/>
          <w:sz w:val="24"/>
          <w:szCs w:val="24"/>
        </w:rPr>
        <w:t>]</w:t>
      </w:r>
      <w:r>
        <w:rPr>
          <w:rFonts w:ascii="楷体" w:hAnsi="楷体" w:eastAsia="楷体"/>
          <w:b/>
          <w:sz w:val="24"/>
          <w:szCs w:val="24"/>
        </w:rPr>
        <w:t>）</w:t>
      </w:r>
    </w:p>
    <w:p>
      <w:pPr>
        <w:ind w:left="-5"/>
        <w:rPr>
          <w:rFonts w:ascii="楷体" w:hAnsi="楷体" w:eastAsia="楷体"/>
          <w:b/>
          <w:sz w:val="24"/>
          <w:szCs w:val="24"/>
        </w:rPr>
      </w:pPr>
      <w:r>
        <w:rPr>
          <w:rFonts w:ascii="楷体" w:hAnsi="楷体" w:eastAsia="楷体"/>
          <w:b/>
          <w:sz w:val="24"/>
          <w:szCs w:val="24"/>
        </w:rPr>
        <w:t>【好感度】：</w:t>
      </w:r>
    </w:p>
    <w:p>
      <w:pPr>
        <w:ind w:left="-5"/>
        <w:rPr>
          <w:rFonts w:ascii="楷体" w:hAnsi="楷体" w:eastAsia="楷体"/>
          <w:b/>
          <w:sz w:val="24"/>
          <w:szCs w:val="24"/>
        </w:rPr>
      </w:pPr>
      <w:r>
        <w:rPr>
          <w:rFonts w:ascii="楷体" w:hAnsi="楷体" w:eastAsia="楷体"/>
          <w:b/>
          <w:sz w:val="24"/>
          <w:szCs w:val="24"/>
        </w:rPr>
        <w:t xml:space="preserve">角色与 </w:t>
      </w:r>
      <w:r>
        <w:rPr>
          <w:rFonts w:ascii="楷体" w:hAnsi="楷体" w:eastAsia="楷体" w:cs="Calibri"/>
          <w:b/>
          <w:sz w:val="24"/>
          <w:szCs w:val="24"/>
        </w:rPr>
        <w:t xml:space="preserve">NPC </w:t>
      </w:r>
      <w:r>
        <w:rPr>
          <w:rFonts w:ascii="楷体" w:hAnsi="楷体" w:eastAsia="楷体"/>
          <w:b/>
          <w:sz w:val="24"/>
          <w:szCs w:val="24"/>
        </w:rPr>
        <w:t xml:space="preserve">的好感度衡量尺度为 </w:t>
      </w:r>
      <w:r>
        <w:rPr>
          <w:rFonts w:ascii="楷体" w:hAnsi="楷体" w:eastAsia="楷体" w:cs="Calibri"/>
          <w:b/>
          <w:sz w:val="24"/>
          <w:szCs w:val="24"/>
        </w:rPr>
        <w:t xml:space="preserve">1~5 </w:t>
      </w:r>
      <w:r>
        <w:rPr>
          <w:rFonts w:ascii="楷体" w:hAnsi="楷体" w:eastAsia="楷体"/>
          <w:b/>
          <w:sz w:val="24"/>
          <w:szCs w:val="24"/>
        </w:rPr>
        <w:t>星</w:t>
      </w:r>
    </w:p>
    <w:p>
      <w:pPr>
        <w:spacing w:line="370" w:lineRule="auto"/>
        <w:ind w:left="-5"/>
        <w:rPr>
          <w:rFonts w:ascii="楷体" w:hAnsi="楷体" w:eastAsia="楷体"/>
          <w:b/>
          <w:sz w:val="24"/>
          <w:szCs w:val="24"/>
        </w:rPr>
      </w:pPr>
      <w:r>
        <w:rPr>
          <w:rFonts w:ascii="楷体" w:hAnsi="楷体" w:eastAsia="楷体"/>
          <w:b/>
          <w:sz w:val="24"/>
          <w:szCs w:val="24"/>
        </w:rPr>
        <w:t xml:space="preserve">好感度系统并非所有 </w:t>
      </w:r>
      <w:r>
        <w:rPr>
          <w:rFonts w:ascii="楷体" w:hAnsi="楷体" w:eastAsia="楷体" w:cs="Calibri"/>
          <w:b/>
          <w:sz w:val="24"/>
          <w:szCs w:val="24"/>
        </w:rPr>
        <w:t xml:space="preserve">NPC </w:t>
      </w:r>
      <w:r>
        <w:rPr>
          <w:rFonts w:ascii="楷体" w:hAnsi="楷体" w:eastAsia="楷体"/>
          <w:b/>
          <w:sz w:val="24"/>
          <w:szCs w:val="24"/>
        </w:rPr>
        <w:t xml:space="preserve">都有，该系统只对自我具有意识和感情并且可以沟通的 </w:t>
      </w:r>
      <w:r>
        <w:rPr>
          <w:rFonts w:ascii="楷体" w:hAnsi="楷体" w:eastAsia="楷体" w:cs="Calibri"/>
          <w:b/>
          <w:sz w:val="24"/>
          <w:szCs w:val="24"/>
        </w:rPr>
        <w:t xml:space="preserve">NPC </w:t>
      </w:r>
      <w:r>
        <w:rPr>
          <w:rFonts w:ascii="楷体" w:hAnsi="楷体" w:eastAsia="楷体"/>
          <w:b/>
          <w:sz w:val="24"/>
          <w:szCs w:val="24"/>
        </w:rPr>
        <w:t xml:space="preserve">生效，即便是在战场上遇到的敌人，他们也会对你存在好感度系统，举个例子，你在某个关卡遇到了守关的武士，他起初对你的好感度为零，他的义务就是杀死通过这里的所有挑战者，但是在经过了一番打斗之后，他对你的武艺产生了敬意，好感度可能会上升至 </w:t>
      </w:r>
      <w:r>
        <w:rPr>
          <w:rFonts w:ascii="楷体" w:hAnsi="楷体" w:eastAsia="楷体" w:cs="Calibri"/>
          <w:b/>
          <w:sz w:val="24"/>
          <w:szCs w:val="24"/>
        </w:rPr>
        <w:t xml:space="preserve">3 </w:t>
      </w:r>
      <w:r>
        <w:rPr>
          <w:rFonts w:ascii="楷体" w:hAnsi="楷体" w:eastAsia="楷体"/>
          <w:b/>
          <w:sz w:val="24"/>
          <w:szCs w:val="24"/>
        </w:rPr>
        <w:t>星，不过这并不会动摇他的义务，顶多是他会让你死的痛快点而已，所以说好感度系统因人而异，它是一个不固定的衡量尺度，一下知识举例出较为常见的好感度评定标准，但请不要过于参考，否则这会限制了你的思维模式</w:t>
      </w:r>
    </w:p>
    <w:p>
      <w:pPr>
        <w:spacing w:after="0" w:line="376" w:lineRule="auto"/>
        <w:ind w:left="-5"/>
        <w:rPr>
          <w:rFonts w:ascii="楷体" w:hAnsi="楷体" w:eastAsia="楷体"/>
          <w:b/>
          <w:sz w:val="24"/>
          <w:szCs w:val="24"/>
        </w:rPr>
      </w:pPr>
      <w:r>
        <w:rPr>
          <w:rFonts w:ascii="楷体" w:hAnsi="楷体" w:eastAsia="楷体"/>
          <w:b/>
          <w:sz w:val="24"/>
          <w:szCs w:val="24"/>
        </w:rPr>
        <w:t xml:space="preserve">负星：负星不分细致地等级，根据情况而定，但其共同特征就是这个 </w:t>
      </w:r>
      <w:r>
        <w:rPr>
          <w:rFonts w:ascii="楷体" w:hAnsi="楷体" w:eastAsia="楷体" w:cs="Calibri"/>
          <w:b/>
          <w:sz w:val="24"/>
          <w:szCs w:val="24"/>
        </w:rPr>
        <w:t xml:space="preserve">NPC </w:t>
      </w:r>
      <w:r>
        <w:rPr>
          <w:rFonts w:ascii="楷体" w:hAnsi="楷体" w:eastAsia="楷体"/>
          <w:b/>
          <w:sz w:val="24"/>
          <w:szCs w:val="24"/>
        </w:rPr>
        <w:t xml:space="preserve">会对你感到厌恶，根据 </w:t>
      </w:r>
      <w:r>
        <w:rPr>
          <w:rFonts w:ascii="楷体" w:hAnsi="楷体" w:eastAsia="楷体" w:cs="Calibri"/>
          <w:b/>
          <w:sz w:val="24"/>
          <w:szCs w:val="24"/>
        </w:rPr>
        <w:t xml:space="preserve">NPC </w:t>
      </w:r>
      <w:r>
        <w:rPr>
          <w:rFonts w:ascii="楷体" w:hAnsi="楷体" w:eastAsia="楷体"/>
          <w:b/>
          <w:sz w:val="24"/>
          <w:szCs w:val="24"/>
        </w:rPr>
        <w:t>个人的性格，可能会对你造成言语攻击甚至暴力举动</w:t>
      </w:r>
    </w:p>
    <w:p>
      <w:pPr>
        <w:spacing w:after="0" w:line="357" w:lineRule="auto"/>
        <w:ind w:left="-5"/>
        <w:rPr>
          <w:rFonts w:ascii="楷体" w:hAnsi="楷体" w:eastAsia="楷体"/>
          <w:b/>
          <w:sz w:val="24"/>
          <w:szCs w:val="24"/>
        </w:rPr>
      </w:pPr>
      <w:r>
        <w:rPr>
          <w:rFonts w:ascii="楷体" w:hAnsi="楷体" w:eastAsia="楷体"/>
          <w:b/>
          <w:sz w:val="24"/>
          <w:szCs w:val="24"/>
        </w:rPr>
        <w:t>零星：可以说是完全不认识你，面对一个陌生人，人的初始好感度就是零星，他并不厌恶你也不喜欢你（除非你颜值很高而他又是个颜控，例如这种例子，则要看情况而定了）</w:t>
      </w:r>
    </w:p>
    <w:p>
      <w:pPr>
        <w:spacing w:after="0" w:line="357" w:lineRule="auto"/>
        <w:ind w:left="-5"/>
        <w:rPr>
          <w:rFonts w:ascii="楷体" w:hAnsi="楷体" w:eastAsia="楷体"/>
          <w:b/>
          <w:sz w:val="24"/>
          <w:szCs w:val="24"/>
        </w:rPr>
      </w:pPr>
      <w:r>
        <w:rPr>
          <w:rFonts w:ascii="楷体" w:hAnsi="楷体" w:eastAsia="楷体"/>
          <w:b/>
          <w:sz w:val="24"/>
          <w:szCs w:val="24"/>
        </w:rPr>
        <w:t>一星：对方对你还算有点认知，这种情况下好感度算作一星，举例的话，比如在异国忽然见到了老乡，在这种情况下，会默认比其他陌生人更加亲切一些</w:t>
      </w:r>
    </w:p>
    <w:p>
      <w:pPr>
        <w:spacing w:after="0" w:line="357" w:lineRule="auto"/>
        <w:ind w:left="-5"/>
        <w:rPr>
          <w:rFonts w:ascii="楷体" w:hAnsi="楷体" w:eastAsia="楷体"/>
          <w:b/>
          <w:sz w:val="24"/>
          <w:szCs w:val="24"/>
        </w:rPr>
      </w:pPr>
      <w:r>
        <w:rPr>
          <w:rFonts w:ascii="楷体" w:hAnsi="楷体" w:eastAsia="楷体"/>
          <w:b/>
          <w:sz w:val="24"/>
          <w:szCs w:val="24"/>
        </w:rPr>
        <w:t>二星：对方对你算是比较熟悉的关系了，你们可能说过不少话，也可能共度过一些事件，但只是短暂时间内的认识而已，对方根据自己的道德评定来认可了你是可以一起交流的人，至少他不会对你反感（除非你背后捅他一刀，那么好感度会立刻降为负星）</w:t>
      </w:r>
    </w:p>
    <w:p>
      <w:pPr>
        <w:ind w:left="-5"/>
        <w:rPr>
          <w:rFonts w:ascii="楷体" w:hAnsi="楷体" w:eastAsia="楷体"/>
          <w:b/>
          <w:sz w:val="24"/>
          <w:szCs w:val="24"/>
        </w:rPr>
      </w:pPr>
      <w:r>
        <w:rPr>
          <w:rFonts w:ascii="楷体" w:hAnsi="楷体" w:eastAsia="楷体"/>
          <w:b/>
          <w:sz w:val="24"/>
          <w:szCs w:val="24"/>
        </w:rPr>
        <w:t>三星：你和这个角色已经可以称得上朋友了，你们会在困难的时候互相帮助，并且对方也愿意对你吐露心声</w:t>
      </w:r>
    </w:p>
    <w:p>
      <w:pPr>
        <w:spacing w:after="0" w:line="357" w:lineRule="auto"/>
        <w:ind w:left="-5"/>
        <w:rPr>
          <w:rFonts w:ascii="楷体" w:hAnsi="楷体" w:eastAsia="楷体"/>
          <w:b/>
          <w:sz w:val="24"/>
          <w:szCs w:val="24"/>
        </w:rPr>
      </w:pPr>
      <w:r>
        <w:rPr>
          <w:rFonts w:ascii="楷体" w:hAnsi="楷体" w:eastAsia="楷体"/>
          <w:b/>
          <w:sz w:val="24"/>
          <w:szCs w:val="24"/>
        </w:rPr>
        <w:t>四星：你们的关系超越了朋友，可能是挚友也可能是恋人，对方很乐意和你共事，并且几乎会完全信任你，通常情况下，这就算得上是好感度的巅峰了</w:t>
      </w:r>
    </w:p>
    <w:p>
      <w:pPr>
        <w:spacing w:after="1403" w:line="367" w:lineRule="auto"/>
        <w:ind w:left="-5"/>
        <w:rPr>
          <w:rFonts w:ascii="楷体" w:hAnsi="楷体" w:eastAsia="楷体"/>
          <w:b/>
          <w:sz w:val="24"/>
          <w:szCs w:val="24"/>
        </w:rPr>
      </w:pPr>
      <w:r>
        <w:rPr>
          <w:rFonts w:ascii="楷体" w:hAnsi="楷体" w:eastAsia="楷体"/>
          <w:b/>
          <w:sz w:val="24"/>
          <w:szCs w:val="24"/>
        </w:rPr>
        <w:t>五星：这是十分难得的关系，其对你的态度已经近乎狂热，可以说的上是你的狂热信徒了</w:t>
      </w:r>
      <w:r>
        <w:rPr>
          <w:rFonts w:ascii="楷体" w:hAnsi="楷体" w:eastAsia="楷体" w:cs="Calibri"/>
          <w:b/>
          <w:sz w:val="24"/>
          <w:szCs w:val="24"/>
        </w:rPr>
        <w:t>..</w:t>
      </w:r>
      <w:r>
        <w:rPr>
          <w:rFonts w:ascii="楷体" w:hAnsi="楷体" w:eastAsia="楷体"/>
          <w:b/>
          <w:sz w:val="24"/>
          <w:szCs w:val="24"/>
        </w:rPr>
        <w:t>当然，这可能不一定是单方面的感情，也可能不一定是稳定的感情，毕竟人际关系这方面需要一定程度的维持，如果对方一直热脸贴你的冷屁股，说不定好感度会缓缓下降</w:t>
      </w:r>
    </w:p>
    <w:p>
      <w:pPr>
        <w:pStyle w:val="2"/>
        <w:spacing w:after="529"/>
        <w:ind w:left="-5"/>
        <w:rPr>
          <w:rFonts w:ascii="楷体" w:hAnsi="楷体" w:eastAsia="楷体"/>
          <w:b/>
          <w:sz w:val="40"/>
          <w:szCs w:val="40"/>
        </w:rPr>
      </w:pPr>
      <w:r>
        <w:rPr>
          <w:rFonts w:ascii="楷体" w:hAnsi="楷体" w:eastAsia="楷体"/>
          <w:b/>
          <w:sz w:val="40"/>
          <w:szCs w:val="40"/>
        </w:rPr>
        <w:t>如何进行战斗判定</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AP </w:t>
      </w:r>
      <w:r>
        <w:rPr>
          <w:rFonts w:ascii="楷体" w:hAnsi="楷体" w:eastAsia="楷体"/>
          <w:b/>
          <w:sz w:val="24"/>
          <w:szCs w:val="24"/>
        </w:rPr>
        <w:t>值】：</w:t>
      </w:r>
    </w:p>
    <w:p>
      <w:pPr>
        <w:spacing w:after="0" w:line="377" w:lineRule="auto"/>
        <w:ind w:left="-5"/>
        <w:rPr>
          <w:rFonts w:ascii="楷体" w:hAnsi="楷体" w:eastAsia="楷体"/>
          <w:b/>
          <w:sz w:val="24"/>
          <w:szCs w:val="24"/>
        </w:rPr>
      </w:pPr>
      <w:r>
        <w:rPr>
          <w:rFonts w:ascii="楷体" w:hAnsi="楷体" w:eastAsia="楷体"/>
          <w:b/>
          <w:sz w:val="24"/>
          <w:szCs w:val="24"/>
        </w:rPr>
        <w:t xml:space="preserve">每个角色初始拥有 </w:t>
      </w:r>
      <w:r>
        <w:rPr>
          <w:rFonts w:ascii="楷体" w:hAnsi="楷体" w:eastAsia="楷体" w:cs="Calibri"/>
          <w:b/>
          <w:sz w:val="24"/>
          <w:szCs w:val="24"/>
        </w:rPr>
        <w:t xml:space="preserve">3 </w:t>
      </w:r>
      <w:r>
        <w:rPr>
          <w:rFonts w:ascii="楷体" w:hAnsi="楷体" w:eastAsia="楷体"/>
          <w:b/>
          <w:sz w:val="24"/>
          <w:szCs w:val="24"/>
        </w:rPr>
        <w:t xml:space="preserve">点 </w:t>
      </w:r>
      <w:r>
        <w:rPr>
          <w:rFonts w:ascii="楷体" w:hAnsi="楷体" w:eastAsia="楷体" w:cs="Calibri"/>
          <w:b/>
          <w:sz w:val="24"/>
          <w:szCs w:val="24"/>
        </w:rPr>
        <w:t>AP</w:t>
      </w:r>
      <w:r>
        <w:rPr>
          <w:rFonts w:ascii="楷体" w:hAnsi="楷体" w:eastAsia="楷体"/>
          <w:b/>
          <w:sz w:val="24"/>
          <w:szCs w:val="24"/>
        </w:rPr>
        <w:t xml:space="preserve">，每回合开始行动的角色恢复 </w:t>
      </w:r>
      <w:r>
        <w:rPr>
          <w:rFonts w:ascii="楷体" w:hAnsi="楷体" w:eastAsia="楷体" w:cs="Calibri"/>
          <w:b/>
          <w:sz w:val="24"/>
          <w:szCs w:val="24"/>
        </w:rPr>
        <w:t xml:space="preserve">3 </w:t>
      </w:r>
      <w:r>
        <w:rPr>
          <w:rFonts w:ascii="楷体" w:hAnsi="楷体" w:eastAsia="楷体"/>
          <w:b/>
          <w:sz w:val="24"/>
          <w:szCs w:val="24"/>
        </w:rPr>
        <w:t xml:space="preserve">点 </w:t>
      </w:r>
      <w:r>
        <w:rPr>
          <w:rFonts w:ascii="楷体" w:hAnsi="楷体" w:eastAsia="楷体" w:cs="Calibri"/>
          <w:b/>
          <w:sz w:val="24"/>
          <w:szCs w:val="24"/>
        </w:rPr>
        <w:t>AP</w:t>
      </w:r>
      <w:r>
        <w:rPr>
          <w:rFonts w:ascii="楷体" w:hAnsi="楷体" w:eastAsia="楷体"/>
          <w:b/>
          <w:sz w:val="24"/>
          <w:szCs w:val="24"/>
        </w:rPr>
        <w:t xml:space="preserve">，即便本回合的 </w:t>
      </w:r>
      <w:r>
        <w:rPr>
          <w:rFonts w:ascii="楷体" w:hAnsi="楷体" w:eastAsia="楷体" w:cs="Calibri"/>
          <w:b/>
          <w:sz w:val="24"/>
          <w:szCs w:val="24"/>
        </w:rPr>
        <w:t xml:space="preserve">AP </w:t>
      </w:r>
      <w:r>
        <w:rPr>
          <w:rFonts w:ascii="楷体" w:hAnsi="楷体" w:eastAsia="楷体"/>
          <w:b/>
          <w:sz w:val="24"/>
          <w:szCs w:val="24"/>
        </w:rPr>
        <w:t xml:space="preserve">没有用完，也无法继承到下一个回合，充分利用自己的 </w:t>
      </w:r>
      <w:r>
        <w:rPr>
          <w:rFonts w:ascii="楷体" w:hAnsi="楷体" w:eastAsia="楷体" w:cs="Calibri"/>
          <w:b/>
          <w:sz w:val="24"/>
          <w:szCs w:val="24"/>
        </w:rPr>
        <w:t xml:space="preserve">AP </w:t>
      </w:r>
      <w:r>
        <w:rPr>
          <w:rFonts w:ascii="楷体" w:hAnsi="楷体" w:eastAsia="楷体"/>
          <w:b/>
          <w:sz w:val="24"/>
          <w:szCs w:val="24"/>
        </w:rPr>
        <w:t>值也是玩家需要考虑的战术之一，另外重要的一点是，双持的两把武器依次攻击总计算作一次主动动作</w:t>
      </w:r>
    </w:p>
    <w:p>
      <w:pPr>
        <w:ind w:left="-5"/>
        <w:rPr>
          <w:rFonts w:ascii="楷体" w:hAnsi="楷体" w:eastAsia="楷体"/>
          <w:b/>
          <w:sz w:val="24"/>
          <w:szCs w:val="24"/>
        </w:rPr>
      </w:pPr>
      <w:r>
        <w:rPr>
          <w:rFonts w:ascii="楷体" w:hAnsi="楷体" w:eastAsia="楷体"/>
          <w:b/>
          <w:sz w:val="24"/>
          <w:szCs w:val="24"/>
        </w:rPr>
        <w:t xml:space="preserve">角色每有 </w:t>
      </w:r>
      <w:r>
        <w:rPr>
          <w:rFonts w:hint="eastAsia" w:ascii="楷体" w:hAnsi="楷体" w:eastAsia="楷体"/>
          <w:b/>
          <w:sz w:val="24"/>
          <w:szCs w:val="24"/>
        </w:rPr>
        <w:t>20</w:t>
      </w:r>
      <w:r>
        <w:rPr>
          <w:rFonts w:ascii="楷体" w:hAnsi="楷体" w:eastAsia="楷体" w:cs="Calibri"/>
          <w:b/>
          <w:sz w:val="24"/>
          <w:szCs w:val="24"/>
        </w:rPr>
        <w:t xml:space="preserve"> </w:t>
      </w:r>
      <w:r>
        <w:rPr>
          <w:rFonts w:ascii="楷体" w:hAnsi="楷体" w:eastAsia="楷体"/>
          <w:b/>
          <w:sz w:val="24"/>
          <w:szCs w:val="24"/>
        </w:rPr>
        <w:t xml:space="preserve">点协调性，就会上升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 xml:space="preserve">AP </w:t>
      </w:r>
      <w:r>
        <w:rPr>
          <w:rFonts w:ascii="楷体" w:hAnsi="楷体" w:eastAsia="楷体"/>
          <w:b/>
          <w:sz w:val="24"/>
          <w:szCs w:val="24"/>
        </w:rPr>
        <w:t>值，</w:t>
      </w:r>
      <w:r>
        <w:rPr>
          <w:rFonts w:ascii="楷体" w:hAnsi="楷体" w:eastAsia="楷体" w:cs="Calibri"/>
          <w:b/>
          <w:sz w:val="24"/>
          <w:szCs w:val="24"/>
        </w:rPr>
        <w:t xml:space="preserve">AP </w:t>
      </w:r>
      <w:r>
        <w:rPr>
          <w:rFonts w:ascii="楷体" w:hAnsi="楷体" w:eastAsia="楷体"/>
          <w:b/>
          <w:sz w:val="24"/>
          <w:szCs w:val="24"/>
        </w:rPr>
        <w:t>值上限不会封顶，而是依据协调性属性而定</w:t>
      </w:r>
    </w:p>
    <w:p>
      <w:pPr>
        <w:spacing w:after="301" w:line="377" w:lineRule="auto"/>
        <w:ind w:left="-5"/>
        <w:rPr>
          <w:rFonts w:ascii="楷体" w:hAnsi="楷体" w:eastAsia="楷体"/>
          <w:b/>
          <w:sz w:val="24"/>
          <w:szCs w:val="24"/>
        </w:rPr>
      </w:pPr>
      <w:r>
        <w:rPr>
          <w:rFonts w:ascii="楷体" w:hAnsi="楷体" w:eastAsia="楷体"/>
          <w:b/>
          <w:sz w:val="24"/>
          <w:szCs w:val="24"/>
        </w:rPr>
        <w:t xml:space="preserve">角色在战斗阶段大部分动作都需要消耗 </w:t>
      </w:r>
      <w:r>
        <w:rPr>
          <w:rFonts w:ascii="楷体" w:hAnsi="楷体" w:eastAsia="楷体" w:cs="Calibri"/>
          <w:b/>
          <w:sz w:val="24"/>
          <w:szCs w:val="24"/>
        </w:rPr>
        <w:t xml:space="preserve">AP </w:t>
      </w:r>
      <w:r>
        <w:rPr>
          <w:rFonts w:ascii="楷体" w:hAnsi="楷体" w:eastAsia="楷体"/>
          <w:b/>
          <w:sz w:val="24"/>
          <w:szCs w:val="24"/>
        </w:rPr>
        <w:t>值来完成，同一回合中，你只能使用同一类型的动作</w:t>
      </w:r>
      <w:r>
        <w:rPr>
          <w:rFonts w:hint="eastAsia" w:ascii="楷体" w:hAnsi="楷体" w:eastAsia="楷体"/>
          <w:b/>
          <w:sz w:val="24"/>
          <w:szCs w:val="24"/>
        </w:rPr>
        <w:t>一</w:t>
      </w:r>
      <w:r>
        <w:rPr>
          <w:rFonts w:ascii="楷体" w:hAnsi="楷体" w:eastAsia="楷体"/>
          <w:b/>
          <w:sz w:val="24"/>
          <w:szCs w:val="24"/>
        </w:rPr>
        <w:t xml:space="preserve">次，本条规则只限制类型 </w:t>
      </w:r>
      <w:r>
        <w:rPr>
          <w:rFonts w:ascii="楷体" w:hAnsi="楷体" w:eastAsia="楷体" w:cs="Calibri"/>
          <w:b/>
          <w:sz w:val="24"/>
          <w:szCs w:val="24"/>
        </w:rPr>
        <w:t xml:space="preserve">1 </w:t>
      </w:r>
      <w:r>
        <w:rPr>
          <w:rFonts w:hint="eastAsia" w:ascii="楷体" w:hAnsi="楷体" w:eastAsia="楷体" w:cs="Calibri"/>
          <w:b/>
          <w:sz w:val="24"/>
          <w:szCs w:val="24"/>
        </w:rPr>
        <w:t>、</w:t>
      </w:r>
      <w:r>
        <w:rPr>
          <w:rFonts w:ascii="楷体" w:hAnsi="楷体" w:eastAsia="楷体"/>
          <w:b/>
          <w:sz w:val="24"/>
          <w:szCs w:val="24"/>
        </w:rPr>
        <w:t xml:space="preserve">类型 </w:t>
      </w:r>
      <w:r>
        <w:rPr>
          <w:rFonts w:ascii="楷体" w:hAnsi="楷体" w:eastAsia="楷体" w:cs="Calibri"/>
          <w:b/>
          <w:sz w:val="24"/>
          <w:szCs w:val="24"/>
        </w:rPr>
        <w:t>2</w:t>
      </w:r>
      <w:r>
        <w:rPr>
          <w:rFonts w:hint="eastAsia" w:ascii="楷体" w:hAnsi="楷体" w:eastAsia="楷体" w:cs="Calibri"/>
          <w:b/>
          <w:sz w:val="24"/>
          <w:szCs w:val="24"/>
        </w:rPr>
        <w:t>和类型3</w:t>
      </w:r>
      <w:r>
        <w:rPr>
          <w:rFonts w:ascii="楷体" w:hAnsi="楷体" w:eastAsia="楷体"/>
          <w:b/>
          <w:sz w:val="24"/>
          <w:szCs w:val="24"/>
        </w:rPr>
        <w:t>，其他类不受此限制</w:t>
      </w:r>
      <w:r>
        <w:rPr>
          <w:rFonts w:hint="eastAsia" w:ascii="楷体" w:hAnsi="楷体" w:eastAsia="楷体"/>
          <w:b/>
          <w:sz w:val="24"/>
          <w:szCs w:val="24"/>
        </w:rPr>
        <w:t>。</w:t>
      </w:r>
      <w:r>
        <w:rPr>
          <w:rFonts w:ascii="楷体" w:hAnsi="楷体" w:eastAsia="楷体"/>
          <w:b/>
          <w:sz w:val="24"/>
          <w:szCs w:val="24"/>
        </w:rPr>
        <w:t xml:space="preserve"> </w:t>
      </w:r>
      <w:r>
        <w:rPr>
          <w:rFonts w:hint="eastAsia" w:ascii="楷体" w:hAnsi="楷体" w:eastAsia="楷体"/>
          <w:b/>
          <w:sz w:val="24"/>
          <w:szCs w:val="24"/>
        </w:rPr>
        <w:t>在自己回合结束后，玩家只能只用类型3强制瞬发动作，以及类型4中的防御/闪避/对话动作。（简单来说，在你回合行动结束后，不能想攻击就攻击，想跑路就跑路。这些动作只能在你的回合完成。）</w:t>
      </w:r>
    </w:p>
    <w:p>
      <w:pPr>
        <w:spacing w:after="95"/>
        <w:ind w:left="-5" w:right="6146"/>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类型 </w:t>
      </w:r>
      <w:r>
        <w:rPr>
          <w:rFonts w:ascii="楷体" w:hAnsi="楷体" w:eastAsia="楷体" w:cs="Calibri"/>
          <w:b/>
          <w:sz w:val="24"/>
          <w:szCs w:val="24"/>
        </w:rPr>
        <w:t>1]</w:t>
      </w:r>
    </w:p>
    <w:p>
      <w:pPr>
        <w:spacing w:after="414"/>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：主动动作消耗 </w:t>
      </w:r>
      <w:r>
        <w:rPr>
          <w:rFonts w:ascii="楷体" w:hAnsi="楷体" w:eastAsia="楷体" w:cs="Calibri"/>
          <w:b/>
          <w:sz w:val="24"/>
          <w:szCs w:val="24"/>
        </w:rPr>
        <w:t xml:space="preserve">2 </w:t>
      </w:r>
      <w:r>
        <w:rPr>
          <w:rFonts w:ascii="楷体" w:hAnsi="楷体" w:eastAsia="楷体"/>
          <w:b/>
          <w:sz w:val="24"/>
          <w:szCs w:val="24"/>
        </w:rPr>
        <w:t xml:space="preserve">点 </w:t>
      </w:r>
      <w:r>
        <w:rPr>
          <w:rFonts w:ascii="楷体" w:hAnsi="楷体" w:eastAsia="楷体" w:cs="Calibri"/>
          <w:b/>
          <w:sz w:val="24"/>
          <w:szCs w:val="24"/>
        </w:rPr>
        <w:t>AP</w:t>
      </w:r>
    </w:p>
    <w:p>
      <w:pPr>
        <w:spacing w:after="95"/>
        <w:ind w:left="-5" w:right="6146"/>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类型 </w:t>
      </w:r>
      <w:r>
        <w:rPr>
          <w:rFonts w:ascii="楷体" w:hAnsi="楷体" w:eastAsia="楷体" w:cs="Calibri"/>
          <w:b/>
          <w:sz w:val="24"/>
          <w:szCs w:val="24"/>
        </w:rPr>
        <w:t>2]</w:t>
      </w:r>
    </w:p>
    <w:p>
      <w:pPr>
        <w:spacing w:after="95"/>
        <w:ind w:left="-5" w:right="6146"/>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：瞬发动作消耗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AP</w:t>
      </w:r>
      <w:r>
        <w:rPr>
          <w:rFonts w:ascii="楷体" w:hAnsi="楷体" w:eastAsia="楷体" w:cs="Calibri"/>
          <w:b/>
          <w:sz w:val="24"/>
          <w:szCs w:val="24"/>
        </w:rPr>
        <w:br w:type="textWrapping"/>
      </w:r>
      <w:r>
        <w:rPr>
          <w:rFonts w:ascii="楷体" w:hAnsi="楷体" w:eastAsia="楷体" w:cs="Calibri"/>
          <w:b/>
          <w:sz w:val="24"/>
          <w:szCs w:val="24"/>
        </w:rPr>
        <w:br w:type="textWrapping"/>
      </w:r>
      <w:r>
        <w:rPr>
          <w:rFonts w:ascii="楷体" w:hAnsi="楷体" w:eastAsia="楷体" w:cs="Calibri"/>
          <w:b/>
          <w:sz w:val="24"/>
          <w:szCs w:val="24"/>
        </w:rPr>
        <w:t>[</w:t>
      </w:r>
      <w:r>
        <w:rPr>
          <w:rFonts w:ascii="楷体" w:hAnsi="楷体" w:eastAsia="楷体"/>
          <w:b/>
          <w:sz w:val="24"/>
          <w:szCs w:val="24"/>
        </w:rPr>
        <w:t xml:space="preserve">类型 </w:t>
      </w:r>
      <w:r>
        <w:rPr>
          <w:rFonts w:hint="eastAsia" w:ascii="楷体" w:hAnsi="楷体" w:eastAsia="楷体" w:cs="Calibri"/>
          <w:b/>
          <w:sz w:val="24"/>
          <w:szCs w:val="24"/>
        </w:rPr>
        <w:t>3</w:t>
      </w:r>
      <w:r>
        <w:rPr>
          <w:rFonts w:ascii="楷体" w:hAnsi="楷体" w:eastAsia="楷体" w:cs="Calibri"/>
          <w:b/>
          <w:sz w:val="24"/>
          <w:szCs w:val="24"/>
        </w:rPr>
        <w:t>]</w:t>
      </w:r>
    </w:p>
    <w:p>
      <w:pPr>
        <w:ind w:left="-5"/>
        <w:rPr>
          <w:rFonts w:ascii="楷体" w:hAnsi="楷体" w:eastAsia="楷体"/>
          <w:b/>
          <w:sz w:val="24"/>
          <w:szCs w:val="24"/>
        </w:rPr>
      </w:pPr>
      <w:r>
        <w:rPr>
          <w:rFonts w:hint="eastAsia" w:ascii="楷体" w:hAnsi="楷体" w:eastAsia="楷体" w:cs="Calibri"/>
          <w:b/>
          <w:sz w:val="24"/>
          <w:szCs w:val="24"/>
        </w:rPr>
        <w:t>1</w:t>
      </w:r>
      <w:r>
        <w:rPr>
          <w:rFonts w:ascii="楷体" w:hAnsi="楷体" w:eastAsia="楷体"/>
          <w:b/>
          <w:sz w:val="24"/>
          <w:szCs w:val="24"/>
        </w:rPr>
        <w:t xml:space="preserve">：强制瞬发动作消耗 </w:t>
      </w:r>
      <w:r>
        <w:rPr>
          <w:rFonts w:ascii="楷体" w:hAnsi="楷体" w:eastAsia="楷体" w:cs="Calibri"/>
          <w:b/>
          <w:sz w:val="24"/>
          <w:szCs w:val="24"/>
        </w:rPr>
        <w:t xml:space="preserve">2 </w:t>
      </w:r>
      <w:r>
        <w:rPr>
          <w:rFonts w:ascii="楷体" w:hAnsi="楷体" w:eastAsia="楷体"/>
          <w:b/>
          <w:sz w:val="24"/>
          <w:szCs w:val="24"/>
        </w:rPr>
        <w:t xml:space="preserve">点 </w:t>
      </w:r>
      <w:r>
        <w:rPr>
          <w:rFonts w:ascii="楷体" w:hAnsi="楷体" w:eastAsia="楷体" w:cs="Calibri"/>
          <w:b/>
          <w:sz w:val="24"/>
          <w:szCs w:val="24"/>
        </w:rPr>
        <w:t>AP</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其他</w:t>
      </w:r>
      <w:r>
        <w:rPr>
          <w:rFonts w:ascii="楷体" w:hAnsi="楷体" w:eastAsia="楷体" w:cs="Calibri"/>
          <w:b/>
          <w:sz w:val="24"/>
          <w:szCs w:val="24"/>
        </w:rPr>
        <w:t>]</w:t>
      </w:r>
      <w:r>
        <w:rPr>
          <w:rFonts w:ascii="楷体" w:hAnsi="楷体" w:eastAsia="楷体" w:cs="Calibri"/>
          <w:b/>
          <w:sz w:val="24"/>
          <w:szCs w:val="24"/>
        </w:rPr>
        <w:br w:type="textWrapping"/>
      </w:r>
      <w:r>
        <w:rPr>
          <w:rFonts w:hint="eastAsia" w:ascii="楷体" w:hAnsi="楷体" w:eastAsia="楷体" w:cs="Calibri"/>
          <w:b/>
          <w:sz w:val="24"/>
          <w:szCs w:val="24"/>
        </w:rPr>
        <w:t>1</w:t>
      </w:r>
      <w:r>
        <w:rPr>
          <w:rFonts w:ascii="楷体" w:hAnsi="楷体" w:eastAsia="楷体"/>
          <w:b/>
          <w:sz w:val="24"/>
          <w:szCs w:val="24"/>
        </w:rPr>
        <w:t xml:space="preserve">：使用启示手环消耗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AP</w:t>
      </w:r>
    </w:p>
    <w:p>
      <w:pPr>
        <w:ind w:left="-5"/>
        <w:rPr>
          <w:rFonts w:ascii="楷体" w:hAnsi="楷体" w:eastAsia="楷体"/>
          <w:b/>
          <w:sz w:val="24"/>
          <w:szCs w:val="24"/>
        </w:rPr>
      </w:pPr>
      <w:r>
        <w:rPr>
          <w:rFonts w:hint="eastAsia" w:ascii="楷体" w:hAnsi="楷体" w:eastAsia="楷体" w:cs="Calibri"/>
          <w:b/>
          <w:sz w:val="24"/>
          <w:szCs w:val="24"/>
        </w:rPr>
        <w:t>2</w:t>
      </w:r>
      <w:r>
        <w:rPr>
          <w:rFonts w:ascii="楷体" w:hAnsi="楷体" w:eastAsia="楷体"/>
          <w:b/>
          <w:sz w:val="24"/>
          <w:szCs w:val="24"/>
        </w:rPr>
        <w:t xml:space="preserve">：移动指令消耗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AP</w:t>
      </w:r>
    </w:p>
    <w:p>
      <w:pPr>
        <w:ind w:left="-5"/>
        <w:rPr>
          <w:rFonts w:ascii="楷体" w:hAnsi="楷体" w:eastAsia="楷体"/>
          <w:b/>
          <w:sz w:val="24"/>
          <w:szCs w:val="24"/>
        </w:rPr>
      </w:pPr>
      <w:r>
        <w:rPr>
          <w:rFonts w:hint="eastAsia" w:ascii="楷体" w:hAnsi="楷体" w:eastAsia="楷体" w:cs="Calibri"/>
          <w:b/>
          <w:sz w:val="24"/>
          <w:szCs w:val="24"/>
        </w:rPr>
        <w:t>3</w:t>
      </w:r>
      <w:r>
        <w:rPr>
          <w:rFonts w:ascii="楷体" w:hAnsi="楷体" w:eastAsia="楷体"/>
          <w:b/>
          <w:sz w:val="24"/>
          <w:szCs w:val="24"/>
        </w:rPr>
        <w:t>：防御</w:t>
      </w:r>
      <w:r>
        <w:rPr>
          <w:rFonts w:ascii="楷体" w:hAnsi="楷体" w:eastAsia="楷体" w:cs="Calibri"/>
          <w:b/>
          <w:sz w:val="24"/>
          <w:szCs w:val="24"/>
        </w:rPr>
        <w:t>/</w:t>
      </w:r>
      <w:r>
        <w:rPr>
          <w:rFonts w:ascii="楷体" w:hAnsi="楷体" w:eastAsia="楷体"/>
          <w:b/>
          <w:sz w:val="24"/>
          <w:szCs w:val="24"/>
        </w:rPr>
        <w:t xml:space="preserve">闪避不消耗 </w:t>
      </w:r>
      <w:r>
        <w:rPr>
          <w:rFonts w:ascii="楷体" w:hAnsi="楷体" w:eastAsia="楷体" w:cs="Calibri"/>
          <w:b/>
          <w:sz w:val="24"/>
          <w:szCs w:val="24"/>
        </w:rPr>
        <w:t>AP</w:t>
      </w:r>
    </w:p>
    <w:p>
      <w:pPr>
        <w:ind w:left="-5"/>
        <w:rPr>
          <w:rFonts w:ascii="楷体" w:hAnsi="楷体" w:eastAsia="楷体"/>
          <w:b/>
          <w:sz w:val="24"/>
          <w:szCs w:val="24"/>
        </w:rPr>
      </w:pPr>
      <w:r>
        <w:rPr>
          <w:rFonts w:hint="eastAsia" w:ascii="楷体" w:hAnsi="楷体" w:eastAsia="楷体" w:cs="Calibri"/>
          <w:b/>
          <w:sz w:val="24"/>
          <w:szCs w:val="24"/>
        </w:rPr>
        <w:t>4</w:t>
      </w:r>
      <w:r>
        <w:rPr>
          <w:rFonts w:ascii="楷体" w:hAnsi="楷体" w:eastAsia="楷体"/>
          <w:b/>
          <w:sz w:val="24"/>
          <w:szCs w:val="24"/>
        </w:rPr>
        <w:t xml:space="preserve">：对话类动作不消耗 </w:t>
      </w:r>
      <w:r>
        <w:rPr>
          <w:rFonts w:ascii="楷体" w:hAnsi="楷体" w:eastAsia="楷体" w:cs="Calibri"/>
          <w:b/>
          <w:sz w:val="24"/>
          <w:szCs w:val="24"/>
        </w:rPr>
        <w:t>AP</w:t>
      </w:r>
    </w:p>
    <w:p>
      <w:pPr>
        <w:spacing w:after="409"/>
        <w:ind w:left="-5"/>
        <w:rPr>
          <w:rFonts w:ascii="楷体" w:hAnsi="楷体" w:eastAsia="楷体"/>
          <w:b/>
          <w:sz w:val="24"/>
          <w:szCs w:val="24"/>
        </w:rPr>
      </w:pPr>
      <w:r>
        <w:rPr>
          <w:rFonts w:hint="eastAsia" w:ascii="楷体" w:hAnsi="楷体" w:eastAsia="楷体" w:cs="Calibri"/>
          <w:b/>
          <w:sz w:val="24"/>
          <w:szCs w:val="24"/>
        </w:rPr>
        <w:t>5</w:t>
      </w:r>
      <w:r>
        <w:rPr>
          <w:rFonts w:ascii="楷体" w:hAnsi="楷体" w:eastAsia="楷体"/>
          <w:b/>
          <w:sz w:val="24"/>
          <w:szCs w:val="24"/>
        </w:rPr>
        <w:t>：开始飞行</w:t>
      </w:r>
      <w:r>
        <w:rPr>
          <w:rFonts w:ascii="楷体" w:hAnsi="楷体" w:eastAsia="楷体" w:cs="Calibri"/>
          <w:b/>
          <w:sz w:val="24"/>
          <w:szCs w:val="24"/>
        </w:rPr>
        <w:t>/</w:t>
      </w:r>
      <w:r>
        <w:rPr>
          <w:rFonts w:ascii="楷体" w:hAnsi="楷体" w:eastAsia="楷体"/>
          <w:b/>
          <w:sz w:val="24"/>
          <w:szCs w:val="24"/>
        </w:rPr>
        <w:t>维持飞行</w:t>
      </w:r>
      <w:r>
        <w:rPr>
          <w:rFonts w:ascii="楷体" w:hAnsi="楷体" w:eastAsia="楷体" w:cs="Calibri"/>
          <w:b/>
          <w:sz w:val="24"/>
          <w:szCs w:val="24"/>
        </w:rPr>
        <w:t>/</w:t>
      </w:r>
      <w:r>
        <w:rPr>
          <w:rFonts w:ascii="楷体" w:hAnsi="楷体" w:eastAsia="楷体"/>
          <w:b/>
          <w:sz w:val="24"/>
          <w:szCs w:val="24"/>
        </w:rPr>
        <w:t xml:space="preserve">结束飞行都需要消耗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AP</w:t>
      </w:r>
    </w:p>
    <w:p>
      <w:pPr>
        <w:spacing w:after="935" w:line="378" w:lineRule="auto"/>
        <w:ind w:left="-5"/>
        <w:rPr>
          <w:rFonts w:ascii="楷体" w:hAnsi="楷体" w:eastAsia="楷体"/>
          <w:b/>
          <w:sz w:val="24"/>
          <w:szCs w:val="24"/>
        </w:rPr>
      </w:pPr>
      <w:r>
        <w:rPr>
          <w:rFonts w:ascii="楷体" w:hAnsi="楷体" w:eastAsia="楷体"/>
          <w:b/>
          <w:sz w:val="24"/>
          <w:szCs w:val="24"/>
        </w:rPr>
        <w:t>注：每回合可以移动多次，但是移动的距离上限不能超过</w:t>
      </w:r>
      <w:r>
        <w:rPr>
          <w:rFonts w:ascii="楷体" w:hAnsi="楷体" w:eastAsia="楷体" w:cs="Calibri"/>
          <w:b/>
          <w:sz w:val="24"/>
          <w:szCs w:val="24"/>
        </w:rPr>
        <w:t>[</w:t>
      </w:r>
      <w:r>
        <w:rPr>
          <w:rFonts w:ascii="楷体" w:hAnsi="楷体" w:eastAsia="楷体"/>
          <w:b/>
          <w:sz w:val="24"/>
          <w:szCs w:val="24"/>
        </w:rPr>
        <w:t>移动距离</w:t>
      </w:r>
      <w:r>
        <w:rPr>
          <w:rFonts w:ascii="楷体" w:hAnsi="楷体" w:eastAsia="楷体" w:cs="Calibri"/>
          <w:b/>
          <w:sz w:val="24"/>
          <w:szCs w:val="24"/>
        </w:rPr>
        <w:t>]</w:t>
      </w:r>
      <w:r>
        <w:rPr>
          <w:rFonts w:ascii="楷体" w:hAnsi="楷体" w:eastAsia="楷体"/>
          <w:b/>
          <w:sz w:val="24"/>
          <w:szCs w:val="24"/>
        </w:rPr>
        <w:t xml:space="preserve">规则中移动公式中的上限（比如说你角色一回合总共可以移动 </w:t>
      </w:r>
      <w:r>
        <w:rPr>
          <w:rFonts w:ascii="楷体" w:hAnsi="楷体" w:eastAsia="楷体" w:cs="Calibri"/>
          <w:b/>
          <w:sz w:val="24"/>
          <w:szCs w:val="24"/>
        </w:rPr>
        <w:t xml:space="preserve">10 </w:t>
      </w:r>
      <w:r>
        <w:rPr>
          <w:rFonts w:ascii="楷体" w:hAnsi="楷体" w:eastAsia="楷体"/>
          <w:b/>
          <w:sz w:val="24"/>
          <w:szCs w:val="24"/>
        </w:rPr>
        <w:t xml:space="preserve">米，那么你可以移动 </w:t>
      </w:r>
      <w:r>
        <w:rPr>
          <w:rFonts w:ascii="楷体" w:hAnsi="楷体" w:eastAsia="楷体" w:cs="Calibri"/>
          <w:b/>
          <w:sz w:val="24"/>
          <w:szCs w:val="24"/>
        </w:rPr>
        <w:t xml:space="preserve">5 </w:t>
      </w:r>
      <w:r>
        <w:rPr>
          <w:rFonts w:ascii="楷体" w:hAnsi="楷体" w:eastAsia="楷体"/>
          <w:b/>
          <w:sz w:val="24"/>
          <w:szCs w:val="24"/>
        </w:rPr>
        <w:t xml:space="preserve">米跑到对方面前进行一次攻击，然后赶快地移动 </w:t>
      </w:r>
      <w:r>
        <w:rPr>
          <w:rFonts w:ascii="楷体" w:hAnsi="楷体" w:eastAsia="楷体" w:cs="Calibri"/>
          <w:b/>
          <w:sz w:val="24"/>
          <w:szCs w:val="24"/>
        </w:rPr>
        <w:t xml:space="preserve">5 </w:t>
      </w:r>
      <w:r>
        <w:rPr>
          <w:rFonts w:ascii="楷体" w:hAnsi="楷体" w:eastAsia="楷体"/>
          <w:b/>
          <w:sz w:val="24"/>
          <w:szCs w:val="24"/>
        </w:rPr>
        <w:t xml:space="preserve">米回到安全的位置，但是总计的移动距离不能超过 </w:t>
      </w:r>
      <w:r>
        <w:rPr>
          <w:rFonts w:ascii="楷体" w:hAnsi="楷体" w:eastAsia="楷体" w:cs="Calibri"/>
          <w:b/>
          <w:sz w:val="24"/>
          <w:szCs w:val="24"/>
        </w:rPr>
        <w:t xml:space="preserve">10 </w:t>
      </w:r>
      <w:r>
        <w:rPr>
          <w:rFonts w:ascii="楷体" w:hAnsi="楷体" w:eastAsia="楷体"/>
          <w:b/>
          <w:sz w:val="24"/>
          <w:szCs w:val="24"/>
        </w:rPr>
        <w:t>米的这个上限）</w:t>
      </w:r>
    </w:p>
    <w:p>
      <w:pPr>
        <w:spacing w:before="120" w:beforeLines="50" w:after="120" w:afterLines="50" w:line="357" w:lineRule="auto"/>
        <w:ind w:left="-6" w:hanging="11"/>
        <w:rPr>
          <w:rFonts w:ascii="楷体" w:hAnsi="楷体" w:eastAsia="楷体"/>
          <w:b/>
          <w:sz w:val="24"/>
          <w:szCs w:val="24"/>
        </w:rPr>
      </w:pPr>
      <w:r>
        <w:rPr>
          <w:rFonts w:ascii="楷体" w:hAnsi="楷体" w:eastAsia="楷体"/>
          <w:b/>
          <w:sz w:val="24"/>
          <w:szCs w:val="24"/>
        </w:rPr>
        <w:t>【技能方面的注明】：（这里的“技能”也包括人物能力和装备效果，除非特别标注其技能属于人物技能，否则大多数情况下技能都可以包括人物能力和装备效果这两个名词）</w:t>
      </w:r>
    </w:p>
    <w:p>
      <w:pPr>
        <w:spacing w:before="120" w:beforeLines="50" w:after="120" w:afterLines="50"/>
        <w:ind w:left="-6" w:hanging="11"/>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：技能中</w:t>
      </w:r>
      <w:r>
        <w:rPr>
          <w:rFonts w:ascii="楷体" w:hAnsi="楷体" w:eastAsia="楷体" w:cs="Calibri"/>
          <w:b/>
          <w:sz w:val="24"/>
          <w:szCs w:val="24"/>
        </w:rPr>
        <w:t>[</w:t>
      </w:r>
      <w:r>
        <w:rPr>
          <w:rFonts w:ascii="楷体" w:hAnsi="楷体" w:eastAsia="楷体"/>
          <w:b/>
          <w:sz w:val="24"/>
          <w:szCs w:val="24"/>
        </w:rPr>
        <w:t xml:space="preserve">持续 </w:t>
      </w:r>
      <w:r>
        <w:rPr>
          <w:rFonts w:ascii="楷体" w:hAnsi="楷体" w:eastAsia="楷体" w:cs="Calibri"/>
          <w:b/>
          <w:sz w:val="24"/>
          <w:szCs w:val="24"/>
        </w:rPr>
        <w:t xml:space="preserve">X </w:t>
      </w:r>
      <w:r>
        <w:rPr>
          <w:rFonts w:ascii="楷体" w:hAnsi="楷体" w:eastAsia="楷体"/>
          <w:b/>
          <w:sz w:val="24"/>
          <w:szCs w:val="24"/>
        </w:rPr>
        <w:t>回合</w:t>
      </w:r>
      <w:r>
        <w:rPr>
          <w:rFonts w:ascii="楷体" w:hAnsi="楷体" w:eastAsia="楷体" w:cs="Calibri"/>
          <w:b/>
          <w:sz w:val="24"/>
          <w:szCs w:val="24"/>
        </w:rPr>
        <w:t>]</w:t>
      </w:r>
      <w:r>
        <w:rPr>
          <w:rFonts w:ascii="楷体" w:hAnsi="楷体" w:eastAsia="楷体"/>
          <w:b/>
          <w:sz w:val="24"/>
          <w:szCs w:val="24"/>
        </w:rPr>
        <w:t xml:space="preserve">的效果是从技能生效后持续到回合结束算作 </w:t>
      </w:r>
      <w:r>
        <w:rPr>
          <w:rFonts w:ascii="楷体" w:hAnsi="楷体" w:eastAsia="楷体" w:cs="Calibri"/>
          <w:b/>
          <w:sz w:val="24"/>
          <w:szCs w:val="24"/>
        </w:rPr>
        <w:t xml:space="preserve">1 </w:t>
      </w:r>
      <w:r>
        <w:rPr>
          <w:rFonts w:ascii="楷体" w:hAnsi="楷体" w:eastAsia="楷体"/>
          <w:b/>
          <w:sz w:val="24"/>
          <w:szCs w:val="24"/>
        </w:rPr>
        <w:t>回合，包括技能生效的这个回合</w:t>
      </w:r>
    </w:p>
    <w:p>
      <w:pPr>
        <w:spacing w:before="120" w:beforeLines="50" w:after="120" w:afterLines="50" w:line="377" w:lineRule="auto"/>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：技能中</w:t>
      </w:r>
      <w:r>
        <w:rPr>
          <w:rFonts w:ascii="楷体" w:hAnsi="楷体" w:eastAsia="楷体" w:cs="Calibri"/>
          <w:b/>
          <w:sz w:val="24"/>
          <w:szCs w:val="24"/>
        </w:rPr>
        <w:t>[</w:t>
      </w:r>
      <w:r>
        <w:rPr>
          <w:rFonts w:ascii="楷体" w:hAnsi="楷体" w:eastAsia="楷体"/>
          <w:b/>
          <w:sz w:val="24"/>
          <w:szCs w:val="24"/>
        </w:rPr>
        <w:t xml:space="preserve">冷却 </w:t>
      </w:r>
      <w:r>
        <w:rPr>
          <w:rFonts w:ascii="楷体" w:hAnsi="楷体" w:eastAsia="楷体" w:cs="Calibri"/>
          <w:b/>
          <w:sz w:val="24"/>
          <w:szCs w:val="24"/>
        </w:rPr>
        <w:t xml:space="preserve">X </w:t>
      </w:r>
      <w:r>
        <w:rPr>
          <w:rFonts w:ascii="楷体" w:hAnsi="楷体" w:eastAsia="楷体"/>
          <w:b/>
          <w:sz w:val="24"/>
          <w:szCs w:val="24"/>
        </w:rPr>
        <w:t>回合</w:t>
      </w:r>
      <w:r>
        <w:rPr>
          <w:rFonts w:ascii="楷体" w:hAnsi="楷体" w:eastAsia="楷体" w:cs="Calibri"/>
          <w:b/>
          <w:sz w:val="24"/>
          <w:szCs w:val="24"/>
        </w:rPr>
        <w:t>]</w:t>
      </w:r>
      <w:r>
        <w:rPr>
          <w:rFonts w:ascii="楷体" w:hAnsi="楷体" w:eastAsia="楷体"/>
          <w:b/>
          <w:sz w:val="24"/>
          <w:szCs w:val="24"/>
        </w:rPr>
        <w:t xml:space="preserve">的效果是从技能生效后便开始结算冷却，但是冷却的结算不包括技能生效的当前回合，也就是说，你在当前使用了一个持续 </w:t>
      </w:r>
      <w:r>
        <w:rPr>
          <w:rFonts w:ascii="楷体" w:hAnsi="楷体" w:eastAsia="楷体" w:cs="Calibri"/>
          <w:b/>
          <w:sz w:val="24"/>
          <w:szCs w:val="24"/>
        </w:rPr>
        <w:t xml:space="preserve">2 </w:t>
      </w:r>
      <w:r>
        <w:rPr>
          <w:rFonts w:ascii="楷体" w:hAnsi="楷体" w:eastAsia="楷体"/>
          <w:b/>
          <w:sz w:val="24"/>
          <w:szCs w:val="24"/>
        </w:rPr>
        <w:t xml:space="preserve">回合的技能效果，假设冷却是 </w:t>
      </w:r>
      <w:r>
        <w:rPr>
          <w:rFonts w:ascii="楷体" w:hAnsi="楷体" w:eastAsia="楷体" w:cs="Calibri"/>
          <w:b/>
          <w:sz w:val="24"/>
          <w:szCs w:val="24"/>
        </w:rPr>
        <w:t xml:space="preserve">5 </w:t>
      </w:r>
      <w:r>
        <w:rPr>
          <w:rFonts w:ascii="楷体" w:hAnsi="楷体" w:eastAsia="楷体"/>
          <w:b/>
          <w:sz w:val="24"/>
          <w:szCs w:val="24"/>
        </w:rPr>
        <w:t>回合，那么在你启动这个技能之后，从下一回合开始直到五回合以后，此技能都将陷入冷却状态</w:t>
      </w:r>
    </w:p>
    <w:p>
      <w:pPr>
        <w:spacing w:before="120" w:beforeLines="50" w:after="120" w:afterLines="50"/>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 xml:space="preserve">：强制瞬发可以在对手的行动阶段中使用，但是前提是你必须留有足够的 </w:t>
      </w:r>
      <w:r>
        <w:rPr>
          <w:rFonts w:ascii="楷体" w:hAnsi="楷体" w:eastAsia="楷体" w:cs="Calibri"/>
          <w:b/>
          <w:sz w:val="24"/>
          <w:szCs w:val="24"/>
        </w:rPr>
        <w:t xml:space="preserve">AP </w:t>
      </w:r>
      <w:r>
        <w:rPr>
          <w:rFonts w:ascii="楷体" w:hAnsi="楷体" w:eastAsia="楷体"/>
          <w:b/>
          <w:sz w:val="24"/>
          <w:szCs w:val="24"/>
        </w:rPr>
        <w:t>点数</w:t>
      </w:r>
    </w:p>
    <w:p>
      <w:pPr>
        <w:spacing w:before="120" w:beforeLines="50" w:after="120" w:afterLines="50" w:line="368" w:lineRule="auto"/>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：耗时类能力</w:t>
      </w:r>
      <w:r>
        <w:rPr>
          <w:rFonts w:ascii="楷体" w:hAnsi="楷体" w:eastAsia="楷体" w:cs="Calibri"/>
          <w:b/>
          <w:sz w:val="24"/>
          <w:szCs w:val="24"/>
        </w:rPr>
        <w:t>/</w:t>
      </w:r>
      <w:r>
        <w:rPr>
          <w:rFonts w:ascii="楷体" w:hAnsi="楷体" w:eastAsia="楷体"/>
          <w:b/>
          <w:sz w:val="24"/>
          <w:szCs w:val="24"/>
        </w:rPr>
        <w:t>技能一旦启动，大部分情况下都必须进行连续的咏唱，这种情况下则无法做移动以外的事情（有很多技能属于特殊情况，可以在咏唱时攻击，或者会限制角色的移动，耗时类能力根据技能而定，但是耗时类的咏唱一旦启动，大多数情况下中途都不可以做其他动作，不可以闪避</w:t>
      </w:r>
      <w:r>
        <w:rPr>
          <w:rFonts w:ascii="楷体" w:hAnsi="楷体" w:eastAsia="楷体" w:cs="Calibri"/>
          <w:b/>
          <w:sz w:val="24"/>
          <w:szCs w:val="24"/>
        </w:rPr>
        <w:t>/</w:t>
      </w:r>
      <w:r>
        <w:rPr>
          <w:rFonts w:ascii="楷体" w:hAnsi="楷体" w:eastAsia="楷体"/>
          <w:b/>
          <w:sz w:val="24"/>
          <w:szCs w:val="24"/>
        </w:rPr>
        <w:t>防御</w:t>
      </w:r>
      <w:r>
        <w:rPr>
          <w:rFonts w:ascii="楷体" w:hAnsi="楷体" w:eastAsia="楷体" w:cs="Calibri"/>
          <w:b/>
          <w:sz w:val="24"/>
          <w:szCs w:val="24"/>
        </w:rPr>
        <w:t>/</w:t>
      </w:r>
      <w:r>
        <w:rPr>
          <w:rFonts w:ascii="楷体" w:hAnsi="楷体" w:eastAsia="楷体"/>
          <w:b/>
          <w:sz w:val="24"/>
          <w:szCs w:val="24"/>
        </w:rPr>
        <w:t>瞬发</w:t>
      </w:r>
      <w:r>
        <w:rPr>
          <w:rFonts w:ascii="楷体" w:hAnsi="楷体" w:eastAsia="楷体" w:cs="Calibri"/>
          <w:b/>
          <w:sz w:val="24"/>
          <w:szCs w:val="24"/>
        </w:rPr>
        <w:t>/</w:t>
      </w:r>
      <w:r>
        <w:rPr>
          <w:rFonts w:ascii="楷体" w:hAnsi="楷体" w:eastAsia="楷体"/>
          <w:b/>
          <w:sz w:val="24"/>
          <w:szCs w:val="24"/>
        </w:rPr>
        <w:t>主动</w:t>
      </w:r>
      <w:r>
        <w:rPr>
          <w:rFonts w:ascii="楷体" w:hAnsi="楷体" w:eastAsia="楷体" w:cs="Calibri"/>
          <w:b/>
          <w:sz w:val="24"/>
          <w:szCs w:val="24"/>
        </w:rPr>
        <w:t>/</w:t>
      </w:r>
      <w:r>
        <w:rPr>
          <w:rFonts w:ascii="楷体" w:hAnsi="楷体" w:eastAsia="楷体"/>
          <w:b/>
          <w:sz w:val="24"/>
          <w:szCs w:val="24"/>
        </w:rPr>
        <w:t>强制瞬发）</w:t>
      </w:r>
    </w:p>
    <w:p>
      <w:pPr>
        <w:spacing w:before="120" w:beforeLines="50" w:after="120" w:afterLines="50" w:line="367" w:lineRule="auto"/>
        <w:ind w:left="-6" w:right="79" w:hanging="11"/>
        <w:jc w:val="both"/>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 xml:space="preserve">：个别技能带有“反击”特性，这种反击理论上来说也是要消耗 </w:t>
      </w:r>
      <w:r>
        <w:rPr>
          <w:rFonts w:ascii="楷体" w:hAnsi="楷体" w:eastAsia="楷体" w:cs="Calibri"/>
          <w:b/>
          <w:sz w:val="24"/>
          <w:szCs w:val="24"/>
        </w:rPr>
        <w:t xml:space="preserve">AP </w:t>
      </w:r>
      <w:r>
        <w:rPr>
          <w:rFonts w:ascii="楷体" w:hAnsi="楷体" w:eastAsia="楷体"/>
          <w:b/>
          <w:sz w:val="24"/>
          <w:szCs w:val="24"/>
        </w:rPr>
        <w:t xml:space="preserve">值的，大多数反击的代价都是放弃了防御或闪避动作，这种情况下的反击动作需要消耗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 xml:space="preserve">AP </w:t>
      </w:r>
      <w:r>
        <w:rPr>
          <w:rFonts w:ascii="楷体" w:hAnsi="楷体" w:eastAsia="楷体"/>
          <w:b/>
          <w:sz w:val="24"/>
          <w:szCs w:val="24"/>
        </w:rPr>
        <w:t xml:space="preserve">值（若 </w:t>
      </w:r>
      <w:r>
        <w:rPr>
          <w:rFonts w:ascii="楷体" w:hAnsi="楷体" w:eastAsia="楷体" w:cs="Calibri"/>
          <w:b/>
          <w:sz w:val="24"/>
          <w:szCs w:val="24"/>
        </w:rPr>
        <w:t xml:space="preserve">AP </w:t>
      </w:r>
      <w:r>
        <w:rPr>
          <w:rFonts w:ascii="楷体" w:hAnsi="楷体" w:eastAsia="楷体"/>
          <w:b/>
          <w:sz w:val="24"/>
          <w:szCs w:val="24"/>
        </w:rPr>
        <w:t xml:space="preserve">值为 </w:t>
      </w:r>
      <w:r>
        <w:rPr>
          <w:rFonts w:ascii="楷体" w:hAnsi="楷体" w:eastAsia="楷体" w:cs="Calibri"/>
          <w:b/>
          <w:sz w:val="24"/>
          <w:szCs w:val="24"/>
        </w:rPr>
        <w:t xml:space="preserve">0 </w:t>
      </w:r>
      <w:r>
        <w:rPr>
          <w:rFonts w:ascii="楷体" w:hAnsi="楷体" w:eastAsia="楷体"/>
          <w:b/>
          <w:sz w:val="24"/>
          <w:szCs w:val="24"/>
        </w:rPr>
        <w:t>则无法反击）（其他情况下的反击也基本可以参照这种消耗设定）</w:t>
      </w:r>
    </w:p>
    <w:p>
      <w:pPr>
        <w:spacing w:before="120" w:beforeLines="50" w:after="120" w:afterLines="50" w:line="367" w:lineRule="auto"/>
        <w:ind w:left="-6" w:right="79" w:hanging="11"/>
        <w:jc w:val="both"/>
        <w:rPr>
          <w:rFonts w:ascii="楷体" w:hAnsi="楷体" w:eastAsia="楷体"/>
          <w:b/>
          <w:sz w:val="24"/>
          <w:szCs w:val="24"/>
        </w:rPr>
      </w:pPr>
      <w:r>
        <w:rPr>
          <w:rFonts w:hint="eastAsia" w:ascii="楷体" w:hAnsi="楷体" w:eastAsia="楷体" w:cs="仿宋"/>
          <w:b/>
          <w:sz w:val="24"/>
          <w:szCs w:val="24"/>
        </w:rPr>
        <w:t>【伤害结算优先级】：</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[自身的徒手伤害]-先于-[武器伤害]-先于-[特质附加的伤害]-先于-[人物技能附加的伤害]-先于-[武器特殊效果的伤害]-先于-[能量池附加的伤害]-先于-[称号附加的伤害]-先于-[他人赋予给你的伤害加成]</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假设你开启了以上所提到的所有伤害类型，那么结算顺序如下：</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1：自身的徒手伤害+武器伤害=X</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2：在X 的基础上附加特质的伤害=X2</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3：在X2 的基础上附加人物技能的伤害=X3</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4：在X3 的基础上附加武器特殊效果的伤害=X4</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5：在X4 的基础上附加能量池带来的伤害=X5</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lang w:val="en-US"/>
        </w:rPr>
        <w:t>6</w:t>
      </w:r>
      <w:r>
        <w:rPr>
          <w:rFonts w:hint="eastAsia" w:ascii="楷体" w:hAnsi="楷体" w:eastAsia="楷体" w:cs="仿宋"/>
          <w:b/>
          <w:sz w:val="24"/>
          <w:szCs w:val="24"/>
        </w:rPr>
        <w:t>：在X5 的基础上附加称号附带的伤害=X6</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lang w:val="en-US"/>
        </w:rPr>
        <w:t>7</w:t>
      </w:r>
      <w:r>
        <w:rPr>
          <w:rFonts w:hint="eastAsia" w:ascii="楷体" w:hAnsi="楷体" w:eastAsia="楷体" w:cs="仿宋"/>
          <w:b/>
          <w:sz w:val="24"/>
          <w:szCs w:val="24"/>
        </w:rPr>
        <w:t>：在X6 的基础上附加他人赋予给你的伤害加成=X7</w:t>
      </w:r>
    </w:p>
    <w:p>
      <w:pPr>
        <w:pStyle w:val="3"/>
        <w:spacing w:before="120" w:beforeLines="50" w:after="120" w:afterLines="50" w:line="364" w:lineRule="auto"/>
        <w:ind w:left="0"/>
        <w:rPr>
          <w:rFonts w:ascii="楷体" w:hAnsi="楷体" w:eastAsia="楷体" w:cs="仿宋"/>
          <w:b/>
          <w:sz w:val="24"/>
          <w:szCs w:val="24"/>
        </w:rPr>
      </w:pPr>
      <w:r>
        <w:rPr>
          <w:rFonts w:hint="eastAsia" w:ascii="楷体" w:hAnsi="楷体" w:eastAsia="楷体" w:cs="仿宋"/>
          <w:b/>
          <w:spacing w:val="-20"/>
          <w:sz w:val="24"/>
          <w:szCs w:val="24"/>
        </w:rPr>
        <w:t xml:space="preserve">注 </w:t>
      </w:r>
      <w:r>
        <w:rPr>
          <w:rFonts w:hint="eastAsia" w:ascii="楷体" w:hAnsi="楷体" w:eastAsia="楷体" w:cs="仿宋"/>
          <w:b/>
          <w:sz w:val="24"/>
          <w:szCs w:val="24"/>
        </w:rPr>
        <w:t>1</w:t>
      </w:r>
      <w:r>
        <w:rPr>
          <w:rFonts w:hint="eastAsia" w:ascii="楷体" w:hAnsi="楷体" w:eastAsia="楷体" w:cs="仿宋"/>
          <w:b/>
          <w:spacing w:val="-3"/>
          <w:sz w:val="24"/>
          <w:szCs w:val="24"/>
        </w:rPr>
        <w:t>：以上其中伤害附加虽然看上去十分复杂，但是它们包括了游戏中可能会发生的几乎所有类型的伤害判定，所以即</w:t>
      </w:r>
      <w:r>
        <w:rPr>
          <w:rFonts w:hint="eastAsia" w:ascii="楷体" w:hAnsi="楷体" w:eastAsia="楷体" w:cs="仿宋"/>
          <w:b/>
          <w:spacing w:val="-5"/>
          <w:sz w:val="24"/>
          <w:szCs w:val="24"/>
        </w:rPr>
        <w:t xml:space="preserve">便是在角色技能繁多的后期阶段，在游戏过程中一次伤害判定最多也就触发 </w:t>
      </w:r>
      <w:r>
        <w:rPr>
          <w:rFonts w:hint="eastAsia" w:ascii="楷体" w:hAnsi="楷体" w:eastAsia="楷体" w:cs="仿宋"/>
          <w:b/>
          <w:sz w:val="24"/>
          <w:szCs w:val="24"/>
        </w:rPr>
        <w:t xml:space="preserve">2~4 </w:t>
      </w:r>
      <w:r>
        <w:rPr>
          <w:rFonts w:hint="eastAsia" w:ascii="楷体" w:hAnsi="楷体" w:eastAsia="楷体" w:cs="仿宋"/>
          <w:b/>
          <w:spacing w:val="-4"/>
          <w:sz w:val="24"/>
          <w:szCs w:val="24"/>
        </w:rPr>
        <w:t>个上面提到的结算顺序环节而已，在实</w:t>
      </w:r>
      <w:r>
        <w:rPr>
          <w:rFonts w:hint="eastAsia" w:ascii="楷体" w:hAnsi="楷体" w:eastAsia="楷体" w:cs="仿宋"/>
          <w:b/>
          <w:spacing w:val="-3"/>
          <w:sz w:val="24"/>
          <w:szCs w:val="24"/>
        </w:rPr>
        <w:t>际结算中没有涉及到的顺序可以直接跳过</w:t>
      </w:r>
    </w:p>
    <w:p>
      <w:pPr>
        <w:pStyle w:val="3"/>
        <w:spacing w:before="120" w:beforeLines="50" w:after="120" w:afterLines="50" w:line="364" w:lineRule="auto"/>
        <w:ind w:left="0"/>
        <w:rPr>
          <w:rFonts w:ascii="楷体" w:hAnsi="楷体" w:eastAsia="楷体" w:cs="仿宋"/>
          <w:b/>
          <w:sz w:val="24"/>
          <w:szCs w:val="24"/>
          <w:lang w:val="en-US"/>
        </w:rPr>
      </w:pPr>
      <w:r>
        <w:rPr>
          <w:rFonts w:hint="eastAsia" w:ascii="楷体" w:hAnsi="楷体" w:eastAsia="楷体" w:cs="仿宋"/>
          <w:b/>
          <w:spacing w:val="-19"/>
          <w:sz w:val="24"/>
          <w:szCs w:val="24"/>
        </w:rPr>
        <w:t xml:space="preserve">注 </w:t>
      </w:r>
      <w:r>
        <w:rPr>
          <w:rFonts w:hint="eastAsia" w:ascii="楷体" w:hAnsi="楷体" w:eastAsia="楷体" w:cs="仿宋"/>
          <w:b/>
          <w:sz w:val="24"/>
          <w:szCs w:val="24"/>
          <w:lang w:val="en-US"/>
        </w:rPr>
        <w:t>2</w:t>
      </w:r>
      <w:r>
        <w:rPr>
          <w:rFonts w:hint="eastAsia" w:ascii="楷体" w:hAnsi="楷体" w:eastAsia="楷体" w:cs="仿宋"/>
          <w:b/>
          <w:spacing w:val="-3"/>
          <w:sz w:val="24"/>
          <w:szCs w:val="24"/>
        </w:rPr>
        <w:t>：如果出现了特质效果在一次伤害中发出三次伤害加成</w:t>
      </w:r>
      <w:r>
        <w:rPr>
          <w:rFonts w:hint="eastAsia" w:ascii="楷体" w:hAnsi="楷体" w:eastAsia="楷体" w:cs="仿宋"/>
          <w:b/>
          <w:sz w:val="24"/>
          <w:szCs w:val="24"/>
        </w:rPr>
        <w:t>（</w:t>
      </w:r>
      <w:r>
        <w:rPr>
          <w:rFonts w:hint="eastAsia" w:ascii="楷体" w:hAnsi="楷体" w:eastAsia="楷体" w:cs="仿宋"/>
          <w:b/>
          <w:spacing w:val="-1"/>
          <w:sz w:val="24"/>
          <w:szCs w:val="24"/>
        </w:rPr>
        <w:t>例如同一特质中的主动</w:t>
      </w:r>
      <w:r>
        <w:rPr>
          <w:rFonts w:hint="eastAsia" w:ascii="楷体" w:hAnsi="楷体" w:eastAsia="楷体" w:cs="仿宋"/>
          <w:b/>
          <w:sz w:val="24"/>
          <w:szCs w:val="24"/>
        </w:rPr>
        <w:t>+</w:t>
      </w:r>
      <w:r>
        <w:rPr>
          <w:rFonts w:hint="eastAsia" w:ascii="楷体" w:hAnsi="楷体" w:eastAsia="楷体" w:cs="仿宋"/>
          <w:b/>
          <w:spacing w:val="-2"/>
          <w:sz w:val="24"/>
          <w:szCs w:val="24"/>
        </w:rPr>
        <w:t>被动</w:t>
      </w:r>
      <w:r>
        <w:rPr>
          <w:rFonts w:hint="eastAsia" w:ascii="楷体" w:hAnsi="楷体" w:eastAsia="楷体" w:cs="仿宋"/>
          <w:b/>
          <w:sz w:val="24"/>
          <w:szCs w:val="24"/>
        </w:rPr>
        <w:t>+瞬发），</w:t>
      </w:r>
      <w:r>
        <w:rPr>
          <w:rFonts w:hint="eastAsia" w:ascii="楷体" w:hAnsi="楷体" w:eastAsia="楷体" w:cs="仿宋"/>
          <w:b/>
          <w:spacing w:val="-2"/>
          <w:sz w:val="24"/>
          <w:szCs w:val="24"/>
        </w:rPr>
        <w:t>那么结算顺序以人</w:t>
      </w:r>
      <w:r>
        <w:rPr>
          <w:rFonts w:hint="eastAsia" w:ascii="楷体" w:hAnsi="楷体" w:eastAsia="楷体" w:cs="仿宋"/>
          <w:b/>
          <w:spacing w:val="-3"/>
          <w:sz w:val="24"/>
          <w:szCs w:val="24"/>
        </w:rPr>
        <w:t>物卡特质栏中技能名称的上下顺序依次结算、武器、人物技能等其他结算方式也请参考此种</w:t>
      </w:r>
      <w:r>
        <w:rPr>
          <w:rFonts w:hint="eastAsia" w:ascii="楷体" w:hAnsi="楷体" w:eastAsia="楷体" w:cs="仿宋"/>
          <w:b/>
          <w:spacing w:val="-3"/>
          <w:sz w:val="24"/>
          <w:szCs w:val="24"/>
        </w:rPr>
        <w:br w:type="textWrapping"/>
      </w:r>
      <w:r>
        <w:rPr>
          <w:rFonts w:hint="eastAsia" w:ascii="楷体" w:hAnsi="楷体" w:eastAsia="楷体" w:cs="仿宋"/>
          <w:b/>
          <w:spacing w:val="-3"/>
          <w:sz w:val="24"/>
          <w:szCs w:val="24"/>
        </w:rPr>
        <w:t>注意</w:t>
      </w:r>
      <w:r>
        <w:rPr>
          <w:rFonts w:hint="eastAsia" w:ascii="楷体" w:hAnsi="楷体" w:eastAsia="楷体" w:cs="仿宋"/>
          <w:b/>
          <w:spacing w:val="-3"/>
          <w:sz w:val="24"/>
          <w:szCs w:val="24"/>
          <w:lang w:val="en-US"/>
        </w:rPr>
        <w:t>3：由于百分比各种技能加成计算较为麻烦，在这里规定所有百分比技能都是加算，而不是乘算。（例如，我学会一个50%物理伤害的被动，我又学会一个30%最终伤害的瞬发，那么我下一刀物理伤害增加80%）</w:t>
      </w: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【受伤结算的优先级】：、</w:t>
      </w: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[体外护盾]-先于-[护甲值]-先于-[数值减伤]-先于-[百分比减伤]-先于-[锁血机制]-先于-[战斗续行]-先于-[重生机制]</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假设你在受到伤害时拥有以上所提到的防御机制，那么结算顺序如下：</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1：伤害总量减去你的受伤部位护甲（如果是全身伤害则默认结算全身各部位护甲平均值）=X</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2：X 减去你的数值减伤（例如某特质赋予的固定物理伤害减免 20）=X2</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3：X2 换算你的百分比减伤（例如 X2 的伤害量为 100，百分比减伤为 10%，最后得出的伤害是 90）=X3</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4：X3 换算你的自身锁血机制（例如你的特质赋予你 50%的锁血机制，你的生命值上限是 100，锁血后伤害为 50）=X4（战斗续行简称战续，一般如果没有特殊标注类似于锁血机制，强制保留</w:t>
      </w:r>
      <w:r>
        <w:rPr>
          <w:rFonts w:hint="eastAsia" w:ascii="楷体" w:hAnsi="楷体" w:eastAsia="楷体" w:cs="仿宋"/>
          <w:b/>
          <w:sz w:val="24"/>
          <w:szCs w:val="24"/>
          <w:lang w:val="en-US"/>
        </w:rPr>
        <w:t>1HP。</w:t>
      </w:r>
      <w:r>
        <w:rPr>
          <w:rFonts w:hint="eastAsia" w:ascii="楷体" w:hAnsi="楷体" w:eastAsia="楷体" w:cs="仿宋"/>
          <w:b/>
          <w:sz w:val="24"/>
          <w:szCs w:val="24"/>
        </w:rPr>
        <w:t>）</w:t>
      </w:r>
    </w:p>
    <w:p>
      <w:pPr>
        <w:pStyle w:val="3"/>
        <w:spacing w:before="240" w:beforeLines="100" w:after="240" w:afterLines="100"/>
        <w:ind w:left="0"/>
        <w:rPr>
          <w:rFonts w:ascii="楷体" w:hAnsi="楷体" w:eastAsia="楷体" w:cs="仿宋"/>
          <w:b/>
          <w:sz w:val="24"/>
          <w:szCs w:val="24"/>
          <w:lang w:val="en-US"/>
        </w:rPr>
      </w:pPr>
      <w:r>
        <w:rPr>
          <w:rFonts w:hint="eastAsia" w:ascii="楷体" w:hAnsi="楷体" w:eastAsia="楷体" w:cs="仿宋"/>
          <w:b/>
          <w:sz w:val="24"/>
          <w:szCs w:val="24"/>
          <w:lang w:val="en-US"/>
        </w:rPr>
        <w:t>5：战续（锁血）、免疫（无敌）、重生、必闪、瞬移等求生技能技能，一场战斗最多各触发一次，超过则无法触发。（例如：PC身上有1个战续1个锁血技能，那么他在一次战斗中只能触发一个，另一个可以放在下一场战斗中触发。）</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lang w:val="en-US"/>
        </w:rPr>
        <w:t>6</w:t>
      </w:r>
      <w:r>
        <w:rPr>
          <w:rFonts w:hint="eastAsia" w:ascii="楷体" w:hAnsi="楷体" w:eastAsia="楷体" w:cs="仿宋"/>
          <w:b/>
          <w:sz w:val="24"/>
          <w:szCs w:val="24"/>
        </w:rPr>
        <w:t>：X4 触发你的战斗续行（若你此刻的生命值是 40，40-X4 的伤害量等于负数，那么触发战斗续行效果）</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lang w:val="en-US"/>
        </w:rPr>
        <w:t>7</w:t>
      </w:r>
      <w:r>
        <w:rPr>
          <w:rFonts w:hint="eastAsia" w:ascii="楷体" w:hAnsi="楷体" w:eastAsia="楷体" w:cs="仿宋"/>
          <w:b/>
          <w:sz w:val="24"/>
          <w:szCs w:val="24"/>
        </w:rPr>
        <w:t>：X4 将你杀死，之后假如你的队友对你释放了重生技能或你自带重生技能，那么你会在这时重生</w:t>
      </w:r>
    </w:p>
    <w:p>
      <w:pPr>
        <w:pStyle w:val="3"/>
        <w:spacing w:before="240" w:beforeLines="100" w:after="240" w:afterLines="100"/>
        <w:ind w:left="0"/>
        <w:rPr>
          <w:rFonts w:ascii="楷体" w:hAnsi="楷体" w:eastAsia="楷体" w:cs="仿宋"/>
          <w:b/>
          <w:sz w:val="24"/>
          <w:szCs w:val="24"/>
          <w:lang w:val="en-US"/>
        </w:rPr>
      </w:pPr>
      <w:r>
        <w:rPr>
          <w:rFonts w:hint="eastAsia" w:ascii="楷体" w:hAnsi="楷体" w:eastAsia="楷体" w:cs="仿宋"/>
          <w:b/>
          <w:sz w:val="24"/>
          <w:szCs w:val="24"/>
        </w:rPr>
        <w:t>注 1：以上结算流程虽然看上去复杂，实际上它和上伤害结算一样，在真正的战斗中几乎不可能会一次性全部触发。</w:t>
      </w:r>
      <w:r>
        <w:rPr>
          <w:rFonts w:hint="eastAsia" w:ascii="楷体" w:hAnsi="楷体" w:eastAsia="楷体" w:cs="仿宋"/>
          <w:b/>
          <w:sz w:val="24"/>
          <w:szCs w:val="24"/>
        </w:rPr>
        <w:br w:type="textWrapping"/>
      </w:r>
      <w:r>
        <w:rPr>
          <w:rFonts w:hint="eastAsia" w:ascii="楷体" w:hAnsi="楷体" w:eastAsia="楷体" w:cs="仿宋"/>
          <w:b/>
          <w:sz w:val="24"/>
          <w:szCs w:val="24"/>
        </w:rPr>
        <w:t>注 2：结算中的百分比减伤可以叠加，但是不管你通过哪种途径，你都无法将它叠加超过百分之6</w:t>
      </w:r>
      <w:r>
        <w:rPr>
          <w:rFonts w:hint="eastAsia" w:ascii="楷体" w:hAnsi="楷体" w:eastAsia="楷体" w:cs="仿宋"/>
          <w:b/>
          <w:sz w:val="24"/>
          <w:szCs w:val="24"/>
          <w:lang w:val="en-US"/>
        </w:rPr>
        <w:t>0。（百分比减伤也跟百分比增伤一样加法计算）</w:t>
      </w:r>
      <w:r>
        <w:rPr>
          <w:rFonts w:hint="eastAsia" w:ascii="楷体" w:hAnsi="楷体" w:eastAsia="楷体" w:cs="仿宋"/>
          <w:b/>
          <w:sz w:val="24"/>
          <w:szCs w:val="24"/>
          <w:lang w:val="en-US"/>
        </w:rPr>
        <w:br w:type="textWrapping"/>
      </w:r>
      <w:r>
        <w:rPr>
          <w:rFonts w:hint="eastAsia" w:ascii="楷体" w:hAnsi="楷体" w:eastAsia="楷体" w:cs="仿宋"/>
          <w:b/>
          <w:sz w:val="24"/>
          <w:szCs w:val="24"/>
          <w:lang w:val="en-US"/>
        </w:rPr>
        <w:br w:type="textWrapping"/>
      </w:r>
      <w:r>
        <w:rPr>
          <w:rFonts w:hint="eastAsia" w:ascii="楷体" w:hAnsi="楷体" w:eastAsia="楷体" w:cs="仿宋"/>
          <w:b/>
          <w:sz w:val="24"/>
          <w:szCs w:val="24"/>
          <w:lang w:val="en-US"/>
        </w:rPr>
        <w:t>反弹伤害限制：</w:t>
      </w:r>
      <w:r>
        <w:rPr>
          <w:rFonts w:hint="eastAsia" w:ascii="楷体" w:hAnsi="楷体" w:eastAsia="楷体" w:cs="仿宋"/>
          <w:b/>
          <w:sz w:val="24"/>
          <w:szCs w:val="24"/>
          <w:lang w:val="en-US"/>
        </w:rPr>
        <w:br w:type="textWrapping"/>
      </w:r>
      <w:r>
        <w:rPr>
          <w:rFonts w:hint="eastAsia" w:ascii="楷体" w:hAnsi="楷体" w:eastAsia="楷体" w:cs="仿宋"/>
          <w:b/>
          <w:sz w:val="24"/>
          <w:szCs w:val="24"/>
          <w:lang w:val="en-US"/>
        </w:rPr>
        <w:t>由于起始之地存在反弹类装备和技能，但是不管有多少个装备和技能增幅，你的反弹伤害只能达到对方伤害的20%，超过则不予计算。（不论是真伤还是物理伤害，最大反弹血量是对方伤害的20%）</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【其他的优先度分级】：</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1、技能优先度分为E、D、C、B、A、S、EX</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2、</w:t>
      </w:r>
      <w:r>
        <w:rPr>
          <w:rFonts w:ascii="楷体" w:hAnsi="楷体" w:eastAsia="楷体" w:cs="仿宋"/>
          <w:b/>
          <w:sz w:val="24"/>
          <w:szCs w:val="24"/>
        </w:rPr>
        <w:t>E</w:t>
      </w:r>
      <w:r>
        <w:rPr>
          <w:rFonts w:hint="eastAsia" w:ascii="楷体" w:hAnsi="楷体" w:eastAsia="楷体" w:cs="仿宋"/>
          <w:b/>
          <w:sz w:val="24"/>
          <w:szCs w:val="24"/>
        </w:rPr>
        <w:t xml:space="preserve"> 为最低级、EX 为最高级，一般能力、特质等提供的效果优先度在E 到S 之间，EX 等级为某些规则上的限制</w:t>
      </w:r>
    </w:p>
    <w:p>
      <w:pPr>
        <w:pStyle w:val="3"/>
        <w:spacing w:before="120" w:beforeLines="50" w:after="120" w:afterLines="50" w:line="364" w:lineRule="auto"/>
        <w:ind w:left="0"/>
        <w:rPr>
          <w:rFonts w:ascii="楷体" w:hAnsi="楷体" w:eastAsia="楷体" w:cs="仿宋"/>
          <w:b/>
          <w:sz w:val="24"/>
          <w:szCs w:val="24"/>
        </w:rPr>
      </w:pPr>
      <w:r>
        <w:rPr>
          <w:rFonts w:hint="eastAsia" w:ascii="楷体" w:hAnsi="楷体" w:eastAsia="楷体" w:cs="仿宋"/>
          <w:b/>
          <w:sz w:val="24"/>
          <w:szCs w:val="24"/>
        </w:rPr>
        <w:t>3</w:t>
      </w:r>
      <w:r>
        <w:rPr>
          <w:rFonts w:hint="eastAsia" w:ascii="楷体" w:hAnsi="楷体" w:eastAsia="楷体" w:cs="仿宋"/>
          <w:b/>
          <w:spacing w:val="-8"/>
          <w:sz w:val="24"/>
          <w:szCs w:val="24"/>
        </w:rPr>
        <w:t>、当两个技能相冲突的时候</w:t>
      </w:r>
      <w:r>
        <w:rPr>
          <w:rFonts w:hint="eastAsia" w:ascii="楷体" w:hAnsi="楷体" w:eastAsia="楷体" w:cs="仿宋"/>
          <w:b/>
          <w:spacing w:val="-1"/>
          <w:sz w:val="24"/>
          <w:szCs w:val="24"/>
        </w:rPr>
        <w:t>（包括</w:t>
      </w:r>
      <w:r>
        <w:rPr>
          <w:rFonts w:hint="eastAsia" w:ascii="楷体" w:hAnsi="楷体" w:eastAsia="楷体" w:cs="仿宋"/>
          <w:b/>
          <w:spacing w:val="-42"/>
          <w:sz w:val="24"/>
          <w:szCs w:val="24"/>
        </w:rPr>
        <w:t xml:space="preserve"> </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2"/>
          <w:sz w:val="24"/>
          <w:szCs w:val="24"/>
        </w:rPr>
        <w:t xml:space="preserve"> </w:t>
      </w:r>
      <w:r>
        <w:rPr>
          <w:rFonts w:hint="eastAsia" w:ascii="楷体" w:hAnsi="楷体" w:eastAsia="楷体" w:cs="仿宋"/>
          <w:b/>
          <w:spacing w:val="6"/>
          <w:sz w:val="24"/>
          <w:szCs w:val="24"/>
        </w:rPr>
        <w:t>效果与免疫</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4"/>
          <w:sz w:val="24"/>
          <w:szCs w:val="24"/>
        </w:rPr>
        <w:t xml:space="preserve"> </w:t>
      </w:r>
      <w:r>
        <w:rPr>
          <w:rFonts w:hint="eastAsia" w:ascii="楷体" w:hAnsi="楷体" w:eastAsia="楷体" w:cs="仿宋"/>
          <w:b/>
          <w:spacing w:val="-7"/>
          <w:sz w:val="24"/>
          <w:szCs w:val="24"/>
        </w:rPr>
        <w:t>的冲突、</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2"/>
          <w:sz w:val="24"/>
          <w:szCs w:val="24"/>
        </w:rPr>
        <w:t xml:space="preserve"> </w:t>
      </w:r>
      <w:r>
        <w:rPr>
          <w:rFonts w:hint="eastAsia" w:ascii="楷体" w:hAnsi="楷体" w:eastAsia="楷体" w:cs="仿宋"/>
          <w:b/>
          <w:spacing w:val="-2"/>
          <w:sz w:val="24"/>
          <w:szCs w:val="24"/>
        </w:rPr>
        <w:t>效果与无视</w:t>
      </w:r>
      <w:r>
        <w:rPr>
          <w:rFonts w:hint="eastAsia" w:ascii="楷体" w:hAnsi="楷体" w:eastAsia="楷体" w:cs="仿宋"/>
          <w:b/>
          <w:spacing w:val="-40"/>
          <w:sz w:val="24"/>
          <w:szCs w:val="24"/>
        </w:rPr>
        <w:t xml:space="preserve"> </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2"/>
          <w:sz w:val="24"/>
          <w:szCs w:val="24"/>
        </w:rPr>
        <w:t xml:space="preserve"> </w:t>
      </w:r>
      <w:r>
        <w:rPr>
          <w:rFonts w:hint="eastAsia" w:ascii="楷体" w:hAnsi="楷体" w:eastAsia="楷体" w:cs="仿宋"/>
          <w:b/>
          <w:spacing w:val="-6"/>
          <w:sz w:val="24"/>
          <w:szCs w:val="24"/>
        </w:rPr>
        <w:t>的冲突、两个将</w:t>
      </w:r>
      <w:r>
        <w:rPr>
          <w:rFonts w:hint="eastAsia" w:ascii="楷体" w:hAnsi="楷体" w:eastAsia="楷体" w:cs="仿宋"/>
          <w:b/>
          <w:spacing w:val="-42"/>
          <w:sz w:val="24"/>
          <w:szCs w:val="24"/>
        </w:rPr>
        <w:t xml:space="preserve"> </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4"/>
          <w:sz w:val="24"/>
          <w:szCs w:val="24"/>
        </w:rPr>
        <w:t xml:space="preserve"> </w:t>
      </w:r>
      <w:r>
        <w:rPr>
          <w:rFonts w:hint="eastAsia" w:ascii="楷体" w:hAnsi="楷体" w:eastAsia="楷体" w:cs="仿宋"/>
          <w:b/>
          <w:spacing w:val="-2"/>
          <w:sz w:val="24"/>
          <w:szCs w:val="24"/>
        </w:rPr>
        <w:t>替换为</w:t>
      </w:r>
      <w:r>
        <w:rPr>
          <w:rFonts w:hint="eastAsia" w:ascii="楷体" w:hAnsi="楷体" w:eastAsia="楷体" w:cs="仿宋"/>
          <w:b/>
          <w:spacing w:val="-40"/>
          <w:sz w:val="24"/>
          <w:szCs w:val="24"/>
        </w:rPr>
        <w:t xml:space="preserve"> </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2"/>
          <w:sz w:val="24"/>
          <w:szCs w:val="24"/>
        </w:rPr>
        <w:t xml:space="preserve"> </w:t>
      </w:r>
      <w:r>
        <w:rPr>
          <w:rFonts w:hint="eastAsia" w:ascii="楷体" w:hAnsi="楷体" w:eastAsia="楷体" w:cs="仿宋"/>
          <w:b/>
          <w:spacing w:val="-2"/>
          <w:sz w:val="24"/>
          <w:szCs w:val="24"/>
        </w:rPr>
        <w:t>的技能等</w:t>
      </w:r>
      <w:r>
        <w:rPr>
          <w:rFonts w:hint="eastAsia" w:ascii="楷体" w:hAnsi="楷体" w:eastAsia="楷体" w:cs="仿宋"/>
          <w:b/>
          <w:spacing w:val="-82"/>
          <w:sz w:val="24"/>
          <w:szCs w:val="24"/>
        </w:rPr>
        <w:t>）</w:t>
      </w:r>
      <w:r>
        <w:rPr>
          <w:rFonts w:hint="eastAsia" w:ascii="楷体" w:hAnsi="楷体" w:eastAsia="楷体" w:cs="仿宋"/>
          <w:b/>
          <w:sz w:val="24"/>
          <w:szCs w:val="24"/>
        </w:rPr>
        <w:t>，</w:t>
      </w:r>
      <w:r>
        <w:rPr>
          <w:rFonts w:hint="eastAsia" w:ascii="楷体" w:hAnsi="楷体" w:eastAsia="楷体" w:cs="仿宋"/>
          <w:b/>
          <w:spacing w:val="-3"/>
          <w:sz w:val="24"/>
          <w:szCs w:val="24"/>
        </w:rPr>
        <w:t>通常优先度高的生效。</w:t>
      </w:r>
    </w:p>
    <w:p>
      <w:pPr>
        <w:pStyle w:val="3"/>
        <w:spacing w:before="120" w:beforeLines="50" w:after="120" w:afterLines="50" w:line="364" w:lineRule="auto"/>
        <w:ind w:left="0"/>
        <w:rPr>
          <w:rFonts w:ascii="楷体" w:hAnsi="楷体" w:eastAsia="楷体" w:cs="仿宋"/>
          <w:b/>
          <w:sz w:val="24"/>
          <w:szCs w:val="24"/>
        </w:rPr>
      </w:pPr>
      <w:r>
        <w:rPr>
          <w:rFonts w:hint="eastAsia" w:ascii="楷体" w:hAnsi="楷体" w:eastAsia="楷体" w:cs="仿宋"/>
          <w:b/>
          <w:sz w:val="24"/>
          <w:szCs w:val="24"/>
        </w:rPr>
        <w:t>4、当两个技能优先度相同时，通常具有免疫、无视效果的技能生效（例如C 级优先度的毒素，就不能对 C 级具有免疫毒素效果能力的人生效）</w:t>
      </w:r>
    </w:p>
    <w:p>
      <w:pPr>
        <w:pStyle w:val="3"/>
        <w:spacing w:before="120" w:beforeLines="50" w:after="120" w:afterLines="50" w:line="364" w:lineRule="auto"/>
        <w:ind w:left="0"/>
        <w:rPr>
          <w:rFonts w:ascii="楷体" w:hAnsi="楷体" w:eastAsia="楷体" w:cs="仿宋"/>
          <w:b/>
          <w:sz w:val="24"/>
          <w:szCs w:val="24"/>
        </w:rPr>
      </w:pPr>
      <w:r>
        <w:rPr>
          <w:rFonts w:hint="eastAsia" w:ascii="楷体" w:hAnsi="楷体" w:eastAsia="楷体" w:cs="仿宋"/>
          <w:b/>
          <w:sz w:val="24"/>
          <w:szCs w:val="24"/>
        </w:rPr>
        <w:t>5</w:t>
      </w:r>
      <w:r>
        <w:rPr>
          <w:rFonts w:hint="eastAsia" w:ascii="楷体" w:hAnsi="楷体" w:eastAsia="楷体" w:cs="仿宋"/>
          <w:b/>
          <w:spacing w:val="-9"/>
          <w:sz w:val="24"/>
          <w:szCs w:val="24"/>
        </w:rPr>
        <w:t>、当两个替换公式类的技能同时存在时，后习得、获得或升级的生效</w:t>
      </w:r>
      <w:r>
        <w:rPr>
          <w:rFonts w:hint="eastAsia" w:ascii="楷体" w:hAnsi="楷体" w:eastAsia="楷体" w:cs="仿宋"/>
          <w:b/>
          <w:spacing w:val="-3"/>
          <w:sz w:val="24"/>
          <w:szCs w:val="24"/>
        </w:rPr>
        <w:t>（</w:t>
      </w:r>
      <w:r>
        <w:rPr>
          <w:rFonts w:hint="eastAsia" w:ascii="楷体" w:hAnsi="楷体" w:eastAsia="楷体" w:cs="仿宋"/>
          <w:b/>
          <w:spacing w:val="-9"/>
          <w:sz w:val="24"/>
          <w:szCs w:val="24"/>
        </w:rPr>
        <w:t xml:space="preserve">例如，你拥有一个 </w:t>
      </w:r>
      <w:r>
        <w:rPr>
          <w:rFonts w:hint="eastAsia" w:ascii="楷体" w:hAnsi="楷体" w:eastAsia="楷体" w:cs="仿宋"/>
          <w:b/>
          <w:sz w:val="24"/>
          <w:szCs w:val="24"/>
        </w:rPr>
        <w:t xml:space="preserve">c </w:t>
      </w:r>
      <w:r>
        <w:rPr>
          <w:rFonts w:hint="eastAsia" w:ascii="楷体" w:hAnsi="楷体" w:eastAsia="楷体" w:cs="仿宋"/>
          <w:b/>
          <w:spacing w:val="-8"/>
          <w:sz w:val="24"/>
          <w:szCs w:val="24"/>
        </w:rPr>
        <w:t xml:space="preserve">级的徒手伤害为 </w:t>
      </w:r>
      <w:r>
        <w:rPr>
          <w:rFonts w:hint="eastAsia" w:ascii="楷体" w:hAnsi="楷体" w:eastAsia="楷体" w:cs="仿宋"/>
          <w:b/>
          <w:sz w:val="24"/>
          <w:szCs w:val="24"/>
        </w:rPr>
        <w:t xml:space="preserve">1d </w:t>
      </w:r>
      <w:r>
        <w:rPr>
          <w:rFonts w:hint="eastAsia" w:ascii="楷体" w:hAnsi="楷体" w:eastAsia="楷体" w:cs="仿宋"/>
          <w:b/>
          <w:spacing w:val="-2"/>
          <w:sz w:val="24"/>
          <w:szCs w:val="24"/>
        </w:rPr>
        <w:t>爆发</w:t>
      </w:r>
      <w:r>
        <w:rPr>
          <w:rFonts w:hint="eastAsia" w:ascii="楷体" w:hAnsi="楷体" w:eastAsia="楷体" w:cs="仿宋"/>
          <w:b/>
          <w:sz w:val="24"/>
          <w:szCs w:val="24"/>
        </w:rPr>
        <w:t xml:space="preserve">+2d </w:t>
      </w:r>
      <w:r>
        <w:rPr>
          <w:rFonts w:hint="eastAsia" w:ascii="楷体" w:hAnsi="楷体" w:eastAsia="楷体" w:cs="仿宋"/>
          <w:b/>
          <w:spacing w:val="1"/>
          <w:sz w:val="24"/>
          <w:szCs w:val="24"/>
        </w:rPr>
        <w:t>壮硕的能力，又将一个</w:t>
      </w:r>
      <w:r>
        <w:rPr>
          <w:rFonts w:hint="eastAsia" w:ascii="楷体" w:hAnsi="楷体" w:eastAsia="楷体" w:cs="仿宋"/>
          <w:b/>
          <w:sz w:val="24"/>
          <w:szCs w:val="24"/>
        </w:rPr>
        <w:t xml:space="preserve">e </w:t>
      </w:r>
      <w:r>
        <w:rPr>
          <w:rFonts w:hint="eastAsia" w:ascii="楷体" w:hAnsi="楷体" w:eastAsia="楷体" w:cs="仿宋"/>
          <w:b/>
          <w:spacing w:val="-6"/>
          <w:sz w:val="24"/>
          <w:szCs w:val="24"/>
        </w:rPr>
        <w:t xml:space="preserve">级的徒手打击升级到了 </w:t>
      </w:r>
      <w:r>
        <w:rPr>
          <w:rFonts w:hint="eastAsia" w:ascii="楷体" w:hAnsi="楷体" w:eastAsia="楷体" w:cs="仿宋"/>
          <w:b/>
          <w:sz w:val="24"/>
          <w:szCs w:val="24"/>
        </w:rPr>
        <w:t xml:space="preserve">c </w:t>
      </w:r>
      <w:r>
        <w:rPr>
          <w:rFonts w:hint="eastAsia" w:ascii="楷体" w:hAnsi="楷体" w:eastAsia="楷体" w:cs="仿宋"/>
          <w:b/>
          <w:spacing w:val="-3"/>
          <w:sz w:val="24"/>
          <w:szCs w:val="24"/>
        </w:rPr>
        <w:t>级，那么你的徒手伤害将被替换为徒手打击的伤害，这时，如果一个</w:t>
      </w:r>
      <w:r>
        <w:rPr>
          <w:rFonts w:hint="eastAsia" w:ascii="楷体" w:hAnsi="楷体" w:eastAsia="楷体" w:cs="仿宋"/>
          <w:b/>
          <w:sz w:val="24"/>
          <w:szCs w:val="24"/>
        </w:rPr>
        <w:t xml:space="preserve">画魂特质者赋予了你一个c </w:t>
      </w:r>
      <w:r>
        <w:rPr>
          <w:rFonts w:hint="eastAsia" w:ascii="楷体" w:hAnsi="楷体" w:eastAsia="楷体" w:cs="仿宋"/>
          <w:b/>
          <w:spacing w:val="-3"/>
          <w:sz w:val="24"/>
          <w:szCs w:val="24"/>
        </w:rPr>
        <w:t>级的毒师戏命能力，那么你的徒手伤害将被替换为戏命的伤害</w:t>
      </w:r>
      <w:r>
        <w:rPr>
          <w:rFonts w:hint="eastAsia" w:ascii="楷体" w:hAnsi="楷体" w:eastAsia="楷体" w:cs="仿宋"/>
          <w:b/>
          <w:sz w:val="24"/>
          <w:szCs w:val="24"/>
        </w:rPr>
        <w:t>）</w:t>
      </w:r>
    </w:p>
    <w:p>
      <w:pPr>
        <w:pStyle w:val="3"/>
        <w:spacing w:before="120" w:beforeLines="50" w:after="120" w:afterLines="50" w:line="364" w:lineRule="auto"/>
        <w:ind w:left="0"/>
        <w:rPr>
          <w:rFonts w:ascii="楷体" w:hAnsi="楷体" w:eastAsia="楷体" w:cs="仿宋"/>
          <w:b/>
          <w:spacing w:val="-3"/>
          <w:sz w:val="24"/>
          <w:szCs w:val="24"/>
        </w:rPr>
      </w:pPr>
      <w:r>
        <w:rPr>
          <w:rFonts w:hint="eastAsia" w:ascii="楷体" w:hAnsi="楷体" w:eastAsia="楷体" w:cs="仿宋"/>
          <w:b/>
          <w:spacing w:val="-1"/>
          <w:sz w:val="24"/>
          <w:szCs w:val="24"/>
        </w:rPr>
        <w:t>6</w:t>
      </w:r>
      <w:r>
        <w:rPr>
          <w:rFonts w:hint="eastAsia" w:ascii="楷体" w:hAnsi="楷体" w:eastAsia="楷体" w:cs="仿宋"/>
          <w:b/>
          <w:spacing w:val="-3"/>
          <w:sz w:val="24"/>
          <w:szCs w:val="24"/>
        </w:rPr>
        <w:t xml:space="preserve">、若无特殊标注，特质能力和个人技能提供的效果优先度如下： </w:t>
      </w:r>
    </w:p>
    <w:p>
      <w:pPr>
        <w:pStyle w:val="3"/>
        <w:spacing w:before="120" w:beforeLines="50" w:after="120" w:afterLines="50" w:line="364" w:lineRule="auto"/>
        <w:ind w:left="0"/>
        <w:rPr>
          <w:rFonts w:ascii="楷体" w:hAnsi="楷体" w:eastAsia="楷体" w:cs="仿宋"/>
          <w:b/>
          <w:sz w:val="24"/>
          <w:szCs w:val="24"/>
        </w:rPr>
      </w:pPr>
      <w:r>
        <w:rPr>
          <w:rFonts w:hint="eastAsia" w:ascii="楷体" w:hAnsi="楷体" w:eastAsia="楷体" w:cs="仿宋"/>
          <w:b/>
          <w:spacing w:val="-2"/>
          <w:sz w:val="24"/>
          <w:szCs w:val="24"/>
        </w:rPr>
        <w:t>初级能力：</w:t>
      </w:r>
      <w:r>
        <w:rPr>
          <w:rFonts w:hint="eastAsia" w:ascii="楷体" w:hAnsi="楷体" w:eastAsia="楷体" w:cs="仿宋"/>
          <w:b/>
          <w:sz w:val="24"/>
          <w:szCs w:val="24"/>
        </w:rPr>
        <w:t>E</w:t>
      </w:r>
    </w:p>
    <w:p>
      <w:pPr>
        <w:pStyle w:val="3"/>
        <w:spacing w:before="120" w:beforeLines="50" w:after="120" w:afterLines="50" w:line="364" w:lineRule="auto"/>
        <w:ind w:left="0"/>
        <w:rPr>
          <w:rFonts w:ascii="楷体" w:hAnsi="楷体" w:eastAsia="楷体" w:cs="仿宋"/>
          <w:b/>
          <w:spacing w:val="-1"/>
          <w:sz w:val="24"/>
          <w:szCs w:val="24"/>
          <w:lang w:val="en-US"/>
        </w:rPr>
      </w:pPr>
      <w:r>
        <w:rPr>
          <w:rFonts w:hint="eastAsia" w:ascii="楷体" w:hAnsi="楷体" w:eastAsia="楷体" w:cs="仿宋"/>
          <w:b/>
          <w:spacing w:val="-3"/>
          <w:sz w:val="24"/>
          <w:szCs w:val="24"/>
        </w:rPr>
        <w:t>中级能力：</w:t>
      </w:r>
      <w:r>
        <w:rPr>
          <w:rFonts w:hint="eastAsia" w:ascii="楷体" w:hAnsi="楷体" w:eastAsia="楷体" w:cs="仿宋"/>
          <w:b/>
          <w:spacing w:val="-1"/>
          <w:sz w:val="24"/>
          <w:szCs w:val="24"/>
          <w:lang w:val="en-US"/>
        </w:rPr>
        <w:t>D</w:t>
      </w:r>
    </w:p>
    <w:p>
      <w:pPr>
        <w:pStyle w:val="3"/>
        <w:spacing w:before="120" w:beforeLines="50" w:after="120" w:afterLines="50" w:line="364" w:lineRule="auto"/>
        <w:ind w:left="0"/>
        <w:rPr>
          <w:rFonts w:ascii="楷体" w:hAnsi="楷体" w:eastAsia="楷体" w:cs="仿宋"/>
          <w:b/>
          <w:sz w:val="24"/>
          <w:szCs w:val="24"/>
          <w:lang w:val="en-US"/>
        </w:rPr>
      </w:pPr>
      <w:r>
        <w:rPr>
          <w:rFonts w:hint="eastAsia" w:ascii="楷体" w:hAnsi="楷体" w:eastAsia="楷体" w:cs="仿宋"/>
          <w:b/>
          <w:sz w:val="24"/>
          <w:szCs w:val="24"/>
        </w:rPr>
        <w:t>高级能力/特定高级能力：</w:t>
      </w:r>
      <w:r>
        <w:rPr>
          <w:rFonts w:hint="eastAsia" w:ascii="楷体" w:hAnsi="楷体" w:eastAsia="楷体" w:cs="仿宋"/>
          <w:b/>
          <w:sz w:val="24"/>
          <w:szCs w:val="24"/>
          <w:lang w:val="en-US"/>
        </w:rPr>
        <w:t>B</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（特定高级能力只不过是从开始就属于高级能力而已，而不是特殊的强大高级能力）</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每100点战力，会使使用的所有技能的优先度上调一级（对装备、附魔效果无效，优先度等级上限为S）</w:t>
      </w: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同时团内怪物的技能优先度最大不能超过团本身等级+2（</w:t>
      </w:r>
      <w:r>
        <w:rPr>
          <w:rFonts w:hint="eastAsia" w:ascii="楷体" w:hAnsi="楷体" w:eastAsia="楷体" w:cs="仿宋"/>
          <w:b/>
          <w:sz w:val="24"/>
          <w:szCs w:val="24"/>
          <w:lang w:val="en-US"/>
        </w:rPr>
        <w:t>特殊情况除外</w:t>
      </w:r>
      <w:r>
        <w:rPr>
          <w:rFonts w:hint="eastAsia" w:ascii="楷体" w:hAnsi="楷体" w:eastAsia="楷体" w:cs="仿宋"/>
          <w:b/>
          <w:sz w:val="24"/>
          <w:szCs w:val="24"/>
        </w:rPr>
        <w:t>）</w:t>
      </w:r>
    </w:p>
    <w:p>
      <w:pPr>
        <w:pStyle w:val="3"/>
        <w:spacing w:before="120" w:beforeLines="50" w:after="120" w:afterLines="50"/>
        <w:ind w:left="0"/>
        <w:rPr>
          <w:rFonts w:ascii="楷体" w:hAnsi="楷体" w:eastAsia="楷体" w:cs="仿宋"/>
          <w:b/>
          <w:sz w:val="24"/>
          <w:szCs w:val="24"/>
        </w:rPr>
      </w:pPr>
    </w:p>
    <w:p>
      <w:pPr>
        <w:spacing w:before="120" w:beforeLines="50" w:after="120" w:afterLines="50"/>
        <w:ind w:left="0"/>
        <w:rPr>
          <w:rFonts w:ascii="楷体" w:hAnsi="楷体" w:eastAsia="楷体" w:cs="仿宋"/>
          <w:b/>
          <w:sz w:val="24"/>
          <w:szCs w:val="24"/>
        </w:rPr>
        <w:sectPr>
          <w:headerReference r:id="rId3" w:type="default"/>
          <w:footerReference r:id="rId4" w:type="default"/>
          <w:type w:val="continuous"/>
          <w:pgSz w:w="11910" w:h="16840"/>
          <w:pgMar w:top="720" w:right="720" w:bottom="720" w:left="720" w:header="720" w:footer="720" w:gutter="0"/>
          <w:cols w:space="720" w:num="1"/>
        </w:sectPr>
      </w:pP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7、若无特殊标注，装备效果提供的能力优先度如下：</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w:t>
      </w:r>
      <w:r>
        <w:rPr>
          <w:rFonts w:hint="eastAsia" w:ascii="楷体" w:hAnsi="楷体" w:eastAsia="楷体" w:cs="仿宋"/>
          <w:b/>
          <w:spacing w:val="-3"/>
          <w:sz w:val="24"/>
          <w:szCs w:val="24"/>
        </w:rPr>
        <w:t>黑色</w:t>
      </w:r>
      <w:r>
        <w:rPr>
          <w:rFonts w:hint="eastAsia" w:ascii="楷体" w:hAnsi="楷体" w:eastAsia="楷体" w:cs="仿宋"/>
          <w:b/>
          <w:spacing w:val="-1"/>
          <w:sz w:val="24"/>
          <w:szCs w:val="24"/>
        </w:rPr>
        <w:t>）（20）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E</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（绿色</w:t>
      </w:r>
      <w:r>
        <w:rPr>
          <w:rFonts w:hint="eastAsia" w:ascii="楷体" w:hAnsi="楷体" w:eastAsia="楷体" w:cs="仿宋"/>
          <w:b/>
          <w:spacing w:val="-1"/>
          <w:sz w:val="24"/>
          <w:szCs w:val="24"/>
        </w:rPr>
        <w:t>）（40）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D</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（蓝色</w:t>
      </w:r>
      <w:r>
        <w:rPr>
          <w:rFonts w:hint="eastAsia" w:ascii="楷体" w:hAnsi="楷体" w:eastAsia="楷体" w:cs="仿宋"/>
          <w:b/>
          <w:spacing w:val="-1"/>
          <w:sz w:val="24"/>
          <w:szCs w:val="24"/>
        </w:rPr>
        <w:t>）（80）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C</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（紫色</w:t>
      </w:r>
      <w:r>
        <w:rPr>
          <w:rFonts w:hint="eastAsia" w:ascii="楷体" w:hAnsi="楷体" w:eastAsia="楷体" w:cs="仿宋"/>
          <w:b/>
          <w:spacing w:val="-1"/>
          <w:sz w:val="24"/>
          <w:szCs w:val="24"/>
        </w:rPr>
        <w:t>）（160）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B</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（红色</w:t>
      </w:r>
      <w:r>
        <w:rPr>
          <w:rFonts w:hint="eastAsia" w:ascii="楷体" w:hAnsi="楷体" w:eastAsia="楷体" w:cs="仿宋"/>
          <w:b/>
          <w:spacing w:val="-1"/>
          <w:sz w:val="24"/>
          <w:szCs w:val="24"/>
        </w:rPr>
        <w:t>）（320）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A</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（橙色</w:t>
      </w:r>
      <w:r>
        <w:rPr>
          <w:rFonts w:hint="eastAsia" w:ascii="楷体" w:hAnsi="楷体" w:eastAsia="楷体" w:cs="仿宋"/>
          <w:b/>
          <w:spacing w:val="-1"/>
          <w:sz w:val="24"/>
          <w:szCs w:val="24"/>
        </w:rPr>
        <w:t>）（640）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S</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8、若无特殊标注，特质基础性能的优先度为C 级，能量池附带的能力优先度为C 级。</w:t>
      </w: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9、若能力中有特别说明优先度等级，以能力说明为准，不过原则上，不会出现EX 级优先度能力。</w:t>
      </w: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8"/>
          <w:szCs w:val="24"/>
        </w:rPr>
      </w:pPr>
      <w:r>
        <w:rPr>
          <w:rFonts w:hint="eastAsia" w:ascii="楷体" w:hAnsi="楷体" w:eastAsia="楷体" w:cs="仿宋"/>
          <w:b/>
          <w:sz w:val="28"/>
          <w:szCs w:val="24"/>
        </w:rPr>
        <w:t>称号技能的优先度：</w:t>
      </w:r>
    </w:p>
    <w:p>
      <w:pPr>
        <w:pStyle w:val="3"/>
        <w:spacing w:before="240" w:beforeLines="100" w:after="240" w:afterLines="100" w:line="364" w:lineRule="auto"/>
        <w:ind w:left="0"/>
        <w:rPr>
          <w:rFonts w:ascii="楷体" w:hAnsi="楷体" w:eastAsia="楷体" w:cs="仿宋"/>
          <w:b/>
          <w:sz w:val="24"/>
          <w:szCs w:val="24"/>
        </w:rPr>
      </w:pPr>
      <w:r>
        <w:rPr>
          <w:rFonts w:hint="eastAsia" w:ascii="楷体" w:hAnsi="楷体" w:eastAsia="楷体" w:cs="仿宋"/>
          <w:b/>
          <w:sz w:val="24"/>
          <w:szCs w:val="24"/>
        </w:rPr>
        <w:t xml:space="preserve">需要一个技能解锁的称号=E </w:t>
      </w:r>
    </w:p>
    <w:p>
      <w:pPr>
        <w:pStyle w:val="3"/>
        <w:spacing w:before="240" w:beforeLines="100" w:after="240" w:afterLines="100" w:line="364" w:lineRule="auto"/>
        <w:ind w:left="0"/>
        <w:rPr>
          <w:rFonts w:ascii="楷体" w:hAnsi="楷体" w:eastAsia="楷体" w:cs="仿宋"/>
          <w:b/>
          <w:sz w:val="24"/>
          <w:szCs w:val="24"/>
        </w:rPr>
      </w:pPr>
      <w:r>
        <w:rPr>
          <w:rFonts w:hint="eastAsia" w:ascii="楷体" w:hAnsi="楷体" w:eastAsia="楷体" w:cs="仿宋"/>
          <w:b/>
          <w:sz w:val="24"/>
          <w:szCs w:val="24"/>
        </w:rPr>
        <w:t xml:space="preserve">需要两个技能解锁的称号=D </w:t>
      </w:r>
    </w:p>
    <w:p>
      <w:pPr>
        <w:pStyle w:val="3"/>
        <w:spacing w:before="240" w:beforeLines="100" w:after="240" w:afterLines="100" w:line="364" w:lineRule="auto"/>
        <w:ind w:left="0"/>
        <w:rPr>
          <w:rFonts w:ascii="楷体" w:hAnsi="楷体" w:eastAsia="楷体" w:cs="仿宋"/>
          <w:b/>
          <w:sz w:val="24"/>
          <w:szCs w:val="24"/>
        </w:rPr>
      </w:pPr>
      <w:r>
        <w:rPr>
          <w:rFonts w:hint="eastAsia" w:ascii="楷体" w:hAnsi="楷体" w:eastAsia="楷体" w:cs="仿宋"/>
          <w:b/>
          <w:sz w:val="24"/>
          <w:szCs w:val="24"/>
        </w:rPr>
        <w:t xml:space="preserve">需要三个技能解锁的称号=C </w:t>
      </w:r>
    </w:p>
    <w:p>
      <w:pPr>
        <w:pStyle w:val="3"/>
        <w:spacing w:before="240" w:beforeLines="100" w:after="240" w:afterLines="100" w:line="364" w:lineRule="auto"/>
        <w:ind w:left="0"/>
        <w:rPr>
          <w:rFonts w:ascii="楷体" w:hAnsi="楷体" w:eastAsia="楷体" w:cs="仿宋"/>
          <w:b/>
          <w:sz w:val="24"/>
          <w:szCs w:val="24"/>
        </w:rPr>
      </w:pPr>
      <w:r>
        <w:rPr>
          <w:rFonts w:hint="eastAsia" w:ascii="楷体" w:hAnsi="楷体" w:eastAsia="楷体" w:cs="仿宋"/>
          <w:b/>
          <w:sz w:val="24"/>
          <w:szCs w:val="24"/>
        </w:rPr>
        <w:t xml:space="preserve">需要四个技能解锁的称号=B </w:t>
      </w:r>
    </w:p>
    <w:p>
      <w:pPr>
        <w:pStyle w:val="3"/>
        <w:spacing w:before="240" w:beforeLines="100" w:after="240" w:afterLines="100" w:line="364" w:lineRule="auto"/>
        <w:ind w:left="0"/>
        <w:rPr>
          <w:rFonts w:ascii="楷体" w:hAnsi="楷体" w:eastAsia="楷体" w:cs="仿宋"/>
          <w:b/>
          <w:sz w:val="24"/>
          <w:szCs w:val="24"/>
        </w:rPr>
      </w:pPr>
      <w:r>
        <w:rPr>
          <w:rFonts w:hint="eastAsia" w:ascii="楷体" w:hAnsi="楷体" w:eastAsia="楷体" w:cs="仿宋"/>
          <w:b/>
          <w:sz w:val="24"/>
          <w:szCs w:val="24"/>
        </w:rPr>
        <w:t>需要五个技能解锁的称号=A</w:t>
      </w:r>
    </w:p>
    <w:p>
      <w:pPr>
        <w:spacing w:before="240" w:beforeLines="100" w:after="240" w:afterLines="100" w:line="264" w:lineRule="auto"/>
        <w:ind w:left="0" w:firstLine="0"/>
        <w:rPr>
          <w:rFonts w:ascii="楷体" w:hAnsi="楷体" w:eastAsia="楷体" w:cs="仿宋"/>
          <w:b/>
          <w:sz w:val="24"/>
          <w:szCs w:val="24"/>
        </w:rPr>
      </w:pPr>
      <w:r>
        <w:rPr>
          <w:rFonts w:hint="eastAsia" w:ascii="楷体" w:hAnsi="楷体" w:eastAsia="楷体" w:cs="仿宋"/>
          <w:b/>
          <w:sz w:val="24"/>
          <w:szCs w:val="24"/>
        </w:rPr>
        <w:t xml:space="preserve">需要六个及以上技能解锁的称号=S </w:t>
      </w:r>
    </w:p>
    <w:p>
      <w:pPr>
        <w:spacing w:before="240" w:beforeLines="100" w:after="240" w:afterLines="100" w:line="264" w:lineRule="auto"/>
        <w:ind w:left="0" w:firstLine="0"/>
        <w:rPr>
          <w:rFonts w:ascii="楷体" w:hAnsi="楷体" w:eastAsia="楷体" w:cs="仿宋"/>
          <w:b/>
          <w:sz w:val="24"/>
          <w:szCs w:val="24"/>
        </w:rPr>
        <w:sectPr>
          <w:type w:val="continuous"/>
          <w:pgSz w:w="11910" w:h="16840"/>
          <w:pgMar w:top="720" w:right="720" w:bottom="720" w:left="720" w:header="720" w:footer="720" w:gutter="0"/>
          <w:cols w:space="720" w:num="1"/>
        </w:sectPr>
      </w:pPr>
      <w:r>
        <w:rPr>
          <w:rFonts w:hint="eastAsia" w:ascii="楷体" w:hAnsi="楷体" w:eastAsia="楷体" w:cs="仿宋"/>
          <w:b/>
          <w:sz w:val="24"/>
          <w:szCs w:val="24"/>
        </w:rPr>
        <w:t>除此之外的其他称号=B</w:t>
      </w:r>
    </w:p>
    <w:p>
      <w:pPr>
        <w:spacing w:after="0" w:line="357" w:lineRule="auto"/>
        <w:ind w:left="0" w:right="6158" w:firstLine="0"/>
        <w:rPr>
          <w:rFonts w:ascii="楷体" w:hAnsi="楷体" w:eastAsia="楷体"/>
          <w:b/>
          <w:sz w:val="24"/>
          <w:szCs w:val="24"/>
        </w:rPr>
      </w:pPr>
      <w:r>
        <w:rPr>
          <w:rFonts w:ascii="楷体" w:hAnsi="楷体" w:eastAsia="楷体"/>
          <w:b/>
          <w:sz w:val="24"/>
          <w:szCs w:val="24"/>
        </w:rPr>
        <w:t>【战斗判定规则】：</w:t>
      </w:r>
    </w:p>
    <w:p>
      <w:pPr>
        <w:spacing w:after="0" w:line="357" w:lineRule="auto"/>
        <w:ind w:left="-5" w:right="6158"/>
        <w:rPr>
          <w:rFonts w:ascii="楷体" w:hAnsi="楷体" w:eastAsia="楷体"/>
          <w:b/>
          <w:sz w:val="24"/>
          <w:szCs w:val="24"/>
        </w:rPr>
      </w:pPr>
      <w:r>
        <w:rPr>
          <w:rFonts w:ascii="楷体" w:hAnsi="楷体" w:eastAsia="楷体"/>
          <w:b/>
          <w:sz w:val="24"/>
          <w:szCs w:val="24"/>
        </w:rPr>
        <w:t>攻防规则：</w:t>
      </w:r>
    </w:p>
    <w:p>
      <w:pPr>
        <w:spacing w:after="391" w:line="368" w:lineRule="auto"/>
        <w:ind w:left="-5" w:right="79"/>
        <w:jc w:val="both"/>
        <w:rPr>
          <w:rFonts w:ascii="楷体" w:hAnsi="楷体" w:eastAsia="楷体"/>
          <w:b/>
          <w:sz w:val="24"/>
          <w:szCs w:val="24"/>
        </w:rPr>
      </w:pPr>
      <w:r>
        <w:rPr>
          <w:rFonts w:ascii="楷体" w:hAnsi="楷体" w:eastAsia="楷体"/>
          <w:b/>
          <w:sz w:val="24"/>
          <w:szCs w:val="24"/>
        </w:rPr>
        <w:t>同一回合的情况下，角色的攻击和防御闪避并不冲突，即使在同一回合角色进行过攻击，在他即将面对敌人的反击时，他也仍然可以进行闪避或防御，但如果在</w:t>
      </w:r>
      <w:r>
        <w:rPr>
          <w:rFonts w:hint="eastAsia" w:ascii="楷体" w:hAnsi="楷体" w:eastAsia="楷体"/>
          <w:b/>
          <w:sz w:val="24"/>
          <w:szCs w:val="24"/>
        </w:rPr>
        <w:t>一个角色的进攻回合中被攻击方</w:t>
      </w:r>
      <w:r>
        <w:rPr>
          <w:rFonts w:ascii="楷体" w:hAnsi="楷体" w:eastAsia="楷体"/>
          <w:b/>
          <w:sz w:val="24"/>
          <w:szCs w:val="24"/>
        </w:rPr>
        <w:t>进行过攻击和闪避或防御之后，同一回合内再度被</w:t>
      </w:r>
      <w:r>
        <w:rPr>
          <w:rFonts w:hint="eastAsia" w:ascii="楷体" w:hAnsi="楷体" w:eastAsia="楷体"/>
          <w:b/>
          <w:sz w:val="24"/>
          <w:szCs w:val="24"/>
        </w:rPr>
        <w:t>该角色</w:t>
      </w:r>
      <w:r>
        <w:rPr>
          <w:rFonts w:ascii="楷体" w:hAnsi="楷体" w:eastAsia="楷体"/>
          <w:b/>
          <w:sz w:val="24"/>
          <w:szCs w:val="24"/>
        </w:rPr>
        <w:t>攻击，那就需要进行敏捷的对抗来决定是否能进行第二次的闪避或防御了</w:t>
      </w:r>
    </w:p>
    <w:p>
      <w:pPr>
        <w:ind w:left="-5"/>
        <w:rPr>
          <w:rFonts w:ascii="楷体" w:hAnsi="楷体" w:eastAsia="楷体"/>
          <w:b/>
          <w:sz w:val="24"/>
          <w:szCs w:val="24"/>
        </w:rPr>
      </w:pPr>
      <w:r>
        <w:rPr>
          <w:rFonts w:ascii="楷体" w:hAnsi="楷体" w:eastAsia="楷体"/>
          <w:b/>
          <w:sz w:val="24"/>
          <w:szCs w:val="24"/>
        </w:rPr>
        <w:t>徒手攻击的类型：</w:t>
      </w:r>
    </w:p>
    <w:p>
      <w:pPr>
        <w:ind w:left="-5"/>
        <w:rPr>
          <w:rFonts w:ascii="楷体" w:hAnsi="楷体" w:eastAsia="楷体"/>
          <w:b/>
          <w:sz w:val="24"/>
          <w:szCs w:val="24"/>
        </w:rPr>
      </w:pPr>
      <w:r>
        <w:rPr>
          <w:rFonts w:ascii="楷体" w:hAnsi="楷体" w:eastAsia="楷体"/>
          <w:b/>
          <w:sz w:val="24"/>
          <w:szCs w:val="24"/>
        </w:rPr>
        <w:t>徒手攻击有两种类型，它们分别是体术流和本能流</w:t>
      </w:r>
    </w:p>
    <w:p>
      <w:pPr>
        <w:ind w:left="-5"/>
        <w:rPr>
          <w:rFonts w:ascii="楷体" w:hAnsi="楷体" w:eastAsia="楷体"/>
          <w:b/>
          <w:sz w:val="24"/>
          <w:szCs w:val="24"/>
        </w:rPr>
      </w:pPr>
      <w:r>
        <w:rPr>
          <w:rFonts w:ascii="楷体" w:hAnsi="楷体" w:eastAsia="楷体"/>
          <w:b/>
          <w:sz w:val="24"/>
          <w:szCs w:val="24"/>
        </w:rPr>
        <w:t>体术流：类似于武术或其他格斗技巧（所有人形或近似人形的）徒手技能或加成都属于体术流</w:t>
      </w:r>
    </w:p>
    <w:p>
      <w:pPr>
        <w:spacing w:after="0" w:line="357" w:lineRule="auto"/>
        <w:ind w:left="-5"/>
        <w:rPr>
          <w:rFonts w:ascii="楷体" w:hAnsi="楷体" w:eastAsia="楷体"/>
          <w:b/>
          <w:sz w:val="24"/>
          <w:szCs w:val="24"/>
        </w:rPr>
      </w:pPr>
      <w:r>
        <w:rPr>
          <w:rFonts w:ascii="楷体" w:hAnsi="楷体" w:eastAsia="楷体"/>
          <w:b/>
          <w:sz w:val="24"/>
          <w:szCs w:val="24"/>
        </w:rPr>
        <w:t>本能流：类似于德鲁伊的变熊，或者其他怪物类的（所有非人形的）徒手技能或加成都属于本能流（意思是通过肉体和生物的本能来主导自己的战斗方式，属于全靠生物本能打击的手段）</w:t>
      </w:r>
    </w:p>
    <w:p>
      <w:pPr>
        <w:spacing w:after="1" w:line="357" w:lineRule="auto"/>
        <w:ind w:left="-5"/>
        <w:rPr>
          <w:rFonts w:ascii="楷体" w:hAnsi="楷体" w:eastAsia="楷体"/>
          <w:b/>
          <w:sz w:val="24"/>
          <w:szCs w:val="24"/>
        </w:rPr>
      </w:pPr>
      <w:r>
        <w:rPr>
          <w:rFonts w:ascii="楷体" w:hAnsi="楷体" w:eastAsia="楷体"/>
          <w:b/>
          <w:sz w:val="24"/>
          <w:szCs w:val="24"/>
        </w:rPr>
        <w:t>体术流与本能流两种徒手攻击类型的被动效果是不会互相加成的（比如你无法使用带着爪子的熊掌打出五行拳里面的炮拳，或你无法使用你的拳头来对敌人造成野兽利爪的横扫伤害）</w:t>
      </w:r>
    </w:p>
    <w:p>
      <w:pPr>
        <w:spacing w:after="312" w:line="377" w:lineRule="auto"/>
        <w:ind w:left="-5"/>
        <w:rPr>
          <w:rFonts w:ascii="楷体" w:hAnsi="楷体" w:eastAsia="楷体"/>
          <w:b/>
          <w:sz w:val="24"/>
          <w:szCs w:val="24"/>
        </w:rPr>
      </w:pPr>
      <w:r>
        <w:rPr>
          <w:rFonts w:ascii="楷体" w:hAnsi="楷体" w:eastAsia="楷体"/>
          <w:b/>
          <w:sz w:val="24"/>
          <w:szCs w:val="24"/>
        </w:rPr>
        <w:t xml:space="preserve">（这种被动限制也包括临时加上去的 </w:t>
      </w:r>
      <w:r>
        <w:rPr>
          <w:rFonts w:ascii="楷体" w:hAnsi="楷体" w:eastAsia="楷体" w:cs="Calibri"/>
          <w:b/>
          <w:sz w:val="24"/>
          <w:szCs w:val="24"/>
        </w:rPr>
        <w:t>buff</w:t>
      </w:r>
      <w:r>
        <w:rPr>
          <w:rFonts w:ascii="楷体" w:hAnsi="楷体" w:eastAsia="楷体"/>
          <w:b/>
          <w:sz w:val="24"/>
          <w:szCs w:val="24"/>
        </w:rPr>
        <w:t xml:space="preserve">，比如在你使用武技开启一个站姿的状态后，你无法变成野兽在这个 </w:t>
      </w:r>
      <w:r>
        <w:rPr>
          <w:rFonts w:ascii="楷体" w:hAnsi="楷体" w:eastAsia="楷体" w:cs="Calibri"/>
          <w:b/>
          <w:sz w:val="24"/>
          <w:szCs w:val="24"/>
        </w:rPr>
        <w:t xml:space="preserve">buff </w:t>
      </w:r>
      <w:r>
        <w:rPr>
          <w:rFonts w:ascii="楷体" w:hAnsi="楷体" w:eastAsia="楷体"/>
          <w:b/>
          <w:sz w:val="24"/>
          <w:szCs w:val="24"/>
        </w:rPr>
        <w:t xml:space="preserve">的持续时间内享受这个状态加成，因为在你变身成野兽的瞬间你就已经无法获得所有体术流的 </w:t>
      </w:r>
      <w:r>
        <w:rPr>
          <w:rFonts w:ascii="楷体" w:hAnsi="楷体" w:eastAsia="楷体" w:cs="Calibri"/>
          <w:b/>
          <w:sz w:val="24"/>
          <w:szCs w:val="24"/>
        </w:rPr>
        <w:t xml:space="preserve">buff </w:t>
      </w:r>
      <w:r>
        <w:rPr>
          <w:rFonts w:ascii="楷体" w:hAnsi="楷体" w:eastAsia="楷体"/>
          <w:b/>
          <w:sz w:val="24"/>
          <w:szCs w:val="24"/>
        </w:rPr>
        <w:t>和被动加成了）</w:t>
      </w:r>
      <w:r>
        <w:rPr>
          <w:rFonts w:ascii="楷体" w:hAnsi="楷体" w:eastAsia="楷体"/>
          <w:b/>
          <w:sz w:val="24"/>
          <w:szCs w:val="24"/>
        </w:rPr>
        <w:br w:type="textWrapping"/>
      </w:r>
      <w:r>
        <w:rPr>
          <w:rFonts w:ascii="楷体" w:hAnsi="楷体" w:eastAsia="楷体"/>
          <w:b/>
          <w:sz w:val="24"/>
          <w:szCs w:val="24"/>
        </w:rPr>
        <w:br w:type="textWrapping"/>
      </w:r>
      <w:r>
        <w:rPr>
          <w:rFonts w:hint="eastAsia" w:ascii="楷体" w:hAnsi="楷体" w:eastAsia="楷体"/>
          <w:b/>
          <w:sz w:val="24"/>
          <w:szCs w:val="24"/>
        </w:rPr>
        <w:t>分身类技能规则：</w:t>
      </w:r>
      <w:r>
        <w:rPr>
          <w:rFonts w:hint="eastAsia" w:ascii="楷体" w:hAnsi="楷体" w:eastAsia="楷体"/>
          <w:b/>
          <w:sz w:val="24"/>
          <w:szCs w:val="24"/>
        </w:rPr>
        <w:br w:type="textWrapping"/>
      </w:r>
      <w:r>
        <w:rPr>
          <w:rFonts w:hint="eastAsia" w:ascii="楷体" w:hAnsi="楷体" w:eastAsia="楷体"/>
          <w:b/>
          <w:sz w:val="24"/>
          <w:szCs w:val="24"/>
        </w:rPr>
        <w:t>有部分职业存在分身类技能，例如影分身、克隆人等等技能，但是即使你分身了，你的技能CD、装备CD也和本体共享，如果没有特殊标注分身的装备和道具无法拿下（不存在拿下分身装备白嫖情况），比如XX玩家使用了分身术，分出2个分身，那么此人使用了一个5回合一次的主动技能，那么他的分身技能CD也会被占用，并不能再次使用。</w:t>
      </w:r>
      <w:r>
        <w:rPr>
          <w:rFonts w:hint="eastAsia" w:ascii="楷体" w:hAnsi="楷体" w:eastAsia="楷体"/>
          <w:b/>
          <w:sz w:val="24"/>
          <w:szCs w:val="24"/>
        </w:rPr>
        <w:br w:type="textWrapping"/>
      </w:r>
      <w:r>
        <w:rPr>
          <w:rFonts w:hint="eastAsia" w:ascii="楷体" w:hAnsi="楷体" w:eastAsia="楷体"/>
          <w:b/>
          <w:sz w:val="24"/>
          <w:szCs w:val="24"/>
        </w:rPr>
        <w:t>DOT类伤害规则：</w:t>
      </w:r>
      <w:r>
        <w:rPr>
          <w:rFonts w:hint="eastAsia" w:ascii="楷体" w:hAnsi="楷体" w:eastAsia="楷体"/>
          <w:b/>
          <w:sz w:val="24"/>
          <w:szCs w:val="24"/>
        </w:rPr>
        <w:br w:type="textWrapping"/>
      </w:r>
      <w:r>
        <w:rPr>
          <w:rFonts w:hint="eastAsia" w:ascii="楷体" w:hAnsi="楷体" w:eastAsia="楷体"/>
          <w:b/>
          <w:sz w:val="24"/>
          <w:szCs w:val="24"/>
        </w:rPr>
        <w:t>探寻之地存在着伤害类DEBUFF技能，分为体外DOT型和体内DOT型，</w:t>
      </w:r>
      <w:r>
        <w:rPr>
          <w:rFonts w:ascii="楷体" w:hAnsi="楷体" w:eastAsia="楷体"/>
          <w:b/>
          <w:sz w:val="24"/>
          <w:szCs w:val="24"/>
        </w:rPr>
        <w:t>DOT</w:t>
      </w:r>
      <w:r>
        <w:rPr>
          <w:rFonts w:hint="eastAsia" w:ascii="楷体" w:hAnsi="楷体" w:eastAsia="楷体"/>
          <w:b/>
          <w:sz w:val="24"/>
          <w:szCs w:val="24"/>
        </w:rPr>
        <w:t>的意思是持续伤害</w:t>
      </w:r>
      <w:r>
        <w:rPr>
          <w:rFonts w:ascii="楷体" w:hAnsi="楷体" w:eastAsia="楷体"/>
          <w:b/>
          <w:sz w:val="24"/>
          <w:szCs w:val="24"/>
        </w:rPr>
        <w:t>(Damage over time)</w:t>
      </w:r>
      <w:r>
        <w:rPr>
          <w:rFonts w:hint="eastAsia" w:ascii="楷体" w:hAnsi="楷体" w:eastAsia="楷体"/>
          <w:b/>
          <w:sz w:val="24"/>
          <w:szCs w:val="24"/>
        </w:rPr>
        <w:t>，也就是必须要拥有持续时间的持续伤害才能被称为</w:t>
      </w:r>
      <w:r>
        <w:rPr>
          <w:rFonts w:ascii="楷体" w:hAnsi="楷体" w:eastAsia="楷体"/>
          <w:b/>
          <w:sz w:val="24"/>
          <w:szCs w:val="24"/>
        </w:rPr>
        <w:t>DOT</w:t>
      </w:r>
      <w:r>
        <w:rPr>
          <w:rFonts w:hint="eastAsia" w:ascii="楷体" w:hAnsi="楷体" w:eastAsia="楷体"/>
          <w:b/>
          <w:sz w:val="24"/>
          <w:szCs w:val="24"/>
        </w:rPr>
        <w:t>伤害，例如：对方身上灼烧着火焰状态，这就属于体外DOT类，如果没有特殊标注伤害类型，一般算作体外魔法伤害，是可以被魔法护甲和减伤减少的。类似中毒、流血等DOT属于体内DOT型，这类伤害除非有特殊抗性技能，否则属于生命流逝，不计算过载也不计算减伤和护甲。另外此类DOT技能叠加上限为25%HP血量上限，即不管你有多少个DOT技能挂在对方身上，对方最多只会每回合损伤25%血量上限HP。</w:t>
      </w:r>
      <w:r>
        <w:rPr>
          <w:rFonts w:hint="eastAsia" w:ascii="楷体" w:hAnsi="楷体" w:eastAsia="楷体"/>
          <w:b/>
          <w:sz w:val="24"/>
          <w:szCs w:val="24"/>
        </w:rPr>
        <w:br w:type="textWrapping"/>
      </w:r>
      <w:r>
        <w:rPr>
          <w:rFonts w:hint="eastAsia" w:ascii="楷体" w:hAnsi="楷体" w:eastAsia="楷体"/>
          <w:b/>
          <w:sz w:val="24"/>
          <w:szCs w:val="24"/>
        </w:rPr>
        <w:t>注1：诅咒类DOT如果没有特殊标注一般算作体外DOT，会被减伤等减少。</w:t>
      </w:r>
    </w:p>
    <w:p>
      <w:pPr>
        <w:spacing w:after="312" w:line="377" w:lineRule="auto"/>
        <w:ind w:left="-5"/>
        <w:rPr>
          <w:rFonts w:ascii="楷体" w:hAnsi="楷体" w:eastAsia="楷体"/>
          <w:b/>
          <w:sz w:val="24"/>
          <w:szCs w:val="24"/>
        </w:rPr>
      </w:pPr>
      <w:r>
        <w:rPr>
          <w:rFonts w:hint="eastAsia" w:ascii="楷体" w:hAnsi="楷体" w:eastAsia="楷体"/>
          <w:b/>
          <w:sz w:val="24"/>
          <w:szCs w:val="24"/>
        </w:rPr>
        <w:t>注2：关于生命流逝词条：其本质视为体内DOT伤害，同样受到DOT伤害上限限制，无伤害来源，不记入过载。生命流逝的特殊之处在于，不存在任何可以抵抗或减免生命流逝伤害的抗性词条，即使进行武器格挡成功，或者有免疫DEBUFF能力的单位也不能免除受到的生命流逝效果，生命流逝效果不能被驱散（明确标注有视为DEBUFF的生命流逝相关能力除外，此类型应当做普通DOT处理）。</w:t>
      </w:r>
    </w:p>
    <w:p>
      <w:pPr>
        <w:spacing w:after="312" w:line="377" w:lineRule="auto"/>
        <w:ind w:left="-5"/>
        <w:rPr>
          <w:rFonts w:hint="eastAsia" w:ascii="楷体" w:hAnsi="楷体" w:eastAsia="楷体"/>
          <w:b/>
          <w:sz w:val="24"/>
          <w:szCs w:val="24"/>
        </w:rPr>
      </w:pPr>
      <w:r>
        <w:rPr>
          <w:rFonts w:hint="eastAsia" w:ascii="楷体" w:hAnsi="楷体" w:eastAsia="楷体"/>
          <w:b/>
          <w:sz w:val="24"/>
          <w:szCs w:val="24"/>
        </w:rPr>
        <w:t>注3：单位对自身施加的DOT伤害不会记入2</w:t>
      </w:r>
      <w:r>
        <w:rPr>
          <w:rFonts w:ascii="楷体" w:hAnsi="楷体" w:eastAsia="楷体"/>
          <w:b/>
          <w:sz w:val="24"/>
          <w:szCs w:val="24"/>
        </w:rPr>
        <w:t>5</w:t>
      </w:r>
      <w:r>
        <w:rPr>
          <w:rFonts w:hint="eastAsia" w:ascii="楷体" w:hAnsi="楷体" w:eastAsia="楷体"/>
          <w:b/>
          <w:sz w:val="24"/>
          <w:szCs w:val="24"/>
        </w:rPr>
        <w:t>%HP的伤害上限。</w:t>
      </w:r>
    </w:p>
    <w:p>
      <w:pPr>
        <w:spacing w:after="312" w:line="377" w:lineRule="auto"/>
        <w:ind w:left="-5"/>
        <w:rPr>
          <w:rFonts w:ascii="楷体" w:hAnsi="楷体" w:eastAsia="楷体"/>
          <w:b/>
          <w:sz w:val="24"/>
          <w:szCs w:val="24"/>
        </w:rPr>
      </w:pPr>
      <w:r>
        <w:rPr>
          <w:rFonts w:hint="eastAsia" w:ascii="楷体" w:hAnsi="楷体" w:eastAsia="楷体"/>
          <w:b/>
          <w:sz w:val="24"/>
          <w:szCs w:val="24"/>
        </w:rPr>
        <w:t>被动每回合回血类技能规则：</w:t>
      </w:r>
      <w:r>
        <w:rPr>
          <w:rFonts w:hint="eastAsia" w:ascii="楷体" w:hAnsi="楷体" w:eastAsia="楷体"/>
          <w:b/>
          <w:sz w:val="24"/>
          <w:szCs w:val="24"/>
        </w:rPr>
        <w:br w:type="textWrapping"/>
      </w:r>
      <w:r>
        <w:rPr>
          <w:rFonts w:hint="eastAsia" w:ascii="楷体" w:hAnsi="楷体" w:eastAsia="楷体"/>
          <w:b/>
          <w:sz w:val="24"/>
          <w:szCs w:val="24"/>
        </w:rPr>
        <w:t>被动每回合回血类技能，例如3D壮硕每回合、1D5%HP上限每回合等等类似回合回血技能，此类技能叠加上限为25%HP血量上限，即不管你有多少个被动每回合回血，最多只会每回合回复25%血量上限HP。（仅对被动起效）</w:t>
      </w:r>
    </w:p>
    <w:p>
      <w:pPr>
        <w:spacing w:after="312" w:line="377" w:lineRule="auto"/>
        <w:ind w:left="-5"/>
        <w:rPr>
          <w:rFonts w:ascii="楷体" w:hAnsi="楷体" w:eastAsia="楷体"/>
          <w:b/>
          <w:sz w:val="24"/>
          <w:szCs w:val="24"/>
        </w:rPr>
      </w:pPr>
      <w:r>
        <w:rPr>
          <w:rFonts w:hint="eastAsia" w:ascii="楷体" w:hAnsi="楷体" w:eastAsia="楷体"/>
          <w:b/>
          <w:sz w:val="24"/>
          <w:szCs w:val="24"/>
        </w:rPr>
        <w:t>被动百分比增加属性类技能规则：</w:t>
      </w:r>
      <w:r>
        <w:rPr>
          <w:rFonts w:hint="eastAsia" w:ascii="楷体" w:hAnsi="楷体" w:eastAsia="楷体"/>
          <w:b/>
          <w:sz w:val="24"/>
          <w:szCs w:val="24"/>
        </w:rPr>
        <w:br w:type="textWrapping"/>
      </w:r>
      <w:r>
        <w:rPr>
          <w:rFonts w:hint="eastAsia" w:ascii="楷体" w:hAnsi="楷体" w:eastAsia="楷体"/>
          <w:b/>
          <w:sz w:val="24"/>
          <w:szCs w:val="24"/>
        </w:rPr>
        <w:t>由于后期很多百分比技能过分滥强，所以增加此条规则，所有百分比技能最高上限为20点总属性。例如鬼族开启后增加35%基础爆发，那么不管玩家爆发有多少，100也好200也罢，只能增加20点爆发。如果此技能为双加属性百分比，那么就按总20属性平均分配，如果是三属性那么就总21平均分配。例如壮硕和爆发增加20%，那么此壮硕和爆发都不允许超过10点。</w:t>
      </w:r>
    </w:p>
    <w:p>
      <w:pPr>
        <w:spacing w:after="312" w:line="377" w:lineRule="auto"/>
        <w:ind w:left="-5"/>
        <w:rPr>
          <w:rFonts w:ascii="楷体" w:hAnsi="楷体" w:eastAsia="楷体"/>
          <w:b/>
          <w:sz w:val="24"/>
          <w:szCs w:val="24"/>
        </w:rPr>
      </w:pPr>
      <w:r>
        <w:rPr>
          <w:rFonts w:hint="eastAsia" w:ascii="楷体" w:hAnsi="楷体" w:eastAsia="楷体"/>
          <w:b/>
          <w:sz w:val="24"/>
          <w:szCs w:val="24"/>
        </w:rPr>
        <w:t>被动/装备/自身BUFF及被动百分比增加伤害类技能规则：</w:t>
      </w:r>
      <w:r>
        <w:rPr>
          <w:rFonts w:hint="eastAsia" w:ascii="楷体" w:hAnsi="楷体" w:eastAsia="楷体"/>
          <w:b/>
          <w:sz w:val="24"/>
          <w:szCs w:val="24"/>
        </w:rPr>
        <w:br w:type="textWrapping"/>
      </w:r>
      <w:r>
        <w:rPr>
          <w:rFonts w:hint="eastAsia" w:ascii="楷体" w:hAnsi="楷体" w:eastAsia="楷体"/>
          <w:b/>
          <w:sz w:val="24"/>
          <w:szCs w:val="24"/>
        </w:rPr>
        <w:t>由于各种叠加百分比增伤装备和技能泛滥，导致平A输出过于变态，特此增加新的百分比规则：装备/附魔依旧只有一个生效，不管你学习多少百分比被动和BUFF技能，总计上限不会叠加超过额外100%（2倍），即最后计算额外加上100%伤害是上限，也就是说不管怎么堆只有100%百分比。（队友给你附加的伤害是额外另算的）</w:t>
      </w:r>
    </w:p>
    <w:p>
      <w:pPr>
        <w:spacing w:after="312" w:line="377" w:lineRule="auto"/>
        <w:ind w:left="-5"/>
        <w:rPr>
          <w:rFonts w:ascii="楷体" w:hAnsi="楷体" w:eastAsia="楷体"/>
          <w:b/>
          <w:sz w:val="24"/>
          <w:szCs w:val="24"/>
        </w:rPr>
      </w:pPr>
      <w:r>
        <w:rPr>
          <w:rFonts w:hint="eastAsia" w:ascii="楷体" w:hAnsi="楷体" w:eastAsia="楷体"/>
          <w:b/>
          <w:sz w:val="24"/>
          <w:szCs w:val="24"/>
        </w:rPr>
        <w:t>被动/装备/自身BUFF及被动固定增加伤害类技能规则：（3D爆发、2D60、直接+40都叫固伤）</w:t>
      </w:r>
      <w:r>
        <w:rPr>
          <w:rFonts w:hint="eastAsia" w:ascii="楷体" w:hAnsi="楷体" w:eastAsia="楷体"/>
          <w:b/>
          <w:sz w:val="24"/>
          <w:szCs w:val="24"/>
        </w:rPr>
        <w:br w:type="textWrapping"/>
      </w:r>
      <w:r>
        <w:rPr>
          <w:rFonts w:hint="eastAsia" w:ascii="楷体" w:hAnsi="楷体" w:eastAsia="楷体"/>
          <w:b/>
          <w:sz w:val="24"/>
          <w:szCs w:val="24"/>
        </w:rPr>
        <w:t>由于各种叠加固伤增伤装备和技能泛滥，导致平A输出过于变态，特此增加新的改固伤规则：装备/附魔依旧只有一个生效，，不管你学习多少百分比被动和BUFF技能（只持续一次攻击的</w:t>
      </w:r>
      <w:r>
        <w:rPr>
          <w:rFonts w:ascii="楷体" w:hAnsi="楷体" w:eastAsia="楷体"/>
          <w:b/>
          <w:sz w:val="24"/>
          <w:szCs w:val="24"/>
        </w:rPr>
        <w:t>BUFF</w:t>
      </w:r>
      <w:r>
        <w:rPr>
          <w:rFonts w:hint="eastAsia" w:ascii="楷体" w:hAnsi="楷体" w:eastAsia="楷体"/>
          <w:b/>
          <w:sz w:val="24"/>
          <w:szCs w:val="24"/>
        </w:rPr>
        <w:t>除外），总计上限不会叠加超过额外6D</w:t>
      </w:r>
      <w:r>
        <w:rPr>
          <w:rFonts w:ascii="楷体" w:hAnsi="楷体" w:eastAsia="楷体"/>
          <w:b/>
          <w:sz w:val="24"/>
          <w:szCs w:val="24"/>
        </w:rPr>
        <w:t>（徒手除外）</w:t>
      </w:r>
      <w:r>
        <w:rPr>
          <w:rFonts w:hint="eastAsia" w:ascii="楷体" w:hAnsi="楷体" w:eastAsia="楷体"/>
          <w:b/>
          <w:sz w:val="24"/>
          <w:szCs w:val="24"/>
        </w:rPr>
        <w:t>，其中25点固伤以及1D50核算为1D。（队友给你附加的伤害是额外另算的）。</w:t>
      </w:r>
    </w:p>
    <w:p>
      <w:pPr>
        <w:spacing w:after="312" w:line="377" w:lineRule="auto"/>
        <w:ind w:left="-5"/>
        <w:rPr>
          <w:rFonts w:ascii="楷体" w:hAnsi="楷体" w:eastAsia="楷体" w:cs="楷体"/>
          <w:b/>
          <w:sz w:val="24"/>
          <w:szCs w:val="24"/>
        </w:rPr>
      </w:pPr>
      <w:r>
        <w:rPr>
          <w:rFonts w:hint="eastAsia" w:ascii="楷体" w:hAnsi="楷体" w:eastAsia="楷体" w:cs="楷体"/>
          <w:b/>
          <w:sz w:val="24"/>
          <w:szCs w:val="24"/>
        </w:rPr>
        <w:t>一次性增伤规则</w:t>
      </w:r>
      <w:r>
        <w:rPr>
          <w:rFonts w:ascii="楷体" w:hAnsi="楷体" w:eastAsia="楷体" w:cs="楷体"/>
          <w:b/>
          <w:sz w:val="24"/>
          <w:szCs w:val="24"/>
        </w:rPr>
        <w:t>:</w:t>
      </w:r>
      <w:r>
        <w:rPr>
          <w:rFonts w:ascii="楷体" w:hAnsi="楷体" w:eastAsia="楷体"/>
          <w:b/>
          <w:sz w:val="24"/>
          <w:szCs w:val="24"/>
        </w:rPr>
        <w:t>非被动/buff的技能，给予的增伤的效果，同时只会发动一个，</w:t>
      </w:r>
      <w:r>
        <w:rPr>
          <w:rFonts w:hint="eastAsia" w:ascii="楷体" w:hAnsi="楷体" w:eastAsia="楷体"/>
          <w:b/>
          <w:sz w:val="24"/>
          <w:szCs w:val="24"/>
        </w:rPr>
        <w:t>优先触发主动给予的效果，其余</w:t>
      </w:r>
      <w:r>
        <w:rPr>
          <w:rFonts w:ascii="楷体" w:hAnsi="楷体" w:eastAsia="楷体"/>
          <w:b/>
          <w:sz w:val="24"/>
          <w:szCs w:val="24"/>
        </w:rPr>
        <w:t>取最高(</w:t>
      </w:r>
      <w:r>
        <w:rPr>
          <w:rFonts w:hint="eastAsia" w:ascii="楷体" w:hAnsi="楷体" w:eastAsia="楷体"/>
          <w:b/>
          <w:sz w:val="24"/>
          <w:szCs w:val="24"/>
        </w:rPr>
        <w:t>百分比和固定增伤导致无法比较大小时，按照</w:t>
      </w:r>
      <w:r>
        <w:rPr>
          <w:rFonts w:ascii="楷体" w:hAnsi="楷体" w:eastAsia="楷体"/>
          <w:b/>
          <w:sz w:val="24"/>
          <w:szCs w:val="24"/>
        </w:rPr>
        <w:t>10%</w:t>
      </w:r>
      <w:r>
        <w:rPr>
          <w:rFonts w:hint="eastAsia" w:ascii="楷体" w:hAnsi="楷体" w:eastAsia="楷体"/>
          <w:b/>
          <w:sz w:val="24"/>
          <w:szCs w:val="24"/>
        </w:rPr>
        <w:t>＝</w:t>
      </w:r>
      <w:r>
        <w:rPr>
          <w:rFonts w:ascii="楷体" w:hAnsi="楷体" w:eastAsia="楷体"/>
          <w:b/>
          <w:sz w:val="24"/>
          <w:szCs w:val="24"/>
        </w:rPr>
        <w:t>1d</w:t>
      </w:r>
      <w:r>
        <w:rPr>
          <w:rFonts w:hint="eastAsia" w:ascii="楷体" w:hAnsi="楷体" w:eastAsia="楷体"/>
          <w:b/>
          <w:sz w:val="24"/>
          <w:szCs w:val="24"/>
        </w:rPr>
        <w:t>增伤计算</w:t>
      </w:r>
      <w:r>
        <w:rPr>
          <w:rFonts w:ascii="楷体" w:hAnsi="楷体" w:eastAsia="楷体"/>
          <w:b/>
          <w:sz w:val="24"/>
          <w:szCs w:val="24"/>
        </w:rPr>
        <w:t>)(例如:魔力放出(瞬发)，下一次攻击伤害增加50%，一个主动技能造成1.6倍伤害，同时使用，那么此时只会触发主动的1.6倍伤害，50%的魔力放出增伤继承到下一次攻击上)</w:t>
      </w:r>
      <w:r>
        <w:rPr>
          <w:rFonts w:hint="eastAsia" w:ascii="楷体" w:hAnsi="楷体" w:eastAsia="楷体" w:cs="楷体"/>
          <w:b/>
          <w:sz w:val="24"/>
          <w:szCs w:val="24"/>
        </w:rPr>
        <w:t>（仅自身，队友给予除外）。</w:t>
      </w:r>
    </w:p>
    <w:p>
      <w:pPr>
        <w:spacing w:after="312" w:line="377" w:lineRule="auto"/>
        <w:ind w:left="-5"/>
        <w:rPr>
          <w:rFonts w:ascii="楷体" w:hAnsi="楷体" w:eastAsia="楷体"/>
          <w:b/>
          <w:sz w:val="24"/>
          <w:szCs w:val="24"/>
        </w:rPr>
      </w:pPr>
      <w:r>
        <w:rPr>
          <w:rFonts w:hint="eastAsia" w:ascii="楷体" w:hAnsi="楷体" w:eastAsia="楷体" w:cs="楷体"/>
          <w:b/>
          <w:sz w:val="24"/>
          <w:szCs w:val="24"/>
        </w:rPr>
        <w:t>被动必定反</w:t>
      </w:r>
      <w:r>
        <w:rPr>
          <w:rFonts w:hint="eastAsia" w:ascii="楷体" w:hAnsi="楷体" w:eastAsia="楷体"/>
          <w:b/>
          <w:sz w:val="24"/>
          <w:szCs w:val="24"/>
        </w:rPr>
        <w:t>伤类技能规则：</w:t>
      </w:r>
      <w:r>
        <w:rPr>
          <w:rFonts w:hint="eastAsia" w:ascii="楷体" w:hAnsi="楷体" w:eastAsia="楷体"/>
          <w:b/>
          <w:sz w:val="24"/>
          <w:szCs w:val="24"/>
        </w:rPr>
        <w:br w:type="textWrapping"/>
      </w:r>
      <w:r>
        <w:rPr>
          <w:rFonts w:hint="eastAsia" w:ascii="楷体" w:hAnsi="楷体" w:eastAsia="楷体"/>
          <w:b/>
          <w:sz w:val="24"/>
          <w:szCs w:val="24"/>
        </w:rPr>
        <w:t>被动反伤类技能，例如荆棘光环，被动反伤15%对方伤害数值，此类技能叠加上限为20%对方伤害上限的伤害，即不管你有多少个被动反伤类技能，最多只会反击对方20%对方伤害上限的伤害。（仅对被动起效）</w:t>
      </w:r>
    </w:p>
    <w:p>
      <w:pPr>
        <w:spacing w:after="312" w:line="377" w:lineRule="auto"/>
        <w:ind w:left="-5"/>
        <w:rPr>
          <w:rFonts w:ascii="楷体" w:hAnsi="楷体" w:eastAsia="楷体"/>
          <w:b/>
          <w:sz w:val="24"/>
          <w:szCs w:val="24"/>
        </w:rPr>
      </w:pPr>
      <w:r>
        <w:rPr>
          <w:rFonts w:hint="eastAsia" w:ascii="楷体" w:hAnsi="楷体" w:eastAsia="楷体"/>
          <w:b/>
          <w:sz w:val="24"/>
          <w:szCs w:val="24"/>
        </w:rPr>
        <w:t>被动百分比无视护甲特效技能规则：</w:t>
      </w:r>
      <w:r>
        <w:rPr>
          <w:rFonts w:hint="eastAsia" w:ascii="楷体" w:hAnsi="楷体" w:eastAsia="楷体"/>
          <w:b/>
          <w:sz w:val="24"/>
          <w:szCs w:val="24"/>
        </w:rPr>
        <w:br w:type="textWrapping"/>
      </w:r>
      <w:r>
        <w:rPr>
          <w:rFonts w:hint="eastAsia" w:ascii="楷体" w:hAnsi="楷体" w:eastAsia="楷体"/>
          <w:b/>
          <w:sz w:val="24"/>
          <w:szCs w:val="24"/>
        </w:rPr>
        <w:t>被动百分比无视护甲特效只允许存在一个，不能叠加。（仅对被动起效）</w:t>
      </w:r>
    </w:p>
    <w:p>
      <w:pPr>
        <w:spacing w:after="0" w:line="377" w:lineRule="auto"/>
        <w:ind w:left="-5"/>
        <w:rPr>
          <w:rFonts w:ascii="楷体" w:hAnsi="楷体" w:eastAsia="楷体"/>
          <w:b/>
          <w:sz w:val="24"/>
          <w:szCs w:val="24"/>
        </w:rPr>
      </w:pPr>
      <w:r>
        <w:rPr>
          <w:rFonts w:ascii="楷体" w:hAnsi="楷体" w:eastAsia="楷体"/>
          <w:b/>
          <w:sz w:val="24"/>
          <w:szCs w:val="24"/>
        </w:rPr>
        <w:t>被动/装备/自身BUFF百分比增加闪避类技能规则：</w:t>
      </w:r>
    </w:p>
    <w:p>
      <w:pPr>
        <w:spacing w:after="0" w:line="377" w:lineRule="auto"/>
        <w:ind w:left="-5"/>
        <w:rPr>
          <w:rFonts w:ascii="楷体" w:hAnsi="楷体" w:eastAsia="楷体"/>
          <w:b/>
          <w:sz w:val="24"/>
          <w:szCs w:val="24"/>
        </w:rPr>
      </w:pPr>
      <w:r>
        <w:rPr>
          <w:rFonts w:ascii="楷体" w:hAnsi="楷体" w:eastAsia="楷体"/>
          <w:b/>
          <w:sz w:val="24"/>
          <w:szCs w:val="24"/>
        </w:rPr>
        <w:t>由于各种被动叠加百分比闪避装备和技能泛滥，特此增加新的闪避百分比规则，总计上限不会叠加超过额外40%，即最后计算被动效果额外加上只有140%闪避上限（队友给你附加的闪避百分比加成是额外另算的）</w:t>
      </w:r>
    </w:p>
    <w:p>
      <w:pPr>
        <w:ind w:left="-5"/>
        <w:rPr>
          <w:rFonts w:ascii="楷体" w:hAnsi="楷体" w:eastAsia="楷体"/>
          <w:b/>
          <w:sz w:val="24"/>
          <w:szCs w:val="24"/>
        </w:rPr>
      </w:pPr>
      <w:r>
        <w:rPr>
          <w:rFonts w:ascii="楷体" w:hAnsi="楷体" w:eastAsia="楷体"/>
          <w:b/>
          <w:sz w:val="24"/>
          <w:szCs w:val="24"/>
        </w:rPr>
        <w:t>远程攻击的射程与协调的关联：</w:t>
      </w:r>
    </w:p>
    <w:p>
      <w:pPr>
        <w:spacing w:after="0" w:line="378" w:lineRule="auto"/>
        <w:ind w:left="-5" w:right="5950"/>
        <w:rPr>
          <w:rFonts w:ascii="楷体" w:hAnsi="楷体" w:eastAsia="楷体"/>
          <w:b/>
          <w:sz w:val="24"/>
          <w:szCs w:val="24"/>
        </w:rPr>
      </w:pPr>
      <w:r>
        <w:rPr>
          <w:rFonts w:ascii="楷体" w:hAnsi="楷体" w:eastAsia="楷体" w:cs="Calibri"/>
          <w:b/>
          <w:sz w:val="24"/>
          <w:szCs w:val="24"/>
        </w:rPr>
        <w:t xml:space="preserve">10 </w:t>
      </w:r>
      <w:r>
        <w:rPr>
          <w:rFonts w:ascii="楷体" w:hAnsi="楷体" w:eastAsia="楷体"/>
          <w:b/>
          <w:sz w:val="24"/>
          <w:szCs w:val="24"/>
        </w:rPr>
        <w:t xml:space="preserve">协调可命中 </w:t>
      </w:r>
      <w:r>
        <w:rPr>
          <w:rFonts w:ascii="楷体" w:hAnsi="楷体" w:eastAsia="楷体" w:cs="Calibri"/>
          <w:b/>
          <w:sz w:val="24"/>
          <w:szCs w:val="24"/>
        </w:rPr>
        <w:t xml:space="preserve">100 </w:t>
      </w:r>
      <w:r>
        <w:rPr>
          <w:rFonts w:ascii="楷体" w:hAnsi="楷体" w:eastAsia="楷体"/>
          <w:b/>
          <w:sz w:val="24"/>
          <w:szCs w:val="24"/>
        </w:rPr>
        <w:t xml:space="preserve">内的所有物体 </w:t>
      </w:r>
    </w:p>
    <w:p>
      <w:pPr>
        <w:spacing w:after="0" w:line="378" w:lineRule="auto"/>
        <w:ind w:left="-5" w:right="5950"/>
        <w:rPr>
          <w:rFonts w:ascii="楷体" w:hAnsi="楷体" w:eastAsia="楷体"/>
          <w:b/>
          <w:sz w:val="24"/>
          <w:szCs w:val="24"/>
        </w:rPr>
      </w:pPr>
      <w:r>
        <w:rPr>
          <w:rFonts w:ascii="楷体" w:hAnsi="楷体" w:eastAsia="楷体" w:cs="Calibri"/>
          <w:b/>
          <w:sz w:val="24"/>
          <w:szCs w:val="24"/>
        </w:rPr>
        <w:t xml:space="preserve">20 </w:t>
      </w:r>
      <w:r>
        <w:rPr>
          <w:rFonts w:ascii="楷体" w:hAnsi="楷体" w:eastAsia="楷体"/>
          <w:b/>
          <w:sz w:val="24"/>
          <w:szCs w:val="24"/>
        </w:rPr>
        <w:t xml:space="preserve">协调可命中 </w:t>
      </w:r>
      <w:r>
        <w:rPr>
          <w:rFonts w:ascii="楷体" w:hAnsi="楷体" w:eastAsia="楷体" w:cs="Calibri"/>
          <w:b/>
          <w:sz w:val="24"/>
          <w:szCs w:val="24"/>
        </w:rPr>
        <w:t xml:space="preserve">200 </w:t>
      </w:r>
      <w:r>
        <w:rPr>
          <w:rFonts w:ascii="楷体" w:hAnsi="楷体" w:eastAsia="楷体"/>
          <w:b/>
          <w:sz w:val="24"/>
          <w:szCs w:val="24"/>
        </w:rPr>
        <w:t>内的所有物体</w:t>
      </w:r>
    </w:p>
    <w:p>
      <w:pPr>
        <w:ind w:left="-5"/>
        <w:rPr>
          <w:rFonts w:ascii="楷体" w:hAnsi="楷体" w:eastAsia="楷体"/>
          <w:b/>
          <w:sz w:val="24"/>
          <w:szCs w:val="24"/>
        </w:rPr>
      </w:pPr>
      <w:r>
        <w:rPr>
          <w:rFonts w:ascii="楷体" w:hAnsi="楷体" w:eastAsia="楷体" w:cs="Calibri"/>
          <w:b/>
          <w:sz w:val="24"/>
          <w:szCs w:val="24"/>
        </w:rPr>
        <w:t xml:space="preserve">30 </w:t>
      </w:r>
      <w:r>
        <w:rPr>
          <w:rFonts w:ascii="楷体" w:hAnsi="楷体" w:eastAsia="楷体"/>
          <w:b/>
          <w:sz w:val="24"/>
          <w:szCs w:val="24"/>
        </w:rPr>
        <w:t xml:space="preserve">协调可命中 </w:t>
      </w:r>
      <w:r>
        <w:rPr>
          <w:rFonts w:ascii="楷体" w:hAnsi="楷体" w:eastAsia="楷体" w:cs="Calibri"/>
          <w:b/>
          <w:sz w:val="24"/>
          <w:szCs w:val="24"/>
        </w:rPr>
        <w:t xml:space="preserve">400 </w:t>
      </w:r>
      <w:r>
        <w:rPr>
          <w:rFonts w:ascii="楷体" w:hAnsi="楷体" w:eastAsia="楷体"/>
          <w:b/>
          <w:sz w:val="24"/>
          <w:szCs w:val="24"/>
        </w:rPr>
        <w:t>内的所有物体</w:t>
      </w:r>
    </w:p>
    <w:p>
      <w:pPr>
        <w:ind w:left="-5"/>
        <w:rPr>
          <w:rFonts w:ascii="楷体" w:hAnsi="楷体" w:eastAsia="楷体"/>
          <w:b/>
          <w:sz w:val="24"/>
          <w:szCs w:val="24"/>
        </w:rPr>
      </w:pPr>
      <w:r>
        <w:rPr>
          <w:rFonts w:ascii="楷体" w:hAnsi="楷体" w:eastAsia="楷体" w:cs="Calibri"/>
          <w:b/>
          <w:sz w:val="24"/>
          <w:szCs w:val="24"/>
        </w:rPr>
        <w:t xml:space="preserve">40 </w:t>
      </w:r>
      <w:r>
        <w:rPr>
          <w:rFonts w:ascii="楷体" w:hAnsi="楷体" w:eastAsia="楷体"/>
          <w:b/>
          <w:sz w:val="24"/>
          <w:szCs w:val="24"/>
        </w:rPr>
        <w:t xml:space="preserve">协调可命中 </w:t>
      </w:r>
      <w:r>
        <w:rPr>
          <w:rFonts w:ascii="楷体" w:hAnsi="楷体" w:eastAsia="楷体" w:cs="Calibri"/>
          <w:b/>
          <w:sz w:val="24"/>
          <w:szCs w:val="24"/>
        </w:rPr>
        <w:t xml:space="preserve">1600 </w:t>
      </w:r>
      <w:r>
        <w:rPr>
          <w:rFonts w:ascii="楷体" w:hAnsi="楷体" w:eastAsia="楷体"/>
          <w:b/>
          <w:sz w:val="24"/>
          <w:szCs w:val="24"/>
        </w:rPr>
        <w:t>内的所有物体</w:t>
      </w:r>
    </w:p>
    <w:p>
      <w:pPr>
        <w:ind w:left="-5"/>
        <w:rPr>
          <w:rFonts w:ascii="楷体" w:hAnsi="楷体" w:eastAsia="楷体"/>
          <w:b/>
          <w:sz w:val="24"/>
          <w:szCs w:val="24"/>
        </w:rPr>
      </w:pPr>
      <w:r>
        <w:rPr>
          <w:rFonts w:ascii="楷体" w:hAnsi="楷体" w:eastAsia="楷体" w:cs="Calibri"/>
          <w:b/>
          <w:sz w:val="24"/>
          <w:szCs w:val="24"/>
        </w:rPr>
        <w:t xml:space="preserve">50 </w:t>
      </w:r>
      <w:r>
        <w:rPr>
          <w:rFonts w:ascii="楷体" w:hAnsi="楷体" w:eastAsia="楷体"/>
          <w:b/>
          <w:sz w:val="24"/>
          <w:szCs w:val="24"/>
        </w:rPr>
        <w:t>协调可命中所有可视距离内的物体</w:t>
      </w:r>
    </w:p>
    <w:p>
      <w:pPr>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：如果超过这个上限范围，玩家必须进行一次</w:t>
      </w:r>
      <w:r>
        <w:rPr>
          <w:rFonts w:ascii="楷体" w:hAnsi="楷体" w:eastAsia="楷体" w:cs="Calibri"/>
          <w:b/>
          <w:sz w:val="24"/>
          <w:szCs w:val="24"/>
        </w:rPr>
        <w:t>[1D100+</w:t>
      </w:r>
      <w:r>
        <w:rPr>
          <w:rFonts w:ascii="楷体" w:hAnsi="楷体" w:eastAsia="楷体"/>
          <w:b/>
          <w:sz w:val="24"/>
          <w:szCs w:val="24"/>
        </w:rPr>
        <w:t>幸运</w:t>
      </w:r>
      <w:r>
        <w:rPr>
          <w:rFonts w:ascii="楷体" w:hAnsi="楷体" w:eastAsia="楷体" w:cs="Calibri"/>
          <w:b/>
          <w:sz w:val="24"/>
          <w:szCs w:val="24"/>
        </w:rPr>
        <w:t>&gt;90]</w:t>
      </w:r>
      <w:r>
        <w:rPr>
          <w:rFonts w:ascii="楷体" w:hAnsi="楷体" w:eastAsia="楷体"/>
          <w:b/>
          <w:sz w:val="24"/>
          <w:szCs w:val="24"/>
        </w:rPr>
        <w:t>的判定，若成功则可以算作侥幸命中</w:t>
      </w:r>
    </w:p>
    <w:p>
      <w:pPr>
        <w:spacing w:after="0" w:line="37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2</w:t>
      </w:r>
      <w:r>
        <w:rPr>
          <w:rFonts w:ascii="楷体" w:hAnsi="楷体" w:eastAsia="楷体"/>
          <w:b/>
          <w:sz w:val="24"/>
          <w:szCs w:val="24"/>
        </w:rPr>
        <w:t>：当然这个命中范围仅仅只是角色知道能如何命中，但是其武器的射程就要根据武器自身来判定了，有些武器的射程达不到命中的距离程度，那么即便角色能瞄的准也无法把子弹射到想要攻击的位置</w:t>
      </w:r>
    </w:p>
    <w:p>
      <w:pPr>
        <w:spacing w:after="0" w:line="37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3</w:t>
      </w:r>
      <w:r>
        <w:rPr>
          <w:rFonts w:ascii="楷体" w:hAnsi="楷体" w:eastAsia="楷体"/>
          <w:b/>
          <w:sz w:val="24"/>
          <w:szCs w:val="24"/>
        </w:rPr>
        <w:t>：你必须知道，命中仅仅只是判断你能否打得中对方，在你确定能命中对方的时候，对方还可以选择闪避或防御等反应动作来躲避你的攻击</w:t>
      </w:r>
    </w:p>
    <w:p>
      <w:pPr>
        <w:spacing w:after="310" w:line="378"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4</w:t>
      </w:r>
      <w:r>
        <w:rPr>
          <w:rFonts w:ascii="楷体" w:hAnsi="楷体" w:eastAsia="楷体"/>
          <w:b/>
          <w:sz w:val="24"/>
          <w:szCs w:val="24"/>
        </w:rPr>
        <w:t>：本跑团游戏中枪械射击的子弹数目是抽象的，子弹仅仅算作单位计算，有时候冲锋枪打出一发子弹，可以被理解成连射很多枪，</w:t>
      </w:r>
      <w:r>
        <w:rPr>
          <w:rFonts w:ascii="楷体" w:hAnsi="楷体" w:eastAsia="楷体" w:cs="Calibri"/>
          <w:b/>
          <w:sz w:val="24"/>
          <w:szCs w:val="24"/>
        </w:rPr>
        <w:t xml:space="preserve">RP </w:t>
      </w:r>
      <w:r>
        <w:rPr>
          <w:rFonts w:ascii="楷体" w:hAnsi="楷体" w:eastAsia="楷体"/>
          <w:b/>
          <w:sz w:val="24"/>
          <w:szCs w:val="24"/>
        </w:rPr>
        <w:t xml:space="preserve">是可以这样 </w:t>
      </w:r>
      <w:r>
        <w:rPr>
          <w:rFonts w:ascii="楷体" w:hAnsi="楷体" w:eastAsia="楷体" w:cs="Calibri"/>
          <w:b/>
          <w:sz w:val="24"/>
          <w:szCs w:val="24"/>
        </w:rPr>
        <w:t xml:space="preserve">RP </w:t>
      </w:r>
      <w:r>
        <w:rPr>
          <w:rFonts w:ascii="楷体" w:hAnsi="楷体" w:eastAsia="楷体"/>
          <w:b/>
          <w:sz w:val="24"/>
          <w:szCs w:val="24"/>
        </w:rPr>
        <w:t xml:space="preserve">的，但是最终数据结算时还是按照标准的单位子弹和攻击结算，有时候冲锋枪在数据判定上打出一发子弹可以在 </w:t>
      </w:r>
      <w:r>
        <w:rPr>
          <w:rFonts w:ascii="楷体" w:hAnsi="楷体" w:eastAsia="楷体" w:cs="Calibri"/>
          <w:b/>
          <w:sz w:val="24"/>
          <w:szCs w:val="24"/>
        </w:rPr>
        <w:t xml:space="preserve">RP </w:t>
      </w:r>
      <w:r>
        <w:rPr>
          <w:rFonts w:ascii="楷体" w:hAnsi="楷体" w:eastAsia="楷体"/>
          <w:b/>
          <w:sz w:val="24"/>
          <w:szCs w:val="24"/>
        </w:rPr>
        <w:t xml:space="preserve">时表现成打出 </w:t>
      </w:r>
      <w:r>
        <w:rPr>
          <w:rFonts w:ascii="楷体" w:hAnsi="楷体" w:eastAsia="楷体" w:cs="Calibri"/>
          <w:b/>
          <w:sz w:val="24"/>
          <w:szCs w:val="24"/>
        </w:rPr>
        <w:t xml:space="preserve">5~6 </w:t>
      </w:r>
      <w:r>
        <w:rPr>
          <w:rFonts w:ascii="楷体" w:hAnsi="楷体" w:eastAsia="楷体"/>
          <w:b/>
          <w:sz w:val="24"/>
          <w:szCs w:val="24"/>
        </w:rPr>
        <w:t xml:space="preserve">发子弹，但是该类型的 </w:t>
      </w:r>
      <w:r>
        <w:rPr>
          <w:rFonts w:ascii="楷体" w:hAnsi="楷体" w:eastAsia="楷体" w:cs="Calibri"/>
          <w:b/>
          <w:sz w:val="24"/>
          <w:szCs w:val="24"/>
        </w:rPr>
        <w:t xml:space="preserve">RP </w:t>
      </w:r>
      <w:r>
        <w:rPr>
          <w:rFonts w:ascii="楷体" w:hAnsi="楷体" w:eastAsia="楷体"/>
          <w:b/>
          <w:sz w:val="24"/>
          <w:szCs w:val="24"/>
        </w:rPr>
        <w:t>和最终的数据结算是无关的</w:t>
      </w:r>
    </w:p>
    <w:p>
      <w:pPr>
        <w:ind w:left="-5"/>
        <w:rPr>
          <w:rFonts w:ascii="楷体" w:hAnsi="楷体" w:eastAsia="楷体"/>
          <w:b/>
          <w:sz w:val="24"/>
          <w:szCs w:val="24"/>
        </w:rPr>
      </w:pPr>
      <w:r>
        <w:rPr>
          <w:rFonts w:ascii="楷体" w:hAnsi="楷体" w:eastAsia="楷体"/>
          <w:b/>
          <w:sz w:val="24"/>
          <w:szCs w:val="24"/>
        </w:rPr>
        <w:t>攻击判定的细节（若感觉判定过于麻烦，可忽略此条规则）：</w:t>
      </w:r>
    </w:p>
    <w:p>
      <w:pPr>
        <w:spacing w:after="312" w:line="357" w:lineRule="auto"/>
        <w:ind w:left="-5" w:right="1519"/>
        <w:rPr>
          <w:rFonts w:ascii="楷体" w:hAnsi="楷体" w:eastAsia="楷体"/>
          <w:b/>
          <w:sz w:val="24"/>
          <w:szCs w:val="24"/>
        </w:rPr>
      </w:pPr>
      <w:r>
        <w:rPr>
          <w:rFonts w:ascii="楷体" w:hAnsi="楷体" w:eastAsia="楷体"/>
          <w:b/>
          <w:sz w:val="24"/>
          <w:szCs w:val="24"/>
        </w:rPr>
        <w:t>在玩家攻击且投掷伤害骰后，主持人会根据伤害量来判定攻击的是哪一个部位，具体判定方式如下致死伤害：攻击头部或心脏等弱点部位，也有少数情况下是因为对方遍体鳞伤支撑不住而死大量伤害：攻击头部或躯干或直接导致断肢的伤害中量伤害：攻击头部或躯干或四肢小量伤害：蹭破一点皮肉的伤害</w:t>
      </w:r>
    </w:p>
    <w:p>
      <w:pPr>
        <w:ind w:left="-5"/>
        <w:rPr>
          <w:rFonts w:ascii="楷体" w:hAnsi="楷体" w:eastAsia="楷体"/>
          <w:b/>
          <w:sz w:val="24"/>
          <w:szCs w:val="24"/>
        </w:rPr>
      </w:pPr>
      <w:r>
        <w:rPr>
          <w:rFonts w:ascii="楷体" w:hAnsi="楷体" w:eastAsia="楷体"/>
          <w:b/>
          <w:sz w:val="24"/>
          <w:szCs w:val="24"/>
        </w:rPr>
        <w:t>肢体破坏的结算（若感觉判定过于麻烦，可忽略此条规则）：</w:t>
      </w:r>
    </w:p>
    <w:p>
      <w:pPr>
        <w:spacing w:after="303" w:line="367" w:lineRule="auto"/>
        <w:ind w:left="-5"/>
        <w:rPr>
          <w:rFonts w:ascii="楷体" w:hAnsi="楷体" w:eastAsia="楷体"/>
          <w:b/>
          <w:sz w:val="24"/>
          <w:szCs w:val="24"/>
        </w:rPr>
      </w:pPr>
      <w:r>
        <w:rPr>
          <w:rFonts w:ascii="楷体" w:hAnsi="楷体" w:eastAsia="楷体"/>
          <w:b/>
          <w:sz w:val="24"/>
          <w:szCs w:val="24"/>
        </w:rPr>
        <w:t xml:space="preserve">如果玩家受到的一次性伤害大于自己生命值上限的 </w:t>
      </w:r>
      <w:r>
        <w:rPr>
          <w:rFonts w:ascii="楷体" w:hAnsi="楷体" w:eastAsia="楷体" w:cs="Calibri"/>
          <w:b/>
          <w:sz w:val="24"/>
          <w:szCs w:val="24"/>
        </w:rPr>
        <w:t>50%</w:t>
      </w:r>
      <w:r>
        <w:rPr>
          <w:rFonts w:ascii="楷体" w:hAnsi="楷体" w:eastAsia="楷体"/>
          <w:b/>
          <w:sz w:val="24"/>
          <w:szCs w:val="24"/>
        </w:rPr>
        <w:t>，那么则可能会被截去肢体（具体是要看攻击的部位，如果对方确认要攻击四肢，那么这样的伤害量必然会导致断肢，如果对方决定攻击你的躯干或头部，那么只有确定这次伤害会导致你死亡，否则无法造成如腰斩、断头之类的破坏效果）</w:t>
      </w:r>
    </w:p>
    <w:p>
      <w:pPr>
        <w:ind w:left="-5"/>
        <w:rPr>
          <w:rFonts w:ascii="楷体" w:hAnsi="楷体" w:eastAsia="楷体"/>
          <w:b/>
          <w:sz w:val="24"/>
          <w:szCs w:val="24"/>
        </w:rPr>
      </w:pPr>
      <w:r>
        <w:rPr>
          <w:rFonts w:ascii="楷体" w:hAnsi="楷体" w:eastAsia="楷体"/>
          <w:b/>
          <w:sz w:val="24"/>
          <w:szCs w:val="24"/>
        </w:rPr>
        <w:t>断肢如何复原：</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：在探寻之旅中途丢掉断肢的情况下，角色回到起始之地可以修复被节肢的躯体，</w:t>
      </w:r>
      <w:r>
        <w:rPr>
          <w:rFonts w:ascii="楷体" w:hAnsi="楷体" w:eastAsia="楷体" w:cs="Calibri"/>
          <w:b/>
          <w:sz w:val="24"/>
          <w:szCs w:val="24"/>
        </w:rPr>
        <w:t>1000/</w:t>
      </w:r>
      <w:r>
        <w:rPr>
          <w:rFonts w:ascii="楷体" w:hAnsi="楷体" w:eastAsia="楷体"/>
          <w:b/>
          <w:sz w:val="24"/>
          <w:szCs w:val="24"/>
        </w:rPr>
        <w:t>只（手</w:t>
      </w:r>
      <w:r>
        <w:rPr>
          <w:rFonts w:ascii="楷体" w:hAnsi="楷体" w:eastAsia="楷体" w:cs="Calibri"/>
          <w:b/>
          <w:sz w:val="24"/>
          <w:szCs w:val="24"/>
        </w:rPr>
        <w:t>/</w:t>
      </w:r>
      <w:r>
        <w:rPr>
          <w:rFonts w:ascii="楷体" w:hAnsi="楷体" w:eastAsia="楷体"/>
          <w:b/>
          <w:sz w:val="24"/>
          <w:szCs w:val="24"/>
        </w:rPr>
        <w:t>脚</w:t>
      </w:r>
      <w:r>
        <w:rPr>
          <w:rFonts w:ascii="楷体" w:hAnsi="楷体" w:eastAsia="楷体" w:cs="Calibri"/>
          <w:b/>
          <w:sz w:val="24"/>
          <w:szCs w:val="24"/>
        </w:rPr>
        <w:t>/</w:t>
      </w:r>
      <w:r>
        <w:rPr>
          <w:rFonts w:ascii="楷体" w:hAnsi="楷体" w:eastAsia="楷体"/>
          <w:b/>
          <w:sz w:val="24"/>
          <w:szCs w:val="24"/>
        </w:rPr>
        <w:t>臂</w:t>
      </w:r>
      <w:r>
        <w:rPr>
          <w:rFonts w:ascii="楷体" w:hAnsi="楷体" w:eastAsia="楷体" w:cs="Calibri"/>
          <w:b/>
          <w:sz w:val="24"/>
          <w:szCs w:val="24"/>
        </w:rPr>
        <w:t>/</w:t>
      </w:r>
      <w:r>
        <w:rPr>
          <w:rFonts w:ascii="楷体" w:hAnsi="楷体" w:eastAsia="楷体"/>
          <w:b/>
          <w:sz w:val="24"/>
          <w:szCs w:val="24"/>
        </w:rPr>
        <w:t>腿）</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：在将断肢保留并带回起始之地的情况下，断肢可以被免费复原（手</w:t>
      </w:r>
      <w:r>
        <w:rPr>
          <w:rFonts w:ascii="楷体" w:hAnsi="楷体" w:eastAsia="楷体" w:cs="Calibri"/>
          <w:b/>
          <w:sz w:val="24"/>
          <w:szCs w:val="24"/>
        </w:rPr>
        <w:t>/</w:t>
      </w:r>
      <w:r>
        <w:rPr>
          <w:rFonts w:ascii="楷体" w:hAnsi="楷体" w:eastAsia="楷体"/>
          <w:b/>
          <w:sz w:val="24"/>
          <w:szCs w:val="24"/>
        </w:rPr>
        <w:t>脚</w:t>
      </w:r>
      <w:r>
        <w:rPr>
          <w:rFonts w:ascii="楷体" w:hAnsi="楷体" w:eastAsia="楷体" w:cs="Calibri"/>
          <w:b/>
          <w:sz w:val="24"/>
          <w:szCs w:val="24"/>
        </w:rPr>
        <w:t>/</w:t>
      </w:r>
      <w:r>
        <w:rPr>
          <w:rFonts w:ascii="楷体" w:hAnsi="楷体" w:eastAsia="楷体"/>
          <w:b/>
          <w:sz w:val="24"/>
          <w:szCs w:val="24"/>
        </w:rPr>
        <w:t>臂</w:t>
      </w:r>
      <w:r>
        <w:rPr>
          <w:rFonts w:ascii="楷体" w:hAnsi="楷体" w:eastAsia="楷体" w:cs="Calibri"/>
          <w:b/>
          <w:sz w:val="24"/>
          <w:szCs w:val="24"/>
        </w:rPr>
        <w:t>/</w:t>
      </w:r>
      <w:r>
        <w:rPr>
          <w:rFonts w:ascii="楷体" w:hAnsi="楷体" w:eastAsia="楷体"/>
          <w:b/>
          <w:sz w:val="24"/>
          <w:szCs w:val="24"/>
        </w:rPr>
        <w:t>腿）</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：具有自愈能力的基因可以自愈断肢，或被其他队友治疗达到生命值上限后可以愈合断肢</w:t>
      </w:r>
    </w:p>
    <w:p>
      <w:pPr>
        <w:ind w:left="-5"/>
        <w:rPr>
          <w:rFonts w:ascii="楷体" w:hAnsi="楷体" w:eastAsia="楷体"/>
          <w:b/>
          <w:sz w:val="24"/>
          <w:szCs w:val="24"/>
        </w:rPr>
      </w:pPr>
      <w:r>
        <w:rPr>
          <w:rFonts w:ascii="楷体" w:hAnsi="楷体" w:eastAsia="楷体"/>
          <w:b/>
          <w:sz w:val="24"/>
          <w:szCs w:val="24"/>
        </w:rPr>
        <w:t>精神攻击：</w:t>
      </w:r>
    </w:p>
    <w:p>
      <w:pPr>
        <w:spacing w:after="303" w:line="368" w:lineRule="auto"/>
        <w:ind w:left="-5"/>
        <w:rPr>
          <w:rFonts w:ascii="楷体" w:hAnsi="楷体" w:eastAsia="楷体"/>
          <w:b/>
          <w:sz w:val="24"/>
          <w:szCs w:val="24"/>
        </w:rPr>
      </w:pPr>
      <w:r>
        <w:rPr>
          <w:rFonts w:ascii="楷体" w:hAnsi="楷体" w:eastAsia="楷体"/>
          <w:b/>
          <w:sz w:val="24"/>
          <w:szCs w:val="24"/>
        </w:rPr>
        <w:t xml:space="preserve">精神攻击通常是无法闪避和防御的，当角色在战斗情况下精神力因为一些精神攻击的削弱而达到负数时，角色则将会陷入精神恍惚状态，此刻其精神力的负数值会直接减少在 </w:t>
      </w:r>
      <w:r>
        <w:rPr>
          <w:rFonts w:ascii="楷体" w:hAnsi="楷体" w:eastAsia="楷体" w:cs="Calibri"/>
          <w:b/>
          <w:sz w:val="24"/>
          <w:szCs w:val="24"/>
        </w:rPr>
        <w:t xml:space="preserve">san </w:t>
      </w:r>
      <w:r>
        <w:rPr>
          <w:rFonts w:ascii="楷体" w:hAnsi="楷体" w:eastAsia="楷体"/>
          <w:b/>
          <w:sz w:val="24"/>
          <w:szCs w:val="24"/>
        </w:rPr>
        <w:t xml:space="preserve">上面，当角色 </w:t>
      </w:r>
      <w:r>
        <w:rPr>
          <w:rFonts w:ascii="楷体" w:hAnsi="楷体" w:eastAsia="楷体" w:cs="Calibri"/>
          <w:b/>
          <w:sz w:val="24"/>
          <w:szCs w:val="24"/>
        </w:rPr>
        <w:t xml:space="preserve">san </w:t>
      </w:r>
      <w:r>
        <w:rPr>
          <w:rFonts w:ascii="楷体" w:hAnsi="楷体" w:eastAsia="楷体"/>
          <w:b/>
          <w:sz w:val="24"/>
          <w:szCs w:val="24"/>
        </w:rPr>
        <w:t>归零后角色将会陷入精神崩溃，算作瘫痪，精神崩溃状态下角色无法进行任何动作，同样也无法战斗</w:t>
      </w:r>
    </w:p>
    <w:p>
      <w:pPr>
        <w:ind w:left="-5"/>
        <w:rPr>
          <w:rFonts w:ascii="楷体" w:hAnsi="楷体" w:eastAsia="楷体"/>
          <w:b/>
          <w:sz w:val="24"/>
          <w:szCs w:val="24"/>
        </w:rPr>
      </w:pPr>
      <w:r>
        <w:rPr>
          <w:rFonts w:ascii="楷体" w:hAnsi="楷体" w:eastAsia="楷体"/>
          <w:b/>
          <w:sz w:val="24"/>
          <w:szCs w:val="24"/>
        </w:rPr>
        <w:t>闪避判定：</w:t>
      </w:r>
    </w:p>
    <w:p>
      <w:pPr>
        <w:ind w:left="-5"/>
        <w:rPr>
          <w:rFonts w:ascii="楷体" w:hAnsi="楷体" w:eastAsia="楷体"/>
          <w:b/>
          <w:sz w:val="24"/>
          <w:szCs w:val="24"/>
        </w:rPr>
      </w:pPr>
      <w:r>
        <w:rPr>
          <w:rFonts w:ascii="楷体" w:hAnsi="楷体" w:eastAsia="楷体"/>
          <w:b/>
          <w:sz w:val="24"/>
          <w:szCs w:val="24"/>
        </w:rPr>
        <w:t>在被对方攻击的时候，可以选择闪避</w:t>
      </w:r>
      <w:r>
        <w:rPr>
          <w:rFonts w:hint="eastAsia" w:ascii="楷体" w:hAnsi="楷体" w:eastAsia="楷体"/>
          <w:b/>
          <w:sz w:val="24"/>
          <w:szCs w:val="24"/>
        </w:rPr>
        <w:t>。</w:t>
      </w:r>
    </w:p>
    <w:p>
      <w:pPr>
        <w:numPr>
          <w:ilvl w:val="0"/>
          <w:numId w:val="1"/>
        </w:numPr>
        <w:ind w:hanging="242"/>
        <w:rPr>
          <w:rFonts w:ascii="楷体" w:hAnsi="楷体" w:eastAsia="楷体"/>
          <w:b/>
          <w:sz w:val="24"/>
          <w:szCs w:val="24"/>
        </w:rPr>
      </w:pPr>
      <w:r>
        <w:rPr>
          <w:rFonts w:ascii="楷体" w:hAnsi="楷体" w:eastAsia="楷体"/>
          <w:b/>
          <w:sz w:val="24"/>
          <w:szCs w:val="24"/>
        </w:rPr>
        <w:t>首先你的反应力必须要高于对方反应力的半值，而后才能进行闪避判定</w:t>
      </w:r>
    </w:p>
    <w:p>
      <w:pPr>
        <w:numPr>
          <w:ilvl w:val="0"/>
          <w:numId w:val="1"/>
        </w:numPr>
        <w:spacing w:after="411"/>
        <w:ind w:hanging="242"/>
        <w:rPr>
          <w:rFonts w:ascii="楷体" w:hAnsi="楷体" w:eastAsia="楷体"/>
          <w:b/>
          <w:sz w:val="24"/>
          <w:szCs w:val="24"/>
        </w:rPr>
      </w:pPr>
      <w:r>
        <w:rPr>
          <w:rFonts w:ascii="楷体" w:hAnsi="楷体" w:eastAsia="楷体"/>
          <w:b/>
          <w:sz w:val="24"/>
          <w:szCs w:val="24"/>
        </w:rPr>
        <w:t>闪避的判定方式为双方的闪避判定对抗（如果体型差距过大，无法闪避）</w:t>
      </w:r>
    </w:p>
    <w:p>
      <w:pPr>
        <w:numPr>
          <w:ilvl w:val="0"/>
          <w:numId w:val="1"/>
        </w:numPr>
        <w:spacing w:after="411"/>
        <w:ind w:hanging="242"/>
        <w:rPr>
          <w:rFonts w:ascii="楷体" w:hAnsi="楷体" w:eastAsia="楷体"/>
          <w:b/>
          <w:sz w:val="24"/>
          <w:szCs w:val="24"/>
        </w:rPr>
      </w:pPr>
      <w:r>
        <w:rPr>
          <w:rFonts w:hint="eastAsia" w:ascii="楷体" w:hAnsi="楷体" w:eastAsia="楷体"/>
          <w:b/>
          <w:sz w:val="24"/>
          <w:szCs w:val="24"/>
        </w:rPr>
        <w:t>当闪避判定中同时存着额外固定加值和额外百分比加值时，计算方式如下（闪避判定+固定）*（1+百分比）。例如：玩家A同时拥有+20闪避判定技能和+20%闪避判定技能，那么他的闪避判定为（闪避判定+20）*1.2（本条公式也适用于怪物）</w:t>
      </w:r>
    </w:p>
    <w:p>
      <w:pPr>
        <w:numPr>
          <w:ilvl w:val="0"/>
          <w:numId w:val="1"/>
        </w:numPr>
        <w:spacing w:after="411"/>
        <w:ind w:hanging="242"/>
        <w:rPr>
          <w:rFonts w:ascii="楷体" w:hAnsi="楷体" w:eastAsia="楷体"/>
          <w:b/>
          <w:sz w:val="24"/>
          <w:szCs w:val="24"/>
        </w:rPr>
      </w:pPr>
      <w:r>
        <w:rPr>
          <w:rFonts w:hint="eastAsia" w:ascii="楷体" w:hAnsi="楷体" w:eastAsia="楷体"/>
          <w:b/>
          <w:sz w:val="24"/>
          <w:szCs w:val="24"/>
        </w:rPr>
        <w:t>当你躲避范围攻击时，如果你的每回合移动距离最大值大于此范围攻击的范围，那么你可以在闪避判定对抗成功后完全躲避此伤害。如果你的每回合移动距离小于等于此范围攻击的范围，那么你也可进行闪避判定对抗，对抗成功后视为略微躲避范围攻击的直击，但是也得受到此伤害50%的伤害。（当然不管哪种情况，你判定失败肯定是全额伤害。）</w:t>
      </w:r>
      <w:r>
        <w:rPr>
          <w:rFonts w:hint="eastAsia" w:ascii="楷体" w:hAnsi="楷体" w:eastAsia="楷体"/>
          <w:b/>
          <w:sz w:val="24"/>
          <w:szCs w:val="24"/>
        </w:rPr>
        <w:br w:type="textWrapping"/>
      </w:r>
      <w:r>
        <w:rPr>
          <w:rFonts w:hint="eastAsia" w:ascii="楷体" w:hAnsi="楷体" w:eastAsia="楷体"/>
          <w:b/>
          <w:sz w:val="24"/>
          <w:szCs w:val="24"/>
        </w:rPr>
        <w:t>例子：小红对着20移速的小明使用了一个50M半径的炼狱风暴攻击，那么双方进行闪避判定，小明判定成功，视作快速翻滚跳跃，躲避了火球中心直击，所以减少了一些伤害（50%）。如果小明有51移速，那么小明判定成功后视为快速躲避开了50M外躲开了炼狱火海。</w:t>
      </w:r>
    </w:p>
    <w:p>
      <w:pPr>
        <w:ind w:left="-5"/>
        <w:rPr>
          <w:rFonts w:ascii="楷体" w:hAnsi="楷体" w:eastAsia="楷体"/>
          <w:b/>
          <w:sz w:val="24"/>
          <w:szCs w:val="24"/>
        </w:rPr>
      </w:pPr>
      <w:r>
        <w:rPr>
          <w:rFonts w:ascii="楷体" w:hAnsi="楷体" w:eastAsia="楷体"/>
          <w:b/>
          <w:sz w:val="24"/>
          <w:szCs w:val="24"/>
        </w:rPr>
        <w:t>防御判定：</w:t>
      </w:r>
    </w:p>
    <w:p>
      <w:pPr>
        <w:ind w:left="-5"/>
        <w:rPr>
          <w:rFonts w:ascii="楷体" w:hAnsi="楷体" w:eastAsia="楷体"/>
          <w:b/>
          <w:sz w:val="24"/>
          <w:szCs w:val="24"/>
        </w:rPr>
      </w:pPr>
      <w:r>
        <w:rPr>
          <w:rFonts w:ascii="楷体" w:hAnsi="楷体" w:eastAsia="楷体"/>
          <w:b/>
          <w:sz w:val="24"/>
          <w:szCs w:val="24"/>
        </w:rPr>
        <w:t>在被对方攻击的时候，可以选择防御</w:t>
      </w:r>
      <w:r>
        <w:rPr>
          <w:rFonts w:hint="eastAsia" w:ascii="楷体" w:hAnsi="楷体" w:eastAsia="楷体"/>
          <w:b/>
          <w:sz w:val="24"/>
          <w:szCs w:val="24"/>
        </w:rPr>
        <w:t>。</w:t>
      </w:r>
    </w:p>
    <w:p>
      <w:pPr>
        <w:numPr>
          <w:ilvl w:val="0"/>
          <w:numId w:val="2"/>
        </w:numPr>
        <w:ind w:hanging="242"/>
        <w:rPr>
          <w:rFonts w:ascii="楷体" w:hAnsi="楷体" w:eastAsia="楷体"/>
          <w:b/>
          <w:sz w:val="24"/>
          <w:szCs w:val="24"/>
        </w:rPr>
      </w:pPr>
      <w:r>
        <w:rPr>
          <w:rFonts w:ascii="楷体" w:hAnsi="楷体" w:eastAsia="楷体"/>
          <w:b/>
          <w:sz w:val="24"/>
          <w:szCs w:val="24"/>
        </w:rPr>
        <w:t>首先你的反应力必须要高于对方反应力的半值，而后才能进行防御判定</w:t>
      </w:r>
    </w:p>
    <w:p>
      <w:pPr>
        <w:numPr>
          <w:ilvl w:val="0"/>
          <w:numId w:val="2"/>
        </w:numPr>
        <w:ind w:hanging="242"/>
        <w:rPr>
          <w:rFonts w:ascii="楷体" w:hAnsi="楷体" w:eastAsia="楷体"/>
          <w:b/>
          <w:sz w:val="24"/>
          <w:szCs w:val="24"/>
        </w:rPr>
      </w:pPr>
      <w:r>
        <w:rPr>
          <w:rFonts w:hint="eastAsia" w:ascii="楷体" w:hAnsi="楷体" w:eastAsia="楷体"/>
          <w:b/>
          <w:sz w:val="24"/>
          <w:szCs w:val="24"/>
        </w:rPr>
        <w:t>当防御判定中同时存着额外固定加值和额外百分比加值时，跟闪避判定第三条一样方法计算。</w:t>
      </w:r>
    </w:p>
    <w:p>
      <w:pPr>
        <w:numPr>
          <w:ilvl w:val="0"/>
          <w:numId w:val="2"/>
        </w:numPr>
        <w:ind w:hanging="242"/>
        <w:rPr>
          <w:rFonts w:ascii="楷体" w:hAnsi="楷体" w:eastAsia="楷体"/>
          <w:b/>
          <w:sz w:val="24"/>
          <w:szCs w:val="24"/>
        </w:rPr>
      </w:pPr>
      <w:r>
        <w:rPr>
          <w:rFonts w:ascii="楷体" w:hAnsi="楷体" w:eastAsia="楷体"/>
          <w:b/>
          <w:sz w:val="24"/>
          <w:szCs w:val="24"/>
        </w:rPr>
        <w:t>防御的判定方式为双方</w:t>
      </w:r>
      <w:r>
        <w:rPr>
          <w:rFonts w:hint="eastAsia" w:ascii="楷体" w:hAnsi="楷体" w:eastAsia="楷体"/>
          <w:b/>
          <w:sz w:val="24"/>
          <w:szCs w:val="24"/>
        </w:rPr>
        <w:t>先进行协调对抗，协调对抗成功后，进行以下情况的对抗：</w:t>
      </w:r>
      <w:r>
        <w:rPr>
          <w:rFonts w:hint="eastAsia" w:ascii="楷体" w:hAnsi="楷体" w:eastAsia="楷体"/>
          <w:b/>
          <w:sz w:val="24"/>
          <w:szCs w:val="24"/>
        </w:rPr>
        <w:br w:type="textWrapping"/>
      </w:r>
      <w:r>
        <w:rPr>
          <w:rFonts w:hint="eastAsia" w:ascii="楷体" w:hAnsi="楷体" w:eastAsia="楷体"/>
          <w:b/>
          <w:sz w:val="24"/>
          <w:szCs w:val="24"/>
        </w:rPr>
        <w:t>防御近战攻击/远程弓箭攻击：双方进行力量对抗。</w:t>
      </w:r>
    </w:p>
    <w:p>
      <w:pPr>
        <w:ind w:left="0" w:firstLine="241" w:firstLineChars="100"/>
        <w:rPr>
          <w:rFonts w:ascii="楷体" w:hAnsi="楷体" w:eastAsia="楷体"/>
          <w:b/>
          <w:sz w:val="24"/>
          <w:szCs w:val="24"/>
        </w:rPr>
      </w:pPr>
      <w:r>
        <w:rPr>
          <w:rFonts w:hint="eastAsia" w:ascii="楷体" w:hAnsi="楷体" w:eastAsia="楷体"/>
          <w:b/>
          <w:sz w:val="24"/>
          <w:szCs w:val="24"/>
        </w:rPr>
        <w:t>防御枪械攻击/弩类攻击：对方精准度数值和你力量对抗。</w:t>
      </w:r>
    </w:p>
    <w:p>
      <w:pPr>
        <w:ind w:left="0" w:firstLine="241" w:firstLineChars="100"/>
        <w:rPr>
          <w:rFonts w:ascii="楷体" w:hAnsi="楷体" w:eastAsia="楷体"/>
          <w:b/>
          <w:sz w:val="24"/>
          <w:szCs w:val="24"/>
        </w:rPr>
      </w:pPr>
      <w:r>
        <w:rPr>
          <w:rFonts w:hint="eastAsia" w:ascii="楷体" w:hAnsi="楷体" w:eastAsia="楷体"/>
          <w:b/>
          <w:sz w:val="24"/>
          <w:szCs w:val="24"/>
        </w:rPr>
        <w:t>防御发射类/范围类（群攻KP视情况而定）魔法攻击：对方魔法命中数值和你力量对抗。</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无防具的情况下</w:t>
      </w:r>
      <w:r>
        <w:rPr>
          <w:rFonts w:ascii="楷体" w:hAnsi="楷体" w:eastAsia="楷体" w:cs="Calibri"/>
          <w:b/>
          <w:sz w:val="24"/>
          <w:szCs w:val="24"/>
        </w:rPr>
        <w:t>]</w:t>
      </w:r>
      <w:r>
        <w:rPr>
          <w:rFonts w:ascii="楷体" w:hAnsi="楷体" w:eastAsia="楷体"/>
          <w:b/>
          <w:sz w:val="24"/>
          <w:szCs w:val="24"/>
        </w:rPr>
        <w:t>：若没有防具（盾牌或武器之类的道具），那么你可以举起双手或身体的某个部位承担这个伤害，这样做会让你在防御时获得相当于你壮硕值</w:t>
      </w:r>
      <w:r>
        <w:rPr>
          <w:rFonts w:hint="eastAsia" w:ascii="楷体" w:hAnsi="楷体" w:eastAsia="楷体"/>
          <w:b/>
          <w:sz w:val="24"/>
          <w:szCs w:val="24"/>
        </w:rPr>
        <w:t>*3</w:t>
      </w:r>
      <w:r>
        <w:rPr>
          <w:rFonts w:ascii="楷体" w:hAnsi="楷体" w:eastAsia="楷体"/>
          <w:b/>
          <w:sz w:val="24"/>
          <w:szCs w:val="24"/>
        </w:rPr>
        <w:t>的伤害减免</w:t>
      </w:r>
      <w:r>
        <w:rPr>
          <w:rFonts w:hint="eastAsia" w:ascii="楷体" w:hAnsi="楷体" w:eastAsia="楷体"/>
          <w:b/>
          <w:sz w:val="24"/>
          <w:szCs w:val="24"/>
        </w:rPr>
        <w:t>，剩余溢出算作正常贯穿伤害。</w:t>
      </w:r>
    </w:p>
    <w:p>
      <w:pPr>
        <w:spacing w:after="312" w:line="357" w:lineRule="auto"/>
        <w:ind w:left="-5"/>
        <w:rPr>
          <w:rFonts w:ascii="楷体" w:hAnsi="楷体" w:eastAsia="楷体"/>
          <w:b/>
          <w:sz w:val="24"/>
          <w:szCs w:val="24"/>
        </w:rPr>
      </w:pPr>
      <w:r>
        <w:rPr>
          <w:rFonts w:ascii="楷体" w:hAnsi="楷体" w:eastAsia="楷体"/>
          <w:b/>
          <w:sz w:val="24"/>
          <w:szCs w:val="24"/>
        </w:rPr>
        <w:t>（注：范围攻击可以闪避和防御，追踪弹一类的攻击可以闪避和防御，被限制住身体而无法移动的角色只能选择防御，无法进行闪避）</w:t>
      </w:r>
      <w:r>
        <w:rPr>
          <w:rFonts w:ascii="楷体" w:hAnsi="楷体" w:eastAsia="楷体"/>
          <w:b/>
          <w:sz w:val="24"/>
          <w:szCs w:val="24"/>
        </w:rPr>
        <w:br w:type="textWrapping"/>
      </w:r>
      <w:r>
        <w:rPr>
          <w:rFonts w:ascii="楷体" w:hAnsi="楷体" w:eastAsia="楷体"/>
          <w:b/>
          <w:sz w:val="24"/>
          <w:szCs w:val="24"/>
        </w:rPr>
        <w:br w:type="textWrapping"/>
      </w:r>
      <w:r>
        <w:rPr>
          <w:rFonts w:ascii="楷体" w:hAnsi="楷体" w:eastAsia="楷体" w:cs="Calibri"/>
          <w:b/>
          <w:sz w:val="24"/>
          <w:szCs w:val="24"/>
        </w:rPr>
        <w:t>[</w:t>
      </w:r>
      <w:r>
        <w:rPr>
          <w:rFonts w:hint="eastAsia" w:ascii="楷体" w:hAnsi="楷体" w:eastAsia="楷体"/>
          <w:b/>
          <w:sz w:val="24"/>
          <w:szCs w:val="24"/>
        </w:rPr>
        <w:t>盾牌防御规则</w:t>
      </w:r>
      <w:r>
        <w:rPr>
          <w:rFonts w:ascii="楷体" w:hAnsi="楷体" w:eastAsia="楷体" w:cs="Calibri"/>
          <w:b/>
          <w:sz w:val="24"/>
          <w:szCs w:val="24"/>
        </w:rPr>
        <w:t>]</w:t>
      </w:r>
      <w:r>
        <w:rPr>
          <w:rFonts w:hint="eastAsia" w:ascii="楷体" w:hAnsi="楷体" w:eastAsia="楷体"/>
          <w:b/>
          <w:sz w:val="24"/>
          <w:szCs w:val="24"/>
        </w:rPr>
        <w:t>：</w:t>
      </w:r>
    </w:p>
    <w:p>
      <w:pPr>
        <w:spacing w:after="312" w:line="357" w:lineRule="auto"/>
        <w:ind w:left="-5"/>
        <w:rPr>
          <w:rFonts w:ascii="楷体" w:hAnsi="楷体" w:eastAsia="楷体"/>
          <w:b/>
          <w:sz w:val="24"/>
          <w:szCs w:val="24"/>
        </w:rPr>
      </w:pPr>
      <w:r>
        <w:rPr>
          <w:rFonts w:hint="eastAsia" w:ascii="楷体" w:hAnsi="楷体" w:eastAsia="楷体"/>
          <w:b/>
          <w:sz w:val="24"/>
          <w:szCs w:val="24"/>
        </w:rPr>
        <w:t>1.盾牌分为主/副手类和特殊盾（如臂盾、背盾），同时装备武器与盾牌（主/副手类）即视为双持，武器攻击适用双持规则，但是盾牌防御不需要双持防御规则。（这是盾牌比武器格挡的优点所在。）</w:t>
      </w:r>
    </w:p>
    <w:p>
      <w:pPr>
        <w:spacing w:after="312" w:line="357" w:lineRule="auto"/>
        <w:ind w:left="-5"/>
        <w:rPr>
          <w:rFonts w:ascii="楷体" w:hAnsi="楷体" w:eastAsia="楷体"/>
          <w:b/>
          <w:sz w:val="24"/>
          <w:szCs w:val="24"/>
        </w:rPr>
      </w:pPr>
      <w:r>
        <w:rPr>
          <w:rFonts w:hint="eastAsia" w:ascii="楷体" w:hAnsi="楷体" w:eastAsia="楷体"/>
          <w:b/>
          <w:sz w:val="24"/>
          <w:szCs w:val="24"/>
        </w:rPr>
        <w:t>2.盾牌将拥有[最高耐久/15]的格挡值，防御成功时减免(包括真实伤害在内的任何类型)相当于格挡值的伤害，超过部分将作为物理冲击伤害。</w:t>
      </w:r>
    </w:p>
    <w:p>
      <w:pPr>
        <w:spacing w:after="312" w:line="357" w:lineRule="auto"/>
        <w:ind w:left="-5"/>
        <w:rPr>
          <w:rFonts w:ascii="楷体" w:hAnsi="楷体" w:eastAsia="楷体"/>
          <w:b/>
          <w:sz w:val="24"/>
          <w:szCs w:val="24"/>
        </w:rPr>
      </w:pPr>
      <w:r>
        <w:rPr>
          <w:rFonts w:hint="eastAsia" w:ascii="楷体" w:hAnsi="楷体" w:eastAsia="楷体"/>
          <w:b/>
          <w:sz w:val="24"/>
          <w:szCs w:val="24"/>
        </w:rPr>
        <w:t>3.当防御成功时受到的伤害低于格挡值则不消耗耐久，高于格挡值则按照规则损失溢出数额的耐久。</w:t>
      </w:r>
    </w:p>
    <w:p>
      <w:pPr>
        <w:spacing w:after="312" w:line="357" w:lineRule="auto"/>
        <w:ind w:left="-5"/>
        <w:rPr>
          <w:rFonts w:ascii="楷体" w:hAnsi="楷体" w:eastAsia="楷体"/>
          <w:b/>
          <w:sz w:val="24"/>
          <w:szCs w:val="24"/>
        </w:rPr>
      </w:pPr>
      <w:r>
        <w:rPr>
          <w:rFonts w:hint="eastAsia" w:ascii="楷体" w:hAnsi="楷体" w:eastAsia="楷体"/>
          <w:b/>
          <w:sz w:val="24"/>
          <w:szCs w:val="24"/>
        </w:rPr>
        <w:t>4.持盾防御成功时将免疫此次攻击的附带特效(流血，中毒，燃烧，冰冻等等)。</w:t>
      </w:r>
    </w:p>
    <w:p>
      <w:pPr>
        <w:spacing w:after="312" w:line="357" w:lineRule="auto"/>
        <w:ind w:left="-5"/>
        <w:rPr>
          <w:rFonts w:ascii="楷体" w:hAnsi="楷体" w:eastAsia="楷体"/>
          <w:b/>
          <w:sz w:val="24"/>
          <w:szCs w:val="24"/>
        </w:rPr>
      </w:pPr>
    </w:p>
    <w:p>
      <w:pPr>
        <w:spacing w:after="312" w:line="357" w:lineRule="auto"/>
        <w:ind w:left="-5"/>
        <w:rPr>
          <w:rFonts w:ascii="楷体" w:hAnsi="楷体" w:eastAsia="楷体"/>
          <w:b/>
          <w:sz w:val="24"/>
          <w:szCs w:val="24"/>
        </w:rPr>
      </w:pPr>
      <w:r>
        <w:rPr>
          <w:rFonts w:ascii="楷体" w:hAnsi="楷体" w:eastAsia="楷体" w:cs="Calibri"/>
          <w:b/>
          <w:sz w:val="24"/>
          <w:szCs w:val="24"/>
        </w:rPr>
        <w:t>[</w:t>
      </w:r>
      <w:r>
        <w:rPr>
          <w:rFonts w:hint="eastAsia" w:ascii="楷体" w:hAnsi="楷体" w:eastAsia="楷体"/>
          <w:b/>
          <w:sz w:val="24"/>
          <w:szCs w:val="24"/>
        </w:rPr>
        <w:t>武器防御规则</w:t>
      </w:r>
      <w:r>
        <w:rPr>
          <w:rFonts w:ascii="楷体" w:hAnsi="楷体" w:eastAsia="楷体" w:cs="Calibri"/>
          <w:b/>
          <w:sz w:val="24"/>
          <w:szCs w:val="24"/>
        </w:rPr>
        <w:t>]</w:t>
      </w:r>
      <w:r>
        <w:rPr>
          <w:rFonts w:hint="eastAsia" w:ascii="楷体" w:hAnsi="楷体" w:eastAsia="楷体"/>
          <w:b/>
          <w:sz w:val="24"/>
          <w:szCs w:val="24"/>
        </w:rPr>
        <w:t>：</w:t>
      </w:r>
    </w:p>
    <w:p>
      <w:pPr>
        <w:spacing w:after="312" w:line="357" w:lineRule="auto"/>
        <w:ind w:left="-5"/>
        <w:rPr>
          <w:rFonts w:ascii="楷体" w:hAnsi="楷体" w:eastAsia="楷体"/>
          <w:b/>
          <w:sz w:val="24"/>
          <w:szCs w:val="24"/>
        </w:rPr>
      </w:pPr>
      <w:r>
        <w:rPr>
          <w:rFonts w:hint="eastAsia" w:ascii="楷体" w:hAnsi="楷体" w:eastAsia="楷体"/>
          <w:b/>
          <w:sz w:val="24"/>
          <w:szCs w:val="24"/>
        </w:rPr>
        <w:t>武器视为双手持有武器时（单持）</w:t>
      </w:r>
    </w:p>
    <w:p>
      <w:pPr>
        <w:spacing w:after="312" w:line="357" w:lineRule="auto"/>
        <w:ind w:left="-5"/>
        <w:rPr>
          <w:rFonts w:ascii="楷体" w:hAnsi="楷体" w:eastAsia="楷体"/>
          <w:b/>
          <w:sz w:val="24"/>
          <w:szCs w:val="24"/>
        </w:rPr>
      </w:pPr>
      <w:r>
        <w:rPr>
          <w:rFonts w:hint="eastAsia" w:ascii="楷体" w:hAnsi="楷体" w:eastAsia="楷体"/>
          <w:b/>
          <w:sz w:val="24"/>
          <w:szCs w:val="24"/>
        </w:rPr>
        <w:t>1.武器将拥有[最高耐久/15]的格挡值，防御成功时减免(包括真实伤害在内的任何类型)相当于格挡值的伤害，超过部分将作为物理冲击伤害。</w:t>
      </w:r>
    </w:p>
    <w:p>
      <w:pPr>
        <w:spacing w:after="312" w:line="357" w:lineRule="auto"/>
        <w:ind w:left="-5"/>
        <w:rPr>
          <w:rFonts w:ascii="楷体" w:hAnsi="楷体" w:eastAsia="楷体"/>
          <w:b/>
          <w:sz w:val="24"/>
          <w:szCs w:val="24"/>
        </w:rPr>
      </w:pPr>
      <w:r>
        <w:rPr>
          <w:rFonts w:hint="eastAsia" w:ascii="楷体" w:hAnsi="楷体" w:eastAsia="楷体"/>
          <w:b/>
          <w:sz w:val="24"/>
          <w:szCs w:val="24"/>
        </w:rPr>
        <w:t>2.当防御成功时受到的伤害低于格挡值则不消耗耐久，高于格挡值则按照规则损失溢出数额的耐久。</w:t>
      </w:r>
    </w:p>
    <w:p>
      <w:pPr>
        <w:spacing w:after="312" w:line="357" w:lineRule="auto"/>
        <w:ind w:left="-5"/>
        <w:rPr>
          <w:rFonts w:ascii="楷体" w:hAnsi="楷体" w:eastAsia="楷体"/>
          <w:b/>
          <w:sz w:val="24"/>
          <w:szCs w:val="24"/>
        </w:rPr>
      </w:pPr>
      <w:r>
        <w:rPr>
          <w:rFonts w:hint="eastAsia" w:ascii="楷体" w:hAnsi="楷体" w:eastAsia="楷体"/>
          <w:b/>
          <w:sz w:val="24"/>
          <w:szCs w:val="24"/>
        </w:rPr>
        <w:t>3.防御成功时将免疫此次攻击的附带特效(流血，中毒，燃烧，冰冻等等)。</w:t>
      </w:r>
    </w:p>
    <w:p>
      <w:pPr>
        <w:spacing w:after="312" w:line="357" w:lineRule="auto"/>
        <w:ind w:left="-5"/>
        <w:rPr>
          <w:rFonts w:ascii="楷体" w:hAnsi="楷体" w:eastAsia="楷体"/>
          <w:b/>
          <w:sz w:val="24"/>
          <w:szCs w:val="24"/>
        </w:rPr>
      </w:pPr>
    </w:p>
    <w:p>
      <w:pPr>
        <w:spacing w:after="312" w:line="357" w:lineRule="auto"/>
        <w:ind w:left="-5"/>
        <w:rPr>
          <w:rFonts w:ascii="楷体" w:hAnsi="楷体" w:eastAsia="楷体"/>
          <w:b/>
          <w:sz w:val="24"/>
          <w:szCs w:val="24"/>
        </w:rPr>
      </w:pPr>
      <w:r>
        <w:rPr>
          <w:rFonts w:ascii="楷体" w:hAnsi="楷体" w:eastAsia="楷体" w:cs="Calibri"/>
          <w:b/>
          <w:sz w:val="24"/>
          <w:szCs w:val="24"/>
        </w:rPr>
        <w:t>[</w:t>
      </w:r>
      <w:r>
        <w:rPr>
          <w:rFonts w:hint="eastAsia" w:ascii="楷体" w:hAnsi="楷体" w:eastAsia="楷体"/>
          <w:b/>
          <w:sz w:val="24"/>
          <w:szCs w:val="24"/>
        </w:rPr>
        <w:t>武器视为双持武器时（双持）</w:t>
      </w:r>
      <w:r>
        <w:rPr>
          <w:rFonts w:ascii="楷体" w:hAnsi="楷体" w:eastAsia="楷体" w:cs="Calibri"/>
          <w:b/>
          <w:sz w:val="24"/>
          <w:szCs w:val="24"/>
        </w:rPr>
        <w:t>]</w:t>
      </w:r>
      <w:r>
        <w:rPr>
          <w:rFonts w:hint="eastAsia" w:ascii="楷体" w:hAnsi="楷体" w:eastAsia="楷体"/>
          <w:b/>
          <w:sz w:val="24"/>
          <w:szCs w:val="24"/>
        </w:rPr>
        <w:t>：</w:t>
      </w:r>
    </w:p>
    <w:p>
      <w:pPr>
        <w:spacing w:after="312" w:line="357" w:lineRule="auto"/>
        <w:ind w:left="-5"/>
        <w:rPr>
          <w:rFonts w:ascii="楷体" w:hAnsi="楷体" w:eastAsia="楷体"/>
          <w:b/>
          <w:sz w:val="24"/>
          <w:szCs w:val="24"/>
        </w:rPr>
      </w:pPr>
      <w:r>
        <w:rPr>
          <w:rFonts w:hint="eastAsia" w:ascii="楷体" w:hAnsi="楷体" w:eastAsia="楷体"/>
          <w:b/>
          <w:sz w:val="24"/>
          <w:szCs w:val="24"/>
        </w:rPr>
        <w:t>1.每把武器将拥有[最高耐久/30]的格挡值，防御成功时减免(包括真实伤害在内的任何类型)相当于格挡值的伤害，超过部分将作为物理冲击伤害。</w:t>
      </w:r>
    </w:p>
    <w:p>
      <w:pPr>
        <w:spacing w:after="312" w:line="357" w:lineRule="auto"/>
        <w:ind w:left="-5"/>
        <w:rPr>
          <w:rFonts w:ascii="楷体" w:hAnsi="楷体" w:eastAsia="楷体"/>
          <w:b/>
          <w:sz w:val="24"/>
          <w:szCs w:val="24"/>
        </w:rPr>
      </w:pPr>
      <w:r>
        <w:rPr>
          <w:rFonts w:hint="eastAsia" w:ascii="楷体" w:hAnsi="楷体" w:eastAsia="楷体"/>
          <w:b/>
          <w:sz w:val="24"/>
          <w:szCs w:val="24"/>
        </w:rPr>
        <w:t>2.双持武器进行防御默认使用两把武器防御。两把武器进行防御时所带来的格挡值为加法计算。</w:t>
      </w:r>
    </w:p>
    <w:p>
      <w:pPr>
        <w:spacing w:after="312" w:line="357" w:lineRule="auto"/>
        <w:ind w:left="-5"/>
        <w:rPr>
          <w:rFonts w:ascii="楷体" w:hAnsi="楷体" w:eastAsia="楷体"/>
          <w:b/>
          <w:sz w:val="24"/>
          <w:szCs w:val="24"/>
        </w:rPr>
      </w:pPr>
      <w:r>
        <w:rPr>
          <w:rFonts w:hint="eastAsia" w:ascii="楷体" w:hAnsi="楷体" w:eastAsia="楷体"/>
          <w:b/>
          <w:sz w:val="24"/>
          <w:szCs w:val="24"/>
        </w:rPr>
        <w:t>3.当你自己选择单手防御成功的话，计算只是单手武器格挡值。低于格挡值则不消耗耐久，高于格挡值时按照规则损失的溢出数额的耐久。</w:t>
      </w:r>
    </w:p>
    <w:p>
      <w:pPr>
        <w:spacing w:after="312" w:line="357" w:lineRule="auto"/>
        <w:ind w:left="-5"/>
        <w:rPr>
          <w:rFonts w:ascii="楷体" w:hAnsi="楷体" w:eastAsia="楷体"/>
          <w:b/>
          <w:sz w:val="24"/>
          <w:szCs w:val="24"/>
        </w:rPr>
      </w:pPr>
      <w:r>
        <w:rPr>
          <w:rFonts w:hint="eastAsia" w:ascii="楷体" w:hAnsi="楷体" w:eastAsia="楷体"/>
          <w:b/>
          <w:sz w:val="24"/>
          <w:szCs w:val="24"/>
        </w:rPr>
        <w:t>4.当双手武器防御成功的话，分别计算两把武器受到的伤害。低于格挡值则不消耗耐久，高于格挡值时按照规则损失的溢出数额的耐久。</w:t>
      </w:r>
    </w:p>
    <w:p>
      <w:pPr>
        <w:spacing w:after="312" w:line="357" w:lineRule="auto"/>
        <w:ind w:left="-5"/>
        <w:rPr>
          <w:rFonts w:ascii="楷体" w:hAnsi="楷体" w:eastAsia="楷体"/>
          <w:b/>
          <w:sz w:val="24"/>
          <w:szCs w:val="24"/>
        </w:rPr>
      </w:pPr>
    </w:p>
    <w:p>
      <w:pPr>
        <w:spacing w:after="312" w:line="357" w:lineRule="auto"/>
        <w:ind w:left="-5"/>
        <w:rPr>
          <w:rFonts w:ascii="楷体" w:hAnsi="楷体" w:eastAsia="楷体"/>
          <w:b/>
          <w:sz w:val="24"/>
          <w:szCs w:val="24"/>
        </w:rPr>
      </w:pPr>
      <w:r>
        <w:rPr>
          <w:rFonts w:hint="eastAsia" w:ascii="楷体" w:hAnsi="楷体" w:eastAsia="楷体"/>
          <w:b/>
          <w:sz w:val="24"/>
          <w:szCs w:val="24"/>
        </w:rPr>
        <w:t>（举例：你手持一把耐久为300/300（武器1）与耐久为600/600（武器2）的武器，防御100点伤害。</w:t>
      </w:r>
    </w:p>
    <w:p>
      <w:pPr>
        <w:spacing w:after="312" w:line="357" w:lineRule="auto"/>
        <w:ind w:left="-5"/>
        <w:rPr>
          <w:rFonts w:ascii="楷体" w:hAnsi="楷体" w:eastAsia="楷体"/>
          <w:b/>
          <w:sz w:val="24"/>
          <w:szCs w:val="24"/>
        </w:rPr>
      </w:pPr>
      <w:r>
        <w:rPr>
          <w:rFonts w:hint="eastAsia" w:ascii="楷体" w:hAnsi="楷体" w:eastAsia="楷体"/>
          <w:b/>
          <w:sz w:val="24"/>
          <w:szCs w:val="24"/>
        </w:rPr>
        <w:t>使用武器1单手格挡（默认成功）格挡，会受到100-10=90点伤害，耐久为300-90=210</w:t>
      </w:r>
    </w:p>
    <w:p>
      <w:pPr>
        <w:spacing w:after="312" w:line="357" w:lineRule="auto"/>
        <w:ind w:left="-5"/>
        <w:rPr>
          <w:rFonts w:ascii="楷体" w:hAnsi="楷体" w:eastAsia="楷体"/>
          <w:b/>
          <w:sz w:val="24"/>
          <w:szCs w:val="24"/>
        </w:rPr>
      </w:pPr>
      <w:r>
        <w:rPr>
          <w:rFonts w:hint="eastAsia" w:ascii="楷体" w:hAnsi="楷体" w:eastAsia="楷体"/>
          <w:b/>
          <w:sz w:val="24"/>
          <w:szCs w:val="24"/>
        </w:rPr>
        <w:t>使用武器2单手格挡，会受到100-20=80点伤害，耐久为600-80=520</w:t>
      </w:r>
    </w:p>
    <w:p>
      <w:pPr>
        <w:spacing w:after="312" w:line="357" w:lineRule="auto"/>
        <w:ind w:left="-5"/>
        <w:rPr>
          <w:rFonts w:ascii="楷体" w:hAnsi="楷体" w:eastAsia="楷体"/>
          <w:b/>
          <w:sz w:val="24"/>
          <w:szCs w:val="24"/>
        </w:rPr>
      </w:pPr>
      <w:r>
        <w:rPr>
          <w:rFonts w:hint="eastAsia" w:ascii="楷体" w:hAnsi="楷体" w:eastAsia="楷体"/>
          <w:b/>
          <w:sz w:val="24"/>
          <w:szCs w:val="24"/>
        </w:rPr>
        <w:t>使用武器1与武器2进行同时格挡，会受到100-10-20=70点伤害，武器1的耐久为300-90=210，武器2的耐久为600-80=520）</w:t>
      </w:r>
    </w:p>
    <w:p>
      <w:pPr>
        <w:spacing w:after="312" w:line="357" w:lineRule="auto"/>
        <w:ind w:left="-5"/>
        <w:rPr>
          <w:rFonts w:ascii="楷体" w:hAnsi="楷体" w:eastAsia="楷体"/>
          <w:b/>
          <w:sz w:val="24"/>
          <w:szCs w:val="24"/>
        </w:rPr>
      </w:pPr>
    </w:p>
    <w:p>
      <w:pPr>
        <w:spacing w:after="312" w:line="357" w:lineRule="auto"/>
        <w:ind w:left="-5"/>
        <w:rPr>
          <w:rFonts w:ascii="楷体" w:hAnsi="楷体" w:eastAsia="楷体"/>
          <w:b/>
          <w:sz w:val="24"/>
          <w:szCs w:val="24"/>
        </w:rPr>
      </w:pPr>
      <w:r>
        <w:rPr>
          <w:rFonts w:hint="eastAsia" w:ascii="楷体" w:hAnsi="楷体" w:eastAsia="楷体"/>
          <w:b/>
          <w:sz w:val="24"/>
          <w:szCs w:val="24"/>
        </w:rPr>
        <w:t>4.防御成功时将免疫此次攻击的附带特效(流血，中毒，燃烧，冰冻等等)。</w:t>
      </w:r>
    </w:p>
    <w:p>
      <w:pPr>
        <w:spacing w:after="312" w:line="357" w:lineRule="auto"/>
        <w:ind w:left="-5"/>
        <w:rPr>
          <w:rFonts w:ascii="楷体" w:hAnsi="楷体" w:eastAsia="楷体"/>
          <w:b/>
          <w:sz w:val="24"/>
          <w:szCs w:val="24"/>
        </w:rPr>
      </w:pPr>
    </w:p>
    <w:p>
      <w:pPr>
        <w:spacing w:after="312" w:line="357" w:lineRule="auto"/>
        <w:ind w:left="-5"/>
        <w:rPr>
          <w:rFonts w:ascii="楷体" w:hAnsi="楷体" w:eastAsia="楷体"/>
          <w:b/>
          <w:sz w:val="24"/>
          <w:szCs w:val="24"/>
        </w:rPr>
      </w:pPr>
      <w:r>
        <w:rPr>
          <w:rFonts w:hint="eastAsia" w:ascii="楷体" w:hAnsi="楷体" w:eastAsia="楷体"/>
          <w:b/>
          <w:sz w:val="24"/>
          <w:szCs w:val="24"/>
        </w:rPr>
        <w:t>PS：</w:t>
      </w:r>
    </w:p>
    <w:p>
      <w:pPr>
        <w:spacing w:after="312" w:line="357" w:lineRule="auto"/>
        <w:ind w:left="-5"/>
        <w:rPr>
          <w:rFonts w:ascii="楷体" w:hAnsi="楷体" w:eastAsia="楷体"/>
          <w:b/>
          <w:sz w:val="24"/>
          <w:szCs w:val="24"/>
        </w:rPr>
      </w:pPr>
      <w:r>
        <w:rPr>
          <w:rFonts w:hint="eastAsia" w:ascii="楷体" w:hAnsi="楷体" w:eastAsia="楷体"/>
          <w:b/>
          <w:sz w:val="24"/>
          <w:szCs w:val="24"/>
        </w:rPr>
        <w:t>接触类/打击型的法术视为近战攻击。</w:t>
      </w:r>
    </w:p>
    <w:p>
      <w:pPr>
        <w:spacing w:after="312" w:line="357" w:lineRule="auto"/>
        <w:ind w:left="-5"/>
        <w:rPr>
          <w:rFonts w:ascii="楷体" w:hAnsi="楷体" w:eastAsia="楷体"/>
          <w:b/>
          <w:sz w:val="24"/>
          <w:szCs w:val="24"/>
        </w:rPr>
      </w:pPr>
      <w:r>
        <w:rPr>
          <w:rFonts w:hint="eastAsia" w:ascii="楷体" w:hAnsi="楷体" w:eastAsia="楷体"/>
          <w:b/>
          <w:sz w:val="24"/>
          <w:szCs w:val="24"/>
        </w:rPr>
        <w:t>无法防御直接作用类法术、攻击等。如诅咒、意志伤害、精神冲击等等。</w:t>
      </w:r>
    </w:p>
    <w:p>
      <w:pPr>
        <w:ind w:left="-5"/>
        <w:rPr>
          <w:rFonts w:ascii="楷体" w:hAnsi="楷体" w:eastAsia="楷体"/>
          <w:b/>
          <w:sz w:val="24"/>
          <w:szCs w:val="24"/>
        </w:rPr>
      </w:pPr>
      <w:r>
        <w:rPr>
          <w:rFonts w:ascii="楷体" w:hAnsi="楷体" w:eastAsia="楷体"/>
          <w:b/>
          <w:sz w:val="24"/>
          <w:szCs w:val="24"/>
        </w:rPr>
        <w:t>主手武器与副手武器：</w:t>
      </w:r>
    </w:p>
    <w:p>
      <w:pPr>
        <w:ind w:left="-5"/>
        <w:rPr>
          <w:rFonts w:ascii="楷体" w:hAnsi="楷体" w:eastAsia="楷体"/>
          <w:b/>
          <w:sz w:val="24"/>
          <w:szCs w:val="24"/>
        </w:rPr>
      </w:pPr>
      <w:r>
        <w:rPr>
          <w:rFonts w:ascii="楷体" w:hAnsi="楷体" w:eastAsia="楷体"/>
          <w:b/>
          <w:sz w:val="24"/>
          <w:szCs w:val="24"/>
        </w:rPr>
        <w:t>武器分为双手类重武器和单手类轻武器，单手武器可以和盾牌或者另一把单手武器，或者其他道具配合</w:t>
      </w:r>
    </w:p>
    <w:p>
      <w:pPr>
        <w:numPr>
          <w:ilvl w:val="0"/>
          <w:numId w:val="3"/>
        </w:numPr>
        <w:ind w:hanging="242"/>
        <w:rPr>
          <w:rFonts w:ascii="楷体" w:hAnsi="楷体" w:eastAsia="楷体"/>
          <w:b/>
          <w:sz w:val="24"/>
          <w:szCs w:val="24"/>
        </w:rPr>
      </w:pPr>
      <w:r>
        <w:rPr>
          <w:rFonts w:ascii="楷体" w:hAnsi="楷体" w:eastAsia="楷体"/>
          <w:b/>
          <w:sz w:val="24"/>
          <w:szCs w:val="24"/>
        </w:rPr>
        <w:t>双持</w:t>
      </w:r>
      <w:r>
        <w:rPr>
          <w:rFonts w:hint="eastAsia" w:ascii="楷体" w:hAnsi="楷体" w:eastAsia="楷体"/>
          <w:b/>
          <w:sz w:val="24"/>
          <w:szCs w:val="24"/>
        </w:rPr>
        <w:t>规则</w:t>
      </w:r>
      <w:r>
        <w:rPr>
          <w:rFonts w:ascii="楷体" w:hAnsi="楷体" w:eastAsia="楷体"/>
          <w:b/>
          <w:sz w:val="24"/>
          <w:szCs w:val="24"/>
        </w:rPr>
        <w:t>：当你双手均装备单手武器或一手装备单手武器，一手拿着道具时，你将会触发双持特性</w:t>
      </w:r>
      <w:r>
        <w:rPr>
          <w:rFonts w:hint="eastAsia" w:ascii="楷体" w:hAnsi="楷体" w:eastAsia="楷体"/>
          <w:b/>
          <w:sz w:val="24"/>
          <w:szCs w:val="24"/>
        </w:rPr>
        <w:t>，其特性如下。</w:t>
      </w:r>
    </w:p>
    <w:p>
      <w:pPr>
        <w:ind w:left="0" w:firstLine="0"/>
        <w:rPr>
          <w:rFonts w:ascii="楷体" w:hAnsi="楷体" w:eastAsia="楷体"/>
          <w:b/>
          <w:sz w:val="24"/>
          <w:szCs w:val="24"/>
        </w:rPr>
      </w:pPr>
      <w:r>
        <w:rPr>
          <w:rFonts w:hint="eastAsia" w:ascii="楷体" w:hAnsi="楷体" w:eastAsia="楷体"/>
          <w:b/>
          <w:sz w:val="24"/>
          <w:szCs w:val="24"/>
        </w:rPr>
        <w:t>双持无特殊技能：</w:t>
      </w:r>
    </w:p>
    <w:p>
      <w:pPr>
        <w:ind w:left="0" w:firstLine="0"/>
        <w:rPr>
          <w:rFonts w:ascii="楷体" w:hAnsi="楷体" w:eastAsia="楷体"/>
          <w:b/>
          <w:sz w:val="24"/>
          <w:szCs w:val="24"/>
        </w:rPr>
      </w:pPr>
      <w:r>
        <w:rPr>
          <w:rFonts w:hint="eastAsia" w:ascii="楷体" w:hAnsi="楷体" w:eastAsia="楷体"/>
          <w:b/>
          <w:sz w:val="24"/>
          <w:szCs w:val="24"/>
        </w:rPr>
        <w:t>第一刀 （此刀的）正常伤害结算*0.5=X</w:t>
      </w:r>
    </w:p>
    <w:p>
      <w:pPr>
        <w:ind w:left="0" w:firstLine="0"/>
        <w:rPr>
          <w:rFonts w:ascii="楷体" w:hAnsi="楷体" w:eastAsia="楷体"/>
          <w:b/>
          <w:sz w:val="24"/>
          <w:szCs w:val="24"/>
        </w:rPr>
      </w:pPr>
      <w:r>
        <w:rPr>
          <w:rFonts w:hint="eastAsia" w:ascii="楷体" w:hAnsi="楷体" w:eastAsia="楷体"/>
          <w:b/>
          <w:sz w:val="24"/>
          <w:szCs w:val="24"/>
        </w:rPr>
        <w:t>第二刀 （此刀的）正常伤害结算*0.5=Y</w:t>
      </w:r>
    </w:p>
    <w:p>
      <w:pPr>
        <w:ind w:left="0" w:firstLine="0"/>
        <w:rPr>
          <w:rFonts w:ascii="楷体" w:hAnsi="楷体" w:eastAsia="楷体"/>
          <w:b/>
          <w:sz w:val="24"/>
          <w:szCs w:val="24"/>
        </w:rPr>
      </w:pPr>
      <w:r>
        <w:rPr>
          <w:rFonts w:hint="eastAsia" w:ascii="楷体" w:hAnsi="楷体" w:eastAsia="楷体"/>
          <w:b/>
          <w:sz w:val="24"/>
          <w:szCs w:val="24"/>
        </w:rPr>
        <w:t>双持有特殊技能：例如生命二刀流终极双持收益80%</w:t>
      </w:r>
    </w:p>
    <w:p>
      <w:pPr>
        <w:ind w:left="0" w:firstLine="0"/>
        <w:rPr>
          <w:rFonts w:ascii="楷体" w:hAnsi="楷体" w:eastAsia="楷体"/>
          <w:b/>
          <w:sz w:val="24"/>
          <w:szCs w:val="24"/>
        </w:rPr>
      </w:pPr>
      <w:r>
        <w:rPr>
          <w:rFonts w:hint="eastAsia" w:ascii="楷体" w:hAnsi="楷体" w:eastAsia="楷体"/>
          <w:b/>
          <w:sz w:val="24"/>
          <w:szCs w:val="24"/>
        </w:rPr>
        <w:t>第一刀 （此刀的）正常伤害结算*0.8=X</w:t>
      </w:r>
    </w:p>
    <w:p>
      <w:pPr>
        <w:ind w:left="0" w:firstLine="0"/>
        <w:rPr>
          <w:rFonts w:ascii="楷体" w:hAnsi="楷体" w:eastAsia="楷体"/>
          <w:b/>
          <w:sz w:val="24"/>
          <w:szCs w:val="24"/>
        </w:rPr>
      </w:pPr>
      <w:r>
        <w:rPr>
          <w:rFonts w:hint="eastAsia" w:ascii="楷体" w:hAnsi="楷体" w:eastAsia="楷体"/>
          <w:b/>
          <w:sz w:val="24"/>
          <w:szCs w:val="24"/>
        </w:rPr>
        <w:t>第二刀 （此刀的）正常伤害结算*0.8=Y</w:t>
      </w:r>
    </w:p>
    <w:p>
      <w:pPr>
        <w:ind w:left="0" w:firstLine="0"/>
        <w:rPr>
          <w:rFonts w:ascii="楷体" w:hAnsi="楷体" w:eastAsia="楷体"/>
          <w:b/>
          <w:sz w:val="24"/>
          <w:szCs w:val="24"/>
        </w:rPr>
      </w:pPr>
      <w:r>
        <w:rPr>
          <w:rFonts w:hint="eastAsia" w:ascii="楷体" w:hAnsi="楷体" w:eastAsia="楷体"/>
          <w:b/>
          <w:sz w:val="24"/>
          <w:szCs w:val="24"/>
        </w:rPr>
        <w:t>双持对手受伤计算：</w:t>
      </w:r>
    </w:p>
    <w:p>
      <w:pPr>
        <w:ind w:left="0" w:firstLine="0"/>
        <w:rPr>
          <w:rFonts w:ascii="楷体" w:hAnsi="楷体" w:eastAsia="楷体"/>
          <w:b/>
          <w:sz w:val="24"/>
          <w:szCs w:val="24"/>
        </w:rPr>
      </w:pPr>
      <w:r>
        <w:rPr>
          <w:rFonts w:hint="eastAsia" w:ascii="楷体" w:hAnsi="楷体" w:eastAsia="楷体"/>
          <w:b/>
          <w:sz w:val="24"/>
          <w:szCs w:val="24"/>
        </w:rPr>
        <w:t>（X-护甲-固定减伤）*百分比减伤=N</w:t>
      </w:r>
    </w:p>
    <w:p>
      <w:pPr>
        <w:ind w:left="0" w:firstLine="0"/>
        <w:rPr>
          <w:rFonts w:ascii="楷体" w:hAnsi="楷体" w:eastAsia="楷体"/>
          <w:b/>
          <w:sz w:val="24"/>
          <w:szCs w:val="24"/>
        </w:rPr>
      </w:pPr>
      <w:r>
        <w:rPr>
          <w:rFonts w:hint="eastAsia" w:ascii="楷体" w:hAnsi="楷体" w:eastAsia="楷体"/>
          <w:b/>
          <w:sz w:val="24"/>
          <w:szCs w:val="24"/>
        </w:rPr>
        <w:t>（Y-护甲-固定减伤）*百分比减伤=M</w:t>
      </w:r>
    </w:p>
    <w:p>
      <w:pPr>
        <w:ind w:left="0" w:firstLine="0"/>
        <w:rPr>
          <w:rFonts w:ascii="楷体" w:hAnsi="楷体" w:eastAsia="楷体"/>
          <w:b/>
          <w:sz w:val="24"/>
          <w:szCs w:val="24"/>
        </w:rPr>
      </w:pPr>
      <w:r>
        <w:rPr>
          <w:rFonts w:hint="eastAsia" w:ascii="楷体" w:hAnsi="楷体" w:eastAsia="楷体"/>
          <w:b/>
          <w:sz w:val="24"/>
          <w:szCs w:val="24"/>
        </w:rPr>
        <w:t>总伤害=N+M</w:t>
      </w:r>
    </w:p>
    <w:p>
      <w:pPr>
        <w:ind w:left="0" w:firstLine="0"/>
        <w:rPr>
          <w:rFonts w:ascii="楷体" w:hAnsi="楷体" w:eastAsia="楷体"/>
          <w:b/>
          <w:sz w:val="24"/>
          <w:szCs w:val="24"/>
        </w:rPr>
      </w:pPr>
      <w:r>
        <w:rPr>
          <w:rFonts w:hint="eastAsia" w:ascii="楷体" w:hAnsi="楷体" w:eastAsia="楷体"/>
          <w:b/>
          <w:sz w:val="24"/>
          <w:szCs w:val="24"/>
        </w:rPr>
        <w:t>双持好处：</w:t>
      </w:r>
    </w:p>
    <w:p>
      <w:pPr>
        <w:ind w:left="0" w:firstLine="0"/>
        <w:rPr>
          <w:rFonts w:ascii="楷体" w:hAnsi="楷体" w:eastAsia="楷体"/>
          <w:b/>
          <w:sz w:val="24"/>
          <w:szCs w:val="24"/>
        </w:rPr>
      </w:pPr>
      <w:r>
        <w:rPr>
          <w:rFonts w:hint="eastAsia" w:ascii="楷体" w:hAnsi="楷体" w:eastAsia="楷体"/>
          <w:b/>
          <w:sz w:val="24"/>
          <w:szCs w:val="24"/>
        </w:rPr>
        <w:t>1、多段伤害破战续</w:t>
      </w:r>
    </w:p>
    <w:p>
      <w:pPr>
        <w:ind w:left="0" w:firstLine="0"/>
        <w:rPr>
          <w:rFonts w:ascii="楷体" w:hAnsi="楷体" w:eastAsia="楷体"/>
          <w:b/>
          <w:sz w:val="24"/>
          <w:szCs w:val="24"/>
        </w:rPr>
      </w:pPr>
      <w:r>
        <w:rPr>
          <w:rFonts w:hint="eastAsia" w:ascii="楷体" w:hAnsi="楷体" w:eastAsia="楷体"/>
          <w:b/>
          <w:sz w:val="24"/>
          <w:szCs w:val="24"/>
        </w:rPr>
        <w:t>2、在有对方无护甲减伤，你自己特殊技能情况下1.6倍增伤。</w:t>
      </w:r>
    </w:p>
    <w:p>
      <w:pPr>
        <w:ind w:left="0" w:firstLine="0"/>
        <w:rPr>
          <w:rFonts w:ascii="楷体" w:hAnsi="楷体" w:eastAsia="楷体"/>
          <w:b/>
          <w:sz w:val="24"/>
          <w:szCs w:val="24"/>
        </w:rPr>
      </w:pPr>
      <w:r>
        <w:rPr>
          <w:rFonts w:hint="eastAsia" w:ascii="楷体" w:hAnsi="楷体" w:eastAsia="楷体"/>
          <w:b/>
          <w:sz w:val="24"/>
          <w:szCs w:val="24"/>
        </w:rPr>
        <w:t>3、叠加毒素等异常状态攻击会计算2次。</w:t>
      </w:r>
    </w:p>
    <w:p>
      <w:pPr>
        <w:ind w:left="0" w:firstLine="0"/>
        <w:rPr>
          <w:rFonts w:ascii="楷体" w:hAnsi="楷体" w:eastAsia="楷体"/>
          <w:b/>
          <w:sz w:val="24"/>
          <w:szCs w:val="24"/>
        </w:rPr>
      </w:pPr>
      <w:r>
        <w:rPr>
          <w:rFonts w:hint="eastAsia" w:ascii="楷体" w:hAnsi="楷体" w:eastAsia="楷体"/>
          <w:b/>
          <w:sz w:val="24"/>
          <w:szCs w:val="24"/>
        </w:rPr>
        <w:t>双持坏处：</w:t>
      </w:r>
    </w:p>
    <w:p>
      <w:pPr>
        <w:ind w:left="0" w:firstLine="0"/>
        <w:rPr>
          <w:rFonts w:ascii="楷体" w:hAnsi="楷体" w:eastAsia="楷体"/>
          <w:b/>
          <w:sz w:val="24"/>
          <w:szCs w:val="24"/>
        </w:rPr>
      </w:pPr>
      <w:r>
        <w:rPr>
          <w:rFonts w:hint="eastAsia" w:ascii="楷体" w:hAnsi="楷体" w:eastAsia="楷体"/>
          <w:b/>
          <w:sz w:val="24"/>
          <w:szCs w:val="24"/>
        </w:rPr>
        <w:t>1、面对高护甲乏力。</w:t>
      </w:r>
    </w:p>
    <w:p>
      <w:pPr>
        <w:ind w:left="0" w:firstLine="0"/>
        <w:rPr>
          <w:rFonts w:ascii="楷体" w:hAnsi="楷体" w:eastAsia="楷体"/>
          <w:b/>
          <w:sz w:val="24"/>
          <w:szCs w:val="24"/>
        </w:rPr>
      </w:pPr>
      <w:r>
        <w:rPr>
          <w:rFonts w:hint="eastAsia" w:ascii="楷体" w:hAnsi="楷体" w:eastAsia="楷体"/>
          <w:b/>
          <w:sz w:val="24"/>
          <w:szCs w:val="24"/>
        </w:rPr>
        <w:t>2、面对高固定减伤乏力。</w:t>
      </w:r>
    </w:p>
    <w:p>
      <w:pPr>
        <w:ind w:left="0" w:firstLine="0"/>
        <w:rPr>
          <w:rFonts w:ascii="楷体" w:hAnsi="楷体" w:eastAsia="楷体"/>
          <w:b/>
          <w:sz w:val="24"/>
          <w:szCs w:val="24"/>
        </w:rPr>
      </w:pPr>
      <w:r>
        <w:rPr>
          <w:rFonts w:hint="eastAsia" w:ascii="楷体" w:hAnsi="楷体" w:eastAsia="楷体"/>
          <w:b/>
          <w:sz w:val="24"/>
          <w:szCs w:val="24"/>
        </w:rPr>
        <w:t>3、两把武器差距过大时候乏力。</w:t>
      </w:r>
    </w:p>
    <w:p>
      <w:pPr>
        <w:ind w:left="0" w:firstLine="0"/>
        <w:rPr>
          <w:rFonts w:ascii="楷体" w:hAnsi="楷体" w:eastAsia="楷体"/>
          <w:b/>
          <w:sz w:val="24"/>
          <w:szCs w:val="24"/>
        </w:rPr>
      </w:pPr>
      <w:r>
        <w:rPr>
          <w:rFonts w:hint="eastAsia" w:ascii="楷体" w:hAnsi="楷体" w:eastAsia="楷体"/>
          <w:b/>
          <w:sz w:val="24"/>
          <w:szCs w:val="24"/>
        </w:rPr>
        <w:t>注意：</w:t>
      </w:r>
    </w:p>
    <w:p>
      <w:pPr>
        <w:ind w:left="0" w:firstLine="0"/>
        <w:rPr>
          <w:rFonts w:ascii="楷体" w:hAnsi="楷体" w:eastAsia="楷体"/>
          <w:b/>
          <w:sz w:val="24"/>
          <w:szCs w:val="24"/>
        </w:rPr>
      </w:pPr>
      <w:r>
        <w:rPr>
          <w:rFonts w:hint="eastAsia" w:ascii="楷体" w:hAnsi="楷体" w:eastAsia="楷体"/>
          <w:b/>
          <w:sz w:val="24"/>
          <w:szCs w:val="24"/>
        </w:rPr>
        <w:t>1、双持攻击计算2次攻击，也就是所谓的多段，但是动作只是计算一次主动动作。</w:t>
      </w:r>
    </w:p>
    <w:p>
      <w:pPr>
        <w:ind w:left="0" w:firstLine="0"/>
        <w:rPr>
          <w:rFonts w:ascii="楷体" w:hAnsi="楷体" w:eastAsia="楷体"/>
          <w:b/>
          <w:sz w:val="24"/>
          <w:szCs w:val="24"/>
        </w:rPr>
      </w:pPr>
      <w:r>
        <w:rPr>
          <w:rFonts w:hint="eastAsia" w:ascii="楷体" w:hAnsi="楷体" w:eastAsia="楷体"/>
          <w:b/>
          <w:sz w:val="24"/>
          <w:szCs w:val="24"/>
        </w:rPr>
        <w:t>2、双持攻击对方防御闪避判定只需要一次判定，但是算做2次都闪避或者防御成功，闪避成功无伤，防御成功扣除格挡值是需要分开计算2次的。（类似固定减伤）</w:t>
      </w:r>
    </w:p>
    <w:p>
      <w:pPr>
        <w:ind w:left="0" w:firstLine="0"/>
        <w:rPr>
          <w:rFonts w:ascii="楷体" w:hAnsi="楷体" w:eastAsia="楷体"/>
          <w:b/>
          <w:sz w:val="24"/>
          <w:szCs w:val="24"/>
        </w:rPr>
      </w:pPr>
      <w:r>
        <w:rPr>
          <w:rFonts w:hint="eastAsia" w:ascii="楷体" w:hAnsi="楷体" w:eastAsia="楷体"/>
          <w:b/>
          <w:sz w:val="24"/>
          <w:szCs w:val="24"/>
        </w:rPr>
        <w:t>3、当双持一方存在BUFF增伤技能时，如果写明了多段只计算一次，那么默认计算第一刀伤害。</w:t>
      </w:r>
      <w:r>
        <w:rPr>
          <w:rFonts w:hint="eastAsia" w:ascii="楷体" w:hAnsi="楷体" w:eastAsia="楷体"/>
          <w:b/>
          <w:sz w:val="24"/>
          <w:szCs w:val="24"/>
        </w:rPr>
        <w:br w:type="textWrapping"/>
      </w:r>
    </w:p>
    <w:p>
      <w:pPr>
        <w:numPr>
          <w:ilvl w:val="0"/>
          <w:numId w:val="3"/>
        </w:numPr>
        <w:ind w:hanging="242"/>
        <w:rPr>
          <w:rFonts w:ascii="楷体" w:hAnsi="楷体" w:eastAsia="楷体"/>
          <w:b/>
          <w:sz w:val="24"/>
          <w:szCs w:val="24"/>
        </w:rPr>
      </w:pPr>
      <w:r>
        <w:rPr>
          <w:rFonts w:ascii="楷体" w:hAnsi="楷体" w:eastAsia="楷体"/>
          <w:b/>
          <w:sz w:val="24"/>
          <w:szCs w:val="24"/>
        </w:rPr>
        <w:t>重型双持：这是需要购买能力才能获得的，重型双持可以允许你双持两把重型武器，但是仍然是</w:t>
      </w:r>
      <w:r>
        <w:rPr>
          <w:rFonts w:hint="eastAsia" w:ascii="楷体" w:hAnsi="楷体" w:eastAsia="楷体"/>
          <w:b/>
          <w:sz w:val="24"/>
          <w:szCs w:val="24"/>
        </w:rPr>
        <w:t>双持规则。</w:t>
      </w:r>
      <w:r>
        <w:rPr>
          <w:rFonts w:hint="eastAsia" w:ascii="楷体" w:hAnsi="楷体" w:eastAsia="楷体"/>
          <w:b/>
          <w:sz w:val="24"/>
          <w:szCs w:val="24"/>
        </w:rPr>
        <w:br w:type="textWrapping"/>
      </w:r>
    </w:p>
    <w:p>
      <w:pPr>
        <w:numPr>
          <w:ilvl w:val="0"/>
          <w:numId w:val="3"/>
        </w:numPr>
        <w:ind w:hanging="242"/>
        <w:rPr>
          <w:rFonts w:ascii="楷体" w:hAnsi="楷体" w:eastAsia="楷体"/>
          <w:b/>
          <w:sz w:val="24"/>
          <w:szCs w:val="24"/>
        </w:rPr>
      </w:pPr>
      <w:r>
        <w:rPr>
          <w:rFonts w:hint="eastAsia" w:ascii="楷体" w:hAnsi="楷体" w:eastAsia="楷体"/>
          <w:b/>
          <w:sz w:val="24"/>
          <w:szCs w:val="24"/>
        </w:rPr>
        <w:t>枪械（弩）双持：由于这是个特殊双持，枪械和弩都是机械产品，其双持造成伤害保留原有伤害，无特殊技能情况下双持规则变更为：（右手枪械）最终精准度减少50%，（左手枪械）最终精准度减少50%。其注意事项也同样使用普通双持注意事项。</w:t>
      </w:r>
    </w:p>
    <w:p>
      <w:pPr>
        <w:numPr>
          <w:ilvl w:val="0"/>
          <w:numId w:val="3"/>
        </w:numPr>
        <w:spacing w:after="0" w:line="377" w:lineRule="auto"/>
        <w:ind w:hanging="242"/>
        <w:rPr>
          <w:rFonts w:ascii="楷体" w:hAnsi="楷体" w:eastAsia="楷体"/>
          <w:b/>
          <w:sz w:val="24"/>
          <w:szCs w:val="24"/>
        </w:rPr>
      </w:pPr>
      <w:r>
        <w:rPr>
          <w:rFonts w:ascii="楷体" w:hAnsi="楷体" w:eastAsia="楷体"/>
          <w:b/>
          <w:sz w:val="24"/>
          <w:szCs w:val="24"/>
        </w:rPr>
        <w:t xml:space="preserve">单持：当你两把手握着一个武器的时候，触发单持效果（单持攻击时，有 </w:t>
      </w:r>
      <w:r>
        <w:rPr>
          <w:rFonts w:ascii="楷体" w:hAnsi="楷体" w:eastAsia="楷体" w:cs="Calibri"/>
          <w:b/>
          <w:sz w:val="24"/>
          <w:szCs w:val="24"/>
        </w:rPr>
        <w:t>20%</w:t>
      </w:r>
      <w:r>
        <w:rPr>
          <w:rFonts w:ascii="楷体" w:hAnsi="楷体" w:eastAsia="楷体"/>
          <w:b/>
          <w:sz w:val="24"/>
          <w:szCs w:val="24"/>
        </w:rPr>
        <w:t>几率造成双倍伤害，该伤害属于额外的追加伤害，不会被任何伤害增幅影响也不会影响任何其他伤害结算）</w:t>
      </w:r>
      <w:r>
        <w:rPr>
          <w:rFonts w:ascii="楷体" w:hAnsi="楷体" w:eastAsia="楷体"/>
          <w:b/>
          <w:sz w:val="24"/>
          <w:szCs w:val="24"/>
        </w:rPr>
        <w:br w:type="textWrapping"/>
      </w:r>
    </w:p>
    <w:p>
      <w:pPr>
        <w:numPr>
          <w:ilvl w:val="0"/>
          <w:numId w:val="3"/>
        </w:numPr>
        <w:ind w:hanging="242"/>
        <w:rPr>
          <w:rFonts w:ascii="楷体" w:hAnsi="楷体" w:eastAsia="楷体"/>
          <w:b/>
          <w:sz w:val="24"/>
          <w:szCs w:val="24"/>
        </w:rPr>
      </w:pPr>
      <w:r>
        <w:rPr>
          <w:rFonts w:ascii="楷体" w:hAnsi="楷体" w:eastAsia="楷体"/>
          <w:b/>
          <w:sz w:val="24"/>
          <w:szCs w:val="24"/>
        </w:rPr>
        <w:t xml:space="preserve">专注单持：这是需要购买能力才能获得的，可以将双倍伤害的触发概率提升至 </w:t>
      </w:r>
      <w:r>
        <w:rPr>
          <w:rFonts w:ascii="楷体" w:hAnsi="楷体" w:eastAsia="楷体" w:cs="Calibri"/>
          <w:b/>
          <w:sz w:val="24"/>
          <w:szCs w:val="24"/>
        </w:rPr>
        <w:t>30%</w:t>
      </w:r>
    </w:p>
    <w:p>
      <w:pPr>
        <w:spacing w:after="409"/>
        <w:ind w:left="-5"/>
        <w:rPr>
          <w:rFonts w:ascii="楷体" w:hAnsi="楷体" w:eastAsia="楷体"/>
          <w:b/>
          <w:sz w:val="24"/>
          <w:szCs w:val="24"/>
        </w:rPr>
      </w:pPr>
      <w:r>
        <w:rPr>
          <w:rFonts w:ascii="楷体" w:hAnsi="楷体" w:eastAsia="楷体"/>
          <w:b/>
          <w:sz w:val="24"/>
          <w:szCs w:val="24"/>
        </w:rPr>
        <w:t xml:space="preserve">（专注单持、重型双持的价格均为 </w:t>
      </w:r>
      <w:r>
        <w:rPr>
          <w:rFonts w:ascii="楷体" w:hAnsi="楷体" w:eastAsia="楷体" w:cs="Calibri"/>
          <w:b/>
          <w:sz w:val="24"/>
          <w:szCs w:val="24"/>
        </w:rPr>
        <w:t>E+3000</w:t>
      </w:r>
      <w:r>
        <w:rPr>
          <w:rFonts w:ascii="楷体" w:hAnsi="楷体" w:eastAsia="楷体"/>
          <w:b/>
          <w:sz w:val="24"/>
          <w:szCs w:val="24"/>
        </w:rPr>
        <w:t xml:space="preserve">，且无法升级，战力点结算为 </w:t>
      </w:r>
      <w:r>
        <w:rPr>
          <w:rFonts w:ascii="楷体" w:hAnsi="楷体" w:eastAsia="楷体" w:cs="Calibri"/>
          <w:b/>
          <w:sz w:val="24"/>
          <w:szCs w:val="24"/>
        </w:rPr>
        <w:t xml:space="preserve">6 </w:t>
      </w:r>
      <w:r>
        <w:rPr>
          <w:rFonts w:ascii="楷体" w:hAnsi="楷体" w:eastAsia="楷体"/>
          <w:b/>
          <w:sz w:val="24"/>
          <w:szCs w:val="24"/>
        </w:rPr>
        <w:t>点）</w:t>
      </w:r>
    </w:p>
    <w:p>
      <w:pPr>
        <w:numPr>
          <w:ilvl w:val="0"/>
          <w:numId w:val="3"/>
        </w:numPr>
        <w:ind w:hanging="242"/>
        <w:rPr>
          <w:rFonts w:ascii="楷体" w:hAnsi="楷体" w:eastAsia="楷体"/>
          <w:b/>
          <w:sz w:val="24"/>
          <w:szCs w:val="24"/>
        </w:rPr>
      </w:pPr>
      <w:r>
        <w:rPr>
          <w:rFonts w:hint="eastAsia" w:ascii="楷体" w:hAnsi="楷体" w:eastAsia="楷体"/>
          <w:b/>
          <w:sz w:val="24"/>
          <w:szCs w:val="24"/>
        </w:rPr>
        <w:t>特殊双</w:t>
      </w:r>
      <w:r>
        <w:rPr>
          <w:rFonts w:ascii="楷体" w:hAnsi="楷体" w:eastAsia="楷体"/>
          <w:b/>
          <w:sz w:val="24"/>
          <w:szCs w:val="24"/>
        </w:rPr>
        <w:t>持：</w:t>
      </w:r>
      <w:r>
        <w:rPr>
          <w:rFonts w:hint="eastAsia" w:ascii="楷体" w:hAnsi="楷体" w:eastAsia="楷体"/>
          <w:b/>
          <w:sz w:val="24"/>
          <w:szCs w:val="24"/>
        </w:rPr>
        <w:t>同时装备两把武器，且其中之一为法术书和枪械时，每把武器独立计算双持惩罚，即法术书施法降低命中率5</w:t>
      </w:r>
      <w:r>
        <w:rPr>
          <w:rFonts w:ascii="楷体" w:hAnsi="楷体" w:eastAsia="楷体"/>
          <w:b/>
          <w:sz w:val="24"/>
          <w:szCs w:val="24"/>
        </w:rPr>
        <w:t>0%</w:t>
      </w:r>
      <w:r>
        <w:rPr>
          <w:rFonts w:hint="eastAsia" w:ascii="楷体" w:hAnsi="楷体" w:eastAsia="楷体"/>
          <w:b/>
          <w:sz w:val="24"/>
          <w:szCs w:val="24"/>
        </w:rPr>
        <w:t>，枪械精准度判定减少5</w:t>
      </w:r>
      <w:r>
        <w:rPr>
          <w:rFonts w:ascii="楷体" w:hAnsi="楷体" w:eastAsia="楷体"/>
          <w:b/>
          <w:sz w:val="24"/>
          <w:szCs w:val="24"/>
        </w:rPr>
        <w:t>0</w:t>
      </w:r>
      <w:r>
        <w:rPr>
          <w:rFonts w:hint="eastAsia" w:ascii="楷体" w:hAnsi="楷体" w:eastAsia="楷体"/>
          <w:b/>
          <w:sz w:val="24"/>
          <w:szCs w:val="24"/>
        </w:rPr>
        <w:t>%。</w:t>
      </w:r>
    </w:p>
    <w:p>
      <w:pPr>
        <w:rPr>
          <w:rFonts w:ascii="楷体" w:hAnsi="楷体" w:eastAsia="楷体"/>
          <w:b/>
          <w:sz w:val="24"/>
          <w:szCs w:val="24"/>
        </w:rPr>
      </w:pPr>
    </w:p>
    <w:p>
      <w:pPr>
        <w:rPr>
          <w:rFonts w:ascii="楷体" w:hAnsi="楷体" w:eastAsia="楷体"/>
          <w:b/>
          <w:sz w:val="24"/>
          <w:szCs w:val="24"/>
        </w:rPr>
      </w:pPr>
      <w:r>
        <w:rPr>
          <w:rFonts w:hint="eastAsia" w:ascii="楷体" w:hAnsi="楷体" w:eastAsia="楷体"/>
          <w:b/>
          <w:sz w:val="24"/>
          <w:szCs w:val="24"/>
        </w:rPr>
        <w:t>双持补充规则</w:t>
      </w:r>
      <w:r>
        <w:rPr>
          <w:rFonts w:ascii="楷体" w:hAnsi="楷体" w:eastAsia="楷体"/>
          <w:b/>
          <w:sz w:val="24"/>
          <w:szCs w:val="24"/>
        </w:rPr>
        <w:t>：</w:t>
      </w:r>
      <w:r>
        <w:rPr>
          <w:rFonts w:hint="eastAsia" w:ascii="楷体" w:hAnsi="楷体" w:eastAsia="楷体"/>
          <w:b/>
          <w:sz w:val="24"/>
          <w:szCs w:val="24"/>
        </w:rPr>
        <w:t>双持增益技能所能支持的双持增益效果上限是3</w:t>
      </w:r>
      <w:r>
        <w:rPr>
          <w:rFonts w:ascii="楷体" w:hAnsi="楷体" w:eastAsia="楷体"/>
          <w:b/>
          <w:sz w:val="24"/>
          <w:szCs w:val="24"/>
        </w:rPr>
        <w:t>0</w:t>
      </w:r>
      <w:r>
        <w:rPr>
          <w:rFonts w:hint="eastAsia" w:ascii="楷体" w:hAnsi="楷体" w:eastAsia="楷体"/>
          <w:b/>
          <w:sz w:val="24"/>
          <w:szCs w:val="24"/>
        </w:rPr>
        <w:t>%，即无论拥有多少减少双持惩罚的技能，双持效果最高为8</w:t>
      </w:r>
      <w:r>
        <w:rPr>
          <w:rFonts w:ascii="楷体" w:hAnsi="楷体" w:eastAsia="楷体"/>
          <w:b/>
          <w:sz w:val="24"/>
          <w:szCs w:val="24"/>
        </w:rPr>
        <w:t>0</w:t>
      </w:r>
      <w:r>
        <w:rPr>
          <w:rFonts w:hint="eastAsia" w:ascii="楷体" w:hAnsi="楷体" w:eastAsia="楷体"/>
          <w:b/>
          <w:sz w:val="24"/>
          <w:szCs w:val="24"/>
        </w:rPr>
        <w:t>%。</w:t>
      </w:r>
    </w:p>
    <w:p>
      <w:pPr>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伤害类型梗概：</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：物理伤害（纯属物理性质的伤害，可以通过物理减伤手段抵抗）</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：魔法伤害（使用魔法途径创造出的元素属性伤害、奥术伤害、魔力伤害等，可以通过魔法减伤手段抵抗）</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：精神伤害（精神攻击，可以通过精神抗性、护甲等手段抵抗）</w:t>
      </w:r>
    </w:p>
    <w:p>
      <w:pPr>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：真实伤害（真实伤害也分物理和魔法等类型，但是它们无法被抗性和真实护甲真实减伤之外的任何手段抵抗）</w:t>
      </w:r>
      <w:r>
        <w:rPr>
          <w:rFonts w:ascii="楷体" w:hAnsi="楷体" w:eastAsia="楷体"/>
          <w:b/>
          <w:sz w:val="24"/>
          <w:szCs w:val="24"/>
        </w:rPr>
        <w:br w:type="textWrapping"/>
      </w:r>
      <w:r>
        <w:rPr>
          <w:rFonts w:hint="eastAsia" w:ascii="楷体" w:hAnsi="楷体" w:eastAsia="楷体"/>
          <w:b/>
          <w:sz w:val="24"/>
          <w:szCs w:val="24"/>
        </w:rPr>
        <w:t>注意：真实伤害无法被除了写明影响其伤害的技能、装备增幅。（例如：强击光环增加30%伤害，并不能增加真伤。但是如一件装备写明了XX（真伤）技能增加50%伤害，那么可以计算。）</w:t>
      </w:r>
      <w:r>
        <w:rPr>
          <w:rFonts w:hint="eastAsia" w:ascii="楷体" w:hAnsi="楷体" w:eastAsia="楷体"/>
          <w:b/>
          <w:sz w:val="24"/>
          <w:szCs w:val="24"/>
        </w:rPr>
        <w:br w:type="textWrapping"/>
      </w:r>
      <w:r>
        <w:rPr>
          <w:rFonts w:hint="eastAsia" w:ascii="楷体" w:hAnsi="楷体" w:eastAsia="楷体"/>
          <w:b/>
          <w:sz w:val="24"/>
          <w:szCs w:val="24"/>
        </w:rPr>
        <w:t>错误示范：</w:t>
      </w:r>
      <w:r>
        <w:rPr>
          <w:rFonts w:hint="eastAsia" w:ascii="楷体" w:hAnsi="楷体" w:eastAsia="楷体"/>
          <w:b/>
          <w:sz w:val="24"/>
          <w:szCs w:val="24"/>
        </w:rPr>
        <w:br w:type="textWrapping"/>
      </w:r>
      <w:r>
        <w:rPr>
          <w:rFonts w:hint="eastAsia" w:ascii="楷体" w:hAnsi="楷体" w:eastAsia="楷体"/>
          <w:b/>
          <w:sz w:val="24"/>
          <w:szCs w:val="24"/>
        </w:rPr>
        <w:t>小明使用了镜雾-灵刃技能，并且一刀砍中了BOSS，造成了6D50+3D80+3D50+2D40伤害，最终打了453点伤害。小明拥有3个50%增伤技能，所以一刀打了1133点伤害。由于开启了灵刃，所以1133是真伤。——————此计算完全错误，小明并没有特殊真伤增幅技能，他的3个50%增伤只是增加最终伤害（物理/魔法/精神），并不影响真伤，所以小明这一刀只造成了，453点真伤+680点物理伤害，请别混在一起计算。</w:t>
      </w:r>
    </w:p>
    <w:p>
      <w:pPr>
        <w:ind w:left="-5"/>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：意志伤害（</w:t>
      </w:r>
      <w:r>
        <w:rPr>
          <w:rFonts w:ascii="楷体" w:hAnsi="楷体" w:eastAsia="楷体" w:cs="Calibri"/>
          <w:b/>
          <w:sz w:val="24"/>
          <w:szCs w:val="24"/>
        </w:rPr>
        <w:t xml:space="preserve">SAN </w:t>
      </w:r>
      <w:r>
        <w:rPr>
          <w:rFonts w:ascii="楷体" w:hAnsi="楷体" w:eastAsia="楷体"/>
          <w:b/>
          <w:sz w:val="24"/>
          <w:szCs w:val="24"/>
        </w:rPr>
        <w:t xml:space="preserve">攻击，他们通常和精神伤害相似，但是精神护甲往往无法抵挡这种伤害类型，可以用 </w:t>
      </w:r>
      <w:r>
        <w:rPr>
          <w:rFonts w:ascii="楷体" w:hAnsi="楷体" w:eastAsia="楷体" w:cs="Calibri"/>
          <w:b/>
          <w:sz w:val="24"/>
          <w:szCs w:val="24"/>
        </w:rPr>
        <w:t xml:space="preserve">san </w:t>
      </w:r>
      <w:r>
        <w:rPr>
          <w:rFonts w:ascii="楷体" w:hAnsi="楷体" w:eastAsia="楷体"/>
          <w:b/>
          <w:sz w:val="24"/>
          <w:szCs w:val="24"/>
        </w:rPr>
        <w:t>护甲抵抗）</w:t>
      </w:r>
    </w:p>
    <w:p>
      <w:pPr>
        <w:ind w:left="-5"/>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：属性伤害</w:t>
      </w:r>
      <w:r>
        <w:rPr>
          <w:rFonts w:hint="eastAsia" w:ascii="楷体" w:hAnsi="楷体" w:eastAsia="楷体"/>
          <w:b/>
          <w:sz w:val="24"/>
          <w:szCs w:val="24"/>
        </w:rPr>
        <w:t>（其实是物理伤害和魔法伤害下的一个分支，被包括在物理伤害与魔法伤害之中）</w:t>
      </w:r>
    </w:p>
    <w:p>
      <w:pPr>
        <w:ind w:left="-5"/>
        <w:rPr>
          <w:rFonts w:ascii="楷体" w:hAnsi="楷体" w:eastAsia="楷体"/>
          <w:b/>
          <w:sz w:val="24"/>
          <w:szCs w:val="24"/>
        </w:rPr>
      </w:pPr>
      <w:r>
        <w:rPr>
          <w:rFonts w:ascii="楷体" w:hAnsi="楷体" w:eastAsia="楷体"/>
          <w:b/>
          <w:sz w:val="24"/>
          <w:szCs w:val="24"/>
        </w:rPr>
        <w:t>（纯属性伤害或被魔法创造出来的属性攻击，可以用属性抗性这类手段抵抗）</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1</w:t>
      </w:r>
      <w:r>
        <w:rPr>
          <w:rFonts w:ascii="楷体" w:hAnsi="楷体" w:eastAsia="楷体"/>
          <w:b/>
          <w:sz w:val="24"/>
          <w:szCs w:val="24"/>
        </w:rPr>
        <w:t>：魔法手段造出的任何属性伤害都属于正常属性伤害，只有纯以法力值创造法术的伤害类型才会算作为魔法伤害）</w:t>
      </w:r>
    </w:p>
    <w:p>
      <w:pPr>
        <w:spacing w:after="302" w:line="368" w:lineRule="auto"/>
        <w:ind w:left="-5" w:right="79"/>
        <w:jc w:val="both"/>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2</w:t>
      </w:r>
      <w:r>
        <w:rPr>
          <w:rFonts w:ascii="楷体" w:hAnsi="楷体" w:eastAsia="楷体"/>
          <w:b/>
          <w:sz w:val="24"/>
          <w:szCs w:val="24"/>
        </w:rPr>
        <w:t xml:space="preserve">：拥有一种或多种要素重叠的伤害算作多属性混合伤害，例如面对 </w:t>
      </w:r>
      <w:r>
        <w:rPr>
          <w:rFonts w:ascii="楷体" w:hAnsi="楷体" w:eastAsia="楷体" w:cs="Calibri"/>
          <w:b/>
          <w:sz w:val="24"/>
          <w:szCs w:val="24"/>
        </w:rPr>
        <w:t xml:space="preserve">100 </w:t>
      </w:r>
      <w:r>
        <w:rPr>
          <w:rFonts w:ascii="楷体" w:hAnsi="楷体" w:eastAsia="楷体"/>
          <w:b/>
          <w:sz w:val="24"/>
          <w:szCs w:val="24"/>
        </w:rPr>
        <w:t xml:space="preserve">点物理魔法混合伤害时，角色 </w:t>
      </w:r>
      <w:r>
        <w:rPr>
          <w:rFonts w:ascii="楷体" w:hAnsi="楷体" w:eastAsia="楷体" w:cs="Calibri"/>
          <w:b/>
          <w:sz w:val="24"/>
          <w:szCs w:val="24"/>
        </w:rPr>
        <w:t xml:space="preserve">A </w:t>
      </w:r>
      <w:r>
        <w:rPr>
          <w:rFonts w:ascii="楷体" w:hAnsi="楷体" w:eastAsia="楷体"/>
          <w:b/>
          <w:sz w:val="24"/>
          <w:szCs w:val="24"/>
        </w:rPr>
        <w:t xml:space="preserve">拥有 </w:t>
      </w:r>
      <w:r>
        <w:rPr>
          <w:rFonts w:ascii="楷体" w:hAnsi="楷体" w:eastAsia="楷体" w:cs="Calibri"/>
          <w:b/>
          <w:sz w:val="24"/>
          <w:szCs w:val="24"/>
        </w:rPr>
        <w:t xml:space="preserve">50 </w:t>
      </w:r>
      <w:r>
        <w:rPr>
          <w:rFonts w:ascii="楷体" w:hAnsi="楷体" w:eastAsia="楷体"/>
          <w:b/>
          <w:sz w:val="24"/>
          <w:szCs w:val="24"/>
        </w:rPr>
        <w:t xml:space="preserve">的物理护甲和 </w:t>
      </w:r>
      <w:r>
        <w:rPr>
          <w:rFonts w:ascii="楷体" w:hAnsi="楷体" w:eastAsia="楷体" w:cs="Calibri"/>
          <w:b/>
          <w:sz w:val="24"/>
          <w:szCs w:val="24"/>
        </w:rPr>
        <w:t xml:space="preserve">50 </w:t>
      </w:r>
      <w:r>
        <w:rPr>
          <w:rFonts w:ascii="楷体" w:hAnsi="楷体" w:eastAsia="楷体"/>
          <w:b/>
          <w:sz w:val="24"/>
          <w:szCs w:val="24"/>
        </w:rPr>
        <w:t>的魔法护甲，这种情况下由护甲穿戴者选择结算护甲的任意其中一个</w:t>
      </w:r>
      <w:r>
        <w:rPr>
          <w:rFonts w:ascii="楷体" w:hAnsi="楷体" w:eastAsia="楷体" w:cs="Calibri"/>
          <w:b/>
          <w:sz w:val="24"/>
          <w:szCs w:val="24"/>
        </w:rPr>
        <w:t xml:space="preserve">[50 </w:t>
      </w:r>
      <w:r>
        <w:rPr>
          <w:rFonts w:ascii="楷体" w:hAnsi="楷体" w:eastAsia="楷体"/>
          <w:b/>
          <w:sz w:val="24"/>
          <w:szCs w:val="24"/>
        </w:rPr>
        <w:t>物理护甲或魔法护甲</w:t>
      </w:r>
      <w:r>
        <w:rPr>
          <w:rFonts w:ascii="楷体" w:hAnsi="楷体" w:eastAsia="楷体" w:cs="Calibri"/>
          <w:b/>
          <w:sz w:val="24"/>
          <w:szCs w:val="24"/>
        </w:rPr>
        <w:t>]</w:t>
      </w:r>
      <w:r>
        <w:rPr>
          <w:rFonts w:ascii="楷体" w:hAnsi="楷体" w:eastAsia="楷体"/>
          <w:b/>
          <w:sz w:val="24"/>
          <w:szCs w:val="24"/>
        </w:rPr>
        <w:t xml:space="preserve">，而不是叠加由 </w:t>
      </w:r>
      <w:r>
        <w:rPr>
          <w:rFonts w:ascii="楷体" w:hAnsi="楷体" w:eastAsia="楷体" w:cs="Calibri"/>
          <w:b/>
          <w:sz w:val="24"/>
          <w:szCs w:val="24"/>
        </w:rPr>
        <w:t xml:space="preserve">50+50=100 </w:t>
      </w:r>
      <w:r>
        <w:rPr>
          <w:rFonts w:ascii="楷体" w:hAnsi="楷体" w:eastAsia="楷体"/>
          <w:b/>
          <w:sz w:val="24"/>
          <w:szCs w:val="24"/>
        </w:rPr>
        <w:t xml:space="preserve">这样的护甲，但是如果是攻击者造成的是 </w:t>
      </w:r>
      <w:r>
        <w:rPr>
          <w:rFonts w:ascii="楷体" w:hAnsi="楷体" w:eastAsia="楷体" w:cs="Calibri"/>
          <w:b/>
          <w:sz w:val="24"/>
          <w:szCs w:val="24"/>
        </w:rPr>
        <w:t xml:space="preserve">50 </w:t>
      </w:r>
      <w:r>
        <w:rPr>
          <w:rFonts w:ascii="楷体" w:hAnsi="楷体" w:eastAsia="楷体"/>
          <w:b/>
          <w:sz w:val="24"/>
          <w:szCs w:val="24"/>
        </w:rPr>
        <w:t>物理伤害</w:t>
      </w:r>
      <w:r>
        <w:rPr>
          <w:rFonts w:ascii="楷体" w:hAnsi="楷体" w:eastAsia="楷体" w:cs="Calibri"/>
          <w:b/>
          <w:sz w:val="24"/>
          <w:szCs w:val="24"/>
        </w:rPr>
        <w:t xml:space="preserve">+50 </w:t>
      </w:r>
      <w:r>
        <w:rPr>
          <w:rFonts w:ascii="楷体" w:hAnsi="楷体" w:eastAsia="楷体"/>
          <w:b/>
          <w:sz w:val="24"/>
          <w:szCs w:val="24"/>
        </w:rPr>
        <w:t xml:space="preserve">魔伤害，那么则可以以 </w:t>
      </w:r>
      <w:r>
        <w:rPr>
          <w:rFonts w:ascii="楷体" w:hAnsi="楷体" w:eastAsia="楷体" w:cs="Calibri"/>
          <w:b/>
          <w:sz w:val="24"/>
          <w:szCs w:val="24"/>
        </w:rPr>
        <w:t xml:space="preserve">50 </w:t>
      </w:r>
      <w:r>
        <w:rPr>
          <w:rFonts w:ascii="楷体" w:hAnsi="楷体" w:eastAsia="楷体"/>
          <w:b/>
          <w:sz w:val="24"/>
          <w:szCs w:val="24"/>
        </w:rPr>
        <w:t>的魔法和物理护甲进行各自单独的防护结算）</w:t>
      </w:r>
    </w:p>
    <w:p>
      <w:pPr>
        <w:ind w:left="-5"/>
        <w:rPr>
          <w:rFonts w:ascii="楷体" w:hAnsi="楷体" w:eastAsia="楷体"/>
          <w:b/>
          <w:sz w:val="24"/>
          <w:szCs w:val="24"/>
        </w:rPr>
      </w:pPr>
      <w:r>
        <w:rPr>
          <w:rFonts w:ascii="楷体" w:hAnsi="楷体" w:eastAsia="楷体"/>
          <w:b/>
          <w:sz w:val="24"/>
          <w:szCs w:val="24"/>
        </w:rPr>
        <w:t>属性伤害细分：</w:t>
      </w:r>
    </w:p>
    <w:p>
      <w:pPr>
        <w:ind w:left="-5"/>
        <w:rPr>
          <w:rFonts w:ascii="楷体" w:hAnsi="楷体" w:eastAsia="楷体"/>
          <w:b/>
          <w:sz w:val="24"/>
          <w:szCs w:val="24"/>
        </w:rPr>
      </w:pPr>
      <w:r>
        <w:rPr>
          <w:rFonts w:ascii="楷体" w:hAnsi="楷体" w:eastAsia="楷体"/>
          <w:b/>
          <w:sz w:val="24"/>
          <w:szCs w:val="24"/>
        </w:rPr>
        <w:t xml:space="preserve">属性伤害一共分为 </w:t>
      </w:r>
      <w:r>
        <w:rPr>
          <w:rFonts w:ascii="楷体" w:hAnsi="楷体" w:eastAsia="楷体" w:cs="Calibri"/>
          <w:b/>
          <w:sz w:val="24"/>
          <w:szCs w:val="24"/>
        </w:rPr>
        <w:t xml:space="preserve">6 </w:t>
      </w:r>
      <w:r>
        <w:rPr>
          <w:rFonts w:ascii="楷体" w:hAnsi="楷体" w:eastAsia="楷体"/>
          <w:b/>
          <w:sz w:val="24"/>
          <w:szCs w:val="24"/>
        </w:rPr>
        <w:t>大类</w:t>
      </w:r>
    </w:p>
    <w:p>
      <w:pPr>
        <w:spacing w:after="0" w:line="357" w:lineRule="auto"/>
        <w:ind w:left="-5"/>
        <w:rPr>
          <w:rFonts w:ascii="楷体" w:hAnsi="楷体" w:eastAsia="楷体"/>
          <w:b/>
          <w:sz w:val="24"/>
          <w:szCs w:val="24"/>
        </w:rPr>
      </w:pPr>
      <w:r>
        <w:rPr>
          <w:rFonts w:ascii="楷体" w:hAnsi="楷体" w:eastAsia="楷体"/>
          <w:b/>
          <w:sz w:val="24"/>
          <w:szCs w:val="24"/>
        </w:rPr>
        <w:t>火属性：火属性的伤害，伤害方式通常是进行高温的直接伤害，但在个别效果中，可能还会造成目标的灼烧</w:t>
      </w:r>
    </w:p>
    <w:p>
      <w:pPr>
        <w:spacing w:after="0" w:line="357" w:lineRule="auto"/>
        <w:ind w:left="-5"/>
        <w:rPr>
          <w:rFonts w:ascii="楷体" w:hAnsi="楷体" w:eastAsia="楷体"/>
          <w:b/>
          <w:sz w:val="24"/>
          <w:szCs w:val="24"/>
        </w:rPr>
      </w:pPr>
      <w:r>
        <w:rPr>
          <w:rFonts w:ascii="楷体" w:hAnsi="楷体" w:eastAsia="楷体"/>
          <w:b/>
          <w:sz w:val="24"/>
          <w:szCs w:val="24"/>
        </w:rPr>
        <w:t>水属性：水属性的伤害，伤害方式通常是喷射或对敌方体表进行水能量的侵蚀攻击</w:t>
      </w:r>
    </w:p>
    <w:p>
      <w:pPr>
        <w:spacing w:after="0" w:line="357" w:lineRule="auto"/>
        <w:ind w:left="-5"/>
        <w:rPr>
          <w:rFonts w:ascii="楷体" w:hAnsi="楷体" w:eastAsia="楷体"/>
          <w:b/>
          <w:sz w:val="24"/>
          <w:szCs w:val="24"/>
        </w:rPr>
      </w:pPr>
      <w:r>
        <w:rPr>
          <w:rFonts w:ascii="楷体" w:hAnsi="楷体" w:eastAsia="楷体"/>
          <w:b/>
          <w:sz w:val="24"/>
          <w:szCs w:val="24"/>
        </w:rPr>
        <w:t>雷属性（电属性）：雷属性的伤害，通常是以电击或静电的方式对敌人进行伤害</w:t>
      </w:r>
    </w:p>
    <w:p>
      <w:pPr>
        <w:spacing w:after="0" w:line="357" w:lineRule="auto"/>
        <w:ind w:left="-5"/>
        <w:rPr>
          <w:rFonts w:ascii="楷体" w:hAnsi="楷体" w:eastAsia="楷体"/>
          <w:b/>
          <w:sz w:val="24"/>
          <w:szCs w:val="24"/>
        </w:rPr>
      </w:pPr>
      <w:r>
        <w:rPr>
          <w:rFonts w:ascii="楷体" w:hAnsi="楷体" w:eastAsia="楷体"/>
          <w:b/>
          <w:sz w:val="24"/>
          <w:szCs w:val="24"/>
        </w:rPr>
        <w:t>毒属性：通常是侵入对方体内进行缓慢持久的侵蚀迫害，伤害计算方式较为不同</w:t>
      </w:r>
    </w:p>
    <w:p>
      <w:pPr>
        <w:spacing w:after="0" w:line="358" w:lineRule="auto"/>
        <w:ind w:left="-6" w:hanging="11"/>
        <w:rPr>
          <w:rFonts w:ascii="楷体" w:hAnsi="楷体" w:eastAsia="楷体"/>
          <w:b/>
          <w:sz w:val="24"/>
          <w:szCs w:val="24"/>
        </w:rPr>
      </w:pPr>
      <w:r>
        <w:rPr>
          <w:rFonts w:ascii="楷体" w:hAnsi="楷体" w:eastAsia="楷体"/>
          <w:b/>
          <w:sz w:val="24"/>
          <w:szCs w:val="24"/>
        </w:rPr>
        <w:t>冰属性：通常是在攻击的同时以冷气侵入对方体内造成体温下降或急速冷化类型的伤害，在个别效果中会让对方冻结</w:t>
      </w:r>
    </w:p>
    <w:p>
      <w:pPr>
        <w:spacing w:after="312" w:line="357" w:lineRule="auto"/>
        <w:ind w:left="-5"/>
        <w:rPr>
          <w:rFonts w:ascii="楷体" w:hAnsi="楷体" w:eastAsia="楷体"/>
          <w:b/>
          <w:sz w:val="24"/>
          <w:szCs w:val="24"/>
        </w:rPr>
      </w:pPr>
      <w:r>
        <w:rPr>
          <w:rFonts w:ascii="楷体" w:hAnsi="楷体" w:eastAsia="楷体"/>
          <w:b/>
          <w:sz w:val="24"/>
          <w:szCs w:val="24"/>
        </w:rPr>
        <w:t>气属性：通常属于爆炸、非法力、魔力等来源的能量波伤害，伤害形式类似于强大的冲击力属性的伤害可以被魔法护甲抵挡</w:t>
      </w:r>
    </w:p>
    <w:p>
      <w:pPr>
        <w:ind w:left="-5"/>
        <w:rPr>
          <w:rFonts w:ascii="楷体" w:hAnsi="楷体" w:eastAsia="楷体"/>
          <w:b/>
          <w:sz w:val="24"/>
          <w:szCs w:val="24"/>
        </w:rPr>
      </w:pPr>
      <w:r>
        <w:rPr>
          <w:rFonts w:ascii="楷体" w:hAnsi="楷体" w:eastAsia="楷体"/>
          <w:b/>
          <w:sz w:val="24"/>
          <w:szCs w:val="24"/>
        </w:rPr>
        <w:t>护甲分类：</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：物理护甲：抵抗物理伤害</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：魔法护甲：抵抗魔法伤害和属性伤害</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：精神护甲：抵抗精神伤害</w:t>
      </w:r>
    </w:p>
    <w:p>
      <w:pPr>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：真实（物理、魔法、精神等）护甲：抵抗各自类型的真实伤害</w:t>
      </w:r>
    </w:p>
    <w:p>
      <w:pPr>
        <w:spacing w:after="720"/>
        <w:ind w:left="-5"/>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：意志护甲（</w:t>
      </w:r>
      <w:r>
        <w:rPr>
          <w:rFonts w:ascii="楷体" w:hAnsi="楷体" w:eastAsia="楷体" w:cs="Calibri"/>
          <w:b/>
          <w:sz w:val="24"/>
          <w:szCs w:val="24"/>
        </w:rPr>
        <w:t xml:space="preserve">SAN </w:t>
      </w:r>
      <w:r>
        <w:rPr>
          <w:rFonts w:ascii="楷体" w:hAnsi="楷体" w:eastAsia="楷体"/>
          <w:b/>
          <w:sz w:val="24"/>
          <w:szCs w:val="24"/>
        </w:rPr>
        <w:t>护甲）：抵抗意志伤害（</w:t>
      </w:r>
      <w:r>
        <w:rPr>
          <w:rFonts w:ascii="楷体" w:hAnsi="楷体" w:eastAsia="楷体" w:cs="Calibri"/>
          <w:b/>
          <w:sz w:val="24"/>
          <w:szCs w:val="24"/>
        </w:rPr>
        <w:t xml:space="preserve">SAN </w:t>
      </w:r>
      <w:r>
        <w:rPr>
          <w:rFonts w:ascii="楷体" w:hAnsi="楷体" w:eastAsia="楷体"/>
          <w:b/>
          <w:sz w:val="24"/>
          <w:szCs w:val="24"/>
        </w:rPr>
        <w:t>伤害）</w:t>
      </w:r>
    </w:p>
    <w:p>
      <w:pPr>
        <w:ind w:left="-5"/>
        <w:rPr>
          <w:rFonts w:ascii="楷体" w:hAnsi="楷体" w:eastAsia="楷体"/>
          <w:b/>
          <w:sz w:val="24"/>
          <w:szCs w:val="24"/>
        </w:rPr>
      </w:pPr>
      <w:r>
        <w:rPr>
          <w:rFonts w:ascii="楷体" w:hAnsi="楷体" w:eastAsia="楷体"/>
          <w:b/>
          <w:sz w:val="24"/>
          <w:szCs w:val="24"/>
        </w:rPr>
        <w:t>受伤害影响的耐久度（若感觉判定过于麻烦，可忽略此条规则）：</w:t>
      </w:r>
    </w:p>
    <w:p>
      <w:pPr>
        <w:spacing w:after="1" w:line="357" w:lineRule="auto"/>
        <w:ind w:left="-5"/>
        <w:rPr>
          <w:rFonts w:ascii="楷体" w:hAnsi="楷体" w:eastAsia="楷体"/>
          <w:b/>
          <w:sz w:val="24"/>
          <w:szCs w:val="24"/>
        </w:rPr>
      </w:pPr>
      <w:r>
        <w:rPr>
          <w:rFonts w:ascii="楷体" w:hAnsi="楷体" w:eastAsia="楷体"/>
          <w:b/>
          <w:sz w:val="24"/>
          <w:szCs w:val="24"/>
        </w:rPr>
        <w:t>在角色受到伤害之前，将会判定该部位护甲值的抵挡伤害量和角色某些能力的减伤量，而后进行受到的伤害结算，根据某些护甲的防护上限，可以扣除护甲的耐久值，耐久值无须特意恢复，在装备没有彻底损坏（耐久度归零）的情况下，在探寻之旅结束后，装备将会被自动修复，同理，用武器进行防御抵挡的伤害也会扣除武器的耐久度</w:t>
      </w:r>
    </w:p>
    <w:p>
      <w:pPr>
        <w:spacing w:after="0" w:line="377" w:lineRule="auto"/>
        <w:ind w:left="-5"/>
        <w:rPr>
          <w:rFonts w:ascii="楷体" w:hAnsi="楷体" w:eastAsia="楷体"/>
          <w:b/>
          <w:sz w:val="24"/>
          <w:szCs w:val="24"/>
        </w:rPr>
      </w:pPr>
      <w:r>
        <w:rPr>
          <w:rFonts w:ascii="楷体" w:hAnsi="楷体" w:eastAsia="楷体"/>
          <w:b/>
          <w:sz w:val="24"/>
          <w:szCs w:val="24"/>
        </w:rPr>
        <w:t xml:space="preserve">耐久度的扣除方式：若一次受到的伤害大于装备的耐久度上限，则会直接将装备的耐久度扣除 </w:t>
      </w:r>
      <w:r>
        <w:rPr>
          <w:rFonts w:ascii="楷体" w:hAnsi="楷体" w:eastAsia="楷体" w:cs="Calibri"/>
          <w:b/>
          <w:sz w:val="24"/>
          <w:szCs w:val="24"/>
        </w:rPr>
        <w:t>50%</w:t>
      </w:r>
      <w:r>
        <w:rPr>
          <w:rFonts w:ascii="楷体" w:hAnsi="楷体" w:eastAsia="楷体"/>
          <w:b/>
          <w:sz w:val="24"/>
          <w:szCs w:val="24"/>
        </w:rPr>
        <w:t>，若一次受到的伤害大于装备耐久度上限的两倍以上，则会一次性彻底损坏装备</w:t>
      </w:r>
    </w:p>
    <w:p>
      <w:pPr>
        <w:ind w:left="-5"/>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援护：</w:t>
      </w:r>
    </w:p>
    <w:p>
      <w:pPr>
        <w:spacing w:line="364" w:lineRule="auto"/>
        <w:ind w:left="-5"/>
        <w:rPr>
          <w:rFonts w:ascii="楷体" w:hAnsi="楷体" w:eastAsia="楷体"/>
          <w:b/>
          <w:sz w:val="24"/>
          <w:szCs w:val="24"/>
        </w:rPr>
      </w:pPr>
      <w:r>
        <w:rPr>
          <w:rFonts w:ascii="楷体" w:hAnsi="楷体" w:eastAsia="楷体"/>
          <w:b/>
          <w:sz w:val="24"/>
          <w:szCs w:val="24"/>
        </w:rPr>
        <w:t xml:space="preserve">在战斗中，往往充当坦克位置的角色都会夹在队友的前面阻挡伤害，援护规则便是为此设计的，援护动作属于（瞬发或强制瞬发），你可以快速移动到一个队友面前进行伤害的抵挡（能否抵挡要看伤害类型而定，如果是贯穿性的伤害那么很可能是无法援护成功的，最后的结果也只是敌人的一石二鸟，这个具体还是要以主持人的判定来决定），援护的判定公式是 </w:t>
      </w:r>
      <w:r>
        <w:rPr>
          <w:rFonts w:ascii="楷体" w:hAnsi="楷体" w:eastAsia="楷体" w:cs="Calibri"/>
          <w:b/>
          <w:sz w:val="24"/>
          <w:szCs w:val="24"/>
        </w:rPr>
        <w:t>1D100+</w:t>
      </w:r>
      <w:r>
        <w:rPr>
          <w:rFonts w:ascii="楷体" w:hAnsi="楷体" w:eastAsia="楷体"/>
          <w:b/>
          <w:sz w:val="24"/>
          <w:szCs w:val="24"/>
        </w:rPr>
        <w:t xml:space="preserve">爆发力 </w:t>
      </w:r>
      <w:r>
        <w:rPr>
          <w:rFonts w:ascii="楷体" w:hAnsi="楷体" w:eastAsia="楷体" w:cs="Calibri"/>
          <w:b/>
          <w:sz w:val="24"/>
          <w:szCs w:val="24"/>
        </w:rPr>
        <w:t>X2-</w:t>
      </w:r>
      <w:r>
        <w:rPr>
          <w:rFonts w:ascii="楷体" w:hAnsi="楷体" w:eastAsia="楷体"/>
          <w:b/>
          <w:sz w:val="24"/>
          <w:szCs w:val="24"/>
        </w:rPr>
        <w:t>距离米数</w:t>
      </w:r>
      <w:r>
        <w:rPr>
          <w:rFonts w:ascii="楷体" w:hAnsi="楷体" w:eastAsia="楷体" w:cs="Calibri"/>
          <w:b/>
          <w:sz w:val="24"/>
          <w:szCs w:val="24"/>
        </w:rPr>
        <w:t>-</w:t>
      </w:r>
      <w:r>
        <w:rPr>
          <w:rFonts w:ascii="楷体" w:hAnsi="楷体" w:eastAsia="楷体"/>
          <w:b/>
          <w:sz w:val="24"/>
          <w:szCs w:val="24"/>
        </w:rPr>
        <w:t xml:space="preserve">对方爆发力 </w:t>
      </w:r>
      <w:r>
        <w:rPr>
          <w:rFonts w:ascii="楷体" w:hAnsi="楷体" w:eastAsia="楷体" w:cs="Calibri"/>
          <w:b/>
          <w:sz w:val="24"/>
          <w:szCs w:val="24"/>
        </w:rPr>
        <w:t>X2</w:t>
      </w:r>
      <w:r>
        <w:rPr>
          <w:rFonts w:ascii="楷体" w:hAnsi="楷体" w:eastAsia="楷体"/>
          <w:b/>
          <w:sz w:val="24"/>
          <w:szCs w:val="24"/>
        </w:rPr>
        <w:t xml:space="preserve">（具体难度看情况而定，通常难度为大于 </w:t>
      </w:r>
      <w:r>
        <w:rPr>
          <w:rFonts w:ascii="楷体" w:hAnsi="楷体" w:eastAsia="楷体" w:cs="Calibri"/>
          <w:b/>
          <w:sz w:val="24"/>
          <w:szCs w:val="24"/>
        </w:rPr>
        <w:t>50</w:t>
      </w:r>
      <w:r>
        <w:rPr>
          <w:rFonts w:ascii="楷体" w:hAnsi="楷体" w:eastAsia="楷体"/>
          <w:b/>
          <w:sz w:val="24"/>
          <w:szCs w:val="24"/>
        </w:rPr>
        <w:t xml:space="preserve">），但是如果你距离你准备援护的角色 </w:t>
      </w:r>
      <w:r>
        <w:rPr>
          <w:rFonts w:ascii="楷体" w:hAnsi="楷体" w:eastAsia="楷体" w:cs="Calibri"/>
          <w:b/>
          <w:sz w:val="24"/>
          <w:szCs w:val="24"/>
        </w:rPr>
        <w:t xml:space="preserve">5 </w:t>
      </w:r>
      <w:r>
        <w:rPr>
          <w:rFonts w:ascii="楷体" w:hAnsi="楷体" w:eastAsia="楷体"/>
          <w:b/>
          <w:sz w:val="24"/>
          <w:szCs w:val="24"/>
        </w:rPr>
        <w:t>米之内，那么则无需进行援护判定，默认算作援护成功，在援护成功之后你可以选择两种动作，其一是用自身硬抗伤害，其二是举起武器或盾牌等防御措施防御伤害，他们的区别是防御伤害可能会让你自己受到的伤害更少，但是做出防御动作也仍然需要通常的防御判定，如果防御判定失败那么则只能硬抗</w:t>
      </w:r>
      <w:r>
        <w:rPr>
          <w:rFonts w:ascii="楷体" w:hAnsi="楷体" w:eastAsia="楷体"/>
          <w:b/>
          <w:sz w:val="24"/>
          <w:szCs w:val="24"/>
        </w:rPr>
        <w:br w:type="textWrapping"/>
      </w:r>
      <w:r>
        <w:rPr>
          <w:rFonts w:ascii="楷体" w:hAnsi="楷体" w:eastAsia="楷体"/>
          <w:b/>
          <w:sz w:val="24"/>
          <w:szCs w:val="24"/>
        </w:rPr>
        <w:br w:type="textWrapping"/>
      </w:r>
      <w:r>
        <w:rPr>
          <w:rFonts w:hint="eastAsia" w:ascii="楷体" w:hAnsi="楷体" w:eastAsia="楷体"/>
          <w:b/>
          <w:sz w:val="24"/>
          <w:szCs w:val="24"/>
        </w:rPr>
        <w:t>偷袭判定：</w:t>
      </w:r>
      <w:r>
        <w:rPr>
          <w:rFonts w:hint="eastAsia" w:ascii="楷体" w:hAnsi="楷体" w:eastAsia="楷体"/>
          <w:b/>
          <w:sz w:val="24"/>
          <w:szCs w:val="24"/>
        </w:rPr>
        <w:br w:type="textWrapping"/>
      </w:r>
      <w:r>
        <w:rPr>
          <w:rFonts w:hint="eastAsia" w:ascii="楷体" w:hAnsi="楷体" w:eastAsia="楷体"/>
          <w:b/>
          <w:sz w:val="24"/>
          <w:szCs w:val="24"/>
        </w:rPr>
        <w:t>当你未被敌人发现、警觉或者你处于潜行并且未被对方识破的情况下（例如我要站在怪物或者NPC面前开偷袭轮，这肯定是不行的），可以跟KP申请偷袭轮，偷袭轮并非正式战斗轮，如存着多人偷袭的话，具体偷袭动作由KP决定。一般来说单人偷袭有一次主动攻击机会，对方想要躲避/防御你的攻击只能使用强制瞬发类技能，或者在主持人允许的情况下进行高难度动作判定才能实现（例如玩家A对我背后潜行偷袭而来，我听到了身后的破空声一个后空翻加转体跳到对方身后）。</w:t>
      </w:r>
    </w:p>
    <w:p>
      <w:pPr>
        <w:spacing w:line="364" w:lineRule="auto"/>
        <w:ind w:left="-5"/>
        <w:rPr>
          <w:rFonts w:ascii="楷体" w:hAnsi="楷体" w:eastAsia="楷体"/>
          <w:b/>
          <w:sz w:val="24"/>
          <w:szCs w:val="24"/>
        </w:rPr>
      </w:pPr>
    </w:p>
    <w:p>
      <w:pPr>
        <w:spacing w:line="364" w:lineRule="auto"/>
        <w:ind w:left="-5"/>
        <w:rPr>
          <w:rFonts w:ascii="楷体" w:hAnsi="楷体" w:eastAsia="楷体"/>
          <w:b/>
          <w:sz w:val="24"/>
          <w:szCs w:val="24"/>
        </w:rPr>
      </w:pPr>
      <w:r>
        <w:rPr>
          <w:rFonts w:hint="eastAsia" w:ascii="楷体" w:hAnsi="楷体" w:eastAsia="楷体"/>
          <w:b/>
          <w:sz w:val="24"/>
          <w:szCs w:val="24"/>
        </w:rPr>
        <w:t>突袭判定：</w:t>
      </w:r>
    </w:p>
    <w:p>
      <w:pPr>
        <w:spacing w:line="364" w:lineRule="auto"/>
        <w:ind w:left="-5"/>
        <w:rPr>
          <w:rFonts w:ascii="楷体" w:hAnsi="楷体" w:eastAsia="楷体"/>
          <w:b/>
          <w:sz w:val="24"/>
          <w:szCs w:val="24"/>
        </w:rPr>
      </w:pPr>
      <w:r>
        <w:rPr>
          <w:rFonts w:hint="eastAsia" w:ascii="楷体" w:hAnsi="楷体" w:eastAsia="楷体"/>
          <w:b/>
          <w:sz w:val="24"/>
          <w:szCs w:val="24"/>
        </w:rPr>
        <w:t>在对方视野或感知盲区对对方发起攻击的情况下（就算对方得知了了周围有敌人），可以跟KP申请突袭轮，突袭轮并非正式战斗轮，如存着多人突袭的话，具体突袭动作由KP决定。一般来说单人突袭有一次主动攻击机会，对方想要躲避/防御你的攻击将受到一定量的判定减值（具体减值由KP决定）。（若使用了潜行类技能、动作则算作偷袭轮而非突袭轮）</w:t>
      </w:r>
    </w:p>
    <w:p>
      <w:pPr>
        <w:ind w:left="-5"/>
        <w:rPr>
          <w:rFonts w:ascii="楷体" w:hAnsi="楷体" w:eastAsia="楷体"/>
          <w:b/>
          <w:sz w:val="24"/>
          <w:szCs w:val="24"/>
        </w:rPr>
      </w:pPr>
      <w:r>
        <w:rPr>
          <w:rFonts w:ascii="楷体" w:hAnsi="楷体" w:eastAsia="楷体"/>
          <w:b/>
          <w:sz w:val="24"/>
          <w:szCs w:val="24"/>
        </w:rPr>
        <w:br w:type="textWrapping"/>
      </w:r>
      <w:r>
        <w:rPr>
          <w:rFonts w:hint="eastAsia" w:ascii="楷体" w:hAnsi="楷体" w:eastAsia="楷体"/>
          <w:b/>
          <w:sz w:val="24"/>
          <w:szCs w:val="24"/>
        </w:rPr>
        <w:t>背刺判定：（是否开启由KP决定）</w:t>
      </w:r>
      <w:r>
        <w:rPr>
          <w:rFonts w:hint="eastAsia" w:ascii="楷体" w:hAnsi="楷体" w:eastAsia="楷体"/>
          <w:b/>
          <w:sz w:val="24"/>
          <w:szCs w:val="24"/>
        </w:rPr>
        <w:br w:type="textWrapping"/>
      </w:r>
      <w:r>
        <w:rPr>
          <w:rFonts w:hint="eastAsia" w:ascii="楷体" w:hAnsi="楷体" w:eastAsia="楷体"/>
          <w:b/>
          <w:sz w:val="24"/>
          <w:szCs w:val="24"/>
        </w:rPr>
        <w:t>当对方背对着PC或者怪物时候，受到攻击属于背刺攻击。（例如：PC1使用技能闪烁到BOSS身后突然给了BOSS一刀，那么如果KP允许，这次攻击属于背刺攻击。）</w:t>
      </w:r>
      <w:r>
        <w:rPr>
          <w:rFonts w:hint="eastAsia" w:ascii="楷体" w:hAnsi="楷体" w:eastAsia="楷体"/>
          <w:b/>
          <w:sz w:val="24"/>
          <w:szCs w:val="24"/>
        </w:rPr>
        <w:br w:type="textWrapping"/>
      </w:r>
      <w:r>
        <w:rPr>
          <w:rFonts w:hint="eastAsia" w:ascii="楷体" w:hAnsi="楷体" w:eastAsia="楷体"/>
          <w:b/>
          <w:sz w:val="24"/>
          <w:szCs w:val="24"/>
        </w:rPr>
        <w:t>背刺判定如下：（是否开启由KP决定）</w:t>
      </w:r>
      <w:r>
        <w:rPr>
          <w:rFonts w:ascii="楷体" w:hAnsi="楷体" w:eastAsia="楷体"/>
          <w:b/>
          <w:sz w:val="24"/>
          <w:szCs w:val="24"/>
        </w:rPr>
        <w:br w:type="textWrapping"/>
      </w:r>
      <w:r>
        <w:rPr>
          <w:rFonts w:hint="eastAsia" w:ascii="楷体" w:hAnsi="楷体" w:eastAsia="楷体"/>
          <w:b/>
          <w:sz w:val="24"/>
          <w:szCs w:val="24"/>
        </w:rPr>
        <w:t>双方进行敏捷对抗，背刺方胜利则，被背刺方闪避判定减少20%，格挡则需要经过高难度判定最少大于30%数值才可进行（具体是否有加值请KP说了算）。失败则算对方反应过来正常闪避/防御判定。</w:t>
      </w:r>
      <w:r>
        <w:rPr>
          <w:rFonts w:hint="eastAsia" w:ascii="楷体" w:hAnsi="楷体" w:eastAsia="楷体"/>
          <w:b/>
          <w:sz w:val="24"/>
          <w:szCs w:val="24"/>
        </w:rPr>
        <w:br w:type="textWrapping"/>
      </w:r>
      <w:r>
        <w:rPr>
          <w:rFonts w:hint="eastAsia" w:ascii="楷体" w:hAnsi="楷体" w:eastAsia="楷体"/>
          <w:b/>
          <w:sz w:val="24"/>
          <w:szCs w:val="24"/>
        </w:rPr>
        <w:t>注意：这不是让你变成二五仔，这是让你知道战斗RP并不是你砍BOSS一下，BOSS砍你一下，你可以尝试更精彩的RP，从而获得加值。</w:t>
      </w:r>
    </w:p>
    <w:p>
      <w:pPr>
        <w:ind w:left="-5"/>
        <w:rPr>
          <w:rFonts w:ascii="楷体" w:hAnsi="楷体" w:eastAsia="楷体"/>
          <w:b/>
          <w:sz w:val="24"/>
          <w:szCs w:val="24"/>
        </w:rPr>
      </w:pPr>
    </w:p>
    <w:p>
      <w:pPr>
        <w:ind w:left="-5"/>
        <w:rPr>
          <w:rFonts w:ascii="楷体" w:hAnsi="楷体" w:eastAsia="楷体"/>
          <w:b/>
          <w:sz w:val="24"/>
          <w:szCs w:val="24"/>
        </w:rPr>
      </w:pPr>
      <w:r>
        <w:rPr>
          <w:rFonts w:hint="eastAsia" w:ascii="楷体" w:hAnsi="楷体" w:eastAsia="楷体"/>
          <w:b/>
          <w:sz w:val="24"/>
          <w:szCs w:val="24"/>
        </w:rPr>
        <w:t>易伤和减伤：</w:t>
      </w:r>
      <w:r>
        <w:rPr>
          <w:rFonts w:ascii="楷体" w:hAnsi="楷体" w:eastAsia="楷体"/>
          <w:b/>
          <w:sz w:val="24"/>
          <w:szCs w:val="24"/>
        </w:rPr>
        <w:br w:type="textWrapping"/>
      </w:r>
      <w:r>
        <w:rPr>
          <w:rFonts w:hint="eastAsia" w:ascii="楷体" w:hAnsi="楷体" w:eastAsia="楷体"/>
          <w:b/>
          <w:sz w:val="24"/>
          <w:szCs w:val="24"/>
        </w:rPr>
        <w:t>敌人易伤DEBUFF计算方式</w:t>
      </w:r>
      <w:r>
        <w:rPr>
          <w:rFonts w:hint="eastAsia" w:ascii="楷体" w:hAnsi="楷体" w:eastAsia="楷体"/>
          <w:b/>
          <w:sz w:val="24"/>
          <w:szCs w:val="24"/>
        </w:rPr>
        <w:br w:type="textWrapping"/>
      </w:r>
      <w:r>
        <w:rPr>
          <w:rFonts w:hint="eastAsia" w:ascii="楷体" w:hAnsi="楷体" w:eastAsia="楷体"/>
          <w:b/>
          <w:sz w:val="24"/>
          <w:szCs w:val="24"/>
        </w:rPr>
        <w:t>易伤DEBUFF是在对方身上的，所以计算时候是对方计算，优先级和对方自带减伤同样，具体计算方式如下：例如小明打了500伤害通过增伤技能叠加到1000物伤，对方500护甲，并且身上有个20%易伤和自带被动20%减伤，此时小明伤害依旧1000物伤，对方计算时（1000-500）*（1-0.2减伤+0.2易伤）=500伤害。注意身上不管有几个不同类型的易伤BUFF最多叠加到60%。（自身技能给的易伤不算60%上限之内，但是依旧是相加规则。）易伤BUFF给予的增伤由对方计算，不需要PC来计算。</w:t>
      </w:r>
    </w:p>
    <w:p>
      <w:pPr>
        <w:ind w:left="-5"/>
        <w:rPr>
          <w:rFonts w:ascii="楷体" w:hAnsi="楷体" w:eastAsia="楷体"/>
          <w:b/>
          <w:sz w:val="24"/>
          <w:szCs w:val="24"/>
        </w:rPr>
      </w:pPr>
      <w:r>
        <w:rPr>
          <w:rFonts w:hint="eastAsia" w:ascii="楷体" w:hAnsi="楷体" w:eastAsia="楷体"/>
          <w:b/>
          <w:sz w:val="24"/>
          <w:szCs w:val="24"/>
        </w:rPr>
        <w:t>敌人减伤DEBUFF计算方式</w:t>
      </w:r>
    </w:p>
    <w:p>
      <w:pPr>
        <w:ind w:left="-5"/>
        <w:rPr>
          <w:rFonts w:ascii="楷体" w:hAnsi="楷体" w:eastAsia="楷体"/>
          <w:b/>
          <w:sz w:val="24"/>
          <w:szCs w:val="24"/>
        </w:rPr>
      </w:pPr>
      <w:r>
        <w:rPr>
          <w:rFonts w:hint="eastAsia" w:ascii="楷体" w:hAnsi="楷体" w:eastAsia="楷体"/>
          <w:b/>
          <w:sz w:val="24"/>
          <w:szCs w:val="24"/>
        </w:rPr>
        <w:t>敌人减伤DEBUFF是在对方身上的，跟易伤差不多，所以计算时候也是对方计算，优先级和对方自带增伤同样，具体计算方式如下：例如小明身上有50%减伤DEBUFF，打了1000伤害，然后自带50%增伤的被动技能，此时小明伤害为1000*（1+0.5增伤-0.5减伤）=1000。另外一些特殊多段、瞬发技能特别说明了最终伤害*0.5是减半计算的，并不是加减法，注意技能的说明。</w:t>
      </w:r>
      <w:r>
        <w:rPr>
          <w:rFonts w:ascii="楷体" w:hAnsi="楷体" w:eastAsia="楷体"/>
          <w:b/>
          <w:sz w:val="24"/>
          <w:szCs w:val="24"/>
        </w:rPr>
        <w:br w:type="textWrapping"/>
      </w:r>
      <w:r>
        <w:rPr>
          <w:rFonts w:ascii="楷体" w:hAnsi="楷体" w:eastAsia="楷体"/>
          <w:b/>
          <w:sz w:val="24"/>
          <w:szCs w:val="24"/>
        </w:rPr>
        <w:br w:type="textWrapping"/>
      </w:r>
      <w:r>
        <w:rPr>
          <w:rFonts w:hint="eastAsia" w:ascii="楷体" w:hAnsi="楷体" w:eastAsia="楷体"/>
          <w:b/>
          <w:sz w:val="24"/>
          <w:szCs w:val="24"/>
        </w:rPr>
        <w:t>关于控制类技能说明：</w:t>
      </w:r>
      <w:r>
        <w:rPr>
          <w:rFonts w:hint="eastAsia" w:ascii="楷体" w:hAnsi="楷体" w:eastAsia="楷体"/>
          <w:b/>
          <w:sz w:val="24"/>
          <w:szCs w:val="24"/>
        </w:rPr>
        <w:br w:type="textWrapping"/>
      </w:r>
      <w:r>
        <w:rPr>
          <w:rFonts w:hint="eastAsia" w:ascii="楷体" w:hAnsi="楷体" w:eastAsia="楷体"/>
          <w:b/>
          <w:sz w:val="24"/>
          <w:szCs w:val="24"/>
        </w:rPr>
        <w:t>为了优化控制党和KP的体验，各种硬控技能做出了以下限制。（硬控=眩晕，昏迷，冰冻，无法行动操作等类技能）</w:t>
      </w:r>
    </w:p>
    <w:p>
      <w:pPr>
        <w:ind w:left="-5"/>
        <w:rPr>
          <w:rFonts w:hint="eastAsia" w:ascii="楷体" w:hAnsi="楷体" w:eastAsia="楷体" w:cs="楷体"/>
          <w:b/>
          <w:bCs/>
          <w:sz w:val="24"/>
          <w:szCs w:val="24"/>
        </w:rPr>
      </w:pPr>
    </w:p>
    <w:p>
      <w:pPr>
        <w:ind w:left="-5"/>
        <w:rPr>
          <w:rFonts w:hint="eastAsia" w:ascii="楷体" w:hAnsi="楷体" w:eastAsia="楷体"/>
          <w:b/>
          <w:sz w:val="24"/>
          <w:szCs w:val="24"/>
        </w:rPr>
      </w:pPr>
      <w:r>
        <w:rPr>
          <w:rFonts w:hint="eastAsia" w:ascii="楷体" w:hAnsi="楷体" w:eastAsia="楷体" w:cs="楷体"/>
          <w:b/>
          <w:bCs/>
          <w:sz w:val="24"/>
          <w:szCs w:val="24"/>
        </w:rPr>
        <w:t>关于护盾：</w:t>
      </w:r>
      <w:r>
        <w:rPr>
          <w:rFonts w:hint="eastAsia" w:ascii="楷体" w:hAnsi="楷体" w:eastAsia="楷体" w:cs="楷体"/>
          <w:b/>
          <w:bCs/>
          <w:sz w:val="24"/>
          <w:szCs w:val="24"/>
        </w:rPr>
        <w:br w:type="textWrapping"/>
      </w:r>
      <w:r>
        <w:rPr>
          <w:rFonts w:hint="eastAsia" w:ascii="楷体" w:hAnsi="楷体" w:eastAsia="楷体" w:cs="楷体"/>
          <w:b/>
          <w:bCs/>
          <w:sz w:val="24"/>
          <w:szCs w:val="24"/>
        </w:rPr>
        <w:t>护盾结算于全部常规减伤之前，在无特定标注时（仅指物理/魔法/精神护盾等，标注通用护盾的仍视为正常护盾），可以1:1吸收包括真实伤害在内的全类型伤害。同时存在多层护盾时，不同能力给予的护盾持续时间分别独立计算，后赋予的护盾效果先进行消耗。护盾不能抵挡DOT类伤害。</w:t>
      </w:r>
      <w:r>
        <w:rPr>
          <w:rFonts w:hint="eastAsia" w:ascii="楷体" w:hAnsi="楷体" w:eastAsia="楷体" w:cs="楷体"/>
          <w:b/>
          <w:bCs/>
          <w:sz w:val="24"/>
          <w:szCs w:val="24"/>
        </w:rPr>
        <w:br w:type="textWrapping"/>
      </w:r>
      <w:r>
        <w:rPr>
          <w:rFonts w:hint="eastAsia" w:ascii="楷体" w:hAnsi="楷体" w:eastAsia="楷体" w:cs="楷体"/>
          <w:b/>
          <w:bCs/>
          <w:sz w:val="24"/>
          <w:szCs w:val="24"/>
        </w:rPr>
        <w:t>虚假血量是一类特殊的护盾，与普通护盾的唯一区别在于，虚假血量可以抵挡DOT伤害。</w:t>
      </w:r>
    </w:p>
    <w:p>
      <w:pPr>
        <w:ind w:left="-5"/>
        <w:rPr>
          <w:rFonts w:hint="eastAsia" w:ascii="楷体" w:hAnsi="楷体" w:eastAsia="楷体"/>
          <w:b/>
          <w:sz w:val="24"/>
          <w:szCs w:val="24"/>
        </w:rPr>
      </w:pPr>
    </w:p>
    <w:p>
      <w:pPr>
        <w:ind w:left="-5"/>
        <w:rPr>
          <w:rFonts w:ascii="楷体" w:hAnsi="楷体" w:eastAsia="楷体"/>
          <w:b/>
          <w:sz w:val="24"/>
          <w:szCs w:val="24"/>
        </w:rPr>
      </w:pPr>
      <w:r>
        <w:rPr>
          <w:rFonts w:hint="eastAsia" w:ascii="楷体" w:hAnsi="楷体" w:eastAsia="楷体"/>
          <w:b/>
          <w:sz w:val="24"/>
          <w:szCs w:val="24"/>
        </w:rPr>
        <w:t>PVE：</w:t>
      </w:r>
    </w:p>
    <w:p>
      <w:pPr>
        <w:ind w:left="-5"/>
        <w:rPr>
          <w:rFonts w:ascii="楷体" w:hAnsi="楷体" w:eastAsia="楷体"/>
          <w:b/>
          <w:sz w:val="24"/>
          <w:szCs w:val="24"/>
        </w:rPr>
      </w:pPr>
      <w:r>
        <w:rPr>
          <w:rFonts w:hint="eastAsia" w:ascii="楷体" w:hAnsi="楷体" w:eastAsia="楷体"/>
          <w:b/>
          <w:sz w:val="24"/>
          <w:szCs w:val="24"/>
        </w:rPr>
        <w:t>BOSS战斗中，当BOSS被强控第一次结束后，触发被动强控霸体状态（持续一回合），也就是说BOSS吃控，但是不能无限控。（例如我先眩晕一回合，BOSS被控制住，然后冰冻，那么我的冰冻就被霸体免疫了。）</w:t>
      </w:r>
    </w:p>
    <w:p>
      <w:pPr>
        <w:ind w:left="-5"/>
        <w:rPr>
          <w:rFonts w:ascii="楷体" w:hAnsi="楷体" w:eastAsia="楷体"/>
          <w:b/>
          <w:sz w:val="24"/>
          <w:szCs w:val="24"/>
        </w:rPr>
      </w:pPr>
      <w:r>
        <w:rPr>
          <w:rFonts w:hint="eastAsia" w:ascii="楷体" w:hAnsi="楷体" w:eastAsia="楷体"/>
          <w:b/>
          <w:sz w:val="24"/>
          <w:szCs w:val="24"/>
        </w:rPr>
        <w:t>PVP</w:t>
      </w:r>
    </w:p>
    <w:p>
      <w:pPr>
        <w:ind w:left="-5"/>
        <w:rPr>
          <w:rFonts w:ascii="楷体" w:hAnsi="楷体" w:eastAsia="楷体"/>
          <w:b/>
          <w:sz w:val="24"/>
          <w:szCs w:val="24"/>
        </w:rPr>
      </w:pPr>
      <w:r>
        <w:rPr>
          <w:rFonts w:hint="eastAsia" w:ascii="楷体" w:hAnsi="楷体" w:eastAsia="楷体"/>
          <w:b/>
          <w:sz w:val="24"/>
          <w:szCs w:val="24"/>
        </w:rPr>
        <w:t>当PC处于PVP状态时，一个PC被另一个PC连续控制超过三次以上时，触发免疫控制状态。（也就是说我连控3次才会出现。如果出现我控制对方，对方强瞬挡掉了控制，那么也计算连续次数。）</w:t>
      </w:r>
      <w:r>
        <w:rPr>
          <w:rFonts w:ascii="楷体" w:hAnsi="楷体" w:eastAsia="楷体"/>
          <w:b/>
          <w:sz w:val="24"/>
          <w:szCs w:val="24"/>
        </w:rPr>
        <w:br w:type="textWrapping"/>
      </w:r>
    </w:p>
    <w:p>
      <w:pPr>
        <w:spacing w:after="0" w:line="264" w:lineRule="auto"/>
        <w:ind w:left="-6" w:hanging="11"/>
        <w:rPr>
          <w:rFonts w:ascii="楷体" w:hAnsi="楷体" w:eastAsia="楷体"/>
          <w:b/>
          <w:sz w:val="24"/>
          <w:szCs w:val="24"/>
        </w:rPr>
      </w:pPr>
      <w:r>
        <w:rPr>
          <w:rFonts w:ascii="楷体" w:hAnsi="楷体" w:eastAsia="楷体"/>
          <w:b/>
          <w:sz w:val="24"/>
          <w:szCs w:val="24"/>
        </w:rPr>
        <w:t>特殊动作：</w:t>
      </w:r>
    </w:p>
    <w:p>
      <w:pPr>
        <w:spacing w:after="0" w:line="264" w:lineRule="auto"/>
        <w:ind w:left="-6" w:hanging="11"/>
        <w:rPr>
          <w:rFonts w:ascii="楷体" w:hAnsi="楷体" w:eastAsia="楷体"/>
          <w:b/>
          <w:sz w:val="24"/>
          <w:szCs w:val="24"/>
        </w:rPr>
      </w:pPr>
      <w:r>
        <w:rPr>
          <w:rFonts w:hint="eastAsia" w:ascii="楷体" w:hAnsi="楷体" w:eastAsia="楷体"/>
          <w:b/>
          <w:sz w:val="24"/>
          <w:szCs w:val="24"/>
        </w:rPr>
        <w:t>部位攻击（部位判定）：当玩家具体描述攻击部位时算作部位攻击（如心脏，头部，手脚），照常闪避/防御对抗，闪避/防御对抗过后需要进行协调对抗，对抗成功则可以对KP提出的部位进行攻击，造成的额外倍率由K</w:t>
      </w:r>
      <w:r>
        <w:rPr>
          <w:rFonts w:ascii="楷体" w:hAnsi="楷体" w:eastAsia="楷体"/>
          <w:b/>
          <w:sz w:val="24"/>
          <w:szCs w:val="24"/>
        </w:rPr>
        <w:t>P</w:t>
      </w:r>
      <w:r>
        <w:rPr>
          <w:rFonts w:hint="eastAsia" w:ascii="楷体" w:hAnsi="楷体" w:eastAsia="楷体"/>
          <w:b/>
          <w:sz w:val="24"/>
          <w:szCs w:val="24"/>
        </w:rPr>
        <w:t>决定，协调对抗没有成功则进行照常固定流程，如果怪物没有弱点则可以不开启，K</w:t>
      </w:r>
      <w:r>
        <w:rPr>
          <w:rFonts w:ascii="楷体" w:hAnsi="楷体" w:eastAsia="楷体"/>
          <w:b/>
          <w:sz w:val="24"/>
          <w:szCs w:val="24"/>
        </w:rPr>
        <w:t>P</w:t>
      </w:r>
      <w:r>
        <w:rPr>
          <w:rFonts w:hint="eastAsia" w:ascii="楷体" w:hAnsi="楷体" w:eastAsia="楷体"/>
          <w:b/>
          <w:sz w:val="24"/>
          <w:szCs w:val="24"/>
        </w:rPr>
        <w:t>可以决定自行决定开启或关闭部位攻击。</w:t>
      </w:r>
    </w:p>
    <w:p>
      <w:pPr>
        <w:spacing w:after="0" w:line="372" w:lineRule="auto"/>
        <w:ind w:left="-6" w:hanging="11"/>
        <w:rPr>
          <w:rFonts w:ascii="楷体" w:hAnsi="楷体" w:eastAsia="楷体"/>
          <w:b/>
          <w:sz w:val="24"/>
          <w:szCs w:val="24"/>
        </w:rPr>
      </w:pPr>
    </w:p>
    <w:p>
      <w:pPr>
        <w:spacing w:after="298" w:line="373" w:lineRule="auto"/>
        <w:ind w:left="-5"/>
        <w:rPr>
          <w:rFonts w:ascii="楷体" w:hAnsi="楷体" w:eastAsia="楷体"/>
          <w:b/>
          <w:sz w:val="24"/>
          <w:szCs w:val="24"/>
        </w:rPr>
      </w:pPr>
      <w:r>
        <w:rPr>
          <w:rFonts w:ascii="楷体" w:hAnsi="楷体" w:eastAsia="楷体"/>
          <w:b/>
          <w:sz w:val="24"/>
          <w:szCs w:val="24"/>
        </w:rPr>
        <w:t xml:space="preserve">在主持人允许的情况下，玩家往往可以通过 </w:t>
      </w:r>
      <w:r>
        <w:rPr>
          <w:rFonts w:ascii="楷体" w:hAnsi="楷体" w:eastAsia="楷体" w:cs="Calibri"/>
          <w:b/>
          <w:sz w:val="24"/>
          <w:szCs w:val="24"/>
        </w:rPr>
        <w:t xml:space="preserve">RP </w:t>
      </w:r>
      <w:r>
        <w:rPr>
          <w:rFonts w:ascii="楷体" w:hAnsi="楷体" w:eastAsia="楷体"/>
          <w:b/>
          <w:sz w:val="24"/>
          <w:szCs w:val="24"/>
        </w:rPr>
        <w:t xml:space="preserve">和协调性判定来达成一些特殊动作，比如角色 </w:t>
      </w:r>
      <w:r>
        <w:rPr>
          <w:rFonts w:ascii="楷体" w:hAnsi="楷体" w:eastAsia="楷体" w:cs="Calibri"/>
          <w:b/>
          <w:sz w:val="24"/>
          <w:szCs w:val="24"/>
        </w:rPr>
        <w:t xml:space="preserve">A </w:t>
      </w:r>
      <w:r>
        <w:rPr>
          <w:rFonts w:ascii="楷体" w:hAnsi="楷体" w:eastAsia="楷体"/>
          <w:b/>
          <w:sz w:val="24"/>
          <w:szCs w:val="24"/>
        </w:rPr>
        <w:t xml:space="preserve">此刻正处于一座二层小楼的阳台，角色 </w:t>
      </w:r>
      <w:r>
        <w:rPr>
          <w:rFonts w:ascii="楷体" w:hAnsi="楷体" w:eastAsia="楷体" w:cs="Calibri"/>
          <w:b/>
          <w:sz w:val="24"/>
          <w:szCs w:val="24"/>
        </w:rPr>
        <w:t xml:space="preserve">B </w:t>
      </w:r>
      <w:r>
        <w:rPr>
          <w:rFonts w:ascii="楷体" w:hAnsi="楷体" w:eastAsia="楷体"/>
          <w:b/>
          <w:sz w:val="24"/>
          <w:szCs w:val="24"/>
        </w:rPr>
        <w:t xml:space="preserve">则处于阳台下方的胡同口，角色 </w:t>
      </w:r>
      <w:r>
        <w:rPr>
          <w:rFonts w:ascii="楷体" w:hAnsi="楷体" w:eastAsia="楷体" w:cs="Calibri"/>
          <w:b/>
          <w:sz w:val="24"/>
          <w:szCs w:val="24"/>
        </w:rPr>
        <w:t xml:space="preserve">A </w:t>
      </w:r>
      <w:r>
        <w:rPr>
          <w:rFonts w:ascii="楷体" w:hAnsi="楷体" w:eastAsia="楷体"/>
          <w:b/>
          <w:sz w:val="24"/>
          <w:szCs w:val="24"/>
        </w:rPr>
        <w:t xml:space="preserve">此刻可以提出 </w:t>
      </w:r>
      <w:r>
        <w:rPr>
          <w:rFonts w:ascii="楷体" w:hAnsi="楷体" w:eastAsia="楷体" w:cs="Calibri"/>
          <w:b/>
          <w:sz w:val="24"/>
          <w:szCs w:val="24"/>
        </w:rPr>
        <w:t xml:space="preserve">RP </w:t>
      </w:r>
      <w:r>
        <w:rPr>
          <w:rFonts w:ascii="楷体" w:hAnsi="楷体" w:eastAsia="楷体"/>
          <w:b/>
          <w:sz w:val="24"/>
          <w:szCs w:val="24"/>
        </w:rPr>
        <w:t xml:space="preserve">以一个跳楼托马斯回旋爆踢来攻击角色 </w:t>
      </w:r>
      <w:r>
        <w:rPr>
          <w:rFonts w:ascii="楷体" w:hAnsi="楷体" w:eastAsia="楷体" w:cs="Calibri"/>
          <w:b/>
          <w:sz w:val="24"/>
          <w:szCs w:val="24"/>
        </w:rPr>
        <w:t xml:space="preserve">B </w:t>
      </w:r>
      <w:r>
        <w:rPr>
          <w:rFonts w:ascii="楷体" w:hAnsi="楷体" w:eastAsia="楷体"/>
          <w:b/>
          <w:sz w:val="24"/>
          <w:szCs w:val="24"/>
        </w:rPr>
        <w:t xml:space="preserve">的脑袋，此时主持人应该根据当前的情况给出相关的协调性判定难度和根据此动作带来的伤害加成（期间一切判定以主持人的意识为准），在角色 </w:t>
      </w:r>
      <w:r>
        <w:rPr>
          <w:rFonts w:ascii="楷体" w:hAnsi="楷体" w:eastAsia="楷体" w:cs="Calibri"/>
          <w:b/>
          <w:sz w:val="24"/>
          <w:szCs w:val="24"/>
        </w:rPr>
        <w:t xml:space="preserve">RP </w:t>
      </w:r>
      <w:r>
        <w:rPr>
          <w:rFonts w:ascii="楷体" w:hAnsi="楷体" w:eastAsia="楷体"/>
          <w:b/>
          <w:sz w:val="24"/>
          <w:szCs w:val="24"/>
        </w:rPr>
        <w:t xml:space="preserve">并判定协调（甚至关乎到幸运）完成时（注：这时 </w:t>
      </w:r>
      <w:r>
        <w:rPr>
          <w:rFonts w:ascii="楷体" w:hAnsi="楷体" w:eastAsia="楷体" w:cs="Calibri"/>
          <w:b/>
          <w:sz w:val="24"/>
          <w:szCs w:val="24"/>
        </w:rPr>
        <w:t xml:space="preserve">RP </w:t>
      </w:r>
      <w:r>
        <w:rPr>
          <w:rFonts w:ascii="楷体" w:hAnsi="楷体" w:eastAsia="楷体"/>
          <w:b/>
          <w:sz w:val="24"/>
          <w:szCs w:val="24"/>
        </w:rPr>
        <w:t xml:space="preserve">因为判定还没有结束，所以一定要在 </w:t>
      </w:r>
      <w:r>
        <w:rPr>
          <w:rFonts w:ascii="楷体" w:hAnsi="楷体" w:eastAsia="楷体" w:cs="Calibri"/>
          <w:b/>
          <w:sz w:val="24"/>
          <w:szCs w:val="24"/>
        </w:rPr>
        <w:t xml:space="preserve">RP </w:t>
      </w:r>
      <w:r>
        <w:rPr>
          <w:rFonts w:ascii="楷体" w:hAnsi="楷体" w:eastAsia="楷体"/>
          <w:b/>
          <w:sz w:val="24"/>
          <w:szCs w:val="24"/>
        </w:rPr>
        <w:t xml:space="preserve">里面加上例如角色 </w:t>
      </w:r>
      <w:r>
        <w:rPr>
          <w:rFonts w:ascii="楷体" w:hAnsi="楷体" w:eastAsia="楷体" w:cs="Calibri"/>
          <w:b/>
          <w:sz w:val="24"/>
          <w:szCs w:val="24"/>
        </w:rPr>
        <w:t xml:space="preserve">A </w:t>
      </w:r>
      <w:r>
        <w:rPr>
          <w:rFonts w:ascii="楷体" w:hAnsi="楷体" w:eastAsia="楷体"/>
          <w:b/>
          <w:sz w:val="24"/>
          <w:szCs w:val="24"/>
        </w:rPr>
        <w:t xml:space="preserve">试图 </w:t>
      </w:r>
      <w:r>
        <w:rPr>
          <w:rFonts w:ascii="楷体" w:hAnsi="楷体" w:eastAsia="楷体" w:cs="Calibri"/>
          <w:b/>
          <w:sz w:val="24"/>
          <w:szCs w:val="24"/>
        </w:rPr>
        <w:t xml:space="preserve">XXXXX </w:t>
      </w:r>
      <w:r>
        <w:rPr>
          <w:rFonts w:ascii="楷体" w:hAnsi="楷体" w:eastAsia="楷体"/>
          <w:b/>
          <w:sz w:val="24"/>
          <w:szCs w:val="24"/>
        </w:rPr>
        <w:t>这样的不确定形容），再判定对方的动作，例如闪避或防御（一次漂亮的特殊动作有时也会给对方的闪避或防御等对抗判定带来减值），在一切就绪之后，方可结算伤害</w:t>
      </w:r>
    </w:p>
    <w:p>
      <w:pPr>
        <w:ind w:left="-5"/>
        <w:rPr>
          <w:rFonts w:ascii="楷体" w:hAnsi="楷体" w:eastAsia="楷体"/>
          <w:b/>
          <w:sz w:val="24"/>
          <w:szCs w:val="24"/>
        </w:rPr>
      </w:pPr>
      <w:r>
        <w:rPr>
          <w:rFonts w:ascii="楷体" w:hAnsi="楷体" w:eastAsia="楷体"/>
          <w:b/>
          <w:sz w:val="24"/>
          <w:szCs w:val="24"/>
        </w:rPr>
        <w:t>对伤害大小的掌控：</w:t>
      </w:r>
    </w:p>
    <w:p>
      <w:pPr>
        <w:spacing w:after="301" w:line="370" w:lineRule="auto"/>
        <w:ind w:left="-5"/>
        <w:rPr>
          <w:rFonts w:ascii="楷体" w:hAnsi="楷体" w:eastAsia="楷体"/>
          <w:b/>
          <w:sz w:val="24"/>
          <w:szCs w:val="24"/>
        </w:rPr>
      </w:pPr>
      <w:r>
        <w:rPr>
          <w:rFonts w:ascii="楷体" w:hAnsi="楷体" w:eastAsia="楷体"/>
          <w:b/>
          <w:sz w:val="24"/>
          <w:szCs w:val="24"/>
        </w:rPr>
        <w:t xml:space="preserve">探索者可以自行掌控自己伤害的大小，例如探索者 </w:t>
      </w:r>
      <w:r>
        <w:rPr>
          <w:rFonts w:ascii="楷体" w:hAnsi="楷体" w:eastAsia="楷体" w:cs="Calibri"/>
          <w:b/>
          <w:sz w:val="24"/>
          <w:szCs w:val="24"/>
        </w:rPr>
        <w:t xml:space="preserve">A </w:t>
      </w:r>
      <w:r>
        <w:rPr>
          <w:rFonts w:ascii="楷体" w:hAnsi="楷体" w:eastAsia="楷体"/>
          <w:b/>
          <w:sz w:val="24"/>
          <w:szCs w:val="24"/>
        </w:rPr>
        <w:t xml:space="preserve">使用 </w:t>
      </w:r>
      <w:r>
        <w:rPr>
          <w:rFonts w:ascii="楷体" w:hAnsi="楷体" w:eastAsia="楷体" w:cs="Calibri"/>
          <w:b/>
          <w:sz w:val="24"/>
          <w:szCs w:val="24"/>
        </w:rPr>
        <w:t xml:space="preserve">1D50 </w:t>
      </w:r>
      <w:r>
        <w:rPr>
          <w:rFonts w:ascii="楷体" w:hAnsi="楷体" w:eastAsia="楷体"/>
          <w:b/>
          <w:sz w:val="24"/>
          <w:szCs w:val="24"/>
        </w:rPr>
        <w:t xml:space="preserve">伤害的长剑加自身内在条件的加值最终造成了 </w:t>
      </w:r>
      <w:r>
        <w:rPr>
          <w:rFonts w:ascii="楷体" w:hAnsi="楷体" w:eastAsia="楷体" w:cs="Calibri"/>
          <w:b/>
          <w:sz w:val="24"/>
          <w:szCs w:val="24"/>
        </w:rPr>
        <w:t xml:space="preserve">40+20=60 </w:t>
      </w:r>
      <w:r>
        <w:rPr>
          <w:rFonts w:ascii="楷体" w:hAnsi="楷体" w:eastAsia="楷体"/>
          <w:b/>
          <w:sz w:val="24"/>
          <w:szCs w:val="24"/>
        </w:rPr>
        <w:t xml:space="preserve">的伤害，那么他可以自行控制这个伤害在 </w:t>
      </w:r>
      <w:r>
        <w:rPr>
          <w:rFonts w:ascii="楷体" w:hAnsi="楷体" w:eastAsia="楷体" w:cs="Calibri"/>
          <w:b/>
          <w:sz w:val="24"/>
          <w:szCs w:val="24"/>
        </w:rPr>
        <w:t xml:space="preserve">1~60 </w:t>
      </w:r>
      <w:r>
        <w:rPr>
          <w:rFonts w:ascii="楷体" w:hAnsi="楷体" w:eastAsia="楷体"/>
          <w:b/>
          <w:sz w:val="24"/>
          <w:szCs w:val="24"/>
        </w:rPr>
        <w:t>之间浮动，也就是说，你可以操控自己的攻击力道来调整自己的伤害，但是个别情况下，主持人可能会判定探索者在失误的情况下没有掌握好这次攻击的力道从而出现了意料之外的力道掌控结果，但是这属于特殊情况下的设定，本规则书中不会提供此类判定公式和触发条件</w:t>
      </w:r>
    </w:p>
    <w:p>
      <w:pPr>
        <w:ind w:left="-5"/>
        <w:rPr>
          <w:rFonts w:ascii="楷体" w:hAnsi="楷体" w:eastAsia="楷体"/>
          <w:b/>
          <w:sz w:val="24"/>
          <w:szCs w:val="24"/>
        </w:rPr>
      </w:pPr>
      <w:r>
        <w:rPr>
          <w:rFonts w:ascii="楷体" w:hAnsi="楷体" w:eastAsia="楷体"/>
          <w:b/>
          <w:sz w:val="24"/>
          <w:szCs w:val="24"/>
        </w:rPr>
        <w:t>伤害过载：</w:t>
      </w:r>
    </w:p>
    <w:p>
      <w:pPr>
        <w:spacing w:after="19" w:line="358" w:lineRule="auto"/>
        <w:ind w:left="-5"/>
        <w:rPr>
          <w:rFonts w:ascii="楷体" w:hAnsi="楷体" w:eastAsia="楷体"/>
          <w:b/>
          <w:sz w:val="24"/>
          <w:szCs w:val="24"/>
        </w:rPr>
      </w:pPr>
      <w:r>
        <w:rPr>
          <w:rFonts w:ascii="楷体" w:hAnsi="楷体" w:eastAsia="楷体"/>
          <w:b/>
          <w:sz w:val="24"/>
          <w:szCs w:val="24"/>
        </w:rPr>
        <w:t>当角色的性能达到一定界限时，将会产生过载状态，此状态无法抵消和抹除</w:t>
      </w:r>
      <w:r>
        <w:rPr>
          <w:rFonts w:hint="eastAsia" w:ascii="楷体" w:hAnsi="楷体" w:eastAsia="楷体"/>
          <w:b/>
          <w:sz w:val="24"/>
          <w:szCs w:val="24"/>
        </w:rPr>
        <w:t>（持续一轮回，优先度EX，无法驱散）</w:t>
      </w:r>
      <w:r>
        <w:rPr>
          <w:rFonts w:ascii="楷体" w:hAnsi="楷体" w:eastAsia="楷体"/>
          <w:b/>
          <w:sz w:val="24"/>
          <w:szCs w:val="24"/>
        </w:rPr>
        <w:t xml:space="preserve">，产生过载状态的可能性有 </w:t>
      </w:r>
      <w:r>
        <w:rPr>
          <w:rFonts w:ascii="楷体" w:hAnsi="楷体" w:eastAsia="楷体" w:cs="Calibri"/>
          <w:b/>
          <w:sz w:val="24"/>
          <w:szCs w:val="24"/>
        </w:rPr>
        <w:t xml:space="preserve">3 </w:t>
      </w:r>
      <w:r>
        <w:rPr>
          <w:rFonts w:ascii="楷体" w:hAnsi="楷体" w:eastAsia="楷体"/>
          <w:b/>
          <w:sz w:val="24"/>
          <w:szCs w:val="24"/>
        </w:rPr>
        <w:t>种，请看以下说明：</w:t>
      </w:r>
    </w:p>
    <w:p>
      <w:pPr>
        <w:spacing w:after="0" w:line="375" w:lineRule="auto"/>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：在一回合内造成的伤害超过 </w:t>
      </w:r>
      <w:r>
        <w:rPr>
          <w:rFonts w:ascii="楷体" w:hAnsi="楷体" w:eastAsia="楷体" w:cs="Calibri"/>
          <w:b/>
          <w:sz w:val="24"/>
          <w:szCs w:val="24"/>
        </w:rPr>
        <w:t>1000</w:t>
      </w:r>
      <w:r>
        <w:rPr>
          <w:rFonts w:ascii="楷体" w:hAnsi="楷体" w:eastAsia="楷体"/>
          <w:b/>
          <w:sz w:val="24"/>
          <w:szCs w:val="24"/>
        </w:rPr>
        <w:t>（</w:t>
      </w:r>
      <w:r>
        <w:rPr>
          <w:rFonts w:ascii="楷体" w:hAnsi="楷体" w:eastAsia="楷体" w:cs="Calibri"/>
          <w:b/>
          <w:sz w:val="24"/>
          <w:szCs w:val="24"/>
        </w:rPr>
        <w:t xml:space="preserve">2000/3000 </w:t>
      </w:r>
      <w:r>
        <w:rPr>
          <w:rFonts w:ascii="楷体" w:hAnsi="楷体" w:eastAsia="楷体"/>
          <w:b/>
          <w:sz w:val="24"/>
          <w:szCs w:val="24"/>
        </w:rPr>
        <w:t>这类每上涨一千，都将获得两层过载）（仅仅算角色打出的伤害，而不是对敌人造成的最终伤害）</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 xml:space="preserve">：一回合内攻击次数超过 </w:t>
      </w:r>
      <w:r>
        <w:rPr>
          <w:rFonts w:ascii="楷体" w:hAnsi="楷体" w:eastAsia="楷体" w:cs="Calibri"/>
          <w:b/>
          <w:sz w:val="24"/>
          <w:szCs w:val="24"/>
        </w:rPr>
        <w:t xml:space="preserve">10 </w:t>
      </w:r>
      <w:r>
        <w:rPr>
          <w:rFonts w:ascii="楷体" w:hAnsi="楷体" w:eastAsia="楷体"/>
          <w:b/>
          <w:sz w:val="24"/>
          <w:szCs w:val="24"/>
        </w:rPr>
        <w:t>次之后，每一次攻击都将获得一层过载</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aoe </w:t>
      </w:r>
      <w:r>
        <w:rPr>
          <w:rFonts w:ascii="楷体" w:hAnsi="楷体" w:eastAsia="楷体"/>
          <w:b/>
          <w:sz w:val="24"/>
          <w:szCs w:val="24"/>
        </w:rPr>
        <w:t>伤害的过载按照对每个角色的单个伤害计算，而不是总计造成的群体伤害相叠）</w:t>
      </w:r>
    </w:p>
    <w:p>
      <w:pPr>
        <w:ind w:left="-5"/>
        <w:rPr>
          <w:rFonts w:ascii="楷体" w:hAnsi="楷体" w:eastAsia="楷体"/>
          <w:b/>
          <w:sz w:val="24"/>
          <w:szCs w:val="24"/>
        </w:rPr>
      </w:pPr>
      <w:r>
        <w:rPr>
          <w:rFonts w:ascii="楷体" w:hAnsi="楷体" w:eastAsia="楷体"/>
          <w:b/>
          <w:sz w:val="24"/>
          <w:szCs w:val="24"/>
        </w:rPr>
        <w:t xml:space="preserve">（过载 </w:t>
      </w:r>
      <w:r>
        <w:rPr>
          <w:rFonts w:ascii="楷体" w:hAnsi="楷体" w:eastAsia="楷体" w:cs="Calibri"/>
          <w:b/>
          <w:sz w:val="24"/>
          <w:szCs w:val="24"/>
        </w:rPr>
        <w:t xml:space="preserve">debuff </w:t>
      </w:r>
      <w:r>
        <w:rPr>
          <w:rFonts w:ascii="楷体" w:hAnsi="楷体" w:eastAsia="楷体"/>
          <w:b/>
          <w:sz w:val="24"/>
          <w:szCs w:val="24"/>
        </w:rPr>
        <w:t xml:space="preserve">是绝对的状态，并非一般 </w:t>
      </w:r>
      <w:r>
        <w:rPr>
          <w:rFonts w:ascii="楷体" w:hAnsi="楷体" w:eastAsia="楷体" w:cs="Calibri"/>
          <w:b/>
          <w:sz w:val="24"/>
          <w:szCs w:val="24"/>
        </w:rPr>
        <w:t>debuff</w:t>
      </w:r>
      <w:r>
        <w:rPr>
          <w:rFonts w:ascii="楷体" w:hAnsi="楷体" w:eastAsia="楷体"/>
          <w:b/>
          <w:sz w:val="24"/>
          <w:szCs w:val="24"/>
        </w:rPr>
        <w:t>，他的优先级高于任何状态，所以不会被技能类的效果驱散）</w:t>
      </w:r>
    </w:p>
    <w:p>
      <w:pPr>
        <w:spacing w:after="2" w:line="357" w:lineRule="auto"/>
        <w:ind w:left="-5"/>
        <w:rPr>
          <w:rFonts w:ascii="楷体" w:hAnsi="楷体" w:eastAsia="楷体"/>
          <w:b/>
          <w:sz w:val="24"/>
          <w:szCs w:val="24"/>
        </w:rPr>
      </w:pPr>
      <w:r>
        <w:rPr>
          <w:rFonts w:ascii="楷体" w:hAnsi="楷体" w:eastAsia="楷体"/>
          <w:b/>
          <w:sz w:val="24"/>
          <w:szCs w:val="24"/>
        </w:rPr>
        <w:t>（过载一旦出现则立即生效，如果被过载的伤害反噬则先结算过载的反噬伤害，如果被反噬后角色扔存活那么再结算角色这次过载攻击对敌方的伤害）</w:t>
      </w:r>
    </w:p>
    <w:p>
      <w:pPr>
        <w:ind w:left="-5"/>
        <w:rPr>
          <w:rFonts w:ascii="楷体" w:hAnsi="楷体" w:eastAsia="楷体"/>
          <w:b/>
          <w:sz w:val="24"/>
          <w:szCs w:val="24"/>
        </w:rPr>
      </w:pPr>
      <w:r>
        <w:rPr>
          <w:rFonts w:ascii="楷体" w:hAnsi="楷体" w:eastAsia="楷体"/>
          <w:b/>
          <w:sz w:val="24"/>
          <w:szCs w:val="24"/>
        </w:rPr>
        <w:t>当角色拥有过载值时，他的每一次行动都必须进行一次过载风险判定</w:t>
      </w:r>
      <w:r>
        <w:rPr>
          <w:rFonts w:ascii="楷体" w:hAnsi="楷体" w:eastAsia="楷体" w:cs="Calibri"/>
          <w:b/>
          <w:sz w:val="24"/>
          <w:szCs w:val="24"/>
        </w:rPr>
        <w:t>[1D100+</w:t>
      </w:r>
      <w:r>
        <w:rPr>
          <w:rFonts w:ascii="楷体" w:hAnsi="楷体" w:eastAsia="楷体"/>
          <w:b/>
          <w:sz w:val="24"/>
          <w:szCs w:val="24"/>
        </w:rPr>
        <w:t xml:space="preserve">（每层过载算作 </w:t>
      </w:r>
      <w:r>
        <w:rPr>
          <w:rFonts w:ascii="楷体" w:hAnsi="楷体" w:eastAsia="楷体" w:cs="Calibri"/>
          <w:b/>
          <w:sz w:val="24"/>
          <w:szCs w:val="24"/>
        </w:rPr>
        <w:t xml:space="preserve">10 </w:t>
      </w:r>
      <w:r>
        <w:rPr>
          <w:rFonts w:ascii="楷体" w:hAnsi="楷体" w:eastAsia="楷体"/>
          <w:b/>
          <w:sz w:val="24"/>
          <w:szCs w:val="24"/>
        </w:rPr>
        <w:t>点）</w:t>
      </w:r>
      <w:r>
        <w:rPr>
          <w:rFonts w:ascii="楷体" w:hAnsi="楷体" w:eastAsia="楷体" w:cs="Calibri"/>
          <w:b/>
          <w:sz w:val="24"/>
          <w:szCs w:val="24"/>
        </w:rPr>
        <w:t>]</w:t>
      </w:r>
      <w:r>
        <w:rPr>
          <w:rFonts w:ascii="楷体" w:hAnsi="楷体" w:eastAsia="楷体"/>
          <w:b/>
          <w:sz w:val="24"/>
          <w:szCs w:val="24"/>
        </w:rPr>
        <w:t>，判定结果若大于</w:t>
      </w:r>
      <w:r>
        <w:rPr>
          <w:rFonts w:ascii="楷体" w:hAnsi="楷体" w:eastAsia="楷体" w:cs="Calibri"/>
          <w:b/>
          <w:sz w:val="24"/>
          <w:szCs w:val="24"/>
        </w:rPr>
        <w:t>50</w:t>
      </w:r>
      <w:r>
        <w:rPr>
          <w:rFonts w:ascii="楷体" w:hAnsi="楷体" w:eastAsia="楷体"/>
          <w:b/>
          <w:sz w:val="24"/>
          <w:szCs w:val="24"/>
        </w:rPr>
        <w:t>，则会根据当前过载的层数来分配能量过载的惩罚机制，过载惩罚不会受任何技能或效果影响</w:t>
      </w:r>
      <w:r>
        <w:rPr>
          <w:rFonts w:hint="eastAsia" w:ascii="楷体" w:hAnsi="楷体" w:eastAsia="楷体"/>
          <w:b/>
          <w:sz w:val="24"/>
          <w:szCs w:val="24"/>
        </w:rPr>
        <w:t>。</w:t>
      </w:r>
      <w:r>
        <w:rPr>
          <w:rFonts w:ascii="楷体" w:hAnsi="楷体" w:eastAsia="楷体"/>
          <w:b/>
          <w:sz w:val="24"/>
          <w:szCs w:val="24"/>
        </w:rPr>
        <w:t>但是每回合开始时，过载</w:t>
      </w:r>
      <w:r>
        <w:rPr>
          <w:rFonts w:hint="eastAsia" w:ascii="楷体" w:hAnsi="楷体" w:eastAsia="楷体"/>
          <w:b/>
          <w:sz w:val="24"/>
          <w:szCs w:val="24"/>
        </w:rPr>
        <w:t>产生的层数</w:t>
      </w:r>
      <w:r>
        <w:rPr>
          <w:rFonts w:ascii="楷体" w:hAnsi="楷体" w:eastAsia="楷体"/>
          <w:b/>
          <w:sz w:val="24"/>
          <w:szCs w:val="24"/>
        </w:rPr>
        <w:t>状态都将归零</w:t>
      </w:r>
      <w:r>
        <w:rPr>
          <w:rFonts w:hint="eastAsia" w:ascii="楷体" w:hAnsi="楷体" w:eastAsia="楷体"/>
          <w:b/>
          <w:sz w:val="24"/>
          <w:szCs w:val="24"/>
        </w:rPr>
        <w:t>。（过载本体不会清除）</w:t>
      </w:r>
      <w:r>
        <w:rPr>
          <w:rFonts w:hint="eastAsia" w:ascii="楷体" w:hAnsi="楷体" w:eastAsia="楷体"/>
          <w:b/>
          <w:sz w:val="24"/>
          <w:szCs w:val="24"/>
        </w:rPr>
        <w:br w:type="textWrapping"/>
      </w:r>
      <w:r>
        <w:rPr>
          <w:rFonts w:ascii="楷体" w:hAnsi="楷体" w:eastAsia="楷体"/>
          <w:b/>
          <w:sz w:val="24"/>
          <w:szCs w:val="24"/>
        </w:rPr>
        <w:t>当角色</w:t>
      </w:r>
      <w:r>
        <w:rPr>
          <w:rFonts w:hint="eastAsia" w:ascii="楷体" w:hAnsi="楷体" w:eastAsia="楷体"/>
          <w:b/>
          <w:sz w:val="24"/>
          <w:szCs w:val="24"/>
        </w:rPr>
        <w:t>此轮回第一次获得</w:t>
      </w:r>
      <w:r>
        <w:rPr>
          <w:rFonts w:ascii="楷体" w:hAnsi="楷体" w:eastAsia="楷体"/>
          <w:b/>
          <w:sz w:val="24"/>
          <w:szCs w:val="24"/>
        </w:rPr>
        <w:t>过载值时</w:t>
      </w:r>
      <w:r>
        <w:rPr>
          <w:rFonts w:hint="eastAsia" w:ascii="楷体" w:hAnsi="楷体" w:eastAsia="楷体"/>
          <w:b/>
          <w:sz w:val="24"/>
          <w:szCs w:val="24"/>
        </w:rPr>
        <w:t>，则当场进行一次判定RD判定，并且当场处罚一次层数对应效果（并不是下回合触发）</w:t>
      </w:r>
    </w:p>
    <w:p>
      <w:pPr>
        <w:rPr>
          <w:rFonts w:ascii="楷体" w:hAnsi="楷体" w:eastAsia="楷体"/>
          <w:b/>
          <w:sz w:val="24"/>
          <w:szCs w:val="24"/>
        </w:rPr>
      </w:pPr>
    </w:p>
    <w:p>
      <w:pPr>
        <w:numPr>
          <w:ilvl w:val="0"/>
          <w:numId w:val="4"/>
        </w:numPr>
        <w:ind w:hanging="170"/>
        <w:rPr>
          <w:rFonts w:ascii="楷体" w:hAnsi="楷体" w:eastAsia="楷体"/>
          <w:b/>
          <w:sz w:val="24"/>
          <w:szCs w:val="24"/>
        </w:rPr>
      </w:pPr>
      <w:r>
        <w:rPr>
          <w:rFonts w:ascii="楷体" w:hAnsi="楷体" w:eastAsia="楷体"/>
          <w:b/>
          <w:sz w:val="24"/>
          <w:szCs w:val="24"/>
        </w:rPr>
        <w:t>层</w:t>
      </w:r>
      <w:r>
        <w:rPr>
          <w:rFonts w:ascii="楷体" w:hAnsi="楷体" w:eastAsia="楷体" w:cs="Calibri"/>
          <w:b/>
          <w:sz w:val="24"/>
          <w:szCs w:val="24"/>
        </w:rPr>
        <w:t>]</w:t>
      </w:r>
      <w:r>
        <w:rPr>
          <w:rFonts w:ascii="楷体" w:hAnsi="楷体" w:eastAsia="楷体"/>
          <w:b/>
          <w:sz w:val="24"/>
          <w:szCs w:val="24"/>
        </w:rPr>
        <w:t>：角色下次对抗判定的判定值</w:t>
      </w:r>
      <w:r>
        <w:rPr>
          <w:rFonts w:ascii="楷体" w:hAnsi="楷体" w:eastAsia="楷体" w:cs="Calibri"/>
          <w:b/>
          <w:sz w:val="24"/>
          <w:szCs w:val="24"/>
        </w:rPr>
        <w:t>-50%</w:t>
      </w:r>
      <w:r>
        <w:rPr>
          <w:rFonts w:ascii="楷体" w:hAnsi="楷体" w:eastAsia="楷体"/>
          <w:b/>
          <w:sz w:val="24"/>
          <w:szCs w:val="24"/>
        </w:rPr>
        <w:t>（维持到下一次对抗判定）</w:t>
      </w:r>
    </w:p>
    <w:p>
      <w:pPr>
        <w:numPr>
          <w:ilvl w:val="0"/>
          <w:numId w:val="4"/>
        </w:numPr>
        <w:ind w:hanging="170"/>
        <w:rPr>
          <w:rFonts w:ascii="楷体" w:hAnsi="楷体" w:eastAsia="楷体"/>
          <w:b/>
          <w:sz w:val="24"/>
          <w:szCs w:val="24"/>
        </w:rPr>
      </w:pPr>
      <w:r>
        <w:rPr>
          <w:rFonts w:ascii="楷体" w:hAnsi="楷体" w:eastAsia="楷体"/>
          <w:b/>
          <w:sz w:val="24"/>
          <w:szCs w:val="24"/>
        </w:rPr>
        <w:t>层</w:t>
      </w:r>
      <w:r>
        <w:rPr>
          <w:rFonts w:ascii="楷体" w:hAnsi="楷体" w:eastAsia="楷体" w:cs="Calibri"/>
          <w:b/>
          <w:sz w:val="24"/>
          <w:szCs w:val="24"/>
        </w:rPr>
        <w:t>]</w:t>
      </w:r>
      <w:r>
        <w:rPr>
          <w:rFonts w:ascii="楷体" w:hAnsi="楷体" w:eastAsia="楷体"/>
          <w:b/>
          <w:sz w:val="24"/>
          <w:szCs w:val="24"/>
        </w:rPr>
        <w:t>：角色下次对抗判定必定失败（维持到下一次对抗判定）</w:t>
      </w:r>
    </w:p>
    <w:p>
      <w:pPr>
        <w:numPr>
          <w:ilvl w:val="0"/>
          <w:numId w:val="4"/>
        </w:numPr>
        <w:ind w:hanging="170"/>
        <w:rPr>
          <w:rFonts w:ascii="楷体" w:hAnsi="楷体" w:eastAsia="楷体"/>
          <w:b/>
          <w:sz w:val="24"/>
          <w:szCs w:val="24"/>
        </w:rPr>
      </w:pPr>
      <w:r>
        <w:rPr>
          <w:rFonts w:ascii="楷体" w:hAnsi="楷体" w:eastAsia="楷体"/>
          <w:b/>
          <w:sz w:val="24"/>
          <w:szCs w:val="24"/>
        </w:rPr>
        <w:t>层</w:t>
      </w:r>
      <w:r>
        <w:rPr>
          <w:rFonts w:ascii="楷体" w:hAnsi="楷体" w:eastAsia="楷体" w:cs="Calibri"/>
          <w:b/>
          <w:sz w:val="24"/>
          <w:szCs w:val="24"/>
        </w:rPr>
        <w:t>]</w:t>
      </w:r>
      <w:r>
        <w:rPr>
          <w:rFonts w:ascii="楷体" w:hAnsi="楷体" w:eastAsia="楷体"/>
          <w:b/>
          <w:sz w:val="24"/>
          <w:szCs w:val="24"/>
        </w:rPr>
        <w:t xml:space="preserve">：角色下次对抗判定必定失败且角色受到能量反噬（反噬 </w:t>
      </w:r>
      <w:r>
        <w:rPr>
          <w:rFonts w:ascii="楷体" w:hAnsi="楷体" w:eastAsia="楷体" w:cs="Calibri"/>
          <w:b/>
          <w:sz w:val="24"/>
          <w:szCs w:val="24"/>
        </w:rPr>
        <w:t>50%</w:t>
      </w:r>
      <w:r>
        <w:rPr>
          <w:rFonts w:ascii="楷体" w:hAnsi="楷体" w:eastAsia="楷体"/>
          <w:b/>
          <w:sz w:val="24"/>
          <w:szCs w:val="24"/>
        </w:rPr>
        <w:t>伤害</w:t>
      </w:r>
      <w:r>
        <w:rPr>
          <w:rFonts w:hint="eastAsia" w:ascii="楷体" w:hAnsi="楷体" w:eastAsia="楷体"/>
          <w:b/>
          <w:sz w:val="24"/>
          <w:szCs w:val="24"/>
        </w:rPr>
        <w:t>，</w:t>
      </w:r>
      <w:r>
        <w:rPr>
          <w:rFonts w:ascii="楷体" w:hAnsi="楷体" w:eastAsia="楷体"/>
          <w:b/>
          <w:sz w:val="24"/>
          <w:szCs w:val="24"/>
        </w:rPr>
        <w:t>）（瞬间反噬，必败判定维持到下一次对抗判定</w:t>
      </w:r>
      <w:r>
        <w:rPr>
          <w:rFonts w:hint="eastAsia" w:ascii="楷体" w:hAnsi="楷体" w:eastAsia="楷体"/>
          <w:b/>
          <w:sz w:val="24"/>
          <w:szCs w:val="24"/>
        </w:rPr>
        <w:t>，反噬死亡无法复活。</w:t>
      </w:r>
      <w:r>
        <w:rPr>
          <w:rFonts w:ascii="楷体" w:hAnsi="楷体" w:eastAsia="楷体"/>
          <w:b/>
          <w:sz w:val="24"/>
          <w:szCs w:val="24"/>
        </w:rPr>
        <w:t>）</w:t>
      </w:r>
    </w:p>
    <w:p>
      <w:pPr>
        <w:numPr>
          <w:ilvl w:val="0"/>
          <w:numId w:val="4"/>
        </w:numPr>
        <w:ind w:hanging="170"/>
        <w:rPr>
          <w:rFonts w:ascii="楷体" w:hAnsi="楷体" w:eastAsia="楷体"/>
          <w:b/>
          <w:sz w:val="24"/>
          <w:szCs w:val="24"/>
        </w:rPr>
      </w:pPr>
      <w:r>
        <w:rPr>
          <w:rFonts w:ascii="楷体" w:hAnsi="楷体" w:eastAsia="楷体"/>
          <w:b/>
          <w:sz w:val="24"/>
          <w:szCs w:val="24"/>
        </w:rPr>
        <w:t>层</w:t>
      </w:r>
      <w:r>
        <w:rPr>
          <w:rFonts w:ascii="楷体" w:hAnsi="楷体" w:eastAsia="楷体" w:cs="Calibri"/>
          <w:b/>
          <w:sz w:val="24"/>
          <w:szCs w:val="24"/>
        </w:rPr>
        <w:t>]</w:t>
      </w:r>
      <w:r>
        <w:rPr>
          <w:rFonts w:ascii="楷体" w:hAnsi="楷体" w:eastAsia="楷体"/>
          <w:b/>
          <w:sz w:val="24"/>
          <w:szCs w:val="24"/>
        </w:rPr>
        <w:t>：角色下次对抗判定必定失败且角色受到能量反噬（反噬全伤害）（瞬间反噬，必败判定维持到下一次对抗判定</w:t>
      </w:r>
      <w:r>
        <w:rPr>
          <w:rFonts w:hint="eastAsia" w:ascii="楷体" w:hAnsi="楷体" w:eastAsia="楷体"/>
          <w:b/>
          <w:sz w:val="24"/>
          <w:szCs w:val="24"/>
        </w:rPr>
        <w:t>，反噬死亡无法复活。</w:t>
      </w:r>
      <w:r>
        <w:rPr>
          <w:rFonts w:ascii="楷体" w:hAnsi="楷体" w:eastAsia="楷体"/>
          <w:b/>
          <w:sz w:val="24"/>
          <w:szCs w:val="24"/>
        </w:rPr>
        <w:t>）</w:t>
      </w:r>
    </w:p>
    <w:p>
      <w:pPr>
        <w:numPr>
          <w:ilvl w:val="0"/>
          <w:numId w:val="4"/>
        </w:numPr>
        <w:ind w:hanging="170"/>
        <w:rPr>
          <w:rFonts w:ascii="楷体" w:hAnsi="楷体" w:eastAsia="楷体"/>
          <w:b/>
          <w:sz w:val="24"/>
          <w:szCs w:val="24"/>
        </w:rPr>
      </w:pPr>
      <w:r>
        <w:rPr>
          <w:rFonts w:ascii="楷体" w:hAnsi="楷体" w:eastAsia="楷体"/>
          <w:b/>
          <w:sz w:val="24"/>
          <w:szCs w:val="24"/>
        </w:rPr>
        <w:t xml:space="preserve">层或 </w:t>
      </w:r>
      <w:r>
        <w:rPr>
          <w:rFonts w:ascii="楷体" w:hAnsi="楷体" w:eastAsia="楷体" w:cs="Calibri"/>
          <w:b/>
          <w:sz w:val="24"/>
          <w:szCs w:val="24"/>
        </w:rPr>
        <w:t xml:space="preserve">5 </w:t>
      </w:r>
      <w:r>
        <w:rPr>
          <w:rFonts w:ascii="楷体" w:hAnsi="楷体" w:eastAsia="楷体"/>
          <w:b/>
          <w:sz w:val="24"/>
          <w:szCs w:val="24"/>
        </w:rPr>
        <w:t>层以上</w:t>
      </w:r>
      <w:r>
        <w:rPr>
          <w:rFonts w:ascii="楷体" w:hAnsi="楷体" w:eastAsia="楷体" w:cs="Calibri"/>
          <w:b/>
          <w:sz w:val="24"/>
          <w:szCs w:val="24"/>
        </w:rPr>
        <w:t>]</w:t>
      </w:r>
      <w:r>
        <w:rPr>
          <w:rFonts w:ascii="楷体" w:hAnsi="楷体" w:eastAsia="楷体"/>
          <w:b/>
          <w:sz w:val="24"/>
          <w:szCs w:val="24"/>
        </w:rPr>
        <w:t>：角色将会直接因为能量过载而序列崩溃（人物死亡）（瞬间暴毙</w:t>
      </w:r>
      <w:r>
        <w:rPr>
          <w:rFonts w:hint="eastAsia" w:ascii="楷体" w:hAnsi="楷体" w:eastAsia="楷体"/>
          <w:b/>
          <w:sz w:val="24"/>
          <w:szCs w:val="24"/>
        </w:rPr>
        <w:t>,无法复活</w:t>
      </w:r>
      <w:r>
        <w:rPr>
          <w:rFonts w:ascii="楷体" w:hAnsi="楷体" w:eastAsia="楷体"/>
          <w:b/>
          <w:sz w:val="24"/>
          <w:szCs w:val="24"/>
        </w:rPr>
        <w:t>）</w:t>
      </w:r>
    </w:p>
    <w:p>
      <w:pPr>
        <w:spacing w:after="318" w:line="371" w:lineRule="auto"/>
        <w:ind w:left="-5"/>
        <w:rPr>
          <w:rFonts w:ascii="楷体" w:hAnsi="楷体" w:eastAsia="楷体"/>
          <w:b/>
          <w:sz w:val="24"/>
          <w:szCs w:val="24"/>
        </w:rPr>
      </w:pPr>
      <w:r>
        <w:rPr>
          <w:rFonts w:ascii="楷体" w:hAnsi="楷体" w:eastAsia="楷体"/>
          <w:b/>
          <w:sz w:val="24"/>
          <w:szCs w:val="24"/>
        </w:rPr>
        <w:t xml:space="preserve">（需要注意的是，外界带来的强化类 </w:t>
      </w:r>
      <w:r>
        <w:rPr>
          <w:rFonts w:ascii="楷体" w:hAnsi="楷体" w:eastAsia="楷体" w:cs="Calibri"/>
          <w:b/>
          <w:sz w:val="24"/>
          <w:szCs w:val="24"/>
        </w:rPr>
        <w:t xml:space="preserve">Buff </w:t>
      </w:r>
      <w:r>
        <w:rPr>
          <w:rFonts w:ascii="楷体" w:hAnsi="楷体" w:eastAsia="楷体"/>
          <w:b/>
          <w:sz w:val="24"/>
          <w:szCs w:val="24"/>
        </w:rPr>
        <w:t xml:space="preserve">也会计算在过载之内，所以一定要小心动歪脑筋的敌人给你恶意施加 </w:t>
      </w:r>
      <w:r>
        <w:rPr>
          <w:rFonts w:ascii="楷体" w:hAnsi="楷体" w:eastAsia="楷体" w:cs="Calibri"/>
          <w:b/>
          <w:sz w:val="24"/>
          <w:szCs w:val="24"/>
        </w:rPr>
        <w:t xml:space="preserve">Buff </w:t>
      </w:r>
      <w:r>
        <w:rPr>
          <w:rFonts w:ascii="楷体" w:hAnsi="楷体" w:eastAsia="楷体"/>
          <w:b/>
          <w:sz w:val="24"/>
          <w:szCs w:val="24"/>
        </w:rPr>
        <w:t>从而让你伤害过载，另外在过载判定中，所有载具伤害或宠物、操纵物的伤害是不会被判定过载的，这些和角色本体并没有什么关联的物件是无法打出与角色相关的过载机制的</w:t>
      </w:r>
      <w:r>
        <w:rPr>
          <w:rFonts w:ascii="楷体" w:hAnsi="楷体" w:eastAsia="楷体" w:cs="Calibri"/>
          <w:b/>
          <w:sz w:val="24"/>
          <w:szCs w:val="24"/>
        </w:rPr>
        <w:t>[</w:t>
      </w:r>
      <w:r>
        <w:rPr>
          <w:rFonts w:ascii="楷体" w:hAnsi="楷体" w:eastAsia="楷体"/>
          <w:b/>
          <w:sz w:val="24"/>
          <w:szCs w:val="24"/>
        </w:rPr>
        <w:t>但是类似于飞镖、弓箭这类与身体拉弓或投掷力道相关的远程武器仍然会触发过载</w:t>
      </w:r>
      <w:r>
        <w:rPr>
          <w:rFonts w:ascii="楷体" w:hAnsi="楷体" w:eastAsia="楷体" w:cs="Calibri"/>
          <w:b/>
          <w:sz w:val="24"/>
          <w:szCs w:val="24"/>
        </w:rPr>
        <w:t>]</w:t>
      </w:r>
      <w:r>
        <w:rPr>
          <w:rFonts w:ascii="楷体" w:hAnsi="楷体" w:eastAsia="楷体"/>
          <w:b/>
          <w:sz w:val="24"/>
          <w:szCs w:val="24"/>
        </w:rPr>
        <w:t>）</w:t>
      </w:r>
    </w:p>
    <w:p>
      <w:pPr>
        <w:ind w:left="-5"/>
        <w:rPr>
          <w:rFonts w:ascii="楷体" w:hAnsi="楷体" w:eastAsia="楷体"/>
          <w:b/>
          <w:sz w:val="24"/>
          <w:szCs w:val="24"/>
        </w:rPr>
      </w:pPr>
      <w:r>
        <w:rPr>
          <w:rFonts w:ascii="楷体" w:hAnsi="楷体" w:eastAsia="楷体"/>
          <w:b/>
          <w:sz w:val="24"/>
          <w:szCs w:val="24"/>
        </w:rPr>
        <w:t>战力不同对过载的影响：</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w:t>
      </w:r>
      <w:r>
        <w:rPr>
          <w:rFonts w:ascii="楷体" w:hAnsi="楷体" w:eastAsia="楷体" w:cs="Calibri"/>
          <w:b/>
          <w:sz w:val="24"/>
          <w:szCs w:val="24"/>
        </w:rPr>
        <w:t xml:space="preserve">[E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1~60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4，过载伤害为1000、过载段数为10段。（每回合）</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w:t>
      </w:r>
      <w:r>
        <w:rPr>
          <w:rFonts w:ascii="楷体" w:hAnsi="楷体" w:eastAsia="楷体" w:cs="Calibri"/>
          <w:b/>
          <w:sz w:val="24"/>
          <w:szCs w:val="24"/>
        </w:rPr>
        <w:t xml:space="preserve">[D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：6</w:t>
      </w:r>
      <w:r>
        <w:rPr>
          <w:rFonts w:ascii="楷体" w:hAnsi="楷体" w:eastAsia="楷体" w:cs="Calibri"/>
          <w:b/>
          <w:sz w:val="24"/>
          <w:szCs w:val="24"/>
        </w:rPr>
        <w:t xml:space="preserve">1~120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3，过载伤害为1000、过载段数为10段。（每回合）</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w:t>
      </w:r>
      <w:r>
        <w:rPr>
          <w:rFonts w:ascii="楷体" w:hAnsi="楷体" w:eastAsia="楷体" w:cs="Calibri"/>
          <w:b/>
          <w:sz w:val="24"/>
          <w:szCs w:val="24"/>
        </w:rPr>
        <w:t xml:space="preserve">[C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121~180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2，过载伤害为1000、过载段数为10段。（每回合）</w:t>
      </w:r>
    </w:p>
    <w:p>
      <w:pPr>
        <w:ind w:left="-5"/>
        <w:rPr>
          <w:rFonts w:ascii="楷体" w:hAnsi="楷体" w:eastAsia="楷体" w:cs="Calibri"/>
          <w:b/>
          <w:sz w:val="24"/>
          <w:szCs w:val="24"/>
        </w:rPr>
      </w:pPr>
      <w:r>
        <w:rPr>
          <w:rFonts w:ascii="楷体" w:hAnsi="楷体" w:eastAsia="楷体" w:cs="Calibri"/>
          <w:b/>
          <w:sz w:val="24"/>
          <w:szCs w:val="24"/>
        </w:rPr>
        <w:t>4</w:t>
      </w:r>
      <w:r>
        <w:rPr>
          <w:rFonts w:ascii="楷体" w:hAnsi="楷体" w:eastAsia="楷体"/>
          <w:b/>
          <w:sz w:val="24"/>
          <w:szCs w:val="24"/>
        </w:rPr>
        <w:t>：</w:t>
      </w:r>
      <w:r>
        <w:rPr>
          <w:rFonts w:ascii="楷体" w:hAnsi="楷体" w:eastAsia="楷体" w:cs="Calibri"/>
          <w:b/>
          <w:sz w:val="24"/>
          <w:szCs w:val="24"/>
        </w:rPr>
        <w:t xml:space="preserve">[B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181~2</w:t>
      </w:r>
      <w:r>
        <w:rPr>
          <w:rFonts w:hAnsi="楷体" w:eastAsia="楷体" w:cs="Calibri"/>
          <w:b/>
          <w:sz w:val="24"/>
          <w:szCs w:val="24"/>
        </w:rPr>
        <w:t>6</w:t>
      </w:r>
      <w:r>
        <w:rPr>
          <w:rFonts w:ascii="楷体" w:hAnsi="楷体" w:eastAsia="楷体" w:cs="Calibri"/>
          <w:b/>
          <w:sz w:val="24"/>
          <w:szCs w:val="24"/>
        </w:rPr>
        <w:t xml:space="preserve">0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1，过载伤害为1500、过载段数为10段。（每回合）</w:t>
      </w:r>
    </w:p>
    <w:p>
      <w:pPr>
        <w:ind w:left="-5"/>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w:t>
      </w:r>
      <w:r>
        <w:rPr>
          <w:rFonts w:ascii="楷体" w:hAnsi="楷体" w:eastAsia="楷体" w:cs="Calibri"/>
          <w:b/>
          <w:sz w:val="24"/>
          <w:szCs w:val="24"/>
        </w:rPr>
        <w:t xml:space="preserve">[A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2</w:t>
      </w:r>
      <w:r>
        <w:rPr>
          <w:rFonts w:hAnsi="楷体" w:eastAsia="楷体" w:cs="Calibri"/>
          <w:b/>
          <w:sz w:val="24"/>
          <w:szCs w:val="24"/>
        </w:rPr>
        <w:t>6</w:t>
      </w:r>
      <w:r>
        <w:rPr>
          <w:rFonts w:ascii="楷体" w:hAnsi="楷体" w:eastAsia="楷体" w:cs="Calibri"/>
          <w:b/>
          <w:sz w:val="24"/>
          <w:szCs w:val="24"/>
        </w:rPr>
        <w:t>1~3</w:t>
      </w:r>
      <w:r>
        <w:rPr>
          <w:rFonts w:hAnsi="楷体" w:eastAsia="楷体" w:cs="Calibri"/>
          <w:b/>
          <w:sz w:val="24"/>
          <w:szCs w:val="24"/>
        </w:rPr>
        <w:t>6</w:t>
      </w:r>
      <w:r>
        <w:rPr>
          <w:rFonts w:ascii="楷体" w:hAnsi="楷体" w:eastAsia="楷体" w:cs="Calibri"/>
          <w:b/>
          <w:sz w:val="24"/>
          <w:szCs w:val="24"/>
        </w:rPr>
        <w:t xml:space="preserve">0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1，过载伤害为2000、过载段数为15段。（每回合）</w:t>
      </w:r>
    </w:p>
    <w:p>
      <w:pPr>
        <w:ind w:left="-5"/>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w:t>
      </w:r>
      <w:r>
        <w:rPr>
          <w:rFonts w:ascii="楷体" w:hAnsi="楷体" w:eastAsia="楷体" w:cs="Calibri"/>
          <w:b/>
          <w:sz w:val="24"/>
          <w:szCs w:val="24"/>
        </w:rPr>
        <w:t xml:space="preserve">[S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3</w:t>
      </w:r>
      <w:r>
        <w:rPr>
          <w:rFonts w:hAnsi="楷体" w:eastAsia="楷体" w:cs="Calibri"/>
          <w:b/>
          <w:sz w:val="24"/>
          <w:szCs w:val="24"/>
        </w:rPr>
        <w:t>6</w:t>
      </w:r>
      <w:r>
        <w:rPr>
          <w:rFonts w:ascii="楷体" w:hAnsi="楷体" w:eastAsia="楷体" w:cs="Calibri"/>
          <w:b/>
          <w:sz w:val="24"/>
          <w:szCs w:val="24"/>
        </w:rPr>
        <w:t>1~4</w:t>
      </w:r>
      <w:r>
        <w:rPr>
          <w:rFonts w:hAnsi="楷体" w:eastAsia="楷体" w:cs="Calibri"/>
          <w:b/>
          <w:sz w:val="24"/>
          <w:szCs w:val="24"/>
        </w:rPr>
        <w:t>60</w:t>
      </w:r>
      <w:r>
        <w:rPr>
          <w:rFonts w:ascii="楷体" w:hAnsi="楷体" w:eastAsia="楷体" w:cs="Calibri"/>
          <w:b/>
          <w:sz w:val="24"/>
          <w:szCs w:val="24"/>
        </w:rPr>
        <w:t xml:space="preserve">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1，过载伤害为2500、过载段数为20段。（每回合）</w:t>
      </w:r>
    </w:p>
    <w:p>
      <w:pPr>
        <w:ind w:left="-5"/>
        <w:rPr>
          <w:rFonts w:ascii="楷体" w:hAnsi="楷体" w:eastAsia="楷体"/>
          <w:b/>
          <w:sz w:val="24"/>
          <w:szCs w:val="24"/>
        </w:rPr>
      </w:pPr>
      <w:r>
        <w:rPr>
          <w:rFonts w:ascii="楷体" w:hAnsi="楷体" w:eastAsia="楷体" w:cs="Calibri"/>
          <w:b/>
          <w:sz w:val="24"/>
          <w:szCs w:val="24"/>
        </w:rPr>
        <w:t>7</w:t>
      </w:r>
      <w:r>
        <w:rPr>
          <w:rFonts w:ascii="楷体" w:hAnsi="楷体" w:eastAsia="楷体"/>
          <w:b/>
          <w:sz w:val="24"/>
          <w:szCs w:val="24"/>
        </w:rPr>
        <w:t>：</w:t>
      </w:r>
      <w:r>
        <w:rPr>
          <w:rFonts w:ascii="楷体" w:hAnsi="楷体" w:eastAsia="楷体" w:cs="Calibri"/>
          <w:b/>
          <w:sz w:val="24"/>
          <w:szCs w:val="24"/>
        </w:rPr>
        <w:t xml:space="preserve">[EX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4</w:t>
      </w:r>
      <w:r>
        <w:rPr>
          <w:rFonts w:hAnsi="楷体" w:eastAsia="楷体" w:cs="Calibri"/>
          <w:b/>
          <w:sz w:val="24"/>
          <w:szCs w:val="24"/>
        </w:rPr>
        <w:t>6</w:t>
      </w:r>
      <w:r>
        <w:rPr>
          <w:rFonts w:ascii="楷体" w:hAnsi="楷体" w:eastAsia="楷体" w:cs="Calibri"/>
          <w:b/>
          <w:sz w:val="24"/>
          <w:szCs w:val="24"/>
        </w:rPr>
        <w:t xml:space="preserve">1 </w:t>
      </w:r>
      <w:r>
        <w:rPr>
          <w:rFonts w:ascii="楷体" w:hAnsi="楷体" w:eastAsia="楷体"/>
          <w:b/>
          <w:sz w:val="24"/>
          <w:szCs w:val="24"/>
        </w:rPr>
        <w:t>以上级战力：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1，过载伤害为3000、过载段数为25段。（每回合）</w:t>
      </w:r>
    </w:p>
    <w:p>
      <w:pPr>
        <w:ind w:left="-5"/>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坠落伤害：</w:t>
      </w:r>
    </w:p>
    <w:p>
      <w:pPr>
        <w:ind w:left="-5"/>
        <w:rPr>
          <w:rFonts w:ascii="楷体" w:hAnsi="楷体" w:eastAsia="楷体"/>
          <w:b/>
          <w:sz w:val="24"/>
          <w:szCs w:val="24"/>
        </w:rPr>
      </w:pPr>
      <w:r>
        <w:rPr>
          <w:rFonts w:ascii="楷体" w:hAnsi="楷体" w:eastAsia="楷体"/>
          <w:b/>
          <w:sz w:val="24"/>
          <w:szCs w:val="24"/>
        </w:rPr>
        <w:t xml:space="preserve">基础伤害从 </w:t>
      </w:r>
      <w:r>
        <w:rPr>
          <w:rFonts w:ascii="楷体" w:hAnsi="楷体" w:eastAsia="楷体" w:cs="Calibri"/>
          <w:b/>
          <w:sz w:val="24"/>
          <w:szCs w:val="24"/>
        </w:rPr>
        <w:t xml:space="preserve">0 </w:t>
      </w:r>
      <w:r>
        <w:rPr>
          <w:rFonts w:ascii="楷体" w:hAnsi="楷体" w:eastAsia="楷体"/>
          <w:b/>
          <w:sz w:val="24"/>
          <w:szCs w:val="24"/>
        </w:rPr>
        <w:t xml:space="preserve">米开始计算，每增加 </w:t>
      </w:r>
      <w:r>
        <w:rPr>
          <w:rFonts w:ascii="楷体" w:hAnsi="楷体" w:eastAsia="楷体" w:cs="Calibri"/>
          <w:b/>
          <w:sz w:val="24"/>
          <w:szCs w:val="24"/>
        </w:rPr>
        <w:t xml:space="preserve">1 </w:t>
      </w:r>
      <w:r>
        <w:rPr>
          <w:rFonts w:ascii="楷体" w:hAnsi="楷体" w:eastAsia="楷体"/>
          <w:b/>
          <w:sz w:val="24"/>
          <w:szCs w:val="24"/>
        </w:rPr>
        <w:t xml:space="preserve">米就会受到 </w:t>
      </w:r>
      <w:r>
        <w:rPr>
          <w:rFonts w:ascii="楷体" w:hAnsi="楷体" w:eastAsia="楷体" w:cs="Calibri"/>
          <w:b/>
          <w:sz w:val="24"/>
          <w:szCs w:val="24"/>
        </w:rPr>
        <w:t xml:space="preserve">4 </w:t>
      </w:r>
      <w:r>
        <w:rPr>
          <w:rFonts w:ascii="楷体" w:hAnsi="楷体" w:eastAsia="楷体"/>
          <w:b/>
          <w:sz w:val="24"/>
          <w:szCs w:val="24"/>
        </w:rPr>
        <w:t>点伤害</w:t>
      </w:r>
    </w:p>
    <w:p>
      <w:pPr>
        <w:spacing w:after="2" w:line="373" w:lineRule="auto"/>
        <w:ind w:left="-5" w:right="179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5 </w:t>
      </w:r>
      <w:r>
        <w:rPr>
          <w:rFonts w:ascii="楷体" w:hAnsi="楷体" w:eastAsia="楷体"/>
          <w:b/>
          <w:sz w:val="24"/>
          <w:szCs w:val="24"/>
        </w:rPr>
        <w:t>米</w:t>
      </w:r>
      <w:r>
        <w:rPr>
          <w:rFonts w:ascii="楷体" w:hAnsi="楷体" w:eastAsia="楷体" w:cs="Calibri"/>
          <w:b/>
          <w:sz w:val="24"/>
          <w:szCs w:val="24"/>
        </w:rPr>
        <w:t xml:space="preserve">=20 </w:t>
      </w:r>
      <w:r>
        <w:rPr>
          <w:rFonts w:ascii="楷体" w:hAnsi="楷体" w:eastAsia="楷体"/>
          <w:b/>
          <w:sz w:val="24"/>
          <w:szCs w:val="24"/>
        </w:rPr>
        <w:t>点伤害</w:t>
      </w:r>
      <w:r>
        <w:rPr>
          <w:rFonts w:ascii="楷体" w:hAnsi="楷体" w:eastAsia="楷体" w:cs="Calibri"/>
          <w:b/>
          <w:sz w:val="24"/>
          <w:szCs w:val="24"/>
        </w:rPr>
        <w:t xml:space="preserve">/10 </w:t>
      </w:r>
      <w:r>
        <w:rPr>
          <w:rFonts w:ascii="楷体" w:hAnsi="楷体" w:eastAsia="楷体"/>
          <w:b/>
          <w:sz w:val="24"/>
          <w:szCs w:val="24"/>
        </w:rPr>
        <w:t>米</w:t>
      </w:r>
      <w:r>
        <w:rPr>
          <w:rFonts w:ascii="楷体" w:hAnsi="楷体" w:eastAsia="楷体" w:cs="Calibri"/>
          <w:b/>
          <w:sz w:val="24"/>
          <w:szCs w:val="24"/>
        </w:rPr>
        <w:t xml:space="preserve">=40 </w:t>
      </w:r>
      <w:r>
        <w:rPr>
          <w:rFonts w:ascii="楷体" w:hAnsi="楷体" w:eastAsia="楷体"/>
          <w:b/>
          <w:sz w:val="24"/>
          <w:szCs w:val="24"/>
        </w:rPr>
        <w:t>点伤害</w:t>
      </w:r>
      <w:r>
        <w:rPr>
          <w:rFonts w:ascii="楷体" w:hAnsi="楷体" w:eastAsia="楷体" w:cs="Calibri"/>
          <w:b/>
          <w:sz w:val="24"/>
          <w:szCs w:val="24"/>
        </w:rPr>
        <w:t xml:space="preserve">/20 </w:t>
      </w:r>
      <w:r>
        <w:rPr>
          <w:rFonts w:ascii="楷体" w:hAnsi="楷体" w:eastAsia="楷体"/>
          <w:b/>
          <w:sz w:val="24"/>
          <w:szCs w:val="24"/>
        </w:rPr>
        <w:t>米</w:t>
      </w:r>
      <w:r>
        <w:rPr>
          <w:rFonts w:ascii="楷体" w:hAnsi="楷体" w:eastAsia="楷体" w:cs="Calibri"/>
          <w:b/>
          <w:sz w:val="24"/>
          <w:szCs w:val="24"/>
        </w:rPr>
        <w:t xml:space="preserve">=80 </w:t>
      </w:r>
      <w:r>
        <w:rPr>
          <w:rFonts w:ascii="楷体" w:hAnsi="楷体" w:eastAsia="楷体"/>
          <w:b/>
          <w:sz w:val="24"/>
          <w:szCs w:val="24"/>
        </w:rPr>
        <w:t>点伤害</w:t>
      </w:r>
      <w:r>
        <w:rPr>
          <w:rFonts w:ascii="楷体" w:hAnsi="楷体" w:eastAsia="楷体" w:cs="Calibri"/>
          <w:b/>
          <w:sz w:val="24"/>
          <w:szCs w:val="24"/>
        </w:rPr>
        <w:t xml:space="preserve">/100 </w:t>
      </w:r>
      <w:r>
        <w:rPr>
          <w:rFonts w:ascii="楷体" w:hAnsi="楷体" w:eastAsia="楷体"/>
          <w:b/>
          <w:sz w:val="24"/>
          <w:szCs w:val="24"/>
        </w:rPr>
        <w:t>米</w:t>
      </w:r>
      <w:r>
        <w:rPr>
          <w:rFonts w:ascii="楷体" w:hAnsi="楷体" w:eastAsia="楷体" w:cs="Calibri"/>
          <w:b/>
          <w:sz w:val="24"/>
          <w:szCs w:val="24"/>
        </w:rPr>
        <w:t xml:space="preserve">=400 </w:t>
      </w:r>
      <w:r>
        <w:rPr>
          <w:rFonts w:ascii="楷体" w:hAnsi="楷体" w:eastAsia="楷体"/>
          <w:b/>
          <w:sz w:val="24"/>
          <w:szCs w:val="24"/>
        </w:rPr>
        <w:t>点伤害）基础伤害</w:t>
      </w:r>
      <w:r>
        <w:rPr>
          <w:rFonts w:ascii="楷体" w:hAnsi="楷体" w:eastAsia="楷体" w:cs="Calibri"/>
          <w:b/>
          <w:sz w:val="24"/>
          <w:szCs w:val="24"/>
        </w:rPr>
        <w:t>+</w:t>
      </w:r>
      <w:r>
        <w:rPr>
          <w:rFonts w:ascii="楷体" w:hAnsi="楷体" w:eastAsia="楷体"/>
          <w:b/>
          <w:sz w:val="24"/>
          <w:szCs w:val="24"/>
        </w:rPr>
        <w:t xml:space="preserve">你的壮硕值 </w:t>
      </w:r>
      <w:r>
        <w:rPr>
          <w:rFonts w:ascii="楷体" w:hAnsi="楷体" w:eastAsia="楷体" w:cs="Calibri"/>
          <w:b/>
          <w:sz w:val="24"/>
          <w:szCs w:val="24"/>
        </w:rPr>
        <w:t>X2-</w:t>
      </w:r>
      <w:r>
        <w:rPr>
          <w:rFonts w:ascii="楷体" w:hAnsi="楷体" w:eastAsia="楷体"/>
          <w:b/>
          <w:sz w:val="24"/>
          <w:szCs w:val="24"/>
        </w:rPr>
        <w:t xml:space="preserve">你的协调性 </w:t>
      </w:r>
      <w:r>
        <w:rPr>
          <w:rFonts w:ascii="楷体" w:hAnsi="楷体" w:eastAsia="楷体" w:cs="Calibri"/>
          <w:b/>
          <w:sz w:val="24"/>
          <w:szCs w:val="24"/>
        </w:rPr>
        <w:t>X2=</w:t>
      </w:r>
      <w:r>
        <w:rPr>
          <w:rFonts w:ascii="楷体" w:hAnsi="楷体" w:eastAsia="楷体"/>
          <w:b/>
          <w:sz w:val="24"/>
          <w:szCs w:val="24"/>
        </w:rPr>
        <w:t>最终伤害</w:t>
      </w:r>
    </w:p>
    <w:p>
      <w:pPr>
        <w:spacing w:after="295" w:line="377" w:lineRule="auto"/>
        <w:ind w:left="-5"/>
        <w:rPr>
          <w:rFonts w:ascii="楷体" w:hAnsi="楷体" w:eastAsia="楷体"/>
          <w:b/>
          <w:sz w:val="24"/>
          <w:szCs w:val="24"/>
        </w:rPr>
      </w:pPr>
      <w:r>
        <w:rPr>
          <w:rFonts w:ascii="楷体" w:hAnsi="楷体" w:eastAsia="楷体"/>
          <w:b/>
          <w:sz w:val="24"/>
          <w:szCs w:val="24"/>
        </w:rPr>
        <w:t xml:space="preserve">（在坠落过程中你可以抓住一些较近的凹凸物作为救命稻草，但是你必须 </w:t>
      </w:r>
      <w:r>
        <w:rPr>
          <w:rFonts w:ascii="楷体" w:hAnsi="楷体" w:eastAsia="楷体" w:cs="Calibri"/>
          <w:b/>
          <w:sz w:val="24"/>
          <w:szCs w:val="24"/>
        </w:rPr>
        <w:t xml:space="preserve">4D </w:t>
      </w:r>
      <w:r>
        <w:rPr>
          <w:rFonts w:ascii="楷体" w:hAnsi="楷体" w:eastAsia="楷体"/>
          <w:b/>
          <w:sz w:val="24"/>
          <w:szCs w:val="24"/>
        </w:rPr>
        <w:t>反应力</w:t>
      </w:r>
      <w:r>
        <w:rPr>
          <w:rFonts w:ascii="楷体" w:hAnsi="楷体" w:eastAsia="楷体" w:cs="Calibri"/>
          <w:b/>
          <w:sz w:val="24"/>
          <w:szCs w:val="24"/>
        </w:rPr>
        <w:t>&gt;</w:t>
      </w:r>
      <w:r>
        <w:rPr>
          <w:rFonts w:ascii="楷体" w:hAnsi="楷体" w:eastAsia="楷体"/>
          <w:b/>
          <w:sz w:val="24"/>
          <w:szCs w:val="24"/>
        </w:rPr>
        <w:t>特定难度，特定难度的数值根据主持人的设定而定）</w:t>
      </w:r>
    </w:p>
    <w:p>
      <w:pPr>
        <w:ind w:left="-5"/>
        <w:rPr>
          <w:rFonts w:ascii="楷体" w:hAnsi="楷体" w:eastAsia="楷体"/>
          <w:b/>
          <w:sz w:val="24"/>
          <w:szCs w:val="24"/>
        </w:rPr>
      </w:pPr>
      <w:r>
        <w:rPr>
          <w:rFonts w:ascii="楷体" w:hAnsi="楷体" w:eastAsia="楷体"/>
          <w:b/>
          <w:sz w:val="24"/>
          <w:szCs w:val="24"/>
        </w:rPr>
        <w:t>数据换算（若感觉判定过于麻烦，可忽略此条规则）：</w:t>
      </w:r>
    </w:p>
    <w:p>
      <w:pPr>
        <w:spacing w:after="8" w:line="368" w:lineRule="auto"/>
        <w:ind w:left="-5" w:right="94"/>
        <w:rPr>
          <w:rFonts w:ascii="楷体" w:hAnsi="楷体" w:eastAsia="楷体"/>
          <w:b/>
          <w:sz w:val="24"/>
          <w:szCs w:val="24"/>
        </w:rPr>
      </w:pPr>
      <w:r>
        <w:rPr>
          <w:rFonts w:ascii="楷体" w:hAnsi="楷体" w:eastAsia="楷体"/>
          <w:b/>
          <w:sz w:val="24"/>
          <w:szCs w:val="24"/>
        </w:rPr>
        <w:t>数据换算项目是将跑团中的虚拟数据（比如壮硕、爆发、协调等）换算成真实数值的项目，在个别情况下可能会被用到</w:t>
      </w:r>
    </w:p>
    <w:p>
      <w:pPr>
        <w:spacing w:after="8" w:line="368" w:lineRule="auto"/>
        <w:ind w:left="-5" w:right="94"/>
        <w:rPr>
          <w:rFonts w:ascii="楷体" w:hAnsi="楷体" w:eastAsia="楷体"/>
          <w:b/>
          <w:sz w:val="24"/>
          <w:szCs w:val="24"/>
        </w:rPr>
      </w:pPr>
      <w:r>
        <w:rPr>
          <w:rFonts w:ascii="楷体" w:hAnsi="楷体" w:eastAsia="楷体"/>
          <w:b/>
          <w:sz w:val="24"/>
          <w:szCs w:val="24"/>
        </w:rPr>
        <w:t xml:space="preserve">提示 </w:t>
      </w:r>
      <w:r>
        <w:rPr>
          <w:rFonts w:ascii="楷体" w:hAnsi="楷体" w:eastAsia="楷体" w:cs="Calibri"/>
          <w:b/>
          <w:sz w:val="24"/>
          <w:szCs w:val="24"/>
        </w:rPr>
        <w:t>1</w:t>
      </w:r>
      <w:r>
        <w:rPr>
          <w:rFonts w:ascii="楷体" w:hAnsi="楷体" w:eastAsia="楷体"/>
          <w:b/>
          <w:sz w:val="24"/>
          <w:szCs w:val="24"/>
        </w:rPr>
        <w:t>：本数值计算只是一个表面的数值范围，可能并不是十分精确</w:t>
      </w:r>
    </w:p>
    <w:p>
      <w:pPr>
        <w:spacing w:after="8" w:line="368" w:lineRule="auto"/>
        <w:ind w:left="-5" w:right="94"/>
        <w:rPr>
          <w:rFonts w:ascii="楷体" w:hAnsi="楷体" w:eastAsia="楷体"/>
          <w:b/>
          <w:sz w:val="24"/>
          <w:szCs w:val="24"/>
        </w:rPr>
      </w:pPr>
      <w:r>
        <w:rPr>
          <w:rFonts w:ascii="楷体" w:hAnsi="楷体" w:eastAsia="楷体"/>
          <w:b/>
          <w:sz w:val="24"/>
          <w:szCs w:val="24"/>
        </w:rPr>
        <w:t xml:space="preserve">提示 </w:t>
      </w:r>
      <w:r>
        <w:rPr>
          <w:rFonts w:ascii="楷体" w:hAnsi="楷体" w:eastAsia="楷体" w:cs="Calibri"/>
          <w:b/>
          <w:sz w:val="24"/>
          <w:szCs w:val="24"/>
        </w:rPr>
        <w:t>2</w:t>
      </w:r>
      <w:r>
        <w:rPr>
          <w:rFonts w:ascii="楷体" w:hAnsi="楷体" w:eastAsia="楷体"/>
          <w:b/>
          <w:sz w:val="24"/>
          <w:szCs w:val="24"/>
        </w:rPr>
        <w:t>：角色的飞行速度和移动速度相同</w:t>
      </w:r>
    </w:p>
    <w:p>
      <w:pPr>
        <w:ind w:left="-5"/>
        <w:rPr>
          <w:rFonts w:ascii="楷体" w:hAnsi="楷体" w:eastAsia="楷体"/>
          <w:b/>
          <w:sz w:val="24"/>
          <w:szCs w:val="24"/>
        </w:rPr>
      </w:pPr>
      <w:r>
        <w:rPr>
          <w:rFonts w:ascii="楷体" w:hAnsi="楷体" w:eastAsia="楷体"/>
          <w:b/>
          <w:sz w:val="24"/>
          <w:szCs w:val="24"/>
        </w:rPr>
        <w:t xml:space="preserve">提示 </w:t>
      </w:r>
      <w:r>
        <w:rPr>
          <w:rFonts w:ascii="楷体" w:hAnsi="楷体" w:eastAsia="楷体" w:cs="Calibri"/>
          <w:b/>
          <w:sz w:val="24"/>
          <w:szCs w:val="24"/>
        </w:rPr>
        <w:t>3</w:t>
      </w:r>
      <w:r>
        <w:rPr>
          <w:rFonts w:ascii="楷体" w:hAnsi="楷体" w:eastAsia="楷体"/>
          <w:b/>
          <w:sz w:val="24"/>
          <w:szCs w:val="24"/>
        </w:rPr>
        <w:t>：因为经过了起始之地的数据处理，所以角色的数据不会影响外貌，在</w:t>
      </w:r>
      <w:r>
        <w:rPr>
          <w:rFonts w:hint="eastAsia" w:ascii="楷体" w:hAnsi="楷体" w:eastAsia="楷体"/>
          <w:b/>
          <w:sz w:val="24"/>
          <w:szCs w:val="24"/>
        </w:rPr>
        <w:t>起始之地</w:t>
      </w:r>
      <w:r>
        <w:rPr>
          <w:rFonts w:ascii="楷体" w:hAnsi="楷体" w:eastAsia="楷体"/>
          <w:b/>
          <w:sz w:val="24"/>
          <w:szCs w:val="24"/>
        </w:rPr>
        <w:t>内永远不要以貌取人</w:t>
      </w:r>
    </w:p>
    <w:p>
      <w:pPr>
        <w:spacing w:after="0" w:line="378" w:lineRule="auto"/>
        <w:ind w:left="-5" w:right="86"/>
        <w:rPr>
          <w:rFonts w:ascii="楷体" w:hAnsi="楷体" w:eastAsia="楷体"/>
          <w:b/>
          <w:sz w:val="24"/>
          <w:szCs w:val="24"/>
        </w:rPr>
      </w:pPr>
      <w:r>
        <w:rPr>
          <w:rFonts w:ascii="楷体" w:hAnsi="楷体" w:eastAsia="楷体"/>
          <w:b/>
          <w:sz w:val="24"/>
          <w:szCs w:val="24"/>
        </w:rPr>
        <w:t xml:space="preserve">提示 </w:t>
      </w:r>
      <w:r>
        <w:rPr>
          <w:rFonts w:ascii="楷体" w:hAnsi="楷体" w:eastAsia="楷体" w:cs="Calibri"/>
          <w:b/>
          <w:sz w:val="24"/>
          <w:szCs w:val="24"/>
        </w:rPr>
        <w:t>4</w:t>
      </w:r>
      <w:r>
        <w:rPr>
          <w:rFonts w:ascii="楷体" w:hAnsi="楷体" w:eastAsia="楷体"/>
          <w:b/>
          <w:sz w:val="24"/>
          <w:szCs w:val="24"/>
        </w:rPr>
        <w:t xml:space="preserve">：每回合在游戏中的时间约 </w:t>
      </w:r>
      <w:r>
        <w:rPr>
          <w:rFonts w:ascii="楷体" w:hAnsi="楷体" w:eastAsia="楷体" w:cs="Calibri"/>
          <w:b/>
          <w:sz w:val="24"/>
          <w:szCs w:val="24"/>
        </w:rPr>
        <w:t xml:space="preserve">1~10 </w:t>
      </w:r>
      <w:r>
        <w:rPr>
          <w:rFonts w:ascii="楷体" w:hAnsi="楷体" w:eastAsia="楷体"/>
          <w:b/>
          <w:sz w:val="24"/>
          <w:szCs w:val="24"/>
        </w:rPr>
        <w:t>秒不等（远程的回合时间通常会比近战的时间长上几秒）但是因为方便计算，所以全部用“一回合”来计算，所以一回合的时间约“</w:t>
      </w:r>
      <w:r>
        <w:rPr>
          <w:rFonts w:ascii="楷体" w:hAnsi="楷体" w:eastAsia="楷体" w:cs="Calibri"/>
          <w:b/>
          <w:sz w:val="24"/>
          <w:szCs w:val="24"/>
        </w:rPr>
        <w:t xml:space="preserve">1~10 </w:t>
      </w:r>
      <w:r>
        <w:rPr>
          <w:rFonts w:ascii="楷体" w:hAnsi="楷体" w:eastAsia="楷体"/>
          <w:b/>
          <w:sz w:val="24"/>
          <w:szCs w:val="24"/>
        </w:rPr>
        <w:t xml:space="preserve">秒”，角色的移动距离在每回合中则是按照一秒进行计算（例如 </w:t>
      </w:r>
      <w:r>
        <w:rPr>
          <w:rFonts w:ascii="楷体" w:hAnsi="楷体" w:eastAsia="楷体" w:cs="Calibri"/>
          <w:b/>
          <w:sz w:val="24"/>
          <w:szCs w:val="24"/>
        </w:rPr>
        <w:t xml:space="preserve">5m/s </w:t>
      </w:r>
      <w:r>
        <w:rPr>
          <w:rFonts w:ascii="楷体" w:hAnsi="楷体" w:eastAsia="楷体"/>
          <w:b/>
          <w:sz w:val="24"/>
          <w:szCs w:val="24"/>
        </w:rPr>
        <w:t xml:space="preserve">速度的角色在一回合中只能跑 </w:t>
      </w:r>
      <w:r>
        <w:rPr>
          <w:rFonts w:ascii="楷体" w:hAnsi="楷体" w:eastAsia="楷体" w:cs="Calibri"/>
          <w:b/>
          <w:sz w:val="24"/>
          <w:szCs w:val="24"/>
        </w:rPr>
        <w:t xml:space="preserve">5 </w:t>
      </w:r>
      <w:r>
        <w:rPr>
          <w:rFonts w:ascii="楷体" w:hAnsi="楷体" w:eastAsia="楷体"/>
          <w:b/>
          <w:sz w:val="24"/>
          <w:szCs w:val="24"/>
        </w:rPr>
        <w:t>米的距离）</w:t>
      </w:r>
    </w:p>
    <w:p>
      <w:pPr>
        <w:spacing w:after="0" w:line="378" w:lineRule="auto"/>
        <w:ind w:left="-5" w:right="86"/>
        <w:rPr>
          <w:rFonts w:ascii="楷体" w:hAnsi="楷体" w:eastAsia="楷体"/>
          <w:b/>
          <w:sz w:val="24"/>
          <w:szCs w:val="24"/>
        </w:rPr>
      </w:pPr>
      <w:r>
        <w:rPr>
          <w:rFonts w:ascii="楷体" w:hAnsi="楷体" w:eastAsia="楷体"/>
          <w:b/>
          <w:sz w:val="24"/>
          <w:szCs w:val="24"/>
        </w:rPr>
        <w:t xml:space="preserve">提示 </w:t>
      </w:r>
      <w:r>
        <w:rPr>
          <w:rFonts w:ascii="楷体" w:hAnsi="楷体" w:eastAsia="楷体" w:cs="Calibri"/>
          <w:b/>
          <w:sz w:val="24"/>
          <w:szCs w:val="24"/>
        </w:rPr>
        <w:t>5</w:t>
      </w:r>
      <w:r>
        <w:rPr>
          <w:rFonts w:ascii="楷体" w:hAnsi="楷体" w:eastAsia="楷体"/>
          <w:b/>
          <w:sz w:val="24"/>
          <w:szCs w:val="24"/>
        </w:rPr>
        <w:t xml:space="preserve">：正常人的数值请按照全属性 </w:t>
      </w:r>
      <w:r>
        <w:rPr>
          <w:rFonts w:ascii="楷体" w:hAnsi="楷体" w:eastAsia="楷体" w:cs="Calibri"/>
          <w:b/>
          <w:sz w:val="24"/>
          <w:szCs w:val="24"/>
        </w:rPr>
        <w:t xml:space="preserve">5 </w:t>
      </w:r>
      <w:r>
        <w:rPr>
          <w:rFonts w:ascii="楷体" w:hAnsi="楷体" w:eastAsia="楷体"/>
          <w:b/>
          <w:sz w:val="24"/>
          <w:szCs w:val="24"/>
        </w:rPr>
        <w:t>计算</w:t>
      </w:r>
    </w:p>
    <w:p>
      <w:pPr>
        <w:spacing w:after="0"/>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以下为计算表格，填写时请填写至人物卡中的“数值模拟”栏目</w:t>
      </w:r>
      <w:r>
        <w:rPr>
          <w:rFonts w:ascii="楷体" w:hAnsi="楷体" w:eastAsia="楷体" w:cs="Calibri"/>
          <w:b/>
          <w:sz w:val="24"/>
          <w:szCs w:val="24"/>
        </w:rPr>
        <w:t>]</w:t>
      </w:r>
    </w:p>
    <w:p>
      <w:pPr>
        <w:spacing w:after="530" w:line="259" w:lineRule="auto"/>
        <w:ind w:left="0" w:firstLine="0"/>
        <w:rPr>
          <w:rFonts w:ascii="楷体" w:hAnsi="楷体" w:eastAsia="楷体"/>
          <w:b/>
          <w:sz w:val="24"/>
          <w:szCs w:val="24"/>
        </w:rPr>
      </w:pPr>
      <w:r>
        <w:rPr>
          <w:rFonts w:ascii="楷体" w:hAnsi="楷体" w:eastAsia="楷体"/>
          <w:b/>
          <w:sz w:val="24"/>
          <w:szCs w:val="24"/>
        </w:rPr>
        <w:drawing>
          <wp:inline distT="0" distB="0" distL="0" distR="0">
            <wp:extent cx="6734175" cy="1647825"/>
            <wp:effectExtent l="0" t="0" r="9525" b="9525"/>
            <wp:docPr id="1028" name="Picture 6115"/>
            <wp:cNvGraphicFramePr/>
            <a:graphic xmlns:a="http://schemas.openxmlformats.org/drawingml/2006/main">
              <a:graphicData uri="http://schemas.openxmlformats.org/drawingml/2006/picture">
                <pic:pic xmlns:pic="http://schemas.openxmlformats.org/drawingml/2006/picture">
                  <pic:nvPicPr>
                    <pic:cNvPr id="1028" name="Picture 6115"/>
                    <pic:cNvPicPr/>
                  </pic:nvPicPr>
                  <pic:blipFill>
                    <a:blip r:embed="rId12" cstate="print"/>
                    <a:srcRect/>
                    <a:stretch>
                      <a:fillRect/>
                    </a:stretch>
                  </pic:blipFill>
                  <pic:spPr>
                    <a:xfrm>
                      <a:off x="0" y="0"/>
                      <a:ext cx="6734175" cy="1647825"/>
                    </a:xfrm>
                    <a:prstGeom prst="rect">
                      <a:avLst/>
                    </a:prstGeom>
                  </pic:spPr>
                </pic:pic>
              </a:graphicData>
            </a:graphic>
          </wp:inline>
        </w:drawing>
      </w:r>
    </w:p>
    <w:p>
      <w:pPr>
        <w:ind w:left="-5"/>
        <w:rPr>
          <w:rFonts w:ascii="楷体" w:hAnsi="楷体" w:eastAsia="楷体"/>
          <w:b/>
          <w:sz w:val="24"/>
          <w:szCs w:val="24"/>
        </w:rPr>
      </w:pPr>
      <w:r>
        <w:rPr>
          <w:rFonts w:ascii="楷体" w:hAnsi="楷体" w:eastAsia="楷体"/>
          <w:b/>
          <w:sz w:val="24"/>
          <w:szCs w:val="24"/>
        </w:rPr>
        <w:t>异常状态判定（若感觉判定过于麻烦，可忽略此条规则）：</w:t>
      </w:r>
    </w:p>
    <w:p>
      <w:pPr>
        <w:ind w:left="-5"/>
        <w:rPr>
          <w:rFonts w:ascii="楷体" w:hAnsi="楷体" w:eastAsia="楷体"/>
          <w:b/>
          <w:sz w:val="24"/>
          <w:szCs w:val="24"/>
        </w:rPr>
      </w:pPr>
      <w:r>
        <w:rPr>
          <w:rFonts w:ascii="楷体" w:hAnsi="楷体" w:eastAsia="楷体"/>
          <w:b/>
          <w:sz w:val="24"/>
          <w:szCs w:val="24"/>
        </w:rPr>
        <w:t xml:space="preserve">最常见的两种异常状态为眩晕和流血，它们不被算作 </w:t>
      </w:r>
      <w:r>
        <w:rPr>
          <w:rFonts w:ascii="楷体" w:hAnsi="楷体" w:eastAsia="楷体" w:cs="Calibri"/>
          <w:b/>
          <w:sz w:val="24"/>
          <w:szCs w:val="24"/>
        </w:rPr>
        <w:t>debuff</w:t>
      </w:r>
      <w:r>
        <w:rPr>
          <w:rFonts w:ascii="楷体" w:hAnsi="楷体" w:eastAsia="楷体"/>
          <w:b/>
          <w:sz w:val="24"/>
          <w:szCs w:val="24"/>
        </w:rPr>
        <w:t xml:space="preserve">，而是一种生理现象，所以不会被 </w:t>
      </w:r>
      <w:r>
        <w:rPr>
          <w:rFonts w:ascii="楷体" w:hAnsi="楷体" w:eastAsia="楷体" w:cs="Calibri"/>
          <w:b/>
          <w:sz w:val="24"/>
          <w:szCs w:val="24"/>
        </w:rPr>
        <w:t xml:space="preserve">buff </w:t>
      </w:r>
      <w:r>
        <w:rPr>
          <w:rFonts w:ascii="楷体" w:hAnsi="楷体" w:eastAsia="楷体"/>
          <w:b/>
          <w:sz w:val="24"/>
          <w:szCs w:val="24"/>
        </w:rPr>
        <w:t>驱散技能驱散掉</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：眩晕（钝器）：</w:t>
      </w:r>
    </w:p>
    <w:p>
      <w:pPr>
        <w:spacing w:after="16" w:line="358" w:lineRule="auto"/>
        <w:ind w:left="-5"/>
        <w:rPr>
          <w:rFonts w:ascii="楷体" w:hAnsi="楷体" w:eastAsia="楷体"/>
          <w:b/>
          <w:sz w:val="24"/>
          <w:szCs w:val="24"/>
        </w:rPr>
      </w:pPr>
      <w:r>
        <w:rPr>
          <w:rFonts w:ascii="楷体" w:hAnsi="楷体" w:eastAsia="楷体"/>
          <w:b/>
          <w:sz w:val="24"/>
          <w:szCs w:val="24"/>
        </w:rPr>
        <w:t xml:space="preserve">眩晕是在战斗中被钝器锤中头部才会产生的效果，想要达成眩晕效果必须由攻击方和挨打方在完成过命中判定并确认此攻击必定会击打在对方头部之后，进行一次力量对抗，若你的对抗结果为对方的两倍，那么将会触发眩晕机制，对方将会眩晕 </w:t>
      </w:r>
      <w:r>
        <w:rPr>
          <w:rFonts w:ascii="楷体" w:hAnsi="楷体" w:eastAsia="楷体" w:cs="Calibri"/>
          <w:b/>
          <w:sz w:val="24"/>
          <w:szCs w:val="24"/>
        </w:rPr>
        <w:t xml:space="preserve">1 </w:t>
      </w:r>
      <w:r>
        <w:rPr>
          <w:rFonts w:ascii="楷体" w:hAnsi="楷体" w:eastAsia="楷体"/>
          <w:b/>
          <w:sz w:val="24"/>
          <w:szCs w:val="24"/>
        </w:rPr>
        <w:t>回合无法行动。</w:t>
      </w:r>
    </w:p>
    <w:p>
      <w:pPr>
        <w:ind w:left="-5"/>
        <w:rPr>
          <w:rFonts w:ascii="楷体" w:hAnsi="楷体" w:eastAsia="楷体"/>
          <w:b/>
          <w:sz w:val="24"/>
          <w:szCs w:val="24"/>
        </w:rPr>
      </w:pPr>
      <w:r>
        <w:rPr>
          <w:rFonts w:ascii="楷体" w:hAnsi="楷体" w:eastAsia="楷体"/>
          <w:b/>
          <w:sz w:val="24"/>
          <w:szCs w:val="24"/>
        </w:rPr>
        <w:t>任何武器面板上自带的眩晕都属于附加机制，因为它们的判定方式各异，所以可以被视作是二次判定</w:t>
      </w:r>
    </w:p>
    <w:p>
      <w:pPr>
        <w:spacing w:after="0" w:line="377" w:lineRule="auto"/>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 xml:space="preserve">：流血（利器）：当你的一次性攻击伤害大于对方血上限 </w:t>
      </w:r>
      <w:r>
        <w:rPr>
          <w:rFonts w:ascii="楷体" w:hAnsi="楷体" w:eastAsia="楷体" w:cs="Calibri"/>
          <w:b/>
          <w:sz w:val="24"/>
          <w:szCs w:val="24"/>
        </w:rPr>
        <w:t>30%</w:t>
      </w:r>
      <w:r>
        <w:rPr>
          <w:rFonts w:ascii="楷体" w:hAnsi="楷体" w:eastAsia="楷体"/>
          <w:b/>
          <w:sz w:val="24"/>
          <w:szCs w:val="24"/>
        </w:rPr>
        <w:t xml:space="preserve">时，就可以给对方施加流血效果，流血的伤害是每回合减少对方相当于血上限 </w:t>
      </w:r>
      <w:r>
        <w:rPr>
          <w:rFonts w:ascii="楷体" w:hAnsi="楷体" w:eastAsia="楷体" w:cs="Calibri"/>
          <w:b/>
          <w:sz w:val="24"/>
          <w:szCs w:val="24"/>
        </w:rPr>
        <w:t>5%</w:t>
      </w:r>
      <w:r>
        <w:rPr>
          <w:rFonts w:ascii="楷体" w:hAnsi="楷体" w:eastAsia="楷体"/>
          <w:b/>
          <w:sz w:val="24"/>
          <w:szCs w:val="24"/>
        </w:rPr>
        <w:t xml:space="preserve">的生命值，通常情况下，流血持续 </w:t>
      </w:r>
      <w:r>
        <w:rPr>
          <w:rFonts w:ascii="楷体" w:hAnsi="楷体" w:eastAsia="楷体" w:cs="Calibri"/>
          <w:b/>
          <w:sz w:val="24"/>
          <w:szCs w:val="24"/>
        </w:rPr>
        <w:t xml:space="preserve">3 </w:t>
      </w:r>
      <w:r>
        <w:rPr>
          <w:rFonts w:ascii="楷体" w:hAnsi="楷体" w:eastAsia="楷体"/>
          <w:b/>
          <w:sz w:val="24"/>
          <w:szCs w:val="24"/>
        </w:rPr>
        <w:t>回合（子弹会触发正常的流血效果，箭矢如果不从肉里拔出来则不会触发流血效果）</w:t>
      </w:r>
    </w:p>
    <w:p>
      <w:pPr>
        <w:spacing w:after="300" w:line="371" w:lineRule="auto"/>
        <w:ind w:left="-5"/>
        <w:rPr>
          <w:rFonts w:ascii="楷体" w:hAnsi="楷体" w:eastAsia="楷体"/>
          <w:b/>
          <w:sz w:val="24"/>
          <w:szCs w:val="24"/>
        </w:rPr>
      </w:pPr>
      <w:r>
        <w:rPr>
          <w:rFonts w:ascii="楷体" w:hAnsi="楷体" w:eastAsia="楷体"/>
          <w:b/>
          <w:sz w:val="24"/>
          <w:szCs w:val="24"/>
        </w:rPr>
        <w:t xml:space="preserve">当你的攻击触发流血效果后，且在敌方剩余血量小于其上限 </w:t>
      </w:r>
      <w:r>
        <w:rPr>
          <w:rFonts w:ascii="楷体" w:hAnsi="楷体" w:eastAsia="楷体" w:cs="Calibri"/>
          <w:b/>
          <w:sz w:val="24"/>
          <w:szCs w:val="24"/>
        </w:rPr>
        <w:t>50%</w:t>
      </w:r>
      <w:r>
        <w:rPr>
          <w:rFonts w:ascii="楷体" w:hAnsi="楷体" w:eastAsia="楷体"/>
          <w:b/>
          <w:sz w:val="24"/>
          <w:szCs w:val="24"/>
        </w:rPr>
        <w:t xml:space="preserve">的情况下，流血效果会触发成持续流血，如果不使用绷带或医疗措施止血，那么会持续进行流血直至死亡为止（撕裂衣服作为绷带这样劣质的手段只能使流血效果减半，无法完全止血）具有愈合手段的角色可以消耗一次愈合判定（也就是让一次愈合为 </w:t>
      </w:r>
      <w:r>
        <w:rPr>
          <w:rFonts w:ascii="楷体" w:hAnsi="楷体" w:eastAsia="楷体" w:cs="Calibri"/>
          <w:b/>
          <w:sz w:val="24"/>
          <w:szCs w:val="24"/>
        </w:rPr>
        <w:t>0</w:t>
      </w:r>
      <w:r>
        <w:rPr>
          <w:rFonts w:ascii="楷体" w:hAnsi="楷体" w:eastAsia="楷体"/>
          <w:b/>
          <w:sz w:val="24"/>
          <w:szCs w:val="24"/>
        </w:rPr>
        <w:t>）来抵消流血状态，但是为了让主持人判定明确，请在抵消流血状态动作时提醒主持人</w:t>
      </w:r>
    </w:p>
    <w:p>
      <w:pPr>
        <w:ind w:left="-5"/>
        <w:rPr>
          <w:rFonts w:ascii="楷体" w:hAnsi="楷体" w:eastAsia="楷体"/>
          <w:b/>
          <w:sz w:val="24"/>
          <w:szCs w:val="24"/>
        </w:rPr>
      </w:pPr>
      <w:r>
        <w:rPr>
          <w:rFonts w:ascii="楷体" w:hAnsi="楷体" w:eastAsia="楷体"/>
          <w:b/>
          <w:sz w:val="24"/>
          <w:szCs w:val="24"/>
        </w:rPr>
        <w:t>搜索判定：</w:t>
      </w:r>
    </w:p>
    <w:p>
      <w:pPr>
        <w:ind w:left="-5"/>
        <w:rPr>
          <w:rFonts w:ascii="楷体" w:hAnsi="楷体" w:eastAsia="楷体"/>
          <w:b/>
          <w:sz w:val="24"/>
          <w:szCs w:val="24"/>
        </w:rPr>
      </w:pPr>
      <w:r>
        <w:rPr>
          <w:rFonts w:ascii="楷体" w:hAnsi="楷体" w:eastAsia="楷体"/>
          <w:b/>
          <w:sz w:val="24"/>
          <w:szCs w:val="24"/>
        </w:rPr>
        <w:t>在角色没有搜索或感知类技能时，搜索判定通常和幸运值挂钩，搜索分为三种难度初级难度（藏在地毯下面的钥匙）：</w:t>
      </w:r>
      <w:r>
        <w:rPr>
          <w:rFonts w:ascii="楷体" w:hAnsi="楷体" w:eastAsia="楷体" w:cs="Calibri"/>
          <w:b/>
          <w:sz w:val="24"/>
          <w:szCs w:val="24"/>
        </w:rPr>
        <w:t>1D100+</w:t>
      </w:r>
      <w:r>
        <w:rPr>
          <w:rFonts w:ascii="楷体" w:hAnsi="楷体" w:eastAsia="楷体"/>
          <w:b/>
          <w:sz w:val="24"/>
          <w:szCs w:val="24"/>
        </w:rPr>
        <w:t>幸运值</w:t>
      </w:r>
      <w:r>
        <w:rPr>
          <w:rFonts w:ascii="楷体" w:hAnsi="楷体" w:eastAsia="楷体" w:cs="Calibri"/>
          <w:b/>
          <w:sz w:val="24"/>
          <w:szCs w:val="24"/>
        </w:rPr>
        <w:t>&gt;60</w:t>
      </w:r>
    </w:p>
    <w:p>
      <w:pPr>
        <w:ind w:left="-5"/>
        <w:rPr>
          <w:rFonts w:ascii="楷体" w:hAnsi="楷体" w:eastAsia="楷体"/>
          <w:b/>
          <w:sz w:val="24"/>
          <w:szCs w:val="24"/>
        </w:rPr>
      </w:pPr>
      <w:r>
        <w:rPr>
          <w:rFonts w:ascii="楷体" w:hAnsi="楷体" w:eastAsia="楷体"/>
          <w:b/>
          <w:sz w:val="24"/>
          <w:szCs w:val="24"/>
        </w:rPr>
        <w:t>中级难度（抽屉或衣柜中隐秘的暗格机关）：</w:t>
      </w:r>
      <w:r>
        <w:rPr>
          <w:rFonts w:ascii="楷体" w:hAnsi="楷体" w:eastAsia="楷体" w:cs="Calibri"/>
          <w:b/>
          <w:sz w:val="24"/>
          <w:szCs w:val="24"/>
        </w:rPr>
        <w:t>1D100+</w:t>
      </w:r>
      <w:r>
        <w:rPr>
          <w:rFonts w:ascii="楷体" w:hAnsi="楷体" w:eastAsia="楷体"/>
          <w:b/>
          <w:sz w:val="24"/>
          <w:szCs w:val="24"/>
        </w:rPr>
        <w:t>幸运值</w:t>
      </w:r>
      <w:r>
        <w:rPr>
          <w:rFonts w:ascii="楷体" w:hAnsi="楷体" w:eastAsia="楷体" w:cs="Calibri"/>
          <w:b/>
          <w:sz w:val="24"/>
          <w:szCs w:val="24"/>
        </w:rPr>
        <w:t>&gt;90</w:t>
      </w:r>
    </w:p>
    <w:p>
      <w:pPr>
        <w:ind w:left="-5"/>
        <w:rPr>
          <w:rFonts w:ascii="楷体" w:hAnsi="楷体" w:eastAsia="楷体"/>
          <w:b/>
          <w:sz w:val="24"/>
          <w:szCs w:val="24"/>
        </w:rPr>
      </w:pPr>
      <w:r>
        <w:rPr>
          <w:rFonts w:ascii="楷体" w:hAnsi="楷体" w:eastAsia="楷体"/>
          <w:b/>
          <w:sz w:val="24"/>
          <w:szCs w:val="24"/>
        </w:rPr>
        <w:t>高级难度（一些被魔法加持隔绝，很难被外界发现的物品）：</w:t>
      </w:r>
      <w:r>
        <w:rPr>
          <w:rFonts w:ascii="楷体" w:hAnsi="楷体" w:eastAsia="楷体" w:cs="Calibri"/>
          <w:b/>
          <w:sz w:val="24"/>
          <w:szCs w:val="24"/>
        </w:rPr>
        <w:t>1D100+</w:t>
      </w:r>
      <w:r>
        <w:rPr>
          <w:rFonts w:ascii="楷体" w:hAnsi="楷体" w:eastAsia="楷体"/>
          <w:b/>
          <w:sz w:val="24"/>
          <w:szCs w:val="24"/>
        </w:rPr>
        <w:t>幸运值</w:t>
      </w:r>
      <w:r>
        <w:rPr>
          <w:rFonts w:ascii="楷体" w:hAnsi="楷体" w:eastAsia="楷体" w:cs="Calibri"/>
          <w:b/>
          <w:sz w:val="24"/>
          <w:szCs w:val="24"/>
        </w:rPr>
        <w:t>&gt;120</w:t>
      </w:r>
    </w:p>
    <w:p>
      <w:pPr>
        <w:spacing w:after="120" w:line="358" w:lineRule="auto"/>
        <w:ind w:left="-6" w:hanging="11"/>
        <w:rPr>
          <w:rFonts w:ascii="楷体" w:hAnsi="楷体" w:eastAsia="楷体"/>
          <w:b/>
          <w:sz w:val="24"/>
          <w:szCs w:val="24"/>
        </w:rPr>
      </w:pPr>
      <w:r>
        <w:rPr>
          <w:rFonts w:ascii="楷体" w:hAnsi="楷体" w:eastAsia="楷体"/>
          <w:b/>
          <w:sz w:val="24"/>
          <w:szCs w:val="24"/>
        </w:rPr>
        <w:t>在一个场景中，对同类型搜索的机会次数是有限制的，这个限制由主持人决定，且搜索时通常一队玩家只能派一名代表以他的属性进行投点，所以在探索者们进入一个充满秘密的场景中调查时尽量能不要用搜索判定就不要用搜索判定，好好寻找线索、动动脑子，比把命运交托给运气要靠谱得多</w:t>
      </w:r>
    </w:p>
    <w:p>
      <w:pPr>
        <w:ind w:left="-5"/>
        <w:rPr>
          <w:rFonts w:ascii="楷体" w:hAnsi="楷体" w:eastAsia="楷体"/>
          <w:b/>
          <w:sz w:val="24"/>
          <w:szCs w:val="24"/>
        </w:rPr>
      </w:pPr>
      <w:r>
        <w:rPr>
          <w:rFonts w:ascii="楷体" w:hAnsi="楷体" w:eastAsia="楷体"/>
          <w:b/>
          <w:sz w:val="24"/>
          <w:szCs w:val="24"/>
        </w:rPr>
        <w:t>特质觉醒：</w:t>
      </w:r>
    </w:p>
    <w:p>
      <w:pPr>
        <w:spacing w:after="9" w:line="368" w:lineRule="auto"/>
        <w:ind w:left="-5"/>
        <w:rPr>
          <w:rFonts w:ascii="楷体" w:hAnsi="楷体" w:eastAsia="楷体"/>
          <w:b/>
          <w:sz w:val="24"/>
          <w:szCs w:val="24"/>
        </w:rPr>
      </w:pPr>
      <w:r>
        <w:rPr>
          <w:rFonts w:ascii="楷体" w:hAnsi="楷体" w:eastAsia="楷体"/>
          <w:b/>
          <w:sz w:val="24"/>
          <w:szCs w:val="24"/>
        </w:rPr>
        <w:t>此动作可以在战斗中的任何情况下使用，但是必须有符合角色情感爆发的契机</w:t>
      </w:r>
      <w:r>
        <w:rPr>
          <w:rFonts w:hint="eastAsia" w:ascii="楷体" w:hAnsi="楷体" w:eastAsia="楷体"/>
          <w:b/>
          <w:sz w:val="24"/>
          <w:szCs w:val="24"/>
        </w:rPr>
        <w:t>，在任何队友被杀，临死，等情绪极端状态时，可以进行一次＞</w:t>
      </w:r>
      <w:r>
        <w:rPr>
          <w:rFonts w:ascii="楷体" w:hAnsi="楷体" w:eastAsia="楷体"/>
          <w:b/>
          <w:sz w:val="24"/>
          <w:szCs w:val="24"/>
        </w:rPr>
        <w:t>200字的rp，在</w:t>
      </w:r>
      <w:r>
        <w:rPr>
          <w:rFonts w:hint="eastAsia" w:ascii="楷体" w:hAnsi="楷体" w:eastAsia="楷体"/>
          <w:b/>
          <w:sz w:val="24"/>
          <w:szCs w:val="24"/>
        </w:rPr>
        <w:t>K</w:t>
      </w:r>
      <w:r>
        <w:rPr>
          <w:rFonts w:ascii="楷体" w:hAnsi="楷体" w:eastAsia="楷体"/>
          <w:b/>
          <w:sz w:val="24"/>
          <w:szCs w:val="24"/>
        </w:rPr>
        <w:t>P同意后，可以获得以下效果中的</w:t>
      </w:r>
      <w:r>
        <w:rPr>
          <w:rFonts w:hint="eastAsia" w:ascii="楷体" w:hAnsi="楷体" w:eastAsia="楷体"/>
          <w:b/>
          <w:sz w:val="24"/>
          <w:szCs w:val="24"/>
        </w:rPr>
        <w:t>一到</w:t>
      </w:r>
      <w:r>
        <w:rPr>
          <w:rFonts w:ascii="楷体" w:hAnsi="楷体" w:eastAsia="楷体"/>
          <w:b/>
          <w:sz w:val="24"/>
          <w:szCs w:val="24"/>
        </w:rPr>
        <w:t>两个</w:t>
      </w:r>
      <w:r>
        <w:rPr>
          <w:rFonts w:hint="eastAsia" w:ascii="楷体" w:hAnsi="楷体" w:eastAsia="楷体"/>
          <w:b/>
          <w:sz w:val="24"/>
          <w:szCs w:val="24"/>
        </w:rPr>
        <w:t>（由K</w:t>
      </w:r>
      <w:r>
        <w:rPr>
          <w:rFonts w:ascii="楷体" w:hAnsi="楷体" w:eastAsia="楷体"/>
          <w:b/>
          <w:sz w:val="24"/>
          <w:szCs w:val="24"/>
        </w:rPr>
        <w:t>P</w:t>
      </w:r>
      <w:r>
        <w:rPr>
          <w:rFonts w:hint="eastAsia" w:ascii="楷体" w:hAnsi="楷体" w:eastAsia="楷体"/>
          <w:b/>
          <w:sz w:val="24"/>
          <w:szCs w:val="24"/>
        </w:rPr>
        <w:t>决定）</w:t>
      </w:r>
      <w:r>
        <w:rPr>
          <w:rFonts w:ascii="楷体" w:hAnsi="楷体" w:eastAsia="楷体"/>
          <w:b/>
          <w:sz w:val="24"/>
          <w:szCs w:val="24"/>
        </w:rPr>
        <w:t>，持续时间由rp质量决定，特质觉醒的冷却时间为一场探寻之旅一次</w:t>
      </w:r>
      <w:r>
        <w:rPr>
          <w:rFonts w:hint="eastAsia" w:ascii="楷体" w:hAnsi="楷体" w:eastAsia="楷体"/>
          <w:b/>
          <w:sz w:val="24"/>
          <w:szCs w:val="24"/>
        </w:rPr>
        <w:t>。</w:t>
      </w:r>
    </w:p>
    <w:p>
      <w:pPr>
        <w:spacing w:after="9" w:line="368" w:lineRule="auto"/>
        <w:ind w:left="-5"/>
        <w:rPr>
          <w:rFonts w:ascii="楷体" w:hAnsi="楷体" w:eastAsia="楷体"/>
          <w:b/>
          <w:sz w:val="24"/>
          <w:szCs w:val="24"/>
        </w:rPr>
      </w:pPr>
      <w:r>
        <w:rPr>
          <w:rFonts w:ascii="楷体" w:hAnsi="楷体" w:eastAsia="楷体"/>
          <w:b/>
          <w:sz w:val="24"/>
          <w:szCs w:val="24"/>
        </w:rPr>
        <w:t>1.任意两个属性+10</w:t>
      </w:r>
    </w:p>
    <w:p>
      <w:pPr>
        <w:spacing w:after="0" w:line="367" w:lineRule="auto"/>
        <w:ind w:left="-6" w:hanging="11"/>
        <w:rPr>
          <w:rFonts w:ascii="楷体" w:hAnsi="楷体" w:eastAsia="楷体"/>
          <w:b/>
          <w:sz w:val="24"/>
          <w:szCs w:val="24"/>
        </w:rPr>
      </w:pPr>
      <w:r>
        <w:rPr>
          <w:rFonts w:ascii="楷体" w:hAnsi="楷体" w:eastAsia="楷体"/>
          <w:b/>
          <w:sz w:val="24"/>
          <w:szCs w:val="24"/>
        </w:rPr>
        <w:t>2.将两个技能暂时提到高级</w:t>
      </w:r>
    </w:p>
    <w:p>
      <w:pPr>
        <w:spacing w:after="0" w:line="367" w:lineRule="auto"/>
        <w:ind w:left="-6" w:hanging="11"/>
        <w:rPr>
          <w:rFonts w:ascii="楷体" w:hAnsi="楷体" w:eastAsia="楷体"/>
          <w:b/>
          <w:sz w:val="24"/>
          <w:szCs w:val="24"/>
        </w:rPr>
      </w:pPr>
      <w:r>
        <w:rPr>
          <w:rFonts w:ascii="楷体" w:hAnsi="楷体" w:eastAsia="楷体"/>
          <w:b/>
          <w:sz w:val="24"/>
          <w:szCs w:val="24"/>
        </w:rPr>
        <w:t>3.解锁被封印的技能</w:t>
      </w:r>
    </w:p>
    <w:p>
      <w:pPr>
        <w:spacing w:after="9" w:line="368" w:lineRule="auto"/>
        <w:ind w:left="0" w:firstLine="0"/>
        <w:rPr>
          <w:rFonts w:ascii="楷体" w:hAnsi="楷体" w:eastAsia="楷体"/>
          <w:b/>
          <w:sz w:val="24"/>
          <w:szCs w:val="24"/>
        </w:rPr>
      </w:pPr>
      <w:r>
        <w:rPr>
          <w:rFonts w:ascii="楷体" w:hAnsi="楷体" w:eastAsia="楷体"/>
          <w:b/>
          <w:sz w:val="24"/>
          <w:szCs w:val="24"/>
        </w:rPr>
        <w:t>4.获得一次真实锁血</w:t>
      </w:r>
    </w:p>
    <w:p>
      <w:pPr>
        <w:spacing w:after="9" w:line="368" w:lineRule="auto"/>
        <w:ind w:left="-5"/>
        <w:rPr>
          <w:rFonts w:ascii="楷体" w:hAnsi="楷体" w:eastAsia="楷体"/>
          <w:b/>
          <w:sz w:val="24"/>
          <w:szCs w:val="24"/>
        </w:rPr>
      </w:pPr>
      <w:r>
        <w:rPr>
          <w:rFonts w:ascii="楷体" w:hAnsi="楷体" w:eastAsia="楷体"/>
          <w:b/>
          <w:sz w:val="24"/>
          <w:szCs w:val="24"/>
        </w:rPr>
        <w:t xml:space="preserve">5.暂时无视负面效果两种效果均只能持续 </w:t>
      </w:r>
      <w:r>
        <w:rPr>
          <w:rFonts w:ascii="楷体" w:hAnsi="楷体" w:eastAsia="楷体" w:cs="Calibri"/>
          <w:b/>
          <w:sz w:val="24"/>
          <w:szCs w:val="24"/>
        </w:rPr>
        <w:t xml:space="preserve">3 </w:t>
      </w:r>
      <w:r>
        <w:rPr>
          <w:rFonts w:ascii="楷体" w:hAnsi="楷体" w:eastAsia="楷体"/>
          <w:b/>
          <w:sz w:val="24"/>
          <w:szCs w:val="24"/>
        </w:rPr>
        <w:t>回合</w:t>
      </w:r>
      <w:r>
        <w:rPr>
          <w:rFonts w:hint="eastAsia" w:ascii="楷体" w:hAnsi="楷体" w:eastAsia="楷体"/>
          <w:b/>
          <w:sz w:val="24"/>
          <w:szCs w:val="24"/>
        </w:rPr>
        <w:t>。</w:t>
      </w:r>
    </w:p>
    <w:p>
      <w:pPr>
        <w:pStyle w:val="2"/>
        <w:spacing w:after="0"/>
        <w:ind w:left="0"/>
      </w:pPr>
      <w:r>
        <w:rPr>
          <w:rFonts w:hint="eastAsia" w:ascii="楷体" w:hAnsi="楷体" w:eastAsia="楷体"/>
          <w:b/>
          <w:sz w:val="40"/>
          <w:szCs w:val="40"/>
        </w:rPr>
        <w:t>如何车一个道具</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首先【创建道具的必备知识】： 道具品质和点数系统</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道具品质对应的的点数区间</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黑色品质：（最高 30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绿色品质：（最高 60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蓝色品质：（最高120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紫色品质：（最高 240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红色品质：（最高 480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橙色品质：（最高 960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目前玩家最高只可创建960点道具，不允许出现超过960的情况。（也就是说车道具不允许出现粉色道具）</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注 1：武器的品质等级会与任何可能影响到它的因素挂钩,比如说[伤害、特效、耐久度，大家应该也注意到了以上在各类武器后面的点数标注，这就是我们这次创建装备的核心刻度“点数系统”，点数系统就像创建人物卡分配属性一样， 是可以自行分配的</w:t>
      </w:r>
      <w:r>
        <w:rPr>
          <w:rFonts w:hint="eastAsia" w:ascii="楷体" w:hAnsi="楷体" w:eastAsia="楷体" w:cs="Calibri"/>
          <w:b/>
          <w:sz w:val="24"/>
          <w:szCs w:val="24"/>
        </w:rPr>
        <w:br w:type="textWrapping"/>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材料和材料点数：</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玩家可以使用材料在商城内按照工艺等级合成装备和道具， 我们会把材料计做点数</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黑色材料：10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绿色材料：20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蓝色材料：40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紫色材料：80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红色材料：160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橙色材料：320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粉色材料：640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按照材料自身价值的点数，将材料点数拼凑到大于装备自身的点数（必须是大于装备的品质点数，材料点数最高可以大于装备点数 100 点），才可以算作装备制作公式正确。</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在制作装备时，所需的素材至少有一项是与装备品质等级相同品质或更高品质的素材结合以上信息，可以得出创建装备和换算点数的步骤。</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工艺等级</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简单来说就是制作装备的品质来规定工艺等级。</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黑色装备、绿色装备：无须缴纳加工费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蓝色装备：缴纳 1000 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紫色装备：缴纳 2000 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红色装备：缴纳 3000 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橙色装备：缴纳 4000 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粉色装备：缴纳 8000 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玩家在合成装备过程中可以使用高级材料代替低级材料合成，例如蓝色材料代替绿色。</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段位限制：</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例如限制角色要达到 4 段以上才可以使用某装备，那么这个装备仅有段位到达4段的玩家才能使用</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适用类型：</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适用类型栏写在简介栏里面，只要标注装备的适用类型就行，类型包括（兽物类、怪异类、巨型类、微型类、灵魂类、其他类、正常类）其中，适用类型可以重复（比如同样适用于正常类、微型类、兽物类）那么这件装备就是适合多种类型角色适用的装备，适用类型的填写各式如下例子</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[适用类型：正常类]或[适用类型：正常类、微型类、兽物类]这样</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成长型装备：</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成长型装备拥有基础效果：成长型装备</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PC可以花费10碎片+4000积分购买黑色白板（耐久只有10点数），然后换投入点数完全正确的碎片解锁剩余技能和耐久，此装备也得按照战力计算颜色。（比如你解锁到120点以上，装备就变为紫色，装备上限960，同理解锁额外特效和额外耐久度请参照规则书丢点数</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但是当成长装备突破原本极限时需要额外投入碎片：突破蓝，紫，红，橙分别需要额外花费30，50，70，90碎片。</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伤害与耐久度：</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 点=1D5 攻击力</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 点=30 耐久度</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在此分类中，你每使用了 10 点，就会处于封锁状态，如果你想要继续上涨你的装备攻击或耐久你，那么你需要白扔 30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点的解锁点数，来解锁接下来的伤害量或耐久度</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比如说你想制作一把剑，你投了 10 点，它的伤害是 1D50，十分中庸，如果你想要把它再往高处解锁，那么你需要投入30 点的解锁点数，然后你又可以投 10 点把它的伤害变成 2D50，但是如果你还不满意，那么你可以再投 30 点，但是假</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设如果你的点数还剩 3 点，那么我暂且先默认你把最后的 3 点也投进去了，那么你这把枪最终的总伤害是 2D50+3D5，</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而你消耗的点数是 83 点，耐久度的增加也是同理，但是一件装备的耐久和锋利度是有关联的，一件过于锋利的武器如果没有足够的耐久性，那么它将无法承载自己的破坏力，从而变成一次性武器，一件装备的攻击力最高可以比他的耐久度耗点高出 100 点，如果超越这个限度（例如攻击耗点大于 200，而耐久度耗点连 100 都不到），那么它将会变成一次性装备（但是这个关联只是耐久度对攻击力的束缚，攻击力对耐久度则没有这类束缚，因为这是一项限制限制那些无脑叠攻击力的装备制造者们的机制，此机制对枪械、载具等一切装备适用）</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弓箭武器：弓与箭的武器伤害计算方式为弓+箭合计伤害（例如一把6d</w:t>
      </w:r>
      <w:r>
        <w:rPr>
          <w:rFonts w:ascii="楷体" w:hAnsi="楷体" w:eastAsia="楷体" w:cs="Calibri"/>
          <w:b/>
          <w:sz w:val="24"/>
          <w:szCs w:val="24"/>
        </w:rPr>
        <w:t>50</w:t>
      </w:r>
      <w:r>
        <w:rPr>
          <w:rFonts w:hint="eastAsia" w:ascii="楷体" w:hAnsi="楷体" w:eastAsia="楷体" w:cs="Calibri"/>
          <w:b/>
          <w:sz w:val="24"/>
          <w:szCs w:val="24"/>
        </w:rPr>
        <w:t>伤害的弓搭配7d</w:t>
      </w:r>
      <w:r>
        <w:rPr>
          <w:rFonts w:ascii="楷体" w:hAnsi="楷体" w:eastAsia="楷体" w:cs="Calibri"/>
          <w:b/>
          <w:sz w:val="24"/>
          <w:szCs w:val="24"/>
        </w:rPr>
        <w:t>50</w:t>
      </w:r>
      <w:r>
        <w:rPr>
          <w:rFonts w:hint="eastAsia" w:ascii="楷体" w:hAnsi="楷体" w:eastAsia="楷体" w:cs="Calibri"/>
          <w:b/>
          <w:sz w:val="24"/>
          <w:szCs w:val="24"/>
        </w:rPr>
        <w:t>伤害的箭，伤害为1</w:t>
      </w:r>
      <w:r>
        <w:rPr>
          <w:rFonts w:ascii="楷体" w:hAnsi="楷体" w:eastAsia="楷体" w:cs="Calibri"/>
          <w:b/>
          <w:sz w:val="24"/>
          <w:szCs w:val="24"/>
        </w:rPr>
        <w:t>3</w:t>
      </w:r>
      <w:r>
        <w:rPr>
          <w:rFonts w:hint="eastAsia" w:ascii="楷体" w:hAnsi="楷体" w:eastAsia="楷体" w:cs="Calibri"/>
          <w:b/>
          <w:sz w:val="24"/>
          <w:szCs w:val="24"/>
        </w:rPr>
        <w:t>d</w:t>
      </w:r>
      <w:r>
        <w:rPr>
          <w:rFonts w:ascii="楷体" w:hAnsi="楷体" w:eastAsia="楷体" w:cs="Calibri"/>
          <w:b/>
          <w:sz w:val="24"/>
          <w:szCs w:val="24"/>
        </w:rPr>
        <w:t>50</w:t>
      </w:r>
      <w:r>
        <w:rPr>
          <w:rFonts w:hint="eastAsia" w:ascii="楷体" w:hAnsi="楷体" w:eastAsia="楷体" w:cs="Calibri"/>
          <w:b/>
          <w:sz w:val="24"/>
          <w:szCs w:val="24"/>
        </w:rPr>
        <w:t>）。弓箭合计伤害超过1</w:t>
      </w:r>
      <w:r>
        <w:rPr>
          <w:rFonts w:ascii="楷体" w:hAnsi="楷体" w:eastAsia="楷体" w:cs="Calibri"/>
          <w:b/>
          <w:sz w:val="24"/>
          <w:szCs w:val="24"/>
        </w:rPr>
        <w:t>3</w:t>
      </w:r>
      <w:r>
        <w:rPr>
          <w:rFonts w:hint="eastAsia" w:ascii="楷体" w:hAnsi="楷体" w:eastAsia="楷体" w:cs="Calibri"/>
          <w:b/>
          <w:sz w:val="24"/>
          <w:szCs w:val="24"/>
        </w:rPr>
        <w:t>d</w:t>
      </w:r>
      <w:r>
        <w:rPr>
          <w:rFonts w:ascii="楷体" w:hAnsi="楷体" w:eastAsia="楷体" w:cs="Calibri"/>
          <w:b/>
          <w:sz w:val="24"/>
          <w:szCs w:val="24"/>
        </w:rPr>
        <w:t>50</w:t>
      </w:r>
      <w:r>
        <w:rPr>
          <w:rFonts w:hint="eastAsia" w:ascii="楷体" w:hAnsi="楷体" w:eastAsia="楷体" w:cs="Calibri"/>
          <w:b/>
          <w:sz w:val="24"/>
          <w:szCs w:val="24"/>
        </w:rPr>
        <w:t>时，按1</w:t>
      </w:r>
      <w:r>
        <w:rPr>
          <w:rFonts w:ascii="楷体" w:hAnsi="楷体" w:eastAsia="楷体" w:cs="Calibri"/>
          <w:b/>
          <w:sz w:val="24"/>
          <w:szCs w:val="24"/>
        </w:rPr>
        <w:t>3</w:t>
      </w:r>
      <w:r>
        <w:rPr>
          <w:rFonts w:hint="eastAsia" w:ascii="楷体" w:hAnsi="楷体" w:eastAsia="楷体" w:cs="Calibri"/>
          <w:b/>
          <w:sz w:val="24"/>
          <w:szCs w:val="24"/>
        </w:rPr>
        <w:t>d</w:t>
      </w:r>
      <w:r>
        <w:rPr>
          <w:rFonts w:ascii="楷体" w:hAnsi="楷体" w:eastAsia="楷体" w:cs="Calibri"/>
          <w:b/>
          <w:sz w:val="24"/>
          <w:szCs w:val="24"/>
        </w:rPr>
        <w:t>50</w:t>
      </w:r>
      <w:r>
        <w:rPr>
          <w:rFonts w:hint="eastAsia" w:ascii="楷体" w:hAnsi="楷体" w:eastAsia="楷体" w:cs="Calibri"/>
          <w:b/>
          <w:sz w:val="24"/>
          <w:szCs w:val="24"/>
        </w:rPr>
        <w:t>计算。（如8d</w:t>
      </w:r>
      <w:r>
        <w:rPr>
          <w:rFonts w:ascii="楷体" w:hAnsi="楷体" w:eastAsia="楷体" w:cs="Calibri"/>
          <w:b/>
          <w:sz w:val="24"/>
          <w:szCs w:val="24"/>
        </w:rPr>
        <w:t>50</w:t>
      </w:r>
      <w:r>
        <w:rPr>
          <w:rFonts w:hint="eastAsia" w:ascii="楷体" w:hAnsi="楷体" w:eastAsia="楷体" w:cs="Calibri"/>
          <w:b/>
          <w:sz w:val="24"/>
          <w:szCs w:val="24"/>
        </w:rPr>
        <w:t>伤害的弓搭配8d</w:t>
      </w:r>
      <w:r>
        <w:rPr>
          <w:rFonts w:ascii="楷体" w:hAnsi="楷体" w:eastAsia="楷体" w:cs="Calibri"/>
          <w:b/>
          <w:sz w:val="24"/>
          <w:szCs w:val="24"/>
        </w:rPr>
        <w:t>50</w:t>
      </w:r>
      <w:r>
        <w:rPr>
          <w:rFonts w:hint="eastAsia" w:ascii="楷体" w:hAnsi="楷体" w:eastAsia="楷体" w:cs="Calibri"/>
          <w:b/>
          <w:sz w:val="24"/>
          <w:szCs w:val="24"/>
        </w:rPr>
        <w:t>伤害的箭，合计伤害为1</w:t>
      </w:r>
      <w:r>
        <w:rPr>
          <w:rFonts w:ascii="楷体" w:hAnsi="楷体" w:eastAsia="楷体" w:cs="Calibri"/>
          <w:b/>
          <w:sz w:val="24"/>
          <w:szCs w:val="24"/>
        </w:rPr>
        <w:t>3</w:t>
      </w:r>
      <w:r>
        <w:rPr>
          <w:rFonts w:hint="eastAsia" w:ascii="楷体" w:hAnsi="楷体" w:eastAsia="楷体" w:cs="Calibri"/>
          <w:b/>
          <w:sz w:val="24"/>
          <w:szCs w:val="24"/>
        </w:rPr>
        <w:t>d</w:t>
      </w:r>
      <w:r>
        <w:rPr>
          <w:rFonts w:ascii="楷体" w:hAnsi="楷体" w:eastAsia="楷体" w:cs="Calibri"/>
          <w:b/>
          <w:sz w:val="24"/>
          <w:szCs w:val="24"/>
        </w:rPr>
        <w:t>50</w:t>
      </w:r>
      <w:r>
        <w:rPr>
          <w:rFonts w:hint="eastAsia" w:ascii="楷体" w:hAnsi="楷体" w:eastAsia="楷体" w:cs="Calibri"/>
          <w:b/>
          <w:sz w:val="24"/>
          <w:szCs w:val="24"/>
        </w:rPr>
        <w:t>）.</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特殊效果：</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20/40/80/160/320/640/1280 点=某一种特殊的效果（按照黑~粉的等级划分） 黑、绿、蓝、紫、红、橙、粉</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武器类型</w:t>
      </w:r>
      <w:r>
        <w:rPr>
          <w:rFonts w:ascii="楷体" w:hAnsi="楷体" w:eastAsia="楷体" w:cs="Calibri"/>
          <w:b/>
          <w:sz w:val="24"/>
          <w:szCs w:val="24"/>
        </w:rPr>
        <w:t>特效</w:t>
      </w:r>
      <w:r>
        <w:rPr>
          <w:rFonts w:hint="eastAsia" w:ascii="楷体" w:hAnsi="楷体" w:eastAsia="楷体" w:cs="Calibri"/>
          <w:b/>
          <w:sz w:val="24"/>
          <w:szCs w:val="24"/>
        </w:rPr>
        <w:t>区分：</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1.双手近战武器（钝器）：双手近战武器-钝器进行攻击时将无视20%护甲。</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2.双手近战武器（锐器）：双手近战武器-锐器进行攻击时将对武器长度范围内所有敌方单位进行攻击，该特效仅主动动作下的普通攻击才会生效。</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3.单手近战武器（钝器）：双手握持单手近战武器-钝器进行攻击进行暴击检定，检定通过则该次攻击无视护甲。</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4.单手近战武器（锐器）：双手握持单手近战武器-锐器进行攻击进行暴击检定，检定通过则该次攻击获得100%独立增伤。</w:t>
      </w:r>
    </w:p>
    <w:p>
      <w:pPr>
        <w:spacing w:after="0" w:line="376" w:lineRule="auto"/>
        <w:ind w:left="0"/>
        <w:rPr>
          <w:rFonts w:ascii="楷体" w:hAnsi="楷体" w:eastAsia="楷体" w:cs="Calibri"/>
          <w:b/>
          <w:sz w:val="24"/>
          <w:szCs w:val="24"/>
        </w:rPr>
      </w:pPr>
      <w:r>
        <w:rPr>
          <w:rFonts w:ascii="楷体" w:hAnsi="楷体" w:eastAsia="楷体" w:cs="Calibri"/>
          <w:b/>
          <w:sz w:val="24"/>
          <w:szCs w:val="24"/>
        </w:rPr>
        <w:t>5.贴身近战武器:(拳套，指虎等):双手使用时协调判定+10</w:t>
      </w:r>
      <w:r>
        <w:rPr>
          <w:rFonts w:hAnsi="楷体" w:eastAsia="楷体" w:cs="Calibri"/>
          <w:b/>
          <w:sz w:val="24"/>
          <w:szCs w:val="24"/>
        </w:rPr>
        <w:t>%。</w:t>
      </w:r>
    </w:p>
    <w:p>
      <w:pPr>
        <w:spacing w:after="0" w:line="376" w:lineRule="auto"/>
        <w:ind w:left="0"/>
        <w:rPr>
          <w:rFonts w:ascii="楷体" w:hAnsi="楷体" w:eastAsia="楷体" w:cs="Calibri"/>
          <w:b/>
          <w:sz w:val="24"/>
          <w:szCs w:val="24"/>
        </w:rPr>
      </w:pPr>
      <w:r>
        <w:rPr>
          <w:rFonts w:ascii="楷体" w:hAnsi="楷体" w:eastAsia="楷体" w:cs="Calibri"/>
          <w:b/>
          <w:sz w:val="24"/>
          <w:szCs w:val="24"/>
        </w:rPr>
        <w:t>6</w:t>
      </w:r>
      <w:r>
        <w:rPr>
          <w:rFonts w:hint="eastAsia" w:ascii="楷体" w:hAnsi="楷体" w:eastAsia="楷体" w:cs="Calibri"/>
          <w:b/>
          <w:sz w:val="24"/>
          <w:szCs w:val="24"/>
        </w:rPr>
        <w:t>.霰弹枪（散弹枪）：该武器最大射程为30M，在进行攻击时，将会对正前方5M范围内所有敌方单位造成伤害。</w:t>
      </w:r>
    </w:p>
    <w:p>
      <w:pPr>
        <w:spacing w:after="0" w:line="376" w:lineRule="auto"/>
        <w:ind w:left="0"/>
        <w:rPr>
          <w:rFonts w:ascii="楷体" w:hAnsi="楷体" w:eastAsia="楷体" w:cs="Calibri"/>
          <w:b/>
          <w:sz w:val="24"/>
          <w:szCs w:val="24"/>
        </w:rPr>
      </w:pPr>
      <w:r>
        <w:rPr>
          <w:rFonts w:ascii="楷体" w:hAnsi="楷体" w:eastAsia="楷体" w:cs="Calibri"/>
          <w:b/>
          <w:sz w:val="24"/>
          <w:szCs w:val="24"/>
        </w:rPr>
        <w:t>7</w:t>
      </w:r>
      <w:r>
        <w:rPr>
          <w:rFonts w:hint="eastAsia" w:ascii="楷体" w:hAnsi="楷体" w:eastAsia="楷体" w:cs="Calibri"/>
          <w:b/>
          <w:sz w:val="24"/>
          <w:szCs w:val="24"/>
        </w:rPr>
        <w:t>.手枪（冲锋枪等短枪械）：上弹仅需rp，不再占用动作，使用射速2检定成功率+10%。</w:t>
      </w:r>
    </w:p>
    <w:p>
      <w:pPr>
        <w:spacing w:after="0" w:line="376" w:lineRule="auto"/>
        <w:ind w:left="0"/>
        <w:rPr>
          <w:rFonts w:ascii="楷体" w:hAnsi="楷体" w:eastAsia="楷体" w:cs="Calibri"/>
          <w:b/>
          <w:sz w:val="24"/>
          <w:szCs w:val="24"/>
        </w:rPr>
      </w:pPr>
      <w:r>
        <w:rPr>
          <w:rFonts w:ascii="楷体" w:hAnsi="楷体" w:eastAsia="楷体" w:cs="Calibri"/>
          <w:b/>
          <w:sz w:val="24"/>
          <w:szCs w:val="24"/>
        </w:rPr>
        <w:t>8</w:t>
      </w:r>
      <w:r>
        <w:rPr>
          <w:rFonts w:hint="eastAsia" w:ascii="楷体" w:hAnsi="楷体" w:eastAsia="楷体" w:cs="Calibri"/>
          <w:b/>
          <w:sz w:val="24"/>
          <w:szCs w:val="24"/>
        </w:rPr>
        <w:t>.步枪（一系列长枪械）：你可以选择在这回合主动使用普通射击或者瞬发使用普通射击，选择瞬发使用普通射击则伤害降低50%（跟增伤叠加）。</w:t>
      </w:r>
    </w:p>
    <w:p>
      <w:pPr>
        <w:spacing w:after="0" w:line="376" w:lineRule="auto"/>
        <w:ind w:left="0"/>
        <w:rPr>
          <w:rFonts w:ascii="楷体" w:hAnsi="楷体" w:eastAsia="楷体" w:cs="Calibri"/>
          <w:b/>
          <w:sz w:val="24"/>
          <w:szCs w:val="24"/>
        </w:rPr>
      </w:pPr>
      <w:r>
        <w:rPr>
          <w:rFonts w:ascii="楷体" w:hAnsi="楷体" w:eastAsia="楷体" w:cs="Calibri"/>
          <w:b/>
          <w:sz w:val="24"/>
          <w:szCs w:val="24"/>
        </w:rPr>
        <w:t>9</w:t>
      </w:r>
      <w:r>
        <w:rPr>
          <w:rFonts w:hint="eastAsia" w:ascii="楷体" w:hAnsi="楷体" w:eastAsia="楷体" w:cs="Calibri"/>
          <w:b/>
          <w:sz w:val="24"/>
          <w:szCs w:val="24"/>
        </w:rPr>
        <w:t>.狙击枪：你的射程提升50%，你使用速射0进行瞄准时伤害增加20%。</w:t>
      </w:r>
    </w:p>
    <w:p>
      <w:pPr>
        <w:spacing w:after="0" w:line="376" w:lineRule="auto"/>
        <w:ind w:left="0"/>
        <w:rPr>
          <w:rFonts w:ascii="楷体" w:hAnsi="楷体" w:eastAsia="楷体" w:cs="Calibri"/>
          <w:b/>
          <w:sz w:val="24"/>
          <w:szCs w:val="24"/>
        </w:rPr>
      </w:pPr>
      <w:r>
        <w:rPr>
          <w:rFonts w:ascii="楷体" w:hAnsi="楷体" w:eastAsia="楷体" w:cs="Calibri"/>
          <w:b/>
          <w:sz w:val="24"/>
          <w:szCs w:val="24"/>
        </w:rPr>
        <w:t>10</w:t>
      </w:r>
      <w:r>
        <w:rPr>
          <w:rFonts w:hint="eastAsia" w:ascii="楷体" w:hAnsi="楷体" w:eastAsia="楷体" w:cs="Calibri"/>
          <w:b/>
          <w:sz w:val="24"/>
          <w:szCs w:val="24"/>
        </w:rPr>
        <w:t>.能量枪械：你的射击为无属性元素伤害，你的攻击无视20%魔法抗性。</w:t>
      </w:r>
    </w:p>
    <w:p>
      <w:pPr>
        <w:spacing w:after="0" w:line="376" w:lineRule="auto"/>
        <w:ind w:left="0"/>
        <w:rPr>
          <w:rFonts w:ascii="楷体" w:hAnsi="楷体" w:eastAsia="楷体" w:cs="Calibri"/>
          <w:b/>
          <w:sz w:val="24"/>
          <w:szCs w:val="24"/>
        </w:rPr>
      </w:pPr>
      <w:r>
        <w:rPr>
          <w:rFonts w:ascii="楷体" w:hAnsi="楷体" w:eastAsia="楷体" w:cs="Calibri"/>
          <w:b/>
          <w:sz w:val="24"/>
          <w:szCs w:val="24"/>
        </w:rPr>
        <w:t>11.弓箭:可以发射箭矢。</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【创建枪械】： 射速：</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枪械与普通武器不同的是，他有特定的射速系统，射速值从 0~3 分级（射速等级写在效果栏）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射速 0：瞄准射击，每回合攻击前需要一个额外的 1ap 瞬发动作进行瞄准，相应的，精准度也会提高 20%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射速 1：普通射击：一个主动攻击射出 1 发子弹，造成正常武器的伤害射速 2：三连点射：一次性射出 3 发子弹，分为四种情况：</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情况 1:对方闪避判定值≤你精准度判定值的 50%时，造成 150%的武器伤害</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情况 2:你精准度判定值的 50%&lt;对方闪避判定值≤你精准度判定值时，造成原本的武器伤害情况 3:你精准度判定值&lt;对方闪避判定值≤你精准度判定值的 150%时，造成 50%的武器伤害情况 4:你精准度判定值的 150%&lt;对方闪避判定时，无法造成伤害</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但无论如何你造成的伤害依旧是单段伤害</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射速 3：火力覆盖：表明你要攻击的目标数量并一次性射出 X 发子弹，随后 1dx 大于等于目标的数量即可对所有攻击目标造成一次不受任何加成的枪械伤害，若小于则无法造成任何伤害，每次使用火力覆盖都将减少枪械 15%耐久度</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（射速 3 不代表你就必须要每次攻击都要进行火力覆盖，你也可以运用射速 2、射速 1、射速 0 的技巧，进行三连点射、普通射击、瞄准射击）</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射速 0~3 的射速提升不需要花费点数，但是一定要符合枪械的设定，这一点由审核员做最终决定</w:t>
      </w:r>
    </w:p>
    <w:p>
      <w:pPr>
        <w:spacing w:after="0" w:line="376" w:lineRule="auto"/>
        <w:ind w:left="0"/>
        <w:rPr>
          <w:rFonts w:ascii="楷体" w:hAnsi="楷体" w:eastAsia="楷体" w:cs="Calibri"/>
          <w:b/>
          <w:sz w:val="24"/>
          <w:szCs w:val="24"/>
        </w:rPr>
      </w:pP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攻击力：</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枪械的攻击力是固定的，因为它是机械产品，所以打到哪里伤害都一样，枪械的攻击力兑换点数公式也是独立的</w:t>
      </w:r>
    </w:p>
    <w:p>
      <w:pPr>
        <w:spacing w:after="0" w:line="376" w:lineRule="auto"/>
        <w:ind w:left="0"/>
        <w:rPr>
          <w:rFonts w:ascii="楷体" w:hAnsi="楷体" w:eastAsia="楷体" w:cs="Calibri"/>
          <w:b/>
          <w:sz w:val="24"/>
          <w:szCs w:val="24"/>
        </w:rPr>
      </w:pP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1 点数=4 点攻击力</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（枪械攻击力每支付 10 点就是一个门槛，你需要额外支付 30 点点数来跨越这个门槛，这种结算方式类似于耐久度的结算）</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精准度：</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射出的子弹无法进行躲避对抗和防御的力量对抗，取而代之的是精准度判定精准度判定为：枪械精准度+1D 协调+1D 反应</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一般的判定方式都是对方进行的躲避或防御对抗与你的精准度判定结果相比较大小</w:t>
      </w: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1 点点数可以兑换 1 点精准度，每支付 10 点就是一个门槛，需要支付额外 30 点点数来跨越这个门槛，这种结算方式类似于耐久度的结算一旦对方躲在比自己大的掩体后面，那么枪械的弹道就只能打在掩体上面，所以伤害是结算给掩体的，有时候在对方拿着比自己身体还大的盾牌时，盾牌也可以被算作是掩体，正面完全没有死角所以无法用枪械从正面打破防御</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射程：</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枪械的射程由投入的点数决定，每投入 1 个点数，枪械就能增加 5 米的射程，当射程达到 500 米之后，再投入的价格会变为每投入 5 个点数就会增加 10 米的射程，当射程达到 1000 米之后，再投入的价格会变为每投入 1 个点数就会增加 1米的射程</w:t>
      </w:r>
    </w:p>
    <w:p>
      <w:pPr>
        <w:spacing w:after="0" w:line="376" w:lineRule="auto"/>
        <w:ind w:left="0" w:firstLine="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配件槽：</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可以装备最多两个配件，但是一个枪械上面装备的配件不能重复（比如你不能把枪管同时装备消音器和火帽），枪械配件也不能无视枪械结构进行装备（比如你无法把手枪上面装备枪托或者步枪的加量弹夹），配件装载后需要经过角色卡审核员的审核才能算作装卸成功</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载弹量：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枪械的载弹量与射速的判定大同小异，都是需要玩家自行设定的，只要符合枪械本身的设定即可，这方面请找审核员进行监督和最后的批准</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【创建配件或附魔】：</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配件和附魔的制作也请遵照素材、加工、效果等规则，下列举例讲解附魔，同理附魔和配件最高也只可以创建320橙色品质，不允许出现640粉色品质。</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附魔属于进阶的装备改造，探索者可在空间为装备附魔，为装备增加不同的效果，而每一件装备只可拥有一种附魔特效，所以附魔消耗的点数较低。（为装备特效一半）</w:t>
      </w:r>
      <w:r>
        <w:rPr>
          <w:rFonts w:hint="eastAsia" w:ascii="楷体" w:hAnsi="楷体" w:eastAsia="楷体" w:cs="Calibri"/>
          <w:b/>
          <w:sz w:val="24"/>
          <w:szCs w:val="24"/>
        </w:rPr>
        <w:br w:type="textWrapping"/>
      </w:r>
      <w:r>
        <w:rPr>
          <w:rFonts w:hint="eastAsia" w:ascii="楷体" w:hAnsi="楷体" w:eastAsia="楷体" w:cs="Calibri"/>
          <w:b/>
          <w:sz w:val="24"/>
          <w:szCs w:val="24"/>
        </w:rPr>
        <w:t>同理，配件根据枪械不同限定不同，可装备配件数量不同，这里不一一列举，但是配件也属于进阶的装备改造所以点数较低。（为装备特效一半）</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每一种附魔只能拥有一种效果（但是可以拥有多种debuff），附魔的效果等级和装备的效果等级相同10/20/40/80/160/320/640 点=某一种特殊的效果（按照黑~粉的等级划分）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黑、绿、蓝、紫、红、橙、粉</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附魔的耗点通常按照效果的等级规划，分别为：</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10/20/40/80/160/320/640</w:t>
      </w:r>
      <w:r>
        <w:rPr>
          <w:rFonts w:hint="eastAsia" w:ascii="楷体" w:hAnsi="楷体" w:eastAsia="楷体" w:cs="Calibri"/>
          <w:b/>
          <w:sz w:val="24"/>
          <w:szCs w:val="24"/>
        </w:rPr>
        <w:br w:type="textWrapping"/>
      </w:r>
      <w:r>
        <w:rPr>
          <w:rFonts w:hint="eastAsia" w:ascii="楷体" w:hAnsi="楷体" w:eastAsia="楷体" w:cs="Calibri"/>
          <w:b/>
          <w:sz w:val="24"/>
          <w:szCs w:val="24"/>
        </w:rPr>
        <w:t>附魔也会提高战力，它会为装备额外添加对应黑色到橙色特效，1/2/3/4/5/6点的战力，写在装备战力栏内。（黑色1点，绿色2点以此类推）</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创建附魔时，需要考虑到点数和其等级需要消耗的对应材料和工艺等级（这方面在装备创建方面已经讲过了）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在创建附魔后，附魔可以通过“模块”的方式保留在你的角色启示手环栏中，如果启示手环栏空位不足则将会被暂存在素材仓库中（附魔模块是用魔钢制作的纯黑色的小盒子，通常会在盒子顶部贴有附魔名称和品质的标签，当探索者在启示手环栏页面中选中武器后，只需要打开盒子，附魔就可以永久被加持在武器上面了，同时附魔会被消耗，魔钢制作的盒子也会被自动回收[注：除了自己小屋以外的任何场景中，探索者都无法将附魔盒子从启示手环栏拿出，但是探索者们可以通过启示手环来交易附魔，偶尔在拍卖场中也会进行特殊附魔的拍卖]）</w:t>
      </w:r>
      <w:r>
        <w:rPr>
          <w:rFonts w:hint="eastAsia" w:ascii="楷体" w:hAnsi="楷体" w:eastAsia="楷体" w:cs="Calibri"/>
          <w:b/>
          <w:sz w:val="24"/>
          <w:szCs w:val="24"/>
        </w:rPr>
        <w:br w:type="textWrapping"/>
      </w:r>
      <w:r>
        <w:rPr>
          <w:rFonts w:hint="eastAsia" w:ascii="楷体" w:hAnsi="楷体" w:eastAsia="楷体" w:cs="Calibri"/>
          <w:b/>
          <w:sz w:val="24"/>
          <w:szCs w:val="24"/>
        </w:rPr>
        <w:t>【创建防具】：</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防具可以粗略地概括成[盾牌、头部、腰部、手臂、腿部、身体、背部] 防具的制作与以上提到的制作要素无差别。</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[盾牌]：在受到一次超过盾牌耐久度上限的伤害时，盾牌只会被扣除 20%的耐久度（但是如果受到的伤害超过了耐久度上限的一倍，那么盾牌也会被照样彻底损坏）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魔法护甲与物理护甲并不冲突，可以共同存在，如果收到的伤害没有高于你的护甲值，那么你将不会受到伤害</w:t>
      </w: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如果收到的伤害高于了你的护甲值，那么你的护甲将会永久减去其伤害量的耐久度护甲范例（同样的价位与护甲值也适用于魔法护甲）：</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10 点：物理护甲+10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30 点：物理护甲+20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90 点：物理护甲+40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300 点：物理护甲+80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500 点：物理护甲+160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800 点：物理护甲+320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（护甲写在效果中，但是不与效果属同类型）</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（通常情况下，盾牌可以选择背部、腰部、手臂和武器栏三种部位进行穿戴，它既可以背在背部又可以绑在手臂上面， 盾牌覆盖的部位会默认被盾牌保护，如果对方攻击你，你可以进行协调对抗，也就是部位命中判定来判定是否可以用身体的轻微偏斜来以盾牌抵挡伤害，判定公式中你的协调力包括加成只能是原数值判定的 50%，因为这是盾牌部位判定的特殊限制机制，如果你将盾牌放在武器栏则默认是手持盾牌，那样的防御只需要进行盾牌相关的防御判定即可，与盾牌相同的是，剑鞘一类的物品也可以装备在背部和腰部，甚至有些厚实而结实的剑鞘还拥有自己的攻击面板，它们可以当做打击武器来使用）</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 xml:space="preserve">【创建普通载具】： </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行驶方式：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四种行驶方式可以同时存在（通常情况下载具是不可以拥有能力的，但是在特殊情况下[每拥有一个能力，需支付 100 点解锁费用的情况下]，可以拥有一项特殊能力，能力耗点费用与装备的能力耗点相同）</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模块组件：</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普通情况下，默认的载具是没有模块组件的，组件可以在后期进行装载，一个载具最多拥有两个组件，模块组件可以是额外的机械臂也可以是喷气式背包或者其他外接器具，载具自带的模块组件不需要消耗自身的点数与组件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（类似于的供能机这类，因为这些是自带的必不可少的组件），大多数情况下载具的模块是形容（机械臂/多重翅膀/额外喷射器/额外护甲）这类东西，它们属于道具范畴。</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供能：</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起始之地是人性化的空间，你的载具不需要加油、充电、补给能源箱也可以发动，我们会给玩家提供自动的免费的载具</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续航服务，您在公路上驾车完全不需要考虑您的载具还剩多少油，您买载具，我们保养，丝毫不需要您去顾虑这些</w:t>
      </w:r>
    </w:p>
    <w:p>
      <w:pPr>
        <w:spacing w:after="0" w:line="376" w:lineRule="auto"/>
        <w:ind w:left="0" w:firstLine="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载具除了如上文中列表的分类以外，还有额外的几项：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1：載具的時速請參考[創建模板]中的範例和公式。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2：载具自带撞人伤害，伤害等于秒速的真伤。同时载具耐久度降低伤害耐久。</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3：在战斗中召唤载具属于启动启示手环动作，消耗 1AP，具体请见AP 规则，登上载具需要根据载具的形态而决定动作，具体根据主持人的判断和载具中的叙述而决定</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4：载具算作部分掩体，所以处于载具内部的人受到的伤害降低50%（包括真实伤害），同理载具耐久会降低伤害数值的耐久。</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5：载具修理遵循1000耐久1000积分的设定，回归空间并不会自动恢复耐久，请花钱修复。（例子如下：1-1000耐久=1000积分，1001-2000耐久=2000积分）</w:t>
      </w:r>
      <w:r>
        <w:rPr>
          <w:rFonts w:hint="eastAsia" w:ascii="楷体" w:hAnsi="楷体" w:eastAsia="楷体" w:cs="Calibri"/>
          <w:b/>
          <w:sz w:val="24"/>
          <w:szCs w:val="24"/>
        </w:rPr>
        <w:br w:type="textWrapping"/>
      </w: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 xml:space="preserve">【创建机甲载具】： </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行驶方式：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四种行驶方式可以同时存在（通常情况下载具是不可以拥有能力的，但是在特殊情况下[每拥有一个能力，需支付 100 点解锁费用的情况下]，可以拥有一项特殊能力，能力耗点费用与装备的能力耗点相同）</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模块组件：</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普通情况下，默认的机甲载具是没有模块组件的，组件可以在后期进行装载，一个机甲载具最多拥有两个组件，模块组件可以是额外的机械臂也可以是喷气式背包或者其他外接器具，载具自带的模块组件不需要消耗自身的点数与组件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（类似于的供能机这类，因为这些是自带的必不可少的组件），大多数情况下载具的模块是形容（机械臂/多重翅膀/额外喷射器/额外护甲）这类东西，它们属于道具范畴。</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供能：</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起始之地是人性化的空间，你的载具不需要加油、充电、补给能源箱也可以发动，我们会给玩家提供自动的免费的载具</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续航服务，您在公路上驾车完全不需要考虑您的载具还剩多少油，您买载具，我们保养，丝毫不需要您去顾虑这些</w:t>
      </w:r>
    </w:p>
    <w:p>
      <w:pPr>
        <w:spacing w:after="0" w:line="376" w:lineRule="auto"/>
        <w:ind w:left="0" w:firstLine="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载具除了如上文中列表的分类以外，还有额外的几项：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1：机甲載具的時速請參考[創建模板]中的範例和公式。（机甲载具比普通载具耐久比例少一半即1=15）</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2：机甲载具自带撞人伤害，伤害等于秒速的真伤。同时机甲载具耐久度降低伤害耐久。</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3：在战斗中召唤载具属于启动启示手环动作，消耗 1AP，具体请见AP 规则，登上载具需要根据载具的形态而决定动作，具体根据主持人的判断和载具中的叙述而决定</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4：机甲载具算作完全掩体，所以处于载具内部的人伤害完全由机甲本身承担（包括真实伤害），同理机甲载具耐久会降低伤害数值的耐久。</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5：载具修理遵循1000耐久1000积分的设定，回归空间并不会自动恢复耐久，请花钱修复。（例子如下：1-1000耐久=1000积分，1001-2000耐久=2000积分）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6：机甲载具耐久完全归零处于报废状态，除了花费相应积分修复耐久以外，还需要额外花费2000积分修复动力系统。</w:t>
      </w:r>
    </w:p>
    <w:p>
      <w:pPr>
        <w:spacing w:after="0" w:line="376" w:lineRule="auto"/>
        <w:ind w:left="0" w:firstLine="0"/>
        <w:rPr>
          <w:rFonts w:ascii="楷体" w:hAnsi="楷体" w:eastAsia="楷体" w:cs="Calibri"/>
          <w:b/>
          <w:sz w:val="24"/>
          <w:szCs w:val="24"/>
        </w:rPr>
      </w:pPr>
    </w:p>
    <w:p>
      <w:pPr>
        <w:spacing w:after="0" w:line="376" w:lineRule="auto"/>
        <w:ind w:left="0"/>
        <w:rPr>
          <w:rFonts w:ascii="楷体" w:hAnsi="楷体" w:eastAsia="楷体" w:cs="Calibri"/>
          <w:b/>
          <w:sz w:val="24"/>
          <w:szCs w:val="24"/>
        </w:rPr>
      </w:pP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【创建小道具】：</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小道具虽然没有品质设定，但是可以拟定品质</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黑色品质：30---900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绿色品质：900--1800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蓝色品质：1800--3600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紫色品质：3600--7200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红色品质：7200--14400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橙色品质：14400--28800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小道具的类型例如：手榴弹、手机、钱包、BB 机、跟踪器等</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p>
    <w:p>
      <w:pPr>
        <w:spacing w:after="0" w:line="377" w:lineRule="auto"/>
        <w:ind w:left="0" w:firstLine="0"/>
      </w:pPr>
      <w:r>
        <w:rPr>
          <w:rFonts w:ascii="楷体" w:hAnsi="楷体" w:eastAsia="楷体" w:cs="Calibri"/>
          <w:b/>
          <w:bCs/>
          <w:sz w:val="24"/>
          <w:szCs w:val="24"/>
        </w:rPr>
        <w:t>【</w:t>
      </w:r>
      <w:r>
        <w:rPr>
          <w:rFonts w:hint="eastAsia" w:ascii="楷体" w:hAnsi="楷体" w:eastAsia="楷体" w:cs="Calibri"/>
          <w:b/>
          <w:bCs/>
          <w:sz w:val="24"/>
          <w:szCs w:val="24"/>
        </w:rPr>
        <w:t>创建带出</w:t>
      </w:r>
      <w:r>
        <w:rPr>
          <w:rFonts w:ascii="楷体" w:hAnsi="楷体" w:eastAsia="楷体" w:cs="Calibri"/>
          <w:b/>
          <w:bCs/>
          <w:sz w:val="24"/>
          <w:szCs w:val="24"/>
        </w:rPr>
        <w:t>宠物】：</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1.使用生物自定义模板</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2.需要在剧本开始前通过团审及自定义审核，并确定带出价格</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3.带出生物战力不得超过当前副本上限</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4.带出价格=属性战力*100+特效点数碎片(特效上限960点)+对应特效</w:t>
      </w:r>
      <w:r>
        <w:rPr>
          <w:rFonts w:hint="eastAsia" w:ascii="楷体" w:hAnsi="楷体" w:eastAsia="楷体" w:cs="Calibri"/>
          <w:b/>
          <w:bCs/>
          <w:sz w:val="24"/>
          <w:szCs w:val="24"/>
        </w:rPr>
        <w:t>点数</w:t>
      </w:r>
      <w:r>
        <w:rPr>
          <w:rFonts w:ascii="楷体" w:hAnsi="楷体" w:eastAsia="楷体" w:cs="Calibri"/>
          <w:b/>
          <w:bCs/>
          <w:sz w:val="24"/>
          <w:szCs w:val="24"/>
        </w:rPr>
        <w:t>手续费(0-4000，同装备)</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5.除非特殊职业或者特质，一个宠物最多拥有2个技能</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6.宠物战力值=属性</w:t>
      </w:r>
      <w:r>
        <w:rPr>
          <w:rFonts w:hint="eastAsia" w:ascii="楷体" w:hAnsi="楷体" w:eastAsia="楷体" w:cs="Calibri"/>
          <w:b/>
          <w:bCs/>
          <w:sz w:val="24"/>
          <w:szCs w:val="24"/>
        </w:rPr>
        <w:t>战力</w:t>
      </w:r>
      <w:r>
        <w:rPr>
          <w:rFonts w:ascii="楷体" w:hAnsi="楷体" w:eastAsia="楷体" w:cs="Calibri"/>
          <w:b/>
          <w:bCs/>
          <w:sz w:val="24"/>
          <w:szCs w:val="24"/>
        </w:rPr>
        <w:t>+对应特效</w:t>
      </w:r>
      <w:r>
        <w:rPr>
          <w:rFonts w:hint="eastAsia" w:ascii="楷体" w:hAnsi="楷体" w:eastAsia="楷体" w:cs="Calibri"/>
          <w:b/>
          <w:bCs/>
          <w:sz w:val="24"/>
          <w:szCs w:val="24"/>
        </w:rPr>
        <w:t>战力</w:t>
      </w:r>
      <w:r>
        <w:rPr>
          <w:rFonts w:ascii="楷体" w:hAnsi="楷体" w:eastAsia="楷体" w:cs="Calibri"/>
          <w:b/>
          <w:bCs/>
          <w:sz w:val="24"/>
          <w:szCs w:val="24"/>
        </w:rPr>
        <w:t>点数(黑/绿/蓝/紫/红/橙=3/6/9/12/15/18)</w:t>
      </w:r>
    </w:p>
    <w:p>
      <w:pPr>
        <w:spacing w:after="0" w:line="376" w:lineRule="auto"/>
        <w:ind w:left="-10" w:firstLine="0"/>
        <w:rPr>
          <w:rFonts w:ascii="楷体" w:hAnsi="楷体" w:eastAsia="楷体" w:cs="Calibri"/>
          <w:b/>
          <w:bCs/>
          <w:sz w:val="24"/>
          <w:szCs w:val="24"/>
        </w:rPr>
      </w:pPr>
      <w:r>
        <w:rPr>
          <w:rFonts w:hint="eastAsia" w:ascii="楷体" w:hAnsi="楷体" w:eastAsia="楷体" w:cs="Calibri"/>
          <w:b/>
          <w:bCs/>
          <w:sz w:val="24"/>
          <w:szCs w:val="24"/>
        </w:rPr>
        <w:t>7.不得带出高于自己战力的宠物。</w:t>
      </w:r>
    </w:p>
    <w:p>
      <w:pPr>
        <w:spacing w:after="0" w:line="377" w:lineRule="auto"/>
        <w:ind w:left="0" w:firstLine="0"/>
      </w:pPr>
      <w:r>
        <w:rPr>
          <w:rFonts w:ascii="楷体" w:hAnsi="楷体" w:eastAsia="楷体" w:cs="Calibri"/>
          <w:b/>
          <w:bCs/>
          <w:sz w:val="24"/>
          <w:szCs w:val="24"/>
        </w:rPr>
        <w:br w:type="textWrapping"/>
      </w:r>
      <w:r>
        <w:rPr>
          <w:rFonts w:ascii="楷体" w:hAnsi="楷体" w:eastAsia="楷体" w:cs="Calibri"/>
          <w:b/>
          <w:bCs/>
          <w:sz w:val="24"/>
          <w:szCs w:val="24"/>
        </w:rPr>
        <w:t>【</w:t>
      </w:r>
      <w:r>
        <w:rPr>
          <w:rFonts w:hint="eastAsia" w:ascii="楷体" w:hAnsi="楷体" w:eastAsia="楷体" w:cs="Calibri"/>
          <w:b/>
          <w:bCs/>
          <w:sz w:val="24"/>
          <w:szCs w:val="24"/>
        </w:rPr>
        <w:t>创建带出小道具</w:t>
      </w:r>
      <w:r>
        <w:rPr>
          <w:rFonts w:ascii="楷体" w:hAnsi="楷体" w:eastAsia="楷体" w:cs="Calibri"/>
          <w:b/>
          <w:bCs/>
          <w:sz w:val="24"/>
          <w:szCs w:val="24"/>
        </w:rPr>
        <w:t>】：</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1.使用自定义</w:t>
      </w:r>
      <w:r>
        <w:rPr>
          <w:rFonts w:hint="eastAsia" w:ascii="楷体" w:hAnsi="楷体" w:eastAsia="楷体" w:cs="Calibri"/>
          <w:b/>
          <w:bCs/>
          <w:sz w:val="24"/>
          <w:szCs w:val="24"/>
        </w:rPr>
        <w:t>小道具模板</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2.需要在剧本开始前通过团审及自定义审核</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3.</w:t>
      </w:r>
      <w:r>
        <w:rPr>
          <w:rFonts w:hint="eastAsia" w:ascii="楷体" w:hAnsi="楷体" w:eastAsia="楷体" w:cs="Calibri"/>
          <w:b/>
          <w:bCs/>
          <w:sz w:val="24"/>
          <w:szCs w:val="24"/>
        </w:rPr>
        <w:t>副本等级对应最高带出小道具颜色为：E/D/C/B/A/S及EX=</w:t>
      </w:r>
      <w:r>
        <w:rPr>
          <w:rFonts w:ascii="楷体" w:hAnsi="楷体" w:eastAsia="楷体" w:cs="Calibri"/>
          <w:b/>
          <w:bCs/>
          <w:sz w:val="24"/>
          <w:szCs w:val="24"/>
        </w:rPr>
        <w:t>黑/绿/蓝/紫/红/橙</w:t>
      </w:r>
    </w:p>
    <w:p>
      <w:pPr>
        <w:spacing w:after="0" w:line="376" w:lineRule="auto"/>
        <w:ind w:left="-10" w:firstLine="0"/>
        <w:rPr>
          <w:rFonts w:hint="default" w:ascii="楷体" w:hAnsi="楷体" w:eastAsia="楷体" w:cs="Calibri"/>
          <w:b/>
          <w:bCs/>
          <w:sz w:val="24"/>
          <w:szCs w:val="24"/>
          <w:lang w:val="en-US" w:eastAsia="zh-CN"/>
        </w:rPr>
      </w:pPr>
      <w:r>
        <w:rPr>
          <w:rFonts w:ascii="楷体" w:hAnsi="楷体" w:eastAsia="楷体" w:cs="Calibri"/>
          <w:b/>
          <w:bCs/>
          <w:sz w:val="24"/>
          <w:szCs w:val="24"/>
        </w:rPr>
        <w:t>4.带出价格=</w:t>
      </w:r>
      <w:r>
        <w:rPr>
          <w:rFonts w:hint="default" w:ascii="楷体" w:hAnsi="楷体" w:eastAsia="楷体" w:cs="Calibri"/>
          <w:b/>
          <w:bCs/>
          <w:sz w:val="24"/>
          <w:szCs w:val="24"/>
          <w:lang w:val="en-GB"/>
        </w:rPr>
        <w:t>30-900</w:t>
      </w:r>
      <w:r>
        <w:rPr>
          <w:rFonts w:hint="eastAsia" w:ascii="楷体" w:hAnsi="楷体" w:eastAsia="楷体" w:cs="Calibri"/>
          <w:b/>
          <w:bCs/>
          <w:sz w:val="24"/>
          <w:szCs w:val="24"/>
        </w:rPr>
        <w:t>/</w:t>
      </w:r>
      <w:r>
        <w:rPr>
          <w:rFonts w:hint="eastAsia" w:ascii="楷体" w:hAnsi="楷体" w:eastAsia="楷体" w:cs="Calibri"/>
          <w:b/>
          <w:bCs/>
          <w:sz w:val="24"/>
          <w:szCs w:val="24"/>
          <w:lang w:val="en-US" w:eastAsia="zh-CN"/>
        </w:rPr>
        <w:t>9</w:t>
      </w:r>
      <w:r>
        <w:rPr>
          <w:rFonts w:hint="eastAsia" w:ascii="楷体" w:hAnsi="楷体" w:eastAsia="楷体" w:cs="Calibri"/>
          <w:b/>
          <w:bCs/>
          <w:sz w:val="24"/>
          <w:szCs w:val="24"/>
        </w:rPr>
        <w:t>0</w:t>
      </w:r>
      <w:r>
        <w:rPr>
          <w:rFonts w:hint="eastAsia" w:ascii="楷体" w:hAnsi="楷体" w:eastAsia="楷体" w:cs="Calibri"/>
          <w:b/>
          <w:bCs/>
          <w:sz w:val="24"/>
          <w:szCs w:val="24"/>
          <w:lang w:val="en-US" w:eastAsia="zh-CN"/>
        </w:rPr>
        <w:t>0-1800</w:t>
      </w:r>
      <w:r>
        <w:rPr>
          <w:rFonts w:hint="eastAsia" w:ascii="楷体" w:hAnsi="楷体" w:eastAsia="楷体" w:cs="Calibri"/>
          <w:b/>
          <w:bCs/>
          <w:sz w:val="24"/>
          <w:szCs w:val="24"/>
        </w:rPr>
        <w:t>/1</w:t>
      </w:r>
      <w:r>
        <w:rPr>
          <w:rFonts w:hint="eastAsia" w:ascii="楷体" w:hAnsi="楷体" w:eastAsia="楷体" w:cs="Calibri"/>
          <w:b/>
          <w:bCs/>
          <w:sz w:val="24"/>
          <w:szCs w:val="24"/>
          <w:lang w:val="en-US" w:eastAsia="zh-CN"/>
        </w:rPr>
        <w:t>8</w:t>
      </w:r>
      <w:r>
        <w:rPr>
          <w:rFonts w:hint="eastAsia" w:ascii="楷体" w:hAnsi="楷体" w:eastAsia="楷体" w:cs="Calibri"/>
          <w:b/>
          <w:bCs/>
          <w:sz w:val="24"/>
          <w:szCs w:val="24"/>
        </w:rPr>
        <w:t>00</w:t>
      </w:r>
      <w:r>
        <w:rPr>
          <w:rFonts w:hint="eastAsia" w:ascii="楷体" w:hAnsi="楷体" w:eastAsia="楷体" w:cs="Calibri"/>
          <w:b/>
          <w:bCs/>
          <w:sz w:val="24"/>
          <w:szCs w:val="24"/>
          <w:lang w:val="en-US" w:eastAsia="zh-CN"/>
        </w:rPr>
        <w:t>-3600</w:t>
      </w:r>
      <w:r>
        <w:rPr>
          <w:rFonts w:hint="eastAsia" w:ascii="楷体" w:hAnsi="楷体" w:eastAsia="楷体" w:cs="Calibri"/>
          <w:b/>
          <w:bCs/>
          <w:sz w:val="24"/>
          <w:szCs w:val="24"/>
        </w:rPr>
        <w:t>/</w:t>
      </w:r>
      <w:r>
        <w:rPr>
          <w:rFonts w:hint="eastAsia" w:ascii="楷体" w:hAnsi="楷体" w:eastAsia="楷体" w:cs="Calibri"/>
          <w:b/>
          <w:bCs/>
          <w:sz w:val="24"/>
          <w:szCs w:val="24"/>
          <w:lang w:val="en-US" w:eastAsia="zh-CN"/>
        </w:rPr>
        <w:t>3600-7200</w:t>
      </w:r>
      <w:r>
        <w:rPr>
          <w:rFonts w:hint="eastAsia" w:ascii="楷体" w:hAnsi="楷体" w:eastAsia="楷体" w:cs="Calibri"/>
          <w:b/>
          <w:bCs/>
          <w:sz w:val="24"/>
          <w:szCs w:val="24"/>
        </w:rPr>
        <w:t>/</w:t>
      </w:r>
      <w:r>
        <w:rPr>
          <w:rFonts w:hint="eastAsia" w:ascii="楷体" w:hAnsi="楷体" w:eastAsia="楷体" w:cs="Calibri"/>
          <w:b/>
          <w:bCs/>
          <w:sz w:val="24"/>
          <w:szCs w:val="24"/>
          <w:lang w:val="en-US" w:eastAsia="zh-CN"/>
        </w:rPr>
        <w:t>7200-14400/14400-28800</w:t>
      </w:r>
    </w:p>
    <w:p>
      <w:pPr>
        <w:spacing w:after="0" w:line="376" w:lineRule="auto"/>
        <w:ind w:left="-10" w:firstLine="0"/>
        <w:rPr>
          <w:rFonts w:hint="default" w:ascii="楷体" w:hAnsi="楷体" w:eastAsia="楷体" w:cs="Calibri"/>
          <w:b/>
          <w:bCs/>
          <w:sz w:val="24"/>
          <w:szCs w:val="24"/>
          <w:lang w:val="en-US" w:eastAsia="zh-CN"/>
        </w:rPr>
      </w:pPr>
      <w:r>
        <w:rPr>
          <w:rFonts w:hint="eastAsia" w:ascii="楷体" w:hAnsi="楷体" w:eastAsia="楷体" w:cs="Calibri"/>
          <w:b/>
          <w:bCs/>
          <w:sz w:val="24"/>
          <w:szCs w:val="24"/>
          <w:lang w:val="en-US" w:eastAsia="zh-CN"/>
        </w:rPr>
        <w:t>5.单次团结束最多可带出1-3件小道具，红色及以上等级的小道具，单次最多可带出一件。</w:t>
      </w:r>
    </w:p>
    <w:p>
      <w:pPr>
        <w:spacing w:after="0" w:line="376" w:lineRule="auto"/>
        <w:ind w:left="-10" w:firstLine="0"/>
        <w:rPr>
          <w:rFonts w:ascii="楷体" w:hAnsi="楷体" w:eastAsia="楷体" w:cs="Calibri"/>
          <w:b/>
          <w:bCs/>
          <w:sz w:val="24"/>
          <w:szCs w:val="24"/>
        </w:rPr>
      </w:pPr>
    </w:p>
    <w:p>
      <w:pPr>
        <w:spacing w:after="0" w:line="377" w:lineRule="auto"/>
        <w:ind w:left="0" w:firstLine="0"/>
      </w:pPr>
      <w:r>
        <w:rPr>
          <w:rFonts w:ascii="楷体" w:hAnsi="楷体" w:eastAsia="楷体" w:cs="Calibri"/>
          <w:b/>
          <w:bCs/>
          <w:sz w:val="24"/>
          <w:szCs w:val="24"/>
        </w:rPr>
        <w:t>【</w:t>
      </w:r>
      <w:r>
        <w:rPr>
          <w:rFonts w:hint="eastAsia" w:ascii="楷体" w:hAnsi="楷体" w:eastAsia="楷体" w:cs="Calibri"/>
          <w:b/>
          <w:bCs/>
          <w:sz w:val="24"/>
          <w:szCs w:val="24"/>
        </w:rPr>
        <w:t>创建带出装备</w:t>
      </w:r>
      <w:r>
        <w:rPr>
          <w:rFonts w:ascii="楷体" w:hAnsi="楷体" w:eastAsia="楷体" w:cs="Calibri"/>
          <w:b/>
          <w:bCs/>
          <w:sz w:val="24"/>
          <w:szCs w:val="24"/>
        </w:rPr>
        <w:t>】：</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1.使用自定义</w:t>
      </w:r>
      <w:r>
        <w:rPr>
          <w:rFonts w:hint="eastAsia" w:ascii="楷体" w:hAnsi="楷体" w:eastAsia="楷体" w:cs="Calibri"/>
          <w:b/>
          <w:bCs/>
          <w:sz w:val="24"/>
          <w:szCs w:val="24"/>
        </w:rPr>
        <w:t>装备模板</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2.需要在剧本开始前通过团审及自定义审核</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3.</w:t>
      </w:r>
      <w:r>
        <w:rPr>
          <w:rFonts w:hint="eastAsia" w:ascii="楷体" w:hAnsi="楷体" w:eastAsia="楷体" w:cs="Calibri"/>
          <w:b/>
          <w:bCs/>
          <w:sz w:val="24"/>
          <w:szCs w:val="24"/>
        </w:rPr>
        <w:t>副本等级对应最高带出装备颜色为：E/D/C/B/A/S及EX=</w:t>
      </w:r>
      <w:r>
        <w:rPr>
          <w:rFonts w:ascii="楷体" w:hAnsi="楷体" w:eastAsia="楷体" w:cs="Calibri"/>
          <w:b/>
          <w:bCs/>
          <w:sz w:val="24"/>
          <w:szCs w:val="24"/>
        </w:rPr>
        <w:t>黑/绿/蓝/紫/红/橙</w:t>
      </w:r>
    </w:p>
    <w:p>
      <w:pPr>
        <w:spacing w:after="0" w:line="376" w:lineRule="auto"/>
        <w:ind w:left="-10" w:firstLine="0"/>
        <w:rPr>
          <w:rFonts w:hint="eastAsia" w:ascii="楷体" w:hAnsi="楷体" w:eastAsia="宋体" w:cs="Calibri"/>
          <w:b/>
          <w:bCs/>
          <w:sz w:val="24"/>
          <w:szCs w:val="24"/>
          <w:lang w:val="en-US" w:eastAsia="zh-CN"/>
        </w:rPr>
      </w:pPr>
      <w:r>
        <w:rPr>
          <w:rFonts w:ascii="楷体" w:hAnsi="楷体" w:eastAsia="楷体" w:cs="Calibri"/>
          <w:b/>
          <w:bCs/>
          <w:sz w:val="24"/>
          <w:szCs w:val="24"/>
        </w:rPr>
        <w:t>4.带出价格=</w:t>
      </w:r>
      <w:r>
        <w:rPr>
          <w:rFonts w:hint="eastAsia" w:ascii="楷体" w:hAnsi="楷体" w:eastAsia="楷体" w:cs="Calibri"/>
          <w:b/>
          <w:bCs/>
          <w:sz w:val="24"/>
          <w:szCs w:val="24"/>
          <w:lang w:eastAsia="zh-CN"/>
        </w:rPr>
        <w:t>（</w:t>
      </w:r>
      <w:r>
        <w:rPr>
          <w:rFonts w:hint="eastAsia" w:ascii="楷体" w:hAnsi="楷体" w:eastAsia="楷体" w:cs="Calibri"/>
          <w:b/>
          <w:bCs/>
          <w:sz w:val="24"/>
          <w:szCs w:val="24"/>
          <w:lang w:val="en-US" w:eastAsia="zh-CN"/>
        </w:rPr>
        <w:t>等同于装备点数的碎片+0/1000/2000/3000/4000）*</w:t>
      </w:r>
      <w:r>
        <w:rPr>
          <w:rFonts w:hint="eastAsia" w:ascii="楷体" w:hAnsi="楷体" w:eastAsia="楷体" w:cs="楷体"/>
          <w:b/>
          <w:bCs/>
          <w:sz w:val="24"/>
          <w:szCs w:val="24"/>
        </w:rPr>
        <w:t>0.4/0.5/0.6/0.7/0.8/0.9</w:t>
      </w:r>
      <w:r>
        <w:rPr>
          <w:rFonts w:hint="eastAsia" w:cs="宋体"/>
          <w:sz w:val="24"/>
          <w:szCs w:val="24"/>
          <w:lang w:eastAsia="zh-CN"/>
        </w:rPr>
        <w:t>（</w:t>
      </w:r>
      <w:r>
        <w:rPr>
          <w:rFonts w:ascii="楷体" w:hAnsi="楷体" w:eastAsia="楷体" w:cs="Calibri"/>
          <w:b/>
          <w:bCs/>
          <w:sz w:val="24"/>
          <w:szCs w:val="24"/>
        </w:rPr>
        <w:t>黑/绿/蓝/紫/红/</w:t>
      </w:r>
      <w:r>
        <w:rPr>
          <w:rFonts w:hint="eastAsia" w:ascii="楷体" w:hAnsi="楷体" w:eastAsia="楷体" w:cs="Calibri"/>
          <w:b/>
          <w:bCs/>
          <w:sz w:val="24"/>
          <w:szCs w:val="24"/>
          <w:lang w:val="en-US" w:eastAsia="zh-CN"/>
        </w:rPr>
        <w:t>橙</w:t>
      </w:r>
      <w:r>
        <w:rPr>
          <w:rFonts w:hint="eastAsia" w:cs="宋体"/>
          <w:sz w:val="24"/>
          <w:szCs w:val="24"/>
          <w:lang w:eastAsia="zh-CN"/>
        </w:rPr>
        <w:t>）</w:t>
      </w:r>
    </w:p>
    <w:p>
      <w:pPr>
        <w:spacing w:after="0" w:line="376" w:lineRule="auto"/>
        <w:ind w:left="0" w:leftChars="0" w:firstLine="0" w:firstLineChars="0"/>
        <w:rPr>
          <w:rFonts w:hint="default" w:ascii="楷体" w:hAnsi="楷体" w:eastAsia="楷体" w:cs="Calibri"/>
          <w:b/>
          <w:bCs/>
          <w:sz w:val="24"/>
          <w:szCs w:val="24"/>
          <w:lang w:val="en-US" w:eastAsia="zh-CN"/>
        </w:rPr>
      </w:pPr>
      <w:r>
        <w:rPr>
          <w:rFonts w:hint="eastAsia" w:ascii="楷体" w:hAnsi="楷体" w:eastAsia="楷体" w:cs="Calibri"/>
          <w:b/>
          <w:bCs/>
          <w:sz w:val="24"/>
          <w:szCs w:val="24"/>
          <w:lang w:val="en-US" w:eastAsia="zh-CN"/>
        </w:rPr>
        <w:t>5.可以自带素材在轮回内寻找拥有足够工艺的人打造，要求同上1,2，3点，带出的价格为原等级制作装备手续费*0.7</w:t>
      </w:r>
    </w:p>
    <w:p>
      <w:pPr>
        <w:spacing w:after="0" w:line="377" w:lineRule="auto"/>
        <w:ind w:left="0" w:firstLine="0"/>
      </w:pPr>
      <w:r>
        <w:rPr>
          <w:rFonts w:ascii="楷体" w:hAnsi="楷体" w:eastAsia="楷体" w:cs="Calibri"/>
          <w:b/>
          <w:bCs/>
          <w:sz w:val="24"/>
          <w:szCs w:val="24"/>
        </w:rPr>
        <w:t>【</w:t>
      </w:r>
      <w:r>
        <w:rPr>
          <w:rFonts w:hint="eastAsia" w:ascii="楷体" w:hAnsi="楷体" w:eastAsia="楷体" w:cs="Calibri"/>
          <w:b/>
          <w:bCs/>
          <w:sz w:val="24"/>
          <w:szCs w:val="24"/>
        </w:rPr>
        <w:t>创建带出称号</w:t>
      </w:r>
      <w:r>
        <w:rPr>
          <w:rFonts w:ascii="楷体" w:hAnsi="楷体" w:eastAsia="楷体" w:cs="Calibri"/>
          <w:b/>
          <w:bCs/>
          <w:sz w:val="24"/>
          <w:szCs w:val="24"/>
        </w:rPr>
        <w:t>】：</w:t>
      </w:r>
    </w:p>
    <w:p>
      <w:pPr>
        <w:numPr>
          <w:ilvl w:val="0"/>
          <w:numId w:val="5"/>
        </w:num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使用</w:t>
      </w:r>
      <w:r>
        <w:rPr>
          <w:rFonts w:hint="eastAsia" w:ascii="楷体" w:hAnsi="楷体" w:eastAsia="楷体" w:cs="Calibri"/>
          <w:b/>
          <w:bCs/>
          <w:sz w:val="24"/>
          <w:szCs w:val="24"/>
        </w:rPr>
        <w:t>技能效果模板，但可以相对省略。描述集中于名称，效果，CD上</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2.需要在剧本开始前</w:t>
      </w:r>
      <w:r>
        <w:rPr>
          <w:rFonts w:hint="eastAsia" w:ascii="楷体" w:hAnsi="楷体" w:eastAsia="楷体" w:cs="Calibri"/>
          <w:b/>
          <w:bCs/>
          <w:sz w:val="24"/>
          <w:szCs w:val="24"/>
        </w:rPr>
        <w:t>告知技能</w:t>
      </w:r>
      <w:r>
        <w:rPr>
          <w:rFonts w:ascii="楷体" w:hAnsi="楷体" w:eastAsia="楷体" w:cs="Calibri"/>
          <w:b/>
          <w:bCs/>
          <w:sz w:val="24"/>
          <w:szCs w:val="24"/>
        </w:rPr>
        <w:t>审核</w:t>
      </w:r>
      <w:r>
        <w:rPr>
          <w:rFonts w:hint="eastAsia" w:ascii="楷体" w:hAnsi="楷体" w:eastAsia="楷体" w:cs="Calibri"/>
          <w:b/>
          <w:bCs/>
          <w:sz w:val="24"/>
          <w:szCs w:val="24"/>
        </w:rPr>
        <w:t>称号获取方式，副本等级且通过审核</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3.</w:t>
      </w:r>
      <w:r>
        <w:rPr>
          <w:rFonts w:hint="eastAsia" w:ascii="楷体" w:hAnsi="楷体" w:eastAsia="楷体" w:cs="Calibri"/>
          <w:b/>
          <w:bCs/>
          <w:sz w:val="24"/>
          <w:szCs w:val="24"/>
        </w:rPr>
        <w:t>副本等级对应最高带出装备颜色为：E/D/C/B/A/S及EX=</w:t>
      </w:r>
      <w:r>
        <w:rPr>
          <w:rFonts w:ascii="楷体" w:hAnsi="楷体" w:eastAsia="楷体" w:cs="Calibri"/>
          <w:b/>
          <w:bCs/>
          <w:sz w:val="24"/>
          <w:szCs w:val="24"/>
        </w:rPr>
        <w:t>黑/绿/蓝/紫/红/橙</w:t>
      </w:r>
    </w:p>
    <w:p>
      <w:pPr>
        <w:spacing w:after="0" w:line="376" w:lineRule="auto"/>
        <w:rPr>
          <w:rFonts w:ascii="楷体" w:hAnsi="楷体" w:eastAsia="楷体" w:cs="Calibri"/>
          <w:b/>
          <w:bCs/>
          <w:sz w:val="24"/>
          <w:szCs w:val="24"/>
        </w:rPr>
      </w:pPr>
      <w:r>
        <w:rPr>
          <w:rFonts w:hint="eastAsia" w:ascii="楷体" w:hAnsi="楷体" w:eastAsia="楷体" w:cs="Calibri"/>
          <w:b/>
          <w:bCs/>
          <w:sz w:val="24"/>
          <w:szCs w:val="24"/>
        </w:rPr>
        <w:t>4.负面效果的带出称号可以作为PC在副本内极度离谱行为的惩罚，但是结团前，同样必须取得团审及技能审核的审核和同意</w:t>
      </w:r>
    </w:p>
    <w:p>
      <w:pPr>
        <w:spacing w:after="0" w:line="376" w:lineRule="auto"/>
        <w:rPr>
          <w:rFonts w:ascii="楷体" w:hAnsi="楷体" w:eastAsia="楷体" w:cs="Calibri"/>
          <w:b/>
          <w:sz w:val="24"/>
          <w:szCs w:val="24"/>
        </w:rPr>
      </w:pPr>
      <w:r>
        <w:rPr>
          <w:rFonts w:hint="eastAsia" w:ascii="楷体" w:hAnsi="楷体" w:eastAsia="楷体" w:cs="Calibri"/>
          <w:b/>
          <w:sz w:val="24"/>
          <w:szCs w:val="24"/>
        </w:rPr>
        <w:br w:type="textWrapping"/>
      </w: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【创建套装】：</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套装必须要有2件以上装备才能称为套装，套装不允许出现成长装备，套装特效同样适用战力规则，套装效果之间并不需要额外点数解锁。套装必须要满足装备齐全的条件才能生效，套装特效规则使用的是凑点规则，即套装给予点数相加满足特效开启，套装必须是2、4、6之类的双数规则，另外每凑齐2件之间特效只允许车1个，不允许多个特效。（即不允许出现2件套效果为蓝色特效1、蓝色特效2、蓝色特效3之类的情况）</w:t>
      </w:r>
      <w:r>
        <w:rPr>
          <w:rFonts w:hint="eastAsia" w:ascii="楷体" w:hAnsi="楷体" w:eastAsia="楷体" w:cs="Calibri"/>
          <w:b/>
          <w:sz w:val="24"/>
          <w:szCs w:val="24"/>
        </w:rPr>
        <w:br w:type="textWrapping"/>
      </w:r>
      <w:r>
        <w:rPr>
          <w:rFonts w:hint="eastAsia" w:ascii="楷体" w:hAnsi="楷体" w:eastAsia="楷体" w:cs="Calibri"/>
          <w:b/>
          <w:sz w:val="24"/>
          <w:szCs w:val="24"/>
        </w:rPr>
        <w:t>例子：</w:t>
      </w:r>
      <w:r>
        <w:rPr>
          <w:rFonts w:hint="eastAsia" w:ascii="楷体" w:hAnsi="楷体" w:eastAsia="楷体" w:cs="Calibri"/>
          <w:b/>
          <w:sz w:val="24"/>
          <w:szCs w:val="24"/>
        </w:rPr>
        <w:br w:type="textWrapping"/>
      </w:r>
      <w:r>
        <w:rPr>
          <w:rFonts w:hint="eastAsia" w:ascii="楷体" w:hAnsi="楷体" w:eastAsia="楷体" w:cs="Calibri"/>
          <w:b/>
          <w:sz w:val="24"/>
          <w:szCs w:val="24"/>
        </w:rPr>
        <w:t>2件套：王者之力（左）、王者之力（右）为两件套装，他们有一个2件套蓝色特效（80点）+5点精神，那么他们需要每件装备给予40点点数才能车这个80的特效。如果他们需要一个紫色特效（160点）+8点精神，那么他们则需要每件装备给予80点点数才能车这个160的特效。</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br w:type="textWrapping"/>
      </w:r>
      <w:r>
        <w:rPr>
          <w:rFonts w:hint="eastAsia" w:ascii="楷体" w:hAnsi="楷体" w:eastAsia="楷体" w:cs="Calibri"/>
          <w:b/>
          <w:sz w:val="24"/>
          <w:szCs w:val="24"/>
        </w:rPr>
        <w:t>4件套：王者之力（左）、王者之力（右）、王者之力（头）、王者之力（手）为四件套装，他们有一个2件套蓝色特效（80点）+5点精神，那么他们需要每件装备给予20点点数才能车这个80的特效。当他们需要车一个4件套红色特效（320）时，除了之前2件套的特效点数外，他们还需要每件装备给予80点点数才能车这个320的特效。（即每件装备消耗20+80=100点数）</w:t>
      </w:r>
      <w:r>
        <w:rPr>
          <w:rFonts w:hint="eastAsia" w:ascii="楷体" w:hAnsi="楷体" w:eastAsia="楷体" w:cs="Calibri"/>
          <w:b/>
          <w:sz w:val="24"/>
          <w:szCs w:val="24"/>
        </w:rPr>
        <w:br w:type="textWrapping"/>
      </w:r>
      <w:r>
        <w:rPr>
          <w:rFonts w:hint="eastAsia" w:ascii="楷体" w:hAnsi="楷体" w:eastAsia="楷体" w:cs="Calibri"/>
          <w:b/>
          <w:sz w:val="24"/>
          <w:szCs w:val="24"/>
        </w:rPr>
        <w:br w:type="textWrapping"/>
      </w:r>
      <w:r>
        <w:rPr>
          <w:rFonts w:hint="eastAsia" w:ascii="楷体" w:hAnsi="楷体" w:eastAsia="楷体" w:cs="Calibri"/>
          <w:b/>
          <w:sz w:val="24"/>
          <w:szCs w:val="24"/>
        </w:rPr>
        <w:t>最后说了这么多，你们可能也没看懂，所以我这边给你图文理解一下，点数和装备，以及如何创建装备如图：</w:t>
      </w:r>
      <w:r>
        <w:rPr>
          <w:rFonts w:hint="eastAsia" w:ascii="楷体" w:hAnsi="楷体" w:eastAsia="楷体" w:cs="Calibri"/>
          <w:b/>
          <w:sz w:val="24"/>
          <w:szCs w:val="24"/>
        </w:rPr>
        <w:br w:type="textWrapping"/>
      </w:r>
      <w:r>
        <w:rPr>
          <w:rFonts w:ascii="楷体" w:hAnsi="楷体" w:eastAsia="楷体" w:cs="Calibri"/>
          <w:b/>
          <w:sz w:val="24"/>
          <w:szCs w:val="24"/>
        </w:rPr>
        <w:drawing>
          <wp:inline distT="0" distB="0" distL="0" distR="0">
            <wp:extent cx="6638925" cy="3619500"/>
            <wp:effectExtent l="0" t="0" r="9525" b="0"/>
            <wp:docPr id="1029" name="图片 2"/>
            <wp:cNvGraphicFramePr/>
            <a:graphic xmlns:a="http://schemas.openxmlformats.org/drawingml/2006/main">
              <a:graphicData uri="http://schemas.openxmlformats.org/drawingml/2006/picture">
                <pic:pic xmlns:pic="http://schemas.openxmlformats.org/drawingml/2006/picture">
                  <pic:nvPicPr>
                    <pic:cNvPr id="1029" name="图片 2"/>
                    <pic:cNvPicPr/>
                  </pic:nvPicPr>
                  <pic:blipFill>
                    <a:blip r:embed="rId13" cstate="print"/>
                    <a:srcRect/>
                    <a:stretch>
                      <a:fillRect/>
                    </a:stretch>
                  </pic:blipFill>
                  <pic:spPr>
                    <a:xfrm>
                      <a:off x="0" y="0"/>
                      <a:ext cx="6638925" cy="3619500"/>
                    </a:xfrm>
                    <a:prstGeom prst="rect">
                      <a:avLst/>
                    </a:prstGeom>
                    <a:ln>
                      <a:noFill/>
                    </a:ln>
                  </pic:spPr>
                </pic:pic>
              </a:graphicData>
            </a:graphic>
          </wp:inline>
        </w:drawing>
      </w:r>
      <w:r>
        <w:rPr>
          <w:rFonts w:hint="eastAsia" w:ascii="楷体" w:hAnsi="楷体" w:eastAsia="楷体" w:cs="Calibri"/>
          <w:b/>
          <w:sz w:val="24"/>
          <w:szCs w:val="24"/>
        </w:rPr>
        <w:br w:type="textWrapping"/>
      </w:r>
      <w:r>
        <w:rPr>
          <w:rFonts w:hint="eastAsia" w:ascii="楷体" w:hAnsi="楷体" w:eastAsia="楷体" w:cs="Calibri"/>
          <w:b/>
          <w:sz w:val="24"/>
          <w:szCs w:val="24"/>
        </w:rPr>
        <w:t>这把武器总计点数80，超过绿色的60所以属于蓝色工艺等级。特效是黑色被动所以耗点20。攻击为2D50，由于10点数有1D50攻击，对方觉得不够，所以额外花费30点解锁，再次投入10点额外增加1D50，所以总计花费10+30+10=50点伤害2D50。到那么玩家就要问了那么我要再加一个特效怎么办，那么你需要再次花费50点数解锁下一个特效栏目，然后继续花费特效对应点数来增加特效。怎么样？简单易懂！（笑）</w:t>
      </w:r>
    </w:p>
    <w:p>
      <w:pPr>
        <w:spacing w:after="1510"/>
        <w:ind w:left="-5"/>
        <w:rPr>
          <w:rFonts w:ascii="楷体" w:hAnsi="楷体" w:eastAsia="楷体"/>
          <w:b/>
          <w:sz w:val="24"/>
          <w:szCs w:val="24"/>
        </w:rPr>
      </w:pPr>
    </w:p>
    <w:p>
      <w:pPr>
        <w:pStyle w:val="2"/>
        <w:ind w:left="-5"/>
        <w:rPr>
          <w:b/>
          <w:sz w:val="40"/>
          <w:szCs w:val="40"/>
        </w:rPr>
      </w:pPr>
      <w:r>
        <w:rPr>
          <w:b/>
          <w:sz w:val="40"/>
          <w:szCs w:val="40"/>
        </w:rPr>
        <w:t>做一名主持人需要注意什么</w:t>
      </w:r>
    </w:p>
    <w:p>
      <w:pPr>
        <w:ind w:left="-5"/>
        <w:rPr>
          <w:rFonts w:ascii="楷体" w:hAnsi="楷体" w:eastAsia="楷体"/>
          <w:b/>
          <w:sz w:val="24"/>
          <w:szCs w:val="24"/>
        </w:rPr>
      </w:pPr>
      <w:r>
        <w:rPr>
          <w:rFonts w:ascii="楷体" w:hAnsi="楷体" w:eastAsia="楷体"/>
          <w:b/>
          <w:sz w:val="24"/>
          <w:szCs w:val="24"/>
        </w:rPr>
        <w:t>【主持人的奖励结算】：</w:t>
      </w:r>
    </w:p>
    <w:p>
      <w:pPr>
        <w:ind w:left="-5"/>
        <w:rPr>
          <w:rFonts w:ascii="楷体" w:hAnsi="楷体" w:eastAsia="楷体" w:cs="Calibri"/>
          <w:b/>
          <w:sz w:val="24"/>
          <w:szCs w:val="24"/>
        </w:rPr>
      </w:pPr>
      <w:r>
        <w:rPr>
          <w:rFonts w:ascii="楷体" w:hAnsi="楷体" w:eastAsia="楷体" w:cs="Calibri"/>
          <w:b/>
          <w:sz w:val="24"/>
          <w:szCs w:val="24"/>
        </w:rPr>
        <w:t>[</w:t>
      </w:r>
      <w:r>
        <w:rPr>
          <w:rFonts w:ascii="楷体" w:hAnsi="楷体" w:eastAsia="楷体"/>
          <w:b/>
          <w:sz w:val="24"/>
          <w:szCs w:val="24"/>
        </w:rPr>
        <w:t xml:space="preserve">要素 </w:t>
      </w:r>
      <w:r>
        <w:rPr>
          <w:rFonts w:ascii="楷体" w:hAnsi="楷体" w:eastAsia="楷体" w:cs="Calibri"/>
          <w:b/>
          <w:sz w:val="24"/>
          <w:szCs w:val="24"/>
        </w:rPr>
        <w:t>1</w:t>
      </w:r>
      <w:r>
        <w:rPr>
          <w:rFonts w:ascii="楷体" w:hAnsi="楷体" w:eastAsia="楷体"/>
          <w:b/>
          <w:sz w:val="24"/>
          <w:szCs w:val="24"/>
        </w:rPr>
        <w:t>：主持人的</w:t>
      </w:r>
      <w:r>
        <w:rPr>
          <w:rFonts w:hint="eastAsia" w:ascii="楷体" w:hAnsi="楷体" w:eastAsia="楷体"/>
          <w:b/>
          <w:sz w:val="24"/>
          <w:szCs w:val="24"/>
        </w:rPr>
        <w:t>考试</w:t>
      </w:r>
      <w:r>
        <w:rPr>
          <w:rFonts w:ascii="楷体" w:hAnsi="楷体" w:eastAsia="楷体" w:cs="Calibri"/>
          <w:b/>
          <w:sz w:val="24"/>
          <w:szCs w:val="24"/>
        </w:rPr>
        <w:t>]</w:t>
      </w:r>
    </w:p>
    <w:p>
      <w:pPr>
        <w:ind w:left="-5"/>
        <w:rPr>
          <w:rFonts w:ascii="楷体" w:hAnsi="楷体" w:eastAsia="楷体" w:cs="Calibri"/>
          <w:b/>
          <w:sz w:val="24"/>
          <w:szCs w:val="24"/>
        </w:rPr>
      </w:pPr>
      <w:r>
        <w:rPr>
          <w:rFonts w:ascii="楷体" w:hAnsi="楷体" w:eastAsia="楷体"/>
          <w:b/>
          <w:sz w:val="24"/>
          <w:szCs w:val="24"/>
        </w:rPr>
        <w:t>主持人</w:t>
      </w:r>
      <w:r>
        <w:rPr>
          <w:rFonts w:hint="eastAsia" w:ascii="楷体" w:hAnsi="楷体" w:eastAsia="楷体"/>
          <w:b/>
          <w:sz w:val="24"/>
          <w:szCs w:val="24"/>
        </w:rPr>
        <w:t>考试</w:t>
      </w:r>
      <w:r>
        <w:rPr>
          <w:rFonts w:ascii="楷体" w:hAnsi="楷体" w:eastAsia="楷体"/>
          <w:b/>
          <w:sz w:val="24"/>
          <w:szCs w:val="24"/>
        </w:rPr>
        <w:t>由群主</w:t>
      </w:r>
      <w:r>
        <w:rPr>
          <w:rFonts w:hint="eastAsia" w:ascii="楷体" w:hAnsi="楷体" w:eastAsia="楷体"/>
          <w:b/>
          <w:sz w:val="24"/>
          <w:szCs w:val="24"/>
        </w:rPr>
        <w:t>（吉祥物）</w:t>
      </w:r>
      <w:r>
        <w:rPr>
          <w:rFonts w:ascii="楷体" w:hAnsi="楷体" w:eastAsia="楷体"/>
          <w:b/>
          <w:sz w:val="24"/>
          <w:szCs w:val="24"/>
        </w:rPr>
        <w:t>亲自进行</w:t>
      </w:r>
      <w:r>
        <w:rPr>
          <w:rFonts w:hint="eastAsia" w:ascii="楷体" w:hAnsi="楷体" w:eastAsia="楷体"/>
          <w:b/>
          <w:sz w:val="24"/>
          <w:szCs w:val="24"/>
        </w:rPr>
        <w:t>，分发试卷答题通过后取得主持人资格。</w:t>
      </w:r>
    </w:p>
    <w:p>
      <w:pPr>
        <w:ind w:left="-5"/>
        <w:rPr>
          <w:rFonts w:ascii="楷体" w:hAnsi="楷体" w:eastAsia="楷体"/>
          <w:b/>
          <w:sz w:val="24"/>
          <w:szCs w:val="24"/>
        </w:rPr>
      </w:pP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要素 </w:t>
      </w:r>
      <w:r>
        <w:rPr>
          <w:rFonts w:hint="eastAsia" w:ascii="楷体" w:hAnsi="楷体" w:eastAsia="楷体" w:cs="Calibri"/>
          <w:b/>
          <w:sz w:val="24"/>
          <w:szCs w:val="24"/>
        </w:rPr>
        <w:t>2</w:t>
      </w:r>
      <w:r>
        <w:rPr>
          <w:rFonts w:ascii="楷体" w:hAnsi="楷体" w:eastAsia="楷体"/>
          <w:b/>
          <w:sz w:val="24"/>
          <w:szCs w:val="24"/>
        </w:rPr>
        <w:t>：主持人的认证</w:t>
      </w:r>
      <w:r>
        <w:rPr>
          <w:rFonts w:ascii="楷体" w:hAnsi="楷体" w:eastAsia="楷体" w:cs="Calibri"/>
          <w:b/>
          <w:sz w:val="24"/>
          <w:szCs w:val="24"/>
        </w:rPr>
        <w:t>]</w:t>
      </w:r>
    </w:p>
    <w:p>
      <w:pPr>
        <w:spacing w:line="377" w:lineRule="auto"/>
        <w:ind w:left="-5"/>
        <w:rPr>
          <w:rFonts w:ascii="楷体" w:hAnsi="楷体" w:eastAsia="楷体"/>
          <w:b/>
          <w:sz w:val="24"/>
          <w:szCs w:val="24"/>
        </w:rPr>
      </w:pPr>
      <w:r>
        <w:rPr>
          <w:rFonts w:ascii="楷体" w:hAnsi="楷体" w:eastAsia="楷体"/>
          <w:b/>
          <w:sz w:val="24"/>
          <w:szCs w:val="24"/>
        </w:rPr>
        <w:t>主持人认证由群主</w:t>
      </w:r>
      <w:r>
        <w:rPr>
          <w:rFonts w:hint="eastAsia" w:ascii="楷体" w:hAnsi="楷体" w:eastAsia="楷体"/>
          <w:b/>
          <w:sz w:val="24"/>
          <w:szCs w:val="24"/>
        </w:rPr>
        <w:t>（吉祥物）</w:t>
      </w:r>
      <w:r>
        <w:rPr>
          <w:rFonts w:ascii="楷体" w:hAnsi="楷体" w:eastAsia="楷体"/>
          <w:b/>
          <w:sz w:val="24"/>
          <w:szCs w:val="24"/>
        </w:rPr>
        <w:t xml:space="preserve">亲自进行，主持人认证人数在 </w:t>
      </w:r>
      <w:r>
        <w:rPr>
          <w:rFonts w:ascii="楷体" w:hAnsi="楷体" w:eastAsia="楷体" w:cs="Calibri"/>
          <w:b/>
          <w:sz w:val="24"/>
          <w:szCs w:val="24"/>
        </w:rPr>
        <w:t xml:space="preserve">1~7 </w:t>
      </w:r>
      <w:r>
        <w:rPr>
          <w:rFonts w:ascii="楷体" w:hAnsi="楷体" w:eastAsia="楷体"/>
          <w:b/>
          <w:sz w:val="24"/>
          <w:szCs w:val="24"/>
        </w:rPr>
        <w:t>人之间，任何不在认证范围内的主持人都属于非认证主持人，非认证主持人的开团奖励会低于认证主持人</w:t>
      </w:r>
    </w:p>
    <w:p>
      <w:pPr>
        <w:spacing w:after="0" w:line="382" w:lineRule="auto"/>
        <w:ind w:left="-5" w:right="4340"/>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要素 </w:t>
      </w:r>
      <w:r>
        <w:rPr>
          <w:rFonts w:hint="eastAsia" w:ascii="楷体" w:hAnsi="楷体" w:eastAsia="楷体" w:cs="Calibri"/>
          <w:b/>
          <w:sz w:val="24"/>
          <w:szCs w:val="24"/>
        </w:rPr>
        <w:t>3</w:t>
      </w:r>
      <w:r>
        <w:rPr>
          <w:rFonts w:ascii="楷体" w:hAnsi="楷体" w:eastAsia="楷体"/>
          <w:b/>
          <w:sz w:val="24"/>
          <w:szCs w:val="24"/>
        </w:rPr>
        <w:t>：玩家对主持人本次主持的体验度打分</w:t>
      </w:r>
      <w:r>
        <w:rPr>
          <w:rFonts w:ascii="楷体" w:hAnsi="楷体" w:eastAsia="楷体" w:cs="Calibri"/>
          <w:b/>
          <w:sz w:val="24"/>
          <w:szCs w:val="24"/>
        </w:rPr>
        <w:t xml:space="preserve">] </w:t>
      </w:r>
      <w:r>
        <w:rPr>
          <w:rFonts w:ascii="楷体" w:hAnsi="楷体" w:eastAsia="楷体"/>
          <w:b/>
          <w:sz w:val="24"/>
          <w:szCs w:val="24"/>
        </w:rPr>
        <w:t xml:space="preserve">打分分数为 </w:t>
      </w:r>
      <w:r>
        <w:rPr>
          <w:rFonts w:ascii="楷体" w:hAnsi="楷体" w:eastAsia="楷体" w:cs="Calibri"/>
          <w:b/>
          <w:sz w:val="24"/>
          <w:szCs w:val="24"/>
        </w:rPr>
        <w:t xml:space="preserve">1~100 </w:t>
      </w:r>
      <w:r>
        <w:rPr>
          <w:rFonts w:ascii="楷体" w:hAnsi="楷体" w:eastAsia="楷体"/>
          <w:b/>
          <w:sz w:val="24"/>
          <w:szCs w:val="24"/>
        </w:rPr>
        <w:t>分</w:t>
      </w:r>
    </w:p>
    <w:p>
      <w:pPr>
        <w:ind w:left="-5"/>
        <w:rPr>
          <w:rFonts w:ascii="楷体" w:hAnsi="楷体" w:eastAsia="楷体"/>
          <w:b/>
          <w:sz w:val="24"/>
          <w:szCs w:val="24"/>
        </w:rPr>
      </w:pPr>
      <w:r>
        <w:rPr>
          <w:rFonts w:ascii="楷体" w:hAnsi="楷体" w:eastAsia="楷体"/>
          <w:b/>
          <w:sz w:val="24"/>
          <w:szCs w:val="24"/>
        </w:rPr>
        <w:t xml:space="preserve">为了让玩家能够更好地理解主持人评分 </w:t>
      </w:r>
      <w:r>
        <w:rPr>
          <w:rFonts w:ascii="楷体" w:hAnsi="楷体" w:eastAsia="楷体" w:cs="Calibri"/>
          <w:b/>
          <w:sz w:val="24"/>
          <w:szCs w:val="24"/>
        </w:rPr>
        <w:t xml:space="preserve">1~10 </w:t>
      </w:r>
      <w:r>
        <w:rPr>
          <w:rFonts w:ascii="楷体" w:hAnsi="楷体" w:eastAsia="楷体"/>
          <w:b/>
          <w:sz w:val="24"/>
          <w:szCs w:val="24"/>
        </w:rPr>
        <w:t>分究竟代表什么体验，所以这里就给大家举个例子</w:t>
      </w:r>
    </w:p>
    <w:p>
      <w:pPr>
        <w:ind w:left="-5"/>
        <w:rPr>
          <w:rFonts w:ascii="楷体" w:hAnsi="楷体" w:eastAsia="楷体"/>
          <w:b/>
          <w:sz w:val="24"/>
          <w:szCs w:val="24"/>
        </w:rPr>
      </w:pPr>
      <w:r>
        <w:rPr>
          <w:rFonts w:ascii="楷体" w:hAnsi="楷体" w:eastAsia="楷体" w:cs="Calibri"/>
          <w:b/>
          <w:sz w:val="24"/>
          <w:szCs w:val="24"/>
        </w:rPr>
        <w:t xml:space="preserve">1~10 </w:t>
      </w:r>
      <w:r>
        <w:rPr>
          <w:rFonts w:ascii="楷体" w:hAnsi="楷体" w:eastAsia="楷体"/>
          <w:b/>
          <w:sz w:val="24"/>
          <w:szCs w:val="24"/>
        </w:rPr>
        <w:t>分：简直糟糕透了，我不认同他的主持人身份，我要投诉他！这剧本弄的都是什么玩意！</w:t>
      </w:r>
    </w:p>
    <w:p>
      <w:pPr>
        <w:ind w:left="-5"/>
        <w:rPr>
          <w:rFonts w:ascii="楷体" w:hAnsi="楷体" w:eastAsia="楷体"/>
          <w:b/>
          <w:sz w:val="24"/>
          <w:szCs w:val="24"/>
        </w:rPr>
      </w:pPr>
      <w:r>
        <w:rPr>
          <w:rFonts w:ascii="楷体" w:hAnsi="楷体" w:eastAsia="楷体" w:cs="Calibri"/>
          <w:b/>
          <w:sz w:val="24"/>
          <w:szCs w:val="24"/>
        </w:rPr>
        <w:t xml:space="preserve">11~20 </w:t>
      </w:r>
      <w:r>
        <w:rPr>
          <w:rFonts w:ascii="楷体" w:hAnsi="楷体" w:eastAsia="楷体"/>
          <w:b/>
          <w:sz w:val="24"/>
          <w:szCs w:val="24"/>
        </w:rPr>
        <w:t>分：体验极差，我忍着性子玩下来的，下次绝对不会玩这个主持人的剧本！</w:t>
      </w:r>
    </w:p>
    <w:p>
      <w:pPr>
        <w:ind w:left="-5"/>
        <w:rPr>
          <w:rFonts w:ascii="楷体" w:hAnsi="楷体" w:eastAsia="楷体"/>
          <w:b/>
          <w:sz w:val="24"/>
          <w:szCs w:val="24"/>
        </w:rPr>
      </w:pPr>
      <w:r>
        <w:rPr>
          <w:rFonts w:ascii="楷体" w:hAnsi="楷体" w:eastAsia="楷体" w:cs="Calibri"/>
          <w:b/>
          <w:sz w:val="24"/>
          <w:szCs w:val="24"/>
        </w:rPr>
        <w:t xml:space="preserve">21~30 </w:t>
      </w:r>
      <w:r>
        <w:rPr>
          <w:rFonts w:ascii="楷体" w:hAnsi="楷体" w:eastAsia="楷体"/>
          <w:b/>
          <w:sz w:val="24"/>
          <w:szCs w:val="24"/>
        </w:rPr>
        <w:t>分：玩的很难受，但也不算百分百的差劲，有一小部分地方感觉还可以！</w:t>
      </w:r>
    </w:p>
    <w:p>
      <w:pPr>
        <w:ind w:left="-5"/>
        <w:rPr>
          <w:rFonts w:ascii="楷体" w:hAnsi="楷体" w:eastAsia="楷体"/>
          <w:b/>
          <w:sz w:val="24"/>
          <w:szCs w:val="24"/>
        </w:rPr>
      </w:pPr>
      <w:r>
        <w:rPr>
          <w:rFonts w:ascii="楷体" w:hAnsi="楷体" w:eastAsia="楷体" w:cs="Calibri"/>
          <w:b/>
          <w:sz w:val="24"/>
          <w:szCs w:val="24"/>
        </w:rPr>
        <w:t xml:space="preserve">31~40 </w:t>
      </w:r>
      <w:r>
        <w:rPr>
          <w:rFonts w:ascii="楷体" w:hAnsi="楷体" w:eastAsia="楷体"/>
          <w:b/>
          <w:sz w:val="24"/>
          <w:szCs w:val="24"/>
        </w:rPr>
        <w:t>分：体验不太好，再接再厉吧，希望主持人还能做得更好！</w:t>
      </w:r>
    </w:p>
    <w:p>
      <w:pPr>
        <w:ind w:left="-5"/>
        <w:rPr>
          <w:rFonts w:ascii="楷体" w:hAnsi="楷体" w:eastAsia="楷体"/>
          <w:b/>
          <w:sz w:val="24"/>
          <w:szCs w:val="24"/>
        </w:rPr>
      </w:pPr>
      <w:r>
        <w:rPr>
          <w:rFonts w:ascii="楷体" w:hAnsi="楷体" w:eastAsia="楷体" w:cs="Calibri"/>
          <w:b/>
          <w:sz w:val="24"/>
          <w:szCs w:val="24"/>
        </w:rPr>
        <w:t xml:space="preserve">41~50 </w:t>
      </w:r>
      <w:r>
        <w:rPr>
          <w:rFonts w:ascii="楷体" w:hAnsi="楷体" w:eastAsia="楷体"/>
          <w:b/>
          <w:sz w:val="24"/>
          <w:szCs w:val="24"/>
        </w:rPr>
        <w:t>分：算是中规中矩，不好也不坏，但是游戏性还有很大提升空间！</w:t>
      </w:r>
    </w:p>
    <w:p>
      <w:pPr>
        <w:ind w:left="-5"/>
        <w:rPr>
          <w:rFonts w:ascii="楷体" w:hAnsi="楷体" w:eastAsia="楷体"/>
          <w:b/>
          <w:sz w:val="24"/>
          <w:szCs w:val="24"/>
        </w:rPr>
      </w:pPr>
      <w:r>
        <w:rPr>
          <w:rFonts w:ascii="楷体" w:hAnsi="楷体" w:eastAsia="楷体" w:cs="Calibri"/>
          <w:b/>
          <w:sz w:val="24"/>
          <w:szCs w:val="24"/>
        </w:rPr>
        <w:t xml:space="preserve">51~60 </w:t>
      </w:r>
      <w:r>
        <w:rPr>
          <w:rFonts w:ascii="楷体" w:hAnsi="楷体" w:eastAsia="楷体"/>
          <w:b/>
          <w:sz w:val="24"/>
          <w:szCs w:val="24"/>
        </w:rPr>
        <w:t>分：勉强算得上合格，各种地方都挺到位的，能让我感觉到这个团玩着有乐趣！</w:t>
      </w:r>
    </w:p>
    <w:p>
      <w:pPr>
        <w:spacing w:after="0" w:line="378" w:lineRule="auto"/>
        <w:ind w:left="-5" w:right="2271"/>
        <w:rPr>
          <w:rFonts w:ascii="楷体" w:hAnsi="楷体" w:eastAsia="楷体"/>
          <w:b/>
          <w:sz w:val="24"/>
          <w:szCs w:val="24"/>
        </w:rPr>
      </w:pPr>
      <w:r>
        <w:rPr>
          <w:rFonts w:ascii="楷体" w:hAnsi="楷体" w:eastAsia="楷体" w:cs="Calibri"/>
          <w:b/>
          <w:sz w:val="24"/>
          <w:szCs w:val="24"/>
        </w:rPr>
        <w:t xml:space="preserve">61~70 </w:t>
      </w:r>
      <w:r>
        <w:rPr>
          <w:rFonts w:ascii="楷体" w:hAnsi="楷体" w:eastAsia="楷体"/>
          <w:b/>
          <w:sz w:val="24"/>
          <w:szCs w:val="24"/>
        </w:rPr>
        <w:t>分：感觉还不错，有某些部分做的挺好，如果加以完善，可能会变好！</w:t>
      </w:r>
    </w:p>
    <w:p>
      <w:pPr>
        <w:spacing w:after="0" w:line="378" w:lineRule="auto"/>
        <w:ind w:left="-5" w:right="2271"/>
        <w:rPr>
          <w:rFonts w:ascii="楷体" w:hAnsi="楷体" w:eastAsia="楷体"/>
          <w:b/>
          <w:sz w:val="24"/>
          <w:szCs w:val="24"/>
        </w:rPr>
      </w:pPr>
      <w:r>
        <w:rPr>
          <w:rFonts w:ascii="楷体" w:hAnsi="楷体" w:eastAsia="楷体" w:cs="Calibri"/>
          <w:b/>
          <w:sz w:val="24"/>
          <w:szCs w:val="24"/>
        </w:rPr>
        <w:t xml:space="preserve">71~80 </w:t>
      </w:r>
      <w:r>
        <w:rPr>
          <w:rFonts w:ascii="楷体" w:hAnsi="楷体" w:eastAsia="楷体"/>
          <w:b/>
          <w:sz w:val="24"/>
          <w:szCs w:val="24"/>
        </w:rPr>
        <w:t>分：非常不错的一次体验，如果下次这位主持人再开团，我还会选择参加！</w:t>
      </w:r>
    </w:p>
    <w:p>
      <w:pPr>
        <w:ind w:left="-5"/>
        <w:rPr>
          <w:rFonts w:ascii="楷体" w:hAnsi="楷体" w:eastAsia="楷体"/>
          <w:b/>
          <w:sz w:val="24"/>
          <w:szCs w:val="24"/>
        </w:rPr>
      </w:pPr>
      <w:r>
        <w:rPr>
          <w:rFonts w:ascii="楷体" w:hAnsi="楷体" w:eastAsia="楷体" w:cs="Calibri"/>
          <w:b/>
          <w:sz w:val="24"/>
          <w:szCs w:val="24"/>
        </w:rPr>
        <w:t xml:space="preserve">81~90 </w:t>
      </w:r>
      <w:r>
        <w:rPr>
          <w:rFonts w:ascii="楷体" w:hAnsi="楷体" w:eastAsia="楷体"/>
          <w:b/>
          <w:sz w:val="24"/>
          <w:szCs w:val="24"/>
        </w:rPr>
        <w:t>分：满意度百分之九十，这里很对我胃口，主持人带给了我们很棒的游戏体验！</w:t>
      </w:r>
    </w:p>
    <w:p>
      <w:pPr>
        <w:ind w:left="-5"/>
        <w:rPr>
          <w:rFonts w:ascii="楷体" w:hAnsi="楷体" w:eastAsia="楷体"/>
          <w:b/>
          <w:sz w:val="24"/>
          <w:szCs w:val="24"/>
        </w:rPr>
      </w:pPr>
      <w:r>
        <w:rPr>
          <w:rFonts w:ascii="楷体" w:hAnsi="楷体" w:eastAsia="楷体" w:cs="Calibri"/>
          <w:b/>
          <w:sz w:val="24"/>
          <w:szCs w:val="24"/>
        </w:rPr>
        <w:t xml:space="preserve">91~100 </w:t>
      </w:r>
      <w:r>
        <w:rPr>
          <w:rFonts w:ascii="楷体" w:hAnsi="楷体" w:eastAsia="楷体"/>
          <w:b/>
          <w:sz w:val="24"/>
          <w:szCs w:val="24"/>
        </w:rPr>
        <w:t>分：这个团简直就是神作！简直无法用语言修饰的完美！主持人太棒了！应该被载入史册！</w:t>
      </w:r>
    </w:p>
    <w:p>
      <w:pPr>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：主持人的评分也需要填在角色的账单栏和评分统计栏中）</w:t>
      </w:r>
    </w:p>
    <w:p>
      <w:pPr>
        <w:spacing w:after="0" w:line="376"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2</w:t>
      </w:r>
      <w:r>
        <w:rPr>
          <w:rFonts w:ascii="楷体" w:hAnsi="楷体" w:eastAsia="楷体"/>
          <w:b/>
          <w:sz w:val="24"/>
          <w:szCs w:val="24"/>
        </w:rPr>
        <w:t>：主持人进行开团是会被计入到探寻之旅次数中的，主持人每开设一次剧本，其角色的探寻之旅次数就会+1）</w:t>
      </w:r>
    </w:p>
    <w:p>
      <w:pPr>
        <w:spacing w:after="0" w:line="376" w:lineRule="auto"/>
        <w:ind w:left="-5"/>
        <w:rPr>
          <w:rFonts w:ascii="楷体" w:hAnsi="楷体" w:eastAsia="楷体"/>
          <w:b/>
          <w:color w:val="FF0000"/>
          <w:sz w:val="24"/>
          <w:szCs w:val="24"/>
        </w:rPr>
      </w:pPr>
      <w:r>
        <w:rPr>
          <w:rFonts w:ascii="楷体" w:hAnsi="楷体" w:eastAsia="楷体"/>
          <w:b/>
          <w:color w:val="FF0000"/>
          <w:sz w:val="24"/>
          <w:szCs w:val="24"/>
        </w:rPr>
        <w:t xml:space="preserve">（注 </w:t>
      </w:r>
      <w:r>
        <w:rPr>
          <w:rFonts w:hint="eastAsia" w:ascii="楷体" w:hAnsi="楷体" w:eastAsia="楷体"/>
          <w:b/>
          <w:color w:val="FF0000"/>
          <w:sz w:val="24"/>
          <w:szCs w:val="24"/>
        </w:rPr>
        <w:t>3</w:t>
      </w:r>
      <w:r>
        <w:rPr>
          <w:rFonts w:ascii="楷体" w:hAnsi="楷体" w:eastAsia="楷体"/>
          <w:b/>
          <w:color w:val="FF0000"/>
          <w:sz w:val="24"/>
          <w:szCs w:val="24"/>
        </w:rPr>
        <w:t>：</w:t>
      </w:r>
      <w:r>
        <w:rPr>
          <w:rFonts w:hint="eastAsia" w:ascii="楷体" w:hAnsi="楷体" w:eastAsia="楷体"/>
          <w:b/>
          <w:color w:val="FF0000"/>
          <w:sz w:val="24"/>
          <w:szCs w:val="24"/>
        </w:rPr>
        <w:t>80-89评分需要写出6</w:t>
      </w:r>
      <w:r>
        <w:rPr>
          <w:rFonts w:ascii="楷体" w:hAnsi="楷体" w:eastAsia="楷体"/>
          <w:b/>
          <w:color w:val="FF0000"/>
          <w:sz w:val="24"/>
          <w:szCs w:val="24"/>
        </w:rPr>
        <w:t>0-100</w:t>
      </w:r>
      <w:r>
        <w:rPr>
          <w:rFonts w:hint="eastAsia" w:ascii="楷体" w:hAnsi="楷体" w:eastAsia="楷体"/>
          <w:b/>
          <w:color w:val="FF0000"/>
          <w:sz w:val="24"/>
          <w:szCs w:val="24"/>
        </w:rPr>
        <w:t>字左右的感想与评价，90-95评分需要写出</w:t>
      </w:r>
      <w:r>
        <w:rPr>
          <w:rFonts w:ascii="楷体" w:hAnsi="楷体" w:eastAsia="楷体"/>
          <w:b/>
          <w:color w:val="FF0000"/>
          <w:sz w:val="24"/>
          <w:szCs w:val="24"/>
        </w:rPr>
        <w:t>150</w:t>
      </w:r>
      <w:r>
        <w:rPr>
          <w:rFonts w:hint="eastAsia" w:ascii="楷体" w:hAnsi="楷体" w:eastAsia="楷体"/>
          <w:b/>
          <w:color w:val="FF0000"/>
          <w:sz w:val="24"/>
          <w:szCs w:val="24"/>
        </w:rPr>
        <w:t>字左右的感想与评价，96-99需要写出</w:t>
      </w:r>
      <w:r>
        <w:rPr>
          <w:rFonts w:ascii="楷体" w:hAnsi="楷体" w:eastAsia="楷体"/>
          <w:b/>
          <w:color w:val="FF0000"/>
          <w:sz w:val="24"/>
          <w:szCs w:val="24"/>
        </w:rPr>
        <w:t>200</w:t>
      </w:r>
      <w:r>
        <w:rPr>
          <w:rFonts w:hint="eastAsia" w:ascii="楷体" w:hAnsi="楷体" w:eastAsia="楷体"/>
          <w:b/>
          <w:color w:val="FF0000"/>
          <w:sz w:val="24"/>
          <w:szCs w:val="24"/>
        </w:rPr>
        <w:t>字左右的感想与评价，100分需要写出</w:t>
      </w:r>
      <w:r>
        <w:rPr>
          <w:rFonts w:ascii="楷体" w:hAnsi="楷体" w:eastAsia="楷体"/>
          <w:b/>
          <w:color w:val="FF0000"/>
          <w:sz w:val="24"/>
          <w:szCs w:val="24"/>
        </w:rPr>
        <w:t>260</w:t>
      </w:r>
      <w:r>
        <w:rPr>
          <w:rFonts w:hint="eastAsia" w:ascii="楷体" w:hAnsi="楷体" w:eastAsia="楷体"/>
          <w:b/>
          <w:color w:val="FF0000"/>
          <w:sz w:val="24"/>
          <w:szCs w:val="24"/>
        </w:rPr>
        <w:t>字左右以上感想与评价而且低于6</w:t>
      </w:r>
      <w:r>
        <w:rPr>
          <w:rFonts w:ascii="楷体" w:hAnsi="楷体" w:eastAsia="楷体"/>
          <w:b/>
          <w:color w:val="FF0000"/>
          <w:sz w:val="24"/>
          <w:szCs w:val="24"/>
        </w:rPr>
        <w:t>5</w:t>
      </w:r>
      <w:r>
        <w:rPr>
          <w:rFonts w:hint="eastAsia" w:ascii="楷体" w:hAnsi="楷体" w:eastAsia="楷体"/>
          <w:b/>
          <w:color w:val="FF0000"/>
          <w:sz w:val="24"/>
          <w:szCs w:val="24"/>
        </w:rPr>
        <w:t>分以下也需要写出6</w:t>
      </w:r>
      <w:r>
        <w:rPr>
          <w:rFonts w:ascii="楷体" w:hAnsi="楷体" w:eastAsia="楷体"/>
          <w:b/>
          <w:color w:val="FF0000"/>
          <w:sz w:val="24"/>
          <w:szCs w:val="24"/>
        </w:rPr>
        <w:t>0-100</w:t>
      </w:r>
      <w:r>
        <w:rPr>
          <w:rFonts w:hint="eastAsia" w:ascii="楷体" w:hAnsi="楷体" w:eastAsia="楷体"/>
          <w:b/>
          <w:color w:val="FF0000"/>
          <w:sz w:val="24"/>
          <w:szCs w:val="24"/>
        </w:rPr>
        <w:t>左右的理由及原因，这样方便K</w:t>
      </w:r>
      <w:r>
        <w:rPr>
          <w:rFonts w:ascii="楷体" w:hAnsi="楷体" w:eastAsia="楷体"/>
          <w:b/>
          <w:color w:val="FF0000"/>
          <w:sz w:val="24"/>
          <w:szCs w:val="24"/>
        </w:rPr>
        <w:t>P</w:t>
      </w:r>
      <w:r>
        <w:rPr>
          <w:rFonts w:hint="eastAsia" w:ascii="楷体" w:hAnsi="楷体" w:eastAsia="楷体"/>
          <w:b/>
          <w:color w:val="FF0000"/>
          <w:sz w:val="24"/>
          <w:szCs w:val="24"/>
        </w:rPr>
        <w:t>理解和修改自己的错误。</w:t>
      </w:r>
    </w:p>
    <w:p>
      <w:pPr>
        <w:spacing w:after="0" w:line="376" w:lineRule="auto"/>
        <w:ind w:left="0" w:firstLine="0"/>
        <w:rPr>
          <w:rFonts w:ascii="楷体" w:hAnsi="楷体" w:eastAsia="楷体"/>
          <w:b/>
          <w:sz w:val="24"/>
          <w:szCs w:val="24"/>
        </w:rPr>
      </w:pPr>
      <w:r>
        <w:rPr>
          <w:rFonts w:ascii="楷体" w:hAnsi="楷体" w:eastAsia="楷体"/>
          <w:b/>
          <w:color w:val="FF0000"/>
          <w:sz w:val="24"/>
          <w:szCs w:val="24"/>
        </w:rPr>
        <w:t>PS</w:t>
      </w:r>
      <w:r>
        <w:rPr>
          <w:rFonts w:hint="eastAsia" w:ascii="楷体" w:hAnsi="楷体" w:eastAsia="楷体"/>
          <w:b/>
          <w:color w:val="FF0000"/>
          <w:sz w:val="24"/>
          <w:szCs w:val="24"/>
        </w:rPr>
        <w:t>：团审有权可以在特殊情况下少量的减少或者增加评语的基础要求字数。</w:t>
      </w:r>
      <w:r>
        <w:rPr>
          <w:rFonts w:ascii="楷体" w:hAnsi="楷体" w:eastAsia="楷体"/>
          <w:b/>
          <w:color w:val="FF0000"/>
          <w:sz w:val="24"/>
          <w:szCs w:val="24"/>
        </w:rPr>
        <w:t>）</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（注4：评价内容包括但不限于：</w:t>
      </w:r>
      <w:r>
        <w:rPr>
          <w:rFonts w:ascii="楷体" w:hAnsi="楷体" w:eastAsia="楷体"/>
          <w:b/>
          <w:color w:val="FF0000"/>
          <w:sz w:val="24"/>
          <w:szCs w:val="24"/>
        </w:rPr>
        <w:t>剧情、房规、给人体验、等等</w:t>
      </w:r>
      <w:r>
        <w:rPr>
          <w:rFonts w:hint="eastAsia" w:ascii="楷体" w:hAnsi="楷体" w:eastAsia="楷体"/>
          <w:b/>
          <w:color w:val="FF0000"/>
          <w:sz w:val="24"/>
          <w:szCs w:val="24"/>
        </w:rPr>
        <w:t>，是指一整个团下来你的体验。）</w:t>
      </w:r>
    </w:p>
    <w:p>
      <w:pPr>
        <w:ind w:left="-5"/>
        <w:rPr>
          <w:rFonts w:ascii="楷体" w:hAnsi="楷体" w:eastAsia="楷体"/>
          <w:b/>
          <w:color w:val="FF0000"/>
          <w:sz w:val="24"/>
          <w:szCs w:val="24"/>
        </w:rPr>
      </w:pPr>
      <w:r>
        <w:rPr>
          <w:rFonts w:ascii="楷体" w:hAnsi="楷体" w:eastAsia="楷体"/>
          <w:b/>
          <w:color w:val="FF0000"/>
          <w:sz w:val="24"/>
          <w:szCs w:val="24"/>
        </w:rPr>
        <w:t>（注 5：</w:t>
      </w:r>
      <w:r>
        <w:rPr>
          <w:rFonts w:hint="eastAsia" w:ascii="楷体" w:hAnsi="楷体" w:eastAsia="楷体"/>
          <w:b/>
          <w:color w:val="FF0000"/>
          <w:sz w:val="24"/>
          <w:szCs w:val="24"/>
        </w:rPr>
        <w:t>严重禁止KP串通PC恶意刷剧本评分，所以平均分高于</w:t>
      </w:r>
      <w:r>
        <w:rPr>
          <w:rFonts w:ascii="楷体" w:hAnsi="楷体" w:eastAsia="楷体"/>
          <w:b/>
          <w:color w:val="FF0000"/>
          <w:sz w:val="24"/>
          <w:szCs w:val="24"/>
        </w:rPr>
        <w:t>90</w:t>
      </w:r>
      <w:r>
        <w:rPr>
          <w:rFonts w:hint="eastAsia" w:ascii="楷体" w:hAnsi="楷体" w:eastAsia="楷体"/>
          <w:b/>
          <w:color w:val="FF0000"/>
          <w:sz w:val="24"/>
          <w:szCs w:val="24"/>
        </w:rPr>
        <w:t>分的团，其中的评语需要全部都会上传至群文件内的评语录中（如果因为评语过长，团审可以要求上传到评语文件夹中），如果恶意刷剧本评分，后果自负！！！！</w:t>
      </w:r>
      <w:r>
        <w:rPr>
          <w:rFonts w:ascii="楷体" w:hAnsi="楷体" w:eastAsia="楷体"/>
          <w:b/>
          <w:color w:val="FF0000"/>
          <w:sz w:val="24"/>
          <w:szCs w:val="24"/>
        </w:rPr>
        <w:t>）</w:t>
      </w:r>
    </w:p>
    <w:p>
      <w:pPr>
        <w:ind w:left="-5"/>
        <w:rPr>
          <w:rFonts w:ascii="楷体" w:hAnsi="楷体" w:eastAsia="楷体"/>
          <w:b/>
          <w:color w:val="FF0000"/>
          <w:sz w:val="24"/>
          <w:szCs w:val="24"/>
        </w:rPr>
      </w:pPr>
      <w:r>
        <w:rPr>
          <w:rFonts w:hint="eastAsia" w:ascii="楷体" w:hAnsi="楷体" w:eastAsia="楷体"/>
          <w:b/>
          <w:color w:val="FF0000"/>
          <w:sz w:val="24"/>
          <w:szCs w:val="24"/>
        </w:rPr>
        <w:t xml:space="preserve">（注 </w:t>
      </w:r>
      <w:r>
        <w:rPr>
          <w:rFonts w:ascii="楷体" w:hAnsi="楷体" w:eastAsia="楷体"/>
          <w:b/>
          <w:color w:val="FF0000"/>
          <w:sz w:val="24"/>
          <w:szCs w:val="24"/>
        </w:rPr>
        <w:t>6</w:t>
      </w:r>
      <w:r>
        <w:rPr>
          <w:rFonts w:hint="eastAsia" w:ascii="楷体" w:hAnsi="楷体" w:eastAsia="楷体"/>
          <w:b/>
          <w:color w:val="FF0000"/>
          <w:sz w:val="24"/>
          <w:szCs w:val="24"/>
        </w:rPr>
        <w:t>：每月月评评分前两名且平均分大于80者，有晋升为认证KP的资格）</w:t>
      </w:r>
    </w:p>
    <w:p>
      <w:pPr>
        <w:spacing w:after="0" w:line="376" w:lineRule="auto"/>
        <w:ind w:left="-5"/>
        <w:rPr>
          <w:rFonts w:ascii="楷体" w:hAnsi="楷体" w:eastAsia="楷体"/>
          <w:b/>
          <w:sz w:val="24"/>
          <w:szCs w:val="24"/>
        </w:rPr>
      </w:pPr>
    </w:p>
    <w:p>
      <w:pPr>
        <w:spacing w:after="0" w:line="376" w:lineRule="auto"/>
        <w:ind w:left="-5"/>
        <w:rPr>
          <w:rFonts w:ascii="楷体" w:hAnsi="楷体" w:eastAsia="楷体"/>
          <w:b/>
          <w:sz w:val="24"/>
          <w:szCs w:val="24"/>
        </w:rPr>
      </w:pPr>
    </w:p>
    <w:p>
      <w:pPr>
        <w:spacing w:after="0" w:line="376" w:lineRule="auto"/>
        <w:ind w:left="0" w:firstLine="0"/>
        <w:rPr>
          <w:rFonts w:ascii="楷体" w:hAnsi="楷体" w:eastAsia="楷体"/>
          <w:b/>
          <w:sz w:val="24"/>
          <w:szCs w:val="24"/>
        </w:rPr>
      </w:pPr>
      <w:r>
        <w:rPr>
          <w:rFonts w:ascii="楷体" w:hAnsi="楷体" w:eastAsia="楷体"/>
          <w:b/>
          <w:sz w:val="24"/>
          <w:szCs w:val="24"/>
        </w:rPr>
        <w:t>[要素</w:t>
      </w:r>
      <w:r>
        <w:rPr>
          <w:rFonts w:hint="eastAsia" w:ascii="楷体" w:hAnsi="楷体" w:eastAsia="楷体"/>
          <w:b/>
          <w:sz w:val="24"/>
          <w:szCs w:val="24"/>
        </w:rPr>
        <w:t>4</w:t>
      </w:r>
      <w:r>
        <w:rPr>
          <w:rFonts w:ascii="楷体" w:hAnsi="楷体" w:eastAsia="楷体"/>
          <w:b/>
          <w:sz w:val="24"/>
          <w:szCs w:val="24"/>
        </w:rPr>
        <w:t>：主持人的基础奖励]</w:t>
      </w:r>
      <w:r>
        <w:rPr>
          <w:rFonts w:ascii="楷体" w:hAnsi="楷体" w:eastAsia="楷体"/>
          <w:b/>
          <w:sz w:val="24"/>
          <w:szCs w:val="24"/>
        </w:rPr>
        <w:br w:type="textWrapping"/>
      </w:r>
      <w:r>
        <w:rPr>
          <w:rFonts w:ascii="楷体" w:hAnsi="楷体" w:eastAsia="楷体"/>
          <w:b/>
          <w:sz w:val="24"/>
          <w:szCs w:val="24"/>
        </w:rPr>
        <w:t>E：5000 积分（300序列碎片）</w:t>
      </w:r>
      <w:r>
        <w:rPr>
          <w:rFonts w:ascii="楷体" w:hAnsi="楷体" w:eastAsia="楷体"/>
          <w:b/>
          <w:sz w:val="24"/>
          <w:szCs w:val="24"/>
        </w:rPr>
        <w:br w:type="textWrapping"/>
      </w:r>
      <w:r>
        <w:rPr>
          <w:rFonts w:ascii="楷体" w:hAnsi="楷体" w:eastAsia="楷体"/>
          <w:b/>
          <w:sz w:val="24"/>
          <w:szCs w:val="24"/>
        </w:rPr>
        <w:t>D：5000 积分（300序列碎片） </w:t>
      </w:r>
      <w:r>
        <w:rPr>
          <w:rFonts w:ascii="楷体" w:hAnsi="楷体" w:eastAsia="楷体"/>
          <w:b/>
          <w:sz w:val="24"/>
          <w:szCs w:val="24"/>
        </w:rPr>
        <w:br w:type="textWrapping"/>
      </w:r>
      <w:r>
        <w:rPr>
          <w:rFonts w:ascii="楷体" w:hAnsi="楷体" w:eastAsia="楷体"/>
          <w:b/>
          <w:sz w:val="24"/>
          <w:szCs w:val="24"/>
        </w:rPr>
        <w:t>C：6000 积分（300序列碎片） </w:t>
      </w:r>
      <w:r>
        <w:rPr>
          <w:rFonts w:ascii="楷体" w:hAnsi="楷体" w:eastAsia="楷体"/>
          <w:b/>
          <w:sz w:val="24"/>
          <w:szCs w:val="24"/>
        </w:rPr>
        <w:br w:type="textWrapping"/>
      </w:r>
      <w:r>
        <w:rPr>
          <w:rFonts w:ascii="楷体" w:hAnsi="楷体" w:eastAsia="楷体"/>
          <w:b/>
          <w:sz w:val="24"/>
          <w:szCs w:val="24"/>
        </w:rPr>
        <w:t>B：7000 积分（300序列碎片） </w:t>
      </w:r>
      <w:r>
        <w:rPr>
          <w:rFonts w:ascii="楷体" w:hAnsi="楷体" w:eastAsia="楷体"/>
          <w:b/>
          <w:sz w:val="24"/>
          <w:szCs w:val="24"/>
        </w:rPr>
        <w:br w:type="textWrapping"/>
      </w:r>
      <w:r>
        <w:rPr>
          <w:rFonts w:ascii="楷体" w:hAnsi="楷体" w:eastAsia="楷体"/>
          <w:b/>
          <w:sz w:val="24"/>
          <w:szCs w:val="24"/>
        </w:rPr>
        <w:t>A：7000 积分（350序列碎片） </w:t>
      </w:r>
      <w:r>
        <w:rPr>
          <w:rFonts w:ascii="楷体" w:hAnsi="楷体" w:eastAsia="楷体"/>
          <w:b/>
          <w:sz w:val="24"/>
          <w:szCs w:val="24"/>
        </w:rPr>
        <w:br w:type="textWrapping"/>
      </w:r>
      <w:r>
        <w:rPr>
          <w:rFonts w:ascii="楷体" w:hAnsi="楷体" w:eastAsia="楷体"/>
          <w:b/>
          <w:sz w:val="24"/>
          <w:szCs w:val="24"/>
        </w:rPr>
        <w:t>S：8000 积分（350序列碎片）</w:t>
      </w:r>
      <w:r>
        <w:rPr>
          <w:rFonts w:ascii="楷体" w:hAnsi="楷体" w:eastAsia="楷体"/>
          <w:b/>
          <w:sz w:val="24"/>
          <w:szCs w:val="24"/>
        </w:rPr>
        <w:br w:type="textWrapping"/>
      </w:r>
      <w:r>
        <w:rPr>
          <w:rFonts w:ascii="楷体" w:hAnsi="楷体" w:eastAsia="楷体"/>
          <w:b/>
          <w:sz w:val="24"/>
          <w:szCs w:val="24"/>
        </w:rPr>
        <w:t>EX</w:t>
      </w:r>
      <w:r>
        <w:rPr>
          <w:rFonts w:hint="eastAsia" w:ascii="楷体" w:hAnsi="楷体" w:eastAsia="楷体"/>
          <w:b/>
          <w:sz w:val="24"/>
          <w:szCs w:val="24"/>
        </w:rPr>
        <w:t>：</w:t>
      </w:r>
      <w:r>
        <w:rPr>
          <w:rFonts w:ascii="楷体" w:hAnsi="楷体" w:eastAsia="楷体"/>
          <w:b/>
          <w:sz w:val="24"/>
          <w:szCs w:val="24"/>
        </w:rPr>
        <w:t>8000 积分（350序列碎片）</w:t>
      </w:r>
    </w:p>
    <w:p>
      <w:pPr>
        <w:spacing w:after="0" w:line="376" w:lineRule="auto"/>
        <w:ind w:left="0" w:firstLine="0"/>
        <w:rPr>
          <w:rFonts w:ascii="楷体" w:hAnsi="楷体" w:eastAsia="楷体"/>
          <w:b/>
          <w:color w:val="FF0000"/>
          <w:sz w:val="24"/>
          <w:szCs w:val="24"/>
        </w:rPr>
      </w:pPr>
      <w:r>
        <w:rPr>
          <w:rFonts w:hint="eastAsia" w:ascii="楷体" w:hAnsi="楷体" w:eastAsia="楷体"/>
          <w:b/>
          <w:color w:val="FF0000"/>
          <w:sz w:val="24"/>
          <w:szCs w:val="24"/>
        </w:rPr>
        <w:t>关于KP的基础奖励奖励：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E</w:t>
      </w:r>
      <w:r>
        <w:rPr>
          <w:rFonts w:ascii="楷体" w:hAnsi="楷体" w:eastAsia="楷体"/>
          <w:b/>
          <w:color w:val="FF0000"/>
          <w:sz w:val="24"/>
          <w:szCs w:val="24"/>
        </w:rPr>
        <w:t>-C</w:t>
      </w:r>
      <w:r>
        <w:rPr>
          <w:rFonts w:hint="eastAsia" w:ascii="楷体" w:hAnsi="楷体" w:eastAsia="楷体"/>
          <w:b/>
          <w:color w:val="FF0000"/>
          <w:sz w:val="24"/>
          <w:szCs w:val="24"/>
        </w:rPr>
        <w:t>开团时间必须多余</w:t>
      </w:r>
      <w:r>
        <w:rPr>
          <w:rFonts w:ascii="楷体" w:hAnsi="楷体" w:eastAsia="楷体"/>
          <w:b/>
          <w:color w:val="FF0000"/>
          <w:sz w:val="24"/>
          <w:szCs w:val="24"/>
        </w:rPr>
        <w:t>5</w:t>
      </w:r>
      <w:r>
        <w:rPr>
          <w:rFonts w:hint="eastAsia" w:ascii="楷体" w:hAnsi="楷体" w:eastAsia="楷体"/>
          <w:b/>
          <w:color w:val="FF0000"/>
          <w:sz w:val="24"/>
          <w:szCs w:val="24"/>
        </w:rPr>
        <w:t>小时;B</w:t>
      </w:r>
      <w:r>
        <w:rPr>
          <w:rFonts w:ascii="楷体" w:hAnsi="楷体" w:eastAsia="楷体"/>
          <w:b/>
          <w:color w:val="FF0000"/>
          <w:sz w:val="24"/>
          <w:szCs w:val="24"/>
        </w:rPr>
        <w:t>-A</w:t>
      </w:r>
      <w:r>
        <w:rPr>
          <w:rFonts w:hint="eastAsia" w:ascii="楷体" w:hAnsi="楷体" w:eastAsia="楷体"/>
          <w:b/>
          <w:color w:val="FF0000"/>
          <w:sz w:val="24"/>
          <w:szCs w:val="24"/>
        </w:rPr>
        <w:t>必须高于</w:t>
      </w:r>
      <w:r>
        <w:rPr>
          <w:rFonts w:ascii="楷体" w:hAnsi="楷体" w:eastAsia="楷体"/>
          <w:b/>
          <w:color w:val="FF0000"/>
          <w:sz w:val="24"/>
          <w:szCs w:val="24"/>
        </w:rPr>
        <w:t>10</w:t>
      </w:r>
      <w:r>
        <w:rPr>
          <w:rFonts w:hint="eastAsia" w:ascii="楷体" w:hAnsi="楷体" w:eastAsia="楷体"/>
          <w:b/>
          <w:color w:val="FF0000"/>
          <w:sz w:val="24"/>
          <w:szCs w:val="24"/>
        </w:rPr>
        <w:t>小时;S级以上必须高于</w:t>
      </w:r>
      <w:r>
        <w:rPr>
          <w:rFonts w:ascii="楷体" w:hAnsi="楷体" w:eastAsia="楷体"/>
          <w:b/>
          <w:color w:val="FF0000"/>
          <w:sz w:val="24"/>
          <w:szCs w:val="24"/>
        </w:rPr>
        <w:t>16</w:t>
      </w:r>
      <w:r>
        <w:rPr>
          <w:rFonts w:hint="eastAsia" w:ascii="楷体" w:hAnsi="楷体" w:eastAsia="楷体"/>
          <w:b/>
          <w:color w:val="FF0000"/>
          <w:sz w:val="24"/>
          <w:szCs w:val="24"/>
        </w:rPr>
        <w:t>小时,才能获得基础奖励。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关于KP基础以上的额外奖励：</w:t>
      </w:r>
    </w:p>
    <w:p>
      <w:pPr>
        <w:spacing w:after="0" w:line="376" w:lineRule="auto"/>
        <w:ind w:left="0" w:firstLine="0"/>
        <w:rPr>
          <w:rFonts w:ascii="楷体" w:hAnsi="楷体" w:eastAsia="楷体"/>
          <w:b/>
          <w:color w:val="FF0000"/>
          <w:sz w:val="24"/>
          <w:szCs w:val="24"/>
        </w:rPr>
      </w:pPr>
      <w:r>
        <w:rPr>
          <w:rFonts w:ascii="楷体" w:hAnsi="楷体" w:eastAsia="楷体"/>
          <w:b/>
          <w:color w:val="FF0000"/>
          <w:sz w:val="24"/>
          <w:szCs w:val="24"/>
        </w:rPr>
        <w:t>E-C</w:t>
      </w:r>
      <w:r>
        <w:rPr>
          <w:rFonts w:hint="eastAsia" w:ascii="楷体" w:hAnsi="楷体" w:eastAsia="楷体"/>
          <w:b/>
          <w:color w:val="FF0000"/>
          <w:sz w:val="24"/>
          <w:szCs w:val="24"/>
        </w:rPr>
        <w:t>级团，如果开团时间多于1</w:t>
      </w:r>
      <w:r>
        <w:rPr>
          <w:rFonts w:ascii="楷体" w:hAnsi="楷体" w:eastAsia="楷体"/>
          <w:b/>
          <w:color w:val="FF0000"/>
          <w:sz w:val="24"/>
          <w:szCs w:val="24"/>
        </w:rPr>
        <w:t>0</w:t>
      </w:r>
      <w:r>
        <w:rPr>
          <w:rFonts w:hint="eastAsia" w:ascii="楷体" w:hAnsi="楷体" w:eastAsia="楷体"/>
          <w:b/>
          <w:color w:val="FF0000"/>
          <w:sz w:val="24"/>
          <w:szCs w:val="24"/>
        </w:rPr>
        <w:t>小时，K</w:t>
      </w:r>
      <w:r>
        <w:rPr>
          <w:rFonts w:ascii="楷体" w:hAnsi="楷体" w:eastAsia="楷体"/>
          <w:b/>
          <w:color w:val="FF0000"/>
          <w:sz w:val="24"/>
          <w:szCs w:val="24"/>
        </w:rPr>
        <w:t>P</w:t>
      </w:r>
      <w:r>
        <w:rPr>
          <w:rFonts w:hint="eastAsia" w:ascii="楷体" w:hAnsi="楷体" w:eastAsia="楷体"/>
          <w:b/>
          <w:color w:val="FF0000"/>
          <w:sz w:val="24"/>
          <w:szCs w:val="24"/>
        </w:rPr>
        <w:t>奖励额外增加</w:t>
      </w:r>
      <w:r>
        <w:rPr>
          <w:rFonts w:ascii="楷体" w:hAnsi="楷体" w:eastAsia="楷体"/>
          <w:b/>
          <w:color w:val="FF0000"/>
          <w:sz w:val="24"/>
          <w:szCs w:val="24"/>
        </w:rPr>
        <w:t>15</w:t>
      </w:r>
      <w:r>
        <w:rPr>
          <w:rFonts w:hint="eastAsia" w:ascii="楷体" w:hAnsi="楷体" w:eastAsia="楷体"/>
          <w:b/>
          <w:color w:val="FF0000"/>
          <w:sz w:val="24"/>
          <w:szCs w:val="24"/>
        </w:rPr>
        <w:t>%积分，多于</w:t>
      </w:r>
      <w:r>
        <w:rPr>
          <w:rFonts w:ascii="楷体" w:hAnsi="楷体" w:eastAsia="楷体"/>
          <w:b/>
          <w:color w:val="FF0000"/>
          <w:sz w:val="24"/>
          <w:szCs w:val="24"/>
        </w:rPr>
        <w:t>20</w:t>
      </w:r>
      <w:r>
        <w:rPr>
          <w:rFonts w:hint="eastAsia" w:ascii="楷体" w:hAnsi="楷体" w:eastAsia="楷体"/>
          <w:b/>
          <w:color w:val="FF0000"/>
          <w:sz w:val="24"/>
          <w:szCs w:val="24"/>
        </w:rPr>
        <w:t>小时，额外增加</w:t>
      </w:r>
      <w:r>
        <w:rPr>
          <w:rFonts w:ascii="楷体" w:hAnsi="楷体" w:eastAsia="楷体"/>
          <w:b/>
          <w:color w:val="FF0000"/>
          <w:sz w:val="24"/>
          <w:szCs w:val="24"/>
        </w:rPr>
        <w:t>35</w:t>
      </w:r>
      <w:r>
        <w:rPr>
          <w:rFonts w:hint="eastAsia" w:ascii="楷体" w:hAnsi="楷体" w:eastAsia="楷体"/>
          <w:b/>
          <w:color w:val="FF0000"/>
          <w:sz w:val="24"/>
          <w:szCs w:val="24"/>
        </w:rPr>
        <w:t>%积分，大于3</w:t>
      </w:r>
      <w:r>
        <w:rPr>
          <w:rFonts w:ascii="楷体" w:hAnsi="楷体" w:eastAsia="楷体"/>
          <w:b/>
          <w:color w:val="FF0000"/>
          <w:sz w:val="24"/>
          <w:szCs w:val="24"/>
        </w:rPr>
        <w:t>0</w:t>
      </w:r>
      <w:r>
        <w:rPr>
          <w:rFonts w:hint="eastAsia" w:ascii="楷体" w:hAnsi="楷体" w:eastAsia="楷体"/>
          <w:b/>
          <w:color w:val="FF0000"/>
          <w:sz w:val="24"/>
          <w:szCs w:val="24"/>
        </w:rPr>
        <w:t>小时，额外增加</w:t>
      </w:r>
      <w:r>
        <w:rPr>
          <w:rFonts w:ascii="楷体" w:hAnsi="楷体" w:eastAsia="楷体"/>
          <w:b/>
          <w:color w:val="FF0000"/>
          <w:sz w:val="24"/>
          <w:szCs w:val="24"/>
        </w:rPr>
        <w:t>60</w:t>
      </w:r>
      <w:r>
        <w:rPr>
          <w:rFonts w:hint="eastAsia" w:ascii="楷体" w:hAnsi="楷体" w:eastAsia="楷体"/>
          <w:b/>
          <w:color w:val="FF0000"/>
          <w:sz w:val="24"/>
          <w:szCs w:val="24"/>
        </w:rPr>
        <w:t>%积分，最高6</w:t>
      </w:r>
      <w:r>
        <w:rPr>
          <w:rFonts w:ascii="楷体" w:hAnsi="楷体" w:eastAsia="楷体"/>
          <w:b/>
          <w:color w:val="FF0000"/>
          <w:sz w:val="24"/>
          <w:szCs w:val="24"/>
        </w:rPr>
        <w:t>0</w:t>
      </w:r>
      <w:r>
        <w:rPr>
          <w:rFonts w:hint="eastAsia" w:ascii="楷体" w:hAnsi="楷体" w:eastAsia="楷体"/>
          <w:b/>
          <w:color w:val="FF0000"/>
          <w:sz w:val="24"/>
          <w:szCs w:val="24"/>
        </w:rPr>
        <w:t>%积分。</w:t>
      </w:r>
    </w:p>
    <w:p>
      <w:pPr>
        <w:spacing w:after="0" w:line="376" w:lineRule="auto"/>
        <w:ind w:left="-5"/>
        <w:rPr>
          <w:rFonts w:ascii="楷体" w:hAnsi="楷体" w:eastAsia="楷体"/>
          <w:b/>
          <w:color w:val="FF0000"/>
          <w:sz w:val="24"/>
          <w:szCs w:val="24"/>
        </w:rPr>
      </w:pPr>
      <w:r>
        <w:rPr>
          <w:rFonts w:ascii="楷体" w:hAnsi="楷体" w:eastAsia="楷体"/>
          <w:b/>
          <w:color w:val="FF0000"/>
          <w:sz w:val="24"/>
          <w:szCs w:val="24"/>
        </w:rPr>
        <w:t>B-EX</w:t>
      </w:r>
      <w:r>
        <w:rPr>
          <w:rFonts w:hint="eastAsia" w:ascii="楷体" w:hAnsi="楷体" w:eastAsia="楷体"/>
          <w:b/>
          <w:color w:val="FF0000"/>
          <w:sz w:val="24"/>
          <w:szCs w:val="24"/>
        </w:rPr>
        <w:t>级团，如果开团时间多于基础时常，每两小时K</w:t>
      </w:r>
      <w:r>
        <w:rPr>
          <w:rFonts w:ascii="楷体" w:hAnsi="楷体" w:eastAsia="楷体"/>
          <w:b/>
          <w:color w:val="FF0000"/>
          <w:sz w:val="24"/>
          <w:szCs w:val="24"/>
        </w:rPr>
        <w:t>P</w:t>
      </w:r>
      <w:r>
        <w:rPr>
          <w:rFonts w:hint="eastAsia" w:ascii="楷体" w:hAnsi="楷体" w:eastAsia="楷体"/>
          <w:b/>
          <w:color w:val="FF0000"/>
          <w:sz w:val="24"/>
          <w:szCs w:val="24"/>
        </w:rPr>
        <w:t>奖励增加</w:t>
      </w:r>
      <w:r>
        <w:rPr>
          <w:rFonts w:ascii="楷体" w:hAnsi="楷体" w:eastAsia="楷体"/>
          <w:b/>
          <w:color w:val="FF0000"/>
          <w:sz w:val="24"/>
          <w:szCs w:val="24"/>
        </w:rPr>
        <w:t>4</w:t>
      </w:r>
      <w:r>
        <w:rPr>
          <w:rFonts w:hint="eastAsia" w:ascii="楷体" w:hAnsi="楷体" w:eastAsia="楷体"/>
          <w:b/>
          <w:color w:val="FF0000"/>
          <w:sz w:val="24"/>
          <w:szCs w:val="24"/>
        </w:rPr>
        <w:t>%积分，最高+1</w:t>
      </w:r>
      <w:r>
        <w:rPr>
          <w:rFonts w:ascii="楷体" w:hAnsi="楷体" w:eastAsia="楷体"/>
          <w:b/>
          <w:color w:val="FF0000"/>
          <w:sz w:val="24"/>
          <w:szCs w:val="24"/>
        </w:rPr>
        <w:t>20</w:t>
      </w:r>
      <w:r>
        <w:rPr>
          <w:rFonts w:hint="eastAsia" w:ascii="楷体" w:hAnsi="楷体" w:eastAsia="楷体"/>
          <w:b/>
          <w:color w:val="FF0000"/>
          <w:sz w:val="24"/>
          <w:szCs w:val="24"/>
        </w:rPr>
        <w:t>%积分。</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（如果因为战斗时间过长等不确定因素，团审可以减少时长奖励。）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（发现恶意刷时间刷奖励，K</w:t>
      </w:r>
      <w:r>
        <w:rPr>
          <w:rFonts w:ascii="楷体" w:hAnsi="楷体" w:eastAsia="楷体"/>
          <w:b/>
          <w:color w:val="FF0000"/>
          <w:sz w:val="24"/>
          <w:szCs w:val="24"/>
        </w:rPr>
        <w:t>P</w:t>
      </w:r>
      <w:r>
        <w:rPr>
          <w:rFonts w:hint="eastAsia" w:ascii="楷体" w:hAnsi="楷体" w:eastAsia="楷体"/>
          <w:b/>
          <w:color w:val="FF0000"/>
          <w:sz w:val="24"/>
          <w:szCs w:val="24"/>
        </w:rPr>
        <w:t>小黑屋1</w:t>
      </w:r>
      <w:r>
        <w:rPr>
          <w:rFonts w:ascii="楷体" w:hAnsi="楷体" w:eastAsia="楷体"/>
          <w:b/>
          <w:color w:val="FF0000"/>
          <w:sz w:val="24"/>
          <w:szCs w:val="24"/>
        </w:rPr>
        <w:t>5</w:t>
      </w:r>
      <w:r>
        <w:rPr>
          <w:rFonts w:hint="eastAsia" w:ascii="楷体" w:hAnsi="楷体" w:eastAsia="楷体"/>
          <w:b/>
          <w:color w:val="FF0000"/>
          <w:sz w:val="24"/>
          <w:szCs w:val="24"/>
        </w:rPr>
        <w:t>天，</w:t>
      </w:r>
      <w:r>
        <w:rPr>
          <w:rFonts w:ascii="楷体" w:hAnsi="楷体" w:eastAsia="楷体"/>
          <w:b/>
          <w:color w:val="FF0000"/>
          <w:sz w:val="24"/>
          <w:szCs w:val="24"/>
        </w:rPr>
        <w:t>PC</w:t>
      </w:r>
      <w:r>
        <w:rPr>
          <w:rFonts w:hint="eastAsia" w:ascii="楷体" w:hAnsi="楷体" w:eastAsia="楷体"/>
          <w:b/>
          <w:color w:val="FF0000"/>
          <w:sz w:val="24"/>
          <w:szCs w:val="24"/>
        </w:rPr>
        <w:t>获得团等级基础奖励。）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（如果团中有KP的私人规则或房规必须添加在开团申请及开团公告上）</w:t>
      </w:r>
    </w:p>
    <w:p>
      <w:pPr>
        <w:spacing w:after="0" w:line="376" w:lineRule="auto"/>
        <w:ind w:left="-5"/>
        <w:rPr>
          <w:rFonts w:ascii="楷体" w:hAnsi="楷体" w:eastAsia="楷体"/>
          <w:b/>
          <w:color w:val="FF0000"/>
          <w:sz w:val="24"/>
          <w:szCs w:val="24"/>
        </w:rPr>
      </w:pPr>
      <w:r>
        <w:rPr>
          <w:rFonts w:ascii="楷体" w:hAnsi="楷体" w:eastAsia="楷体"/>
          <w:b/>
          <w:color w:val="FF0000"/>
          <w:sz w:val="24"/>
          <w:szCs w:val="24"/>
        </w:rPr>
        <w:t>（认证的主持人开团会在这个基础上增加 100 碎片和 1000 积分</w:t>
      </w:r>
      <w:r>
        <w:rPr>
          <w:rFonts w:hint="eastAsia" w:ascii="楷体" w:hAnsi="楷体" w:eastAsia="楷体"/>
          <w:b/>
          <w:color w:val="FF0000"/>
          <w:sz w:val="24"/>
          <w:szCs w:val="24"/>
        </w:rPr>
        <w:t>，此奖励不适用与额外时间奖励。</w:t>
      </w:r>
      <w:r>
        <w:rPr>
          <w:rFonts w:ascii="楷体" w:hAnsi="楷体" w:eastAsia="楷体"/>
          <w:b/>
          <w:color w:val="FF0000"/>
          <w:sz w:val="24"/>
          <w:szCs w:val="24"/>
        </w:rPr>
        <w:t>）</w:t>
      </w:r>
    </w:p>
    <w:p>
      <w:pPr>
        <w:spacing w:after="0" w:line="376" w:lineRule="auto"/>
        <w:ind w:left="-5"/>
        <w:rPr>
          <w:rFonts w:ascii="楷体" w:hAnsi="楷体" w:eastAsia="楷体"/>
          <w:b/>
          <w:sz w:val="24"/>
          <w:szCs w:val="24"/>
        </w:rPr>
      </w:pPr>
      <w:r>
        <w:rPr>
          <w:rFonts w:ascii="楷体" w:hAnsi="楷体" w:eastAsia="楷体"/>
          <w:b/>
          <w:color w:val="FF0000"/>
          <w:sz w:val="24"/>
          <w:szCs w:val="24"/>
        </w:rPr>
        <w:br w:type="textWrapping"/>
      </w:r>
      <w:r>
        <w:rPr>
          <w:rFonts w:ascii="楷体" w:hAnsi="楷体" w:eastAsia="楷体"/>
          <w:b/>
          <w:sz w:val="24"/>
          <w:szCs w:val="24"/>
        </w:rPr>
        <w:br w:type="textWrapping"/>
      </w:r>
      <w:r>
        <w:rPr>
          <w:rFonts w:ascii="楷体" w:hAnsi="楷体" w:eastAsia="楷体"/>
          <w:b/>
          <w:sz w:val="24"/>
          <w:szCs w:val="24"/>
        </w:rPr>
        <w:t>[要素</w:t>
      </w:r>
      <w:r>
        <w:rPr>
          <w:rFonts w:hint="eastAsia" w:ascii="楷体" w:hAnsi="楷体" w:eastAsia="楷体"/>
          <w:b/>
          <w:sz w:val="24"/>
          <w:szCs w:val="24"/>
        </w:rPr>
        <w:t>5</w:t>
      </w:r>
      <w:r>
        <w:rPr>
          <w:rFonts w:ascii="楷体" w:hAnsi="楷体" w:eastAsia="楷体"/>
          <w:b/>
          <w:sz w:val="24"/>
          <w:szCs w:val="24"/>
        </w:rPr>
        <w:t>：主持人的月末奖励]</w:t>
      </w:r>
      <w:r>
        <w:rPr>
          <w:rFonts w:ascii="楷体" w:hAnsi="楷体" w:eastAsia="楷体"/>
          <w:b/>
          <w:sz w:val="24"/>
          <w:szCs w:val="24"/>
        </w:rPr>
        <w:br w:type="textWrapping"/>
      </w:r>
      <w:r>
        <w:rPr>
          <w:rFonts w:ascii="楷体" w:hAnsi="楷体" w:eastAsia="楷体"/>
          <w:b/>
          <w:sz w:val="24"/>
          <w:szCs w:val="24"/>
        </w:rPr>
        <w:t>统计员会对开团总时长10小时以上的主持人在月末进行一次统计，把平均分数进行排名，按照排名的先后给予奖励，这份奖励只要满足要求每个主持人都有的。</w:t>
      </w:r>
      <w:r>
        <w:rPr>
          <w:rFonts w:ascii="楷体" w:hAnsi="楷体" w:eastAsia="楷体"/>
          <w:b/>
          <w:sz w:val="24"/>
          <w:szCs w:val="24"/>
        </w:rPr>
        <w:br w:type="textWrapping"/>
      </w:r>
      <w:r>
        <w:rPr>
          <w:rFonts w:ascii="楷体" w:hAnsi="楷体" w:eastAsia="楷体"/>
          <w:b/>
          <w:sz w:val="24"/>
          <w:szCs w:val="24"/>
        </w:rPr>
        <w:t>0~60</w:t>
      </w:r>
      <w:r>
        <w:rPr>
          <w:rFonts w:ascii="Calibri" w:hAnsi="Calibri" w:eastAsia="楷体" w:cs="Calibri"/>
          <w:b/>
          <w:sz w:val="24"/>
          <w:szCs w:val="24"/>
        </w:rPr>
        <w:t> </w:t>
      </w:r>
      <w:r>
        <w:rPr>
          <w:rFonts w:ascii="楷体" w:hAnsi="楷体" w:eastAsia="楷体"/>
          <w:b/>
          <w:sz w:val="24"/>
          <w:szCs w:val="24"/>
        </w:rPr>
        <w:t>平均评分：无奖励</w:t>
      </w:r>
      <w:r>
        <w:rPr>
          <w:rFonts w:ascii="楷体" w:hAnsi="楷体" w:eastAsia="楷体"/>
          <w:b/>
          <w:sz w:val="24"/>
          <w:szCs w:val="24"/>
        </w:rPr>
        <w:br w:type="textWrapping"/>
      </w:r>
      <w:r>
        <w:rPr>
          <w:rFonts w:ascii="楷体" w:hAnsi="楷体" w:eastAsia="楷体"/>
          <w:b/>
          <w:sz w:val="24"/>
          <w:szCs w:val="24"/>
        </w:rPr>
        <w:t>61~100</w:t>
      </w:r>
      <w:r>
        <w:rPr>
          <w:rFonts w:ascii="Calibri" w:hAnsi="Calibri" w:eastAsia="楷体" w:cs="Calibri"/>
          <w:b/>
          <w:sz w:val="24"/>
          <w:szCs w:val="24"/>
        </w:rPr>
        <w:t> </w:t>
      </w:r>
      <w:r>
        <w:rPr>
          <w:rFonts w:ascii="楷体" w:hAnsi="楷体" w:eastAsia="楷体"/>
          <w:b/>
          <w:sz w:val="24"/>
          <w:szCs w:val="24"/>
        </w:rPr>
        <w:t>平均评分：8000积分奖励</w:t>
      </w:r>
      <w:r>
        <w:rPr>
          <w:rFonts w:ascii="楷体" w:hAnsi="楷体" w:eastAsia="楷体"/>
          <w:b/>
          <w:sz w:val="24"/>
          <w:szCs w:val="24"/>
        </w:rPr>
        <w:br w:type="textWrapping"/>
      </w:r>
      <w:r>
        <w:rPr>
          <w:rFonts w:ascii="楷体" w:hAnsi="楷体" w:eastAsia="楷体"/>
          <w:b/>
          <w:sz w:val="24"/>
          <w:szCs w:val="24"/>
        </w:rPr>
        <w:t>本月平均分高于80，次月月结奖励额外增加1000积分200碎片（不可叠加），如果某月平均分低于80，次月取消额外奖励。</w:t>
      </w:r>
      <w:r>
        <w:rPr>
          <w:rFonts w:ascii="楷体" w:hAnsi="楷体" w:eastAsia="楷体"/>
          <w:b/>
          <w:sz w:val="24"/>
          <w:szCs w:val="24"/>
        </w:rPr>
        <w:br w:type="textWrapping"/>
      </w:r>
    </w:p>
    <w:p>
      <w:pPr>
        <w:spacing w:after="0" w:line="376" w:lineRule="auto"/>
        <w:ind w:left="-5"/>
        <w:rPr>
          <w:rFonts w:ascii="楷体" w:hAnsi="楷体" w:eastAsia="楷体"/>
          <w:b/>
          <w:sz w:val="24"/>
          <w:szCs w:val="24"/>
        </w:rPr>
      </w:pPr>
      <w:r>
        <w:rPr>
          <w:rFonts w:ascii="楷体" w:hAnsi="楷体" w:eastAsia="楷体"/>
          <w:b/>
          <w:sz w:val="24"/>
          <w:szCs w:val="24"/>
        </w:rPr>
        <w:t xml:space="preserve">[要素 </w:t>
      </w:r>
      <w:r>
        <w:rPr>
          <w:rFonts w:hint="eastAsia" w:ascii="楷体" w:hAnsi="楷体" w:eastAsia="楷体"/>
          <w:b/>
          <w:sz w:val="24"/>
          <w:szCs w:val="24"/>
        </w:rPr>
        <w:t>6</w:t>
      </w:r>
      <w:r>
        <w:rPr>
          <w:rFonts w:ascii="楷体" w:hAnsi="楷体" w:eastAsia="楷体"/>
          <w:b/>
          <w:sz w:val="24"/>
          <w:szCs w:val="24"/>
        </w:rPr>
        <w:t>：剧本库系统]</w:t>
      </w:r>
    </w:p>
    <w:p>
      <w:pPr>
        <w:spacing w:after="0" w:line="376" w:lineRule="auto"/>
        <w:ind w:left="-5"/>
        <w:rPr>
          <w:rFonts w:ascii="楷体" w:hAnsi="楷体" w:eastAsia="楷体"/>
          <w:b/>
          <w:sz w:val="24"/>
          <w:szCs w:val="24"/>
        </w:rPr>
      </w:pPr>
      <w:r>
        <w:rPr>
          <w:rFonts w:ascii="楷体" w:hAnsi="楷体" w:eastAsia="楷体"/>
          <w:b/>
          <w:sz w:val="24"/>
          <w:szCs w:val="24"/>
        </w:rPr>
        <w:t>统计员会统计单次开团评分最高的前三名剧本，将这些剧本进行二次审核之后收录到“剧本库”中，新手主持人在进行开团申请前可以找团审进行商议，团审可以向他们提供这些剧本来进行练手，这样可以让新主持人们积累开团的经验而且不会让体验太差或强度太难以把控</w:t>
      </w:r>
      <w:r>
        <w:rPr>
          <w:rFonts w:ascii="楷体" w:hAnsi="楷体" w:eastAsia="楷体"/>
          <w:b/>
          <w:sz w:val="24"/>
          <w:szCs w:val="24"/>
        </w:rPr>
        <w:br w:type="textWrapping"/>
      </w:r>
    </w:p>
    <w:p>
      <w:pPr>
        <w:spacing w:after="0" w:line="376" w:lineRule="auto"/>
        <w:ind w:left="-5"/>
        <w:rPr>
          <w:rFonts w:ascii="楷体" w:hAnsi="楷体" w:eastAsia="楷体"/>
          <w:b/>
          <w:sz w:val="24"/>
          <w:szCs w:val="24"/>
        </w:rPr>
      </w:pPr>
      <w:r>
        <w:rPr>
          <w:rFonts w:ascii="楷体" w:hAnsi="楷体" w:eastAsia="楷体"/>
          <w:b/>
          <w:sz w:val="24"/>
          <w:szCs w:val="24"/>
        </w:rPr>
        <w:t>[要素</w:t>
      </w:r>
      <w:r>
        <w:rPr>
          <w:rFonts w:hint="eastAsia" w:ascii="楷体" w:hAnsi="楷体" w:eastAsia="楷体"/>
          <w:b/>
          <w:sz w:val="24"/>
          <w:szCs w:val="24"/>
        </w:rPr>
        <w:t>7</w:t>
      </w:r>
      <w:r>
        <w:rPr>
          <w:rFonts w:ascii="楷体" w:hAnsi="楷体" w:eastAsia="楷体"/>
          <w:b/>
          <w:sz w:val="24"/>
          <w:szCs w:val="24"/>
        </w:rPr>
        <w:t>：剧本开设次数限制]</w:t>
      </w:r>
    </w:p>
    <w:p>
      <w:pPr>
        <w:spacing w:after="0" w:line="376" w:lineRule="auto"/>
        <w:ind w:left="-5"/>
        <w:rPr>
          <w:rFonts w:ascii="楷体" w:hAnsi="楷体" w:eastAsia="楷体"/>
          <w:b/>
          <w:sz w:val="24"/>
          <w:szCs w:val="24"/>
        </w:rPr>
      </w:pPr>
      <w:r>
        <w:rPr>
          <w:rFonts w:ascii="楷体" w:hAnsi="楷体" w:eastAsia="楷体"/>
          <w:b/>
          <w:sz w:val="24"/>
          <w:szCs w:val="24"/>
        </w:rPr>
        <w:t>同一个剧本在一个月内最多只能开设两次，即便是再完美的剧本也不能超过这个量</w:t>
      </w:r>
      <w:r>
        <w:rPr>
          <w:rFonts w:ascii="楷体" w:hAnsi="楷体" w:eastAsia="楷体"/>
          <w:b/>
          <w:sz w:val="24"/>
          <w:szCs w:val="24"/>
        </w:rPr>
        <w:br w:type="textWrapping"/>
      </w:r>
    </w:p>
    <w:p>
      <w:pPr>
        <w:spacing w:after="0" w:line="376" w:lineRule="auto"/>
        <w:ind w:left="-5"/>
        <w:rPr>
          <w:rFonts w:ascii="楷体" w:hAnsi="楷体" w:eastAsia="楷体"/>
          <w:b/>
          <w:sz w:val="24"/>
          <w:szCs w:val="24"/>
        </w:rPr>
      </w:pPr>
      <w:r>
        <w:rPr>
          <w:rFonts w:ascii="楷体" w:hAnsi="楷体" w:eastAsia="楷体"/>
          <w:b/>
          <w:sz w:val="24"/>
          <w:szCs w:val="24"/>
        </w:rPr>
        <w:t>【给玩家的奖励结算】：</w:t>
      </w:r>
      <w:r>
        <w:rPr>
          <w:rFonts w:ascii="楷体" w:hAnsi="楷体" w:eastAsia="楷体"/>
          <w:b/>
          <w:sz w:val="24"/>
          <w:szCs w:val="24"/>
        </w:rPr>
        <w:br w:type="textWrapping"/>
      </w:r>
      <w:r>
        <w:rPr>
          <w:rFonts w:ascii="楷体" w:hAnsi="楷体" w:eastAsia="楷体"/>
          <w:b/>
          <w:sz w:val="24"/>
          <w:szCs w:val="24"/>
        </w:rPr>
        <w:t>[要素 1：探寻之旅难度等级]</w:t>
      </w:r>
      <w:r>
        <w:rPr>
          <w:rFonts w:ascii="楷体" w:hAnsi="楷体" w:eastAsia="楷体"/>
          <w:b/>
          <w:sz w:val="24"/>
          <w:szCs w:val="24"/>
        </w:rPr>
        <w:br w:type="textWrapping"/>
      </w:r>
      <w:r>
        <w:rPr>
          <w:rFonts w:ascii="楷体" w:hAnsi="楷体" w:eastAsia="楷体"/>
          <w:b/>
          <w:sz w:val="24"/>
          <w:szCs w:val="24"/>
        </w:rPr>
        <w:t>在达到启示手环赋予的一些任务后，玩家更有可能得到对应该探寻之旅难度的徽章奖励</w:t>
      </w:r>
      <w:r>
        <w:rPr>
          <w:rFonts w:ascii="楷体" w:hAnsi="楷体" w:eastAsia="楷体"/>
          <w:b/>
          <w:sz w:val="24"/>
          <w:szCs w:val="24"/>
        </w:rPr>
        <w:br w:type="textWrapping"/>
      </w:r>
      <w:r>
        <w:rPr>
          <w:rFonts w:ascii="楷体" w:hAnsi="楷体" w:eastAsia="楷体"/>
          <w:b/>
          <w:sz w:val="24"/>
          <w:szCs w:val="24"/>
        </w:rPr>
        <w:t>玩家还可以通过完成一些隐藏任务获得额外的一些奖励（根据主持人的设定而定，但难度越高奖励丰厚）每个难度等级的基础奖励都是不一样的</w:t>
      </w:r>
      <w:r>
        <w:rPr>
          <w:rFonts w:hint="eastAsia" w:ascii="楷体" w:hAnsi="楷体" w:eastAsia="楷体"/>
          <w:b/>
          <w:sz w:val="24"/>
          <w:szCs w:val="24"/>
        </w:rPr>
        <w:t>。</w:t>
      </w:r>
    </w:p>
    <w:p>
      <w:pPr>
        <w:spacing w:after="0" w:line="376" w:lineRule="auto"/>
        <w:ind w:left="-5"/>
        <w:rPr>
          <w:rFonts w:ascii="楷体" w:hAnsi="楷体" w:eastAsia="楷体"/>
          <w:b/>
          <w:sz w:val="24"/>
          <w:szCs w:val="24"/>
        </w:rPr>
      </w:pPr>
    </w:p>
    <w:p>
      <w:pPr>
        <w:spacing w:after="0" w:line="376" w:lineRule="auto"/>
        <w:ind w:left="-5"/>
        <w:rPr>
          <w:rFonts w:ascii="楷体" w:hAnsi="楷体" w:eastAsia="楷体"/>
          <w:b/>
          <w:color w:val="FF0000"/>
          <w:sz w:val="24"/>
          <w:szCs w:val="24"/>
        </w:rPr>
      </w:pPr>
      <w:bookmarkStart w:id="7" w:name="OLE_LINK3"/>
      <w:r>
        <w:rPr>
          <w:rFonts w:hint="eastAsia" w:ascii="楷体" w:hAnsi="楷体" w:eastAsia="楷体"/>
          <w:b/>
          <w:color w:val="FF0000"/>
          <w:sz w:val="24"/>
          <w:szCs w:val="24"/>
        </w:rPr>
        <w:t>关于基础奖励奖励：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E</w:t>
      </w:r>
      <w:r>
        <w:rPr>
          <w:rFonts w:ascii="楷体" w:hAnsi="楷体" w:eastAsia="楷体"/>
          <w:b/>
          <w:color w:val="FF0000"/>
          <w:sz w:val="24"/>
          <w:szCs w:val="24"/>
        </w:rPr>
        <w:t>-C</w:t>
      </w:r>
      <w:r>
        <w:rPr>
          <w:rFonts w:hint="eastAsia" w:ascii="楷体" w:hAnsi="楷体" w:eastAsia="楷体"/>
          <w:b/>
          <w:color w:val="FF0000"/>
          <w:sz w:val="24"/>
          <w:szCs w:val="24"/>
        </w:rPr>
        <w:t>开团时间必须多余</w:t>
      </w:r>
      <w:r>
        <w:rPr>
          <w:rFonts w:ascii="楷体" w:hAnsi="楷体" w:eastAsia="楷体"/>
          <w:b/>
          <w:color w:val="FF0000"/>
          <w:sz w:val="24"/>
          <w:szCs w:val="24"/>
        </w:rPr>
        <w:t>5</w:t>
      </w:r>
      <w:r>
        <w:rPr>
          <w:rFonts w:hint="eastAsia" w:ascii="楷体" w:hAnsi="楷体" w:eastAsia="楷体"/>
          <w:b/>
          <w:color w:val="FF0000"/>
          <w:sz w:val="24"/>
          <w:szCs w:val="24"/>
        </w:rPr>
        <w:t>小时;B</w:t>
      </w:r>
      <w:r>
        <w:rPr>
          <w:rFonts w:ascii="楷体" w:hAnsi="楷体" w:eastAsia="楷体"/>
          <w:b/>
          <w:color w:val="FF0000"/>
          <w:sz w:val="24"/>
          <w:szCs w:val="24"/>
        </w:rPr>
        <w:t>-A</w:t>
      </w:r>
      <w:r>
        <w:rPr>
          <w:rFonts w:hint="eastAsia" w:ascii="楷体" w:hAnsi="楷体" w:eastAsia="楷体"/>
          <w:b/>
          <w:color w:val="FF0000"/>
          <w:sz w:val="24"/>
          <w:szCs w:val="24"/>
        </w:rPr>
        <w:t>必须高于</w:t>
      </w:r>
      <w:r>
        <w:rPr>
          <w:rFonts w:ascii="楷体" w:hAnsi="楷体" w:eastAsia="楷体"/>
          <w:b/>
          <w:color w:val="FF0000"/>
          <w:sz w:val="24"/>
          <w:szCs w:val="24"/>
        </w:rPr>
        <w:t>10</w:t>
      </w:r>
      <w:r>
        <w:rPr>
          <w:rFonts w:hint="eastAsia" w:ascii="楷体" w:hAnsi="楷体" w:eastAsia="楷体"/>
          <w:b/>
          <w:color w:val="FF0000"/>
          <w:sz w:val="24"/>
          <w:szCs w:val="24"/>
        </w:rPr>
        <w:t>小时;S级以上必须高于</w:t>
      </w:r>
      <w:r>
        <w:rPr>
          <w:rFonts w:ascii="楷体" w:hAnsi="楷体" w:eastAsia="楷体"/>
          <w:b/>
          <w:color w:val="FF0000"/>
          <w:sz w:val="24"/>
          <w:szCs w:val="24"/>
        </w:rPr>
        <w:t>16</w:t>
      </w:r>
      <w:r>
        <w:rPr>
          <w:rFonts w:hint="eastAsia" w:ascii="楷体" w:hAnsi="楷体" w:eastAsia="楷体"/>
          <w:b/>
          <w:color w:val="FF0000"/>
          <w:sz w:val="24"/>
          <w:szCs w:val="24"/>
        </w:rPr>
        <w:t>小时,才能获得基础奖励。</w:t>
      </w:r>
    </w:p>
    <w:p>
      <w:pPr>
        <w:spacing w:after="0" w:line="376" w:lineRule="auto"/>
        <w:ind w:left="-5"/>
        <w:rPr>
          <w:rFonts w:ascii="楷体" w:hAnsi="楷体" w:eastAsia="楷体"/>
          <w:b/>
          <w:color w:val="FF0000"/>
          <w:sz w:val="24"/>
          <w:szCs w:val="24"/>
        </w:rPr>
      </w:pPr>
      <w:bookmarkStart w:id="8" w:name="OLE_LINK2"/>
      <w:r>
        <w:rPr>
          <w:rFonts w:hint="eastAsia" w:ascii="楷体" w:hAnsi="楷体" w:eastAsia="楷体"/>
          <w:b/>
          <w:color w:val="FF0000"/>
          <w:sz w:val="24"/>
          <w:szCs w:val="24"/>
        </w:rPr>
        <w:t>关于玩家基础以上的额外奖励：</w:t>
      </w:r>
    </w:p>
    <w:bookmarkEnd w:id="7"/>
    <w:bookmarkEnd w:id="8"/>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E-</w:t>
      </w:r>
      <w:r>
        <w:rPr>
          <w:rFonts w:ascii="楷体" w:hAnsi="楷体" w:eastAsia="楷体"/>
          <w:b/>
          <w:color w:val="FF0000"/>
          <w:sz w:val="24"/>
          <w:szCs w:val="24"/>
        </w:rPr>
        <w:t>D</w:t>
      </w:r>
      <w:r>
        <w:rPr>
          <w:rFonts w:hint="eastAsia" w:ascii="楷体" w:hAnsi="楷体" w:eastAsia="楷体"/>
          <w:b/>
          <w:color w:val="FF0000"/>
          <w:sz w:val="24"/>
          <w:szCs w:val="24"/>
        </w:rPr>
        <w:t>级团基础时长以上每1小时可以在基础奖励外的增加1</w:t>
      </w:r>
      <w:r>
        <w:rPr>
          <w:rFonts w:ascii="楷体" w:hAnsi="楷体" w:eastAsia="楷体"/>
          <w:b/>
          <w:color w:val="FF0000"/>
          <w:sz w:val="24"/>
          <w:szCs w:val="24"/>
        </w:rPr>
        <w:t>000</w:t>
      </w:r>
      <w:r>
        <w:rPr>
          <w:rFonts w:hint="eastAsia" w:ascii="楷体" w:hAnsi="楷体" w:eastAsia="楷体"/>
          <w:b/>
          <w:color w:val="FF0000"/>
          <w:sz w:val="24"/>
          <w:szCs w:val="24"/>
        </w:rPr>
        <w:t>积分上限奖励</w:t>
      </w:r>
    </w:p>
    <w:p>
      <w:pPr>
        <w:spacing w:after="0" w:line="376" w:lineRule="auto"/>
        <w:ind w:left="-5"/>
        <w:rPr>
          <w:rFonts w:ascii="楷体" w:hAnsi="楷体" w:eastAsia="楷体"/>
          <w:b/>
          <w:color w:val="FF0000"/>
          <w:sz w:val="24"/>
          <w:szCs w:val="24"/>
        </w:rPr>
      </w:pPr>
      <w:r>
        <w:rPr>
          <w:rFonts w:ascii="楷体" w:hAnsi="楷体" w:eastAsia="楷体"/>
          <w:b/>
          <w:color w:val="FF0000"/>
          <w:sz w:val="24"/>
          <w:szCs w:val="24"/>
        </w:rPr>
        <w:t>C</w:t>
      </w:r>
      <w:r>
        <w:rPr>
          <w:rFonts w:hint="eastAsia" w:ascii="楷体" w:hAnsi="楷体" w:eastAsia="楷体"/>
          <w:b/>
          <w:color w:val="FF0000"/>
          <w:sz w:val="24"/>
          <w:szCs w:val="24"/>
        </w:rPr>
        <w:t>级以上团基础时长以上每1</w:t>
      </w:r>
      <w:r>
        <w:rPr>
          <w:rFonts w:ascii="楷体" w:hAnsi="楷体" w:eastAsia="楷体"/>
          <w:b/>
          <w:color w:val="FF0000"/>
          <w:sz w:val="24"/>
          <w:szCs w:val="24"/>
        </w:rPr>
        <w:t>.5</w:t>
      </w:r>
      <w:r>
        <w:rPr>
          <w:rFonts w:hint="eastAsia" w:ascii="楷体" w:hAnsi="楷体" w:eastAsia="楷体"/>
          <w:b/>
          <w:color w:val="FF0000"/>
          <w:sz w:val="24"/>
          <w:szCs w:val="24"/>
        </w:rPr>
        <w:t>小时可以在基础奖励外的增加1</w:t>
      </w:r>
      <w:r>
        <w:rPr>
          <w:rFonts w:ascii="楷体" w:hAnsi="楷体" w:eastAsia="楷体"/>
          <w:b/>
          <w:color w:val="FF0000"/>
          <w:sz w:val="24"/>
          <w:szCs w:val="24"/>
        </w:rPr>
        <w:t>000</w:t>
      </w:r>
      <w:r>
        <w:rPr>
          <w:rFonts w:hint="eastAsia" w:ascii="楷体" w:hAnsi="楷体" w:eastAsia="楷体"/>
          <w:b/>
          <w:color w:val="FF0000"/>
          <w:sz w:val="24"/>
          <w:szCs w:val="24"/>
        </w:rPr>
        <w:t>积分上限奖励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1.（注意这是上限不是直接奖励积分，奖励积分还是根据你任务难度来给的，所以KP需要提前预估时间和设定奖励难度。）</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2.（然后发现恶意刷时间刷奖励，K</w:t>
      </w:r>
      <w:r>
        <w:rPr>
          <w:rFonts w:ascii="楷体" w:hAnsi="楷体" w:eastAsia="楷体"/>
          <w:b/>
          <w:color w:val="FF0000"/>
          <w:sz w:val="24"/>
          <w:szCs w:val="24"/>
        </w:rPr>
        <w:t>P</w:t>
      </w:r>
      <w:r>
        <w:rPr>
          <w:rFonts w:hint="eastAsia" w:ascii="楷体" w:hAnsi="楷体" w:eastAsia="楷体"/>
          <w:b/>
          <w:color w:val="FF0000"/>
          <w:sz w:val="24"/>
          <w:szCs w:val="24"/>
        </w:rPr>
        <w:t>小黑屋一个星期，</w:t>
      </w:r>
      <w:r>
        <w:rPr>
          <w:rFonts w:ascii="楷体" w:hAnsi="楷体" w:eastAsia="楷体"/>
          <w:b/>
          <w:color w:val="FF0000"/>
          <w:sz w:val="24"/>
          <w:szCs w:val="24"/>
        </w:rPr>
        <w:t>PC</w:t>
      </w:r>
      <w:r>
        <w:rPr>
          <w:rFonts w:hint="eastAsia" w:ascii="楷体" w:hAnsi="楷体" w:eastAsia="楷体"/>
          <w:b/>
          <w:color w:val="FF0000"/>
          <w:sz w:val="24"/>
          <w:szCs w:val="24"/>
        </w:rPr>
        <w:t>无奖励。）</w:t>
      </w:r>
    </w:p>
    <w:p>
      <w:pPr>
        <w:spacing w:after="0" w:line="376" w:lineRule="auto"/>
        <w:ind w:left="-5"/>
        <w:rPr>
          <w:rFonts w:ascii="楷体" w:hAnsi="楷体" w:eastAsia="楷体"/>
          <w:b/>
          <w:sz w:val="24"/>
          <w:szCs w:val="24"/>
        </w:rPr>
      </w:pPr>
      <w:r>
        <w:rPr>
          <w:rFonts w:ascii="楷体" w:hAnsi="楷体" w:eastAsia="楷体"/>
          <w:b/>
          <w:sz w:val="24"/>
          <w:szCs w:val="24"/>
        </w:rPr>
        <w:t>基础奖励如下</w:t>
      </w:r>
      <w:r>
        <w:rPr>
          <w:rFonts w:hint="eastAsia" w:ascii="楷体" w:hAnsi="楷体" w:eastAsia="楷体"/>
          <w:b/>
          <w:sz w:val="24"/>
          <w:szCs w:val="24"/>
        </w:rPr>
        <w:t>：</w:t>
      </w:r>
      <w:r>
        <w:rPr>
          <w:rFonts w:ascii="楷体" w:hAnsi="楷体" w:eastAsia="楷体"/>
          <w:b/>
          <w:sz w:val="24"/>
          <w:szCs w:val="24"/>
        </w:rPr>
        <w:br w:type="textWrapping"/>
      </w:r>
      <w:r>
        <w:rPr>
          <w:rFonts w:ascii="楷体" w:hAnsi="楷体" w:eastAsia="楷体"/>
          <w:b/>
          <w:sz w:val="24"/>
          <w:szCs w:val="24"/>
        </w:rPr>
        <w:t>E：3000 积分+1E+20碎片</w:t>
      </w:r>
      <w:r>
        <w:rPr>
          <w:rFonts w:ascii="楷体" w:hAnsi="楷体" w:eastAsia="楷体"/>
          <w:b/>
          <w:sz w:val="24"/>
          <w:szCs w:val="24"/>
        </w:rPr>
        <w:br w:type="textWrapping"/>
      </w:r>
      <w:r>
        <w:rPr>
          <w:rFonts w:ascii="楷体" w:hAnsi="楷体" w:eastAsia="楷体"/>
          <w:b/>
          <w:sz w:val="24"/>
          <w:szCs w:val="24"/>
        </w:rPr>
        <w:t>D：4000 积分+1D+20碎片</w:t>
      </w:r>
      <w:r>
        <w:rPr>
          <w:rFonts w:ascii="楷体" w:hAnsi="楷体" w:eastAsia="楷体"/>
          <w:b/>
          <w:sz w:val="24"/>
          <w:szCs w:val="24"/>
        </w:rPr>
        <w:br w:type="textWrapping"/>
      </w:r>
      <w:r>
        <w:rPr>
          <w:rFonts w:ascii="楷体" w:hAnsi="楷体" w:eastAsia="楷体"/>
          <w:b/>
          <w:sz w:val="24"/>
          <w:szCs w:val="24"/>
        </w:rPr>
        <w:t>C：5000 积分+1C+20碎片</w:t>
      </w:r>
      <w:r>
        <w:rPr>
          <w:rFonts w:ascii="楷体" w:hAnsi="楷体" w:eastAsia="楷体"/>
          <w:b/>
          <w:sz w:val="24"/>
          <w:szCs w:val="24"/>
        </w:rPr>
        <w:br w:type="textWrapping"/>
      </w:r>
      <w:r>
        <w:rPr>
          <w:rFonts w:ascii="楷体" w:hAnsi="楷体" w:eastAsia="楷体"/>
          <w:b/>
          <w:sz w:val="24"/>
          <w:szCs w:val="24"/>
        </w:rPr>
        <w:t>B：7000 积分+1B+20碎片</w:t>
      </w:r>
      <w:r>
        <w:rPr>
          <w:rFonts w:ascii="楷体" w:hAnsi="楷体" w:eastAsia="楷体"/>
          <w:b/>
          <w:sz w:val="24"/>
          <w:szCs w:val="24"/>
        </w:rPr>
        <w:br w:type="textWrapping"/>
      </w:r>
      <w:r>
        <w:rPr>
          <w:rFonts w:ascii="楷体" w:hAnsi="楷体" w:eastAsia="楷体"/>
          <w:b/>
          <w:sz w:val="24"/>
          <w:szCs w:val="24"/>
        </w:rPr>
        <w:t>A：9000 积分+1A+20碎片</w:t>
      </w:r>
      <w:r>
        <w:rPr>
          <w:rFonts w:ascii="楷体" w:hAnsi="楷体" w:eastAsia="楷体"/>
          <w:b/>
          <w:sz w:val="24"/>
          <w:szCs w:val="24"/>
        </w:rPr>
        <w:br w:type="textWrapping"/>
      </w:r>
      <w:r>
        <w:rPr>
          <w:rFonts w:ascii="楷体" w:hAnsi="楷体" w:eastAsia="楷体"/>
          <w:b/>
          <w:sz w:val="24"/>
          <w:szCs w:val="24"/>
        </w:rPr>
        <w:t>S：10000 积分+1S+20碎片</w:t>
      </w:r>
    </w:p>
    <w:p>
      <w:pPr>
        <w:spacing w:after="0" w:line="376" w:lineRule="auto"/>
        <w:ind w:left="-5"/>
        <w:rPr>
          <w:rFonts w:ascii="楷体" w:hAnsi="楷体" w:eastAsia="楷体"/>
          <w:b/>
          <w:sz w:val="24"/>
          <w:szCs w:val="24"/>
        </w:rPr>
      </w:pPr>
      <w:r>
        <w:rPr>
          <w:rFonts w:hint="eastAsia" w:ascii="楷体" w:hAnsi="楷体" w:eastAsia="楷体"/>
          <w:b/>
          <w:sz w:val="24"/>
          <w:szCs w:val="24"/>
        </w:rPr>
        <w:t>E</w:t>
      </w:r>
      <w:r>
        <w:rPr>
          <w:rFonts w:ascii="楷体" w:hAnsi="楷体" w:eastAsia="楷体"/>
          <w:b/>
          <w:sz w:val="24"/>
          <w:szCs w:val="24"/>
        </w:rPr>
        <w:t>X</w:t>
      </w:r>
      <w:r>
        <w:rPr>
          <w:rFonts w:hint="eastAsia" w:ascii="楷体" w:hAnsi="楷体" w:eastAsia="楷体"/>
          <w:b/>
          <w:sz w:val="24"/>
          <w:szCs w:val="24"/>
        </w:rPr>
        <w:t>：</w:t>
      </w:r>
      <w:r>
        <w:rPr>
          <w:rFonts w:ascii="楷体" w:hAnsi="楷体" w:eastAsia="楷体"/>
          <w:b/>
          <w:sz w:val="24"/>
          <w:szCs w:val="24"/>
        </w:rPr>
        <w:t>12000 积分+1S+20碎片</w:t>
      </w:r>
    </w:p>
    <w:p>
      <w:pPr>
        <w:spacing w:after="0" w:line="376" w:lineRule="auto"/>
        <w:ind w:left="-5"/>
        <w:rPr>
          <w:rFonts w:ascii="楷体" w:hAnsi="楷体" w:eastAsia="楷体"/>
          <w:b/>
          <w:sz w:val="24"/>
          <w:szCs w:val="24"/>
        </w:rPr>
      </w:pPr>
    </w:p>
    <w:p>
      <w:pPr>
        <w:spacing w:after="0" w:line="376" w:lineRule="auto"/>
        <w:ind w:left="-5"/>
        <w:rPr>
          <w:rFonts w:ascii="楷体" w:hAnsi="楷体" w:eastAsia="楷体"/>
          <w:b/>
          <w:sz w:val="24"/>
          <w:szCs w:val="24"/>
        </w:rPr>
      </w:pPr>
      <w:bookmarkStart w:id="9" w:name="OLE_LINK1"/>
      <w:r>
        <w:rPr>
          <w:rFonts w:hint="eastAsia" w:ascii="楷体" w:hAnsi="楷体" w:eastAsia="楷体"/>
          <w:b/>
          <w:sz w:val="24"/>
          <w:szCs w:val="24"/>
        </w:rPr>
        <w:t>奖励积分上限：</w:t>
      </w:r>
    </w:p>
    <w:p>
      <w:pPr>
        <w:spacing w:after="0" w:line="376" w:lineRule="auto"/>
        <w:ind w:left="-5"/>
        <w:rPr>
          <w:rFonts w:ascii="楷体" w:hAnsi="楷体" w:eastAsia="楷体"/>
          <w:b/>
          <w:sz w:val="24"/>
          <w:szCs w:val="24"/>
        </w:rPr>
      </w:pPr>
      <w:r>
        <w:rPr>
          <w:rFonts w:ascii="楷体" w:hAnsi="楷体" w:eastAsia="楷体"/>
          <w:b/>
          <w:sz w:val="24"/>
          <w:szCs w:val="24"/>
        </w:rPr>
        <w:t>E</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w:t>
      </w:r>
      <w:r>
        <w:rPr>
          <w:rFonts w:hint="eastAsia" w:ascii="楷体" w:hAnsi="楷体" w:eastAsia="楷体"/>
          <w:b/>
          <w:sz w:val="24"/>
          <w:szCs w:val="24"/>
        </w:rPr>
        <w:t>5小时=3000分，超过8小时=</w:t>
      </w:r>
      <w:r>
        <w:rPr>
          <w:rFonts w:ascii="楷体" w:hAnsi="楷体" w:eastAsia="楷体"/>
          <w:b/>
          <w:sz w:val="24"/>
          <w:szCs w:val="24"/>
        </w:rPr>
        <w:t>6000积分</w:t>
      </w:r>
      <w:r>
        <w:rPr>
          <w:rFonts w:hint="eastAsia" w:ascii="楷体" w:hAnsi="楷体" w:eastAsia="楷体"/>
          <w:b/>
          <w:sz w:val="24"/>
          <w:szCs w:val="24"/>
        </w:rPr>
        <w:t>，也就是最高6</w:t>
      </w:r>
      <w:r>
        <w:rPr>
          <w:rFonts w:ascii="楷体" w:hAnsi="楷体" w:eastAsia="楷体"/>
          <w:b/>
          <w:sz w:val="24"/>
          <w:szCs w:val="24"/>
        </w:rPr>
        <w:t>000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D</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w:t>
      </w:r>
      <w:r>
        <w:rPr>
          <w:rFonts w:hint="eastAsia" w:ascii="楷体" w:hAnsi="楷体" w:eastAsia="楷体"/>
          <w:b/>
          <w:sz w:val="24"/>
          <w:szCs w:val="24"/>
        </w:rPr>
        <w:t>5小时=4000分，超过8小时=</w:t>
      </w:r>
      <w:r>
        <w:rPr>
          <w:rFonts w:ascii="楷体" w:hAnsi="楷体" w:eastAsia="楷体"/>
          <w:b/>
          <w:sz w:val="24"/>
          <w:szCs w:val="24"/>
        </w:rPr>
        <w:t>7000积分</w:t>
      </w:r>
      <w:r>
        <w:rPr>
          <w:rFonts w:hint="eastAsia" w:ascii="楷体" w:hAnsi="楷体" w:eastAsia="楷体"/>
          <w:b/>
          <w:sz w:val="24"/>
          <w:szCs w:val="24"/>
        </w:rPr>
        <w:t>，也就是最高</w:t>
      </w:r>
      <w:r>
        <w:rPr>
          <w:rFonts w:ascii="楷体" w:hAnsi="楷体" w:eastAsia="楷体"/>
          <w:b/>
          <w:sz w:val="24"/>
          <w:szCs w:val="24"/>
        </w:rPr>
        <w:t>7000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C</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w:t>
      </w:r>
      <w:r>
        <w:rPr>
          <w:rFonts w:hint="eastAsia" w:ascii="楷体" w:hAnsi="楷体" w:eastAsia="楷体"/>
          <w:b/>
          <w:sz w:val="24"/>
          <w:szCs w:val="24"/>
        </w:rPr>
        <w:t>5小时=5000分，超过9</w:t>
      </w:r>
      <w:r>
        <w:rPr>
          <w:rFonts w:ascii="楷体" w:hAnsi="楷体" w:eastAsia="楷体"/>
          <w:b/>
          <w:sz w:val="24"/>
          <w:szCs w:val="24"/>
        </w:rPr>
        <w:t>.5</w:t>
      </w:r>
      <w:r>
        <w:rPr>
          <w:rFonts w:hint="eastAsia" w:ascii="楷体" w:hAnsi="楷体" w:eastAsia="楷体"/>
          <w:b/>
          <w:sz w:val="24"/>
          <w:szCs w:val="24"/>
        </w:rPr>
        <w:t>小时=</w:t>
      </w:r>
      <w:r>
        <w:rPr>
          <w:rFonts w:ascii="楷体" w:hAnsi="楷体" w:eastAsia="楷体"/>
          <w:b/>
          <w:sz w:val="24"/>
          <w:szCs w:val="24"/>
        </w:rPr>
        <w:t>8000积分</w:t>
      </w:r>
      <w:r>
        <w:rPr>
          <w:rFonts w:hint="eastAsia" w:ascii="楷体" w:hAnsi="楷体" w:eastAsia="楷体"/>
          <w:b/>
          <w:sz w:val="24"/>
          <w:szCs w:val="24"/>
        </w:rPr>
        <w:t>，也就是最高</w:t>
      </w:r>
      <w:r>
        <w:rPr>
          <w:rFonts w:ascii="楷体" w:hAnsi="楷体" w:eastAsia="楷体"/>
          <w:b/>
          <w:sz w:val="24"/>
          <w:szCs w:val="24"/>
        </w:rPr>
        <w:t>8000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B</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积分最高收入上限：10</w:t>
      </w:r>
      <w:r>
        <w:rPr>
          <w:rFonts w:hint="eastAsia" w:ascii="楷体" w:hAnsi="楷体" w:eastAsia="楷体"/>
          <w:b/>
          <w:sz w:val="24"/>
          <w:szCs w:val="24"/>
        </w:rPr>
        <w:t>小时=</w:t>
      </w:r>
      <w:r>
        <w:rPr>
          <w:rFonts w:ascii="楷体" w:hAnsi="楷体" w:eastAsia="楷体"/>
          <w:b/>
          <w:sz w:val="24"/>
          <w:szCs w:val="24"/>
        </w:rPr>
        <w:t>7</w:t>
      </w:r>
      <w:r>
        <w:rPr>
          <w:rFonts w:hint="eastAsia" w:ascii="楷体" w:hAnsi="楷体" w:eastAsia="楷体"/>
          <w:b/>
          <w:sz w:val="24"/>
          <w:szCs w:val="24"/>
        </w:rPr>
        <w:t>000分，超过</w:t>
      </w:r>
      <w:r>
        <w:rPr>
          <w:rFonts w:ascii="楷体" w:hAnsi="楷体" w:eastAsia="楷体"/>
          <w:b/>
          <w:sz w:val="24"/>
          <w:szCs w:val="24"/>
        </w:rPr>
        <w:t>16</w:t>
      </w:r>
      <w:r>
        <w:rPr>
          <w:rFonts w:hint="eastAsia" w:ascii="楷体" w:hAnsi="楷体" w:eastAsia="楷体"/>
          <w:b/>
          <w:sz w:val="24"/>
          <w:szCs w:val="24"/>
        </w:rPr>
        <w:t>小时=</w:t>
      </w:r>
      <w:r>
        <w:rPr>
          <w:rFonts w:ascii="楷体" w:hAnsi="楷体" w:eastAsia="楷体"/>
          <w:b/>
          <w:sz w:val="24"/>
          <w:szCs w:val="24"/>
        </w:rPr>
        <w:t>1</w:t>
      </w:r>
      <w:r>
        <w:rPr>
          <w:rFonts w:hint="eastAsia" w:ascii="楷体" w:hAnsi="楷体" w:eastAsia="楷体"/>
          <w:b/>
          <w:sz w:val="24"/>
          <w:szCs w:val="24"/>
        </w:rPr>
        <w:t>1</w:t>
      </w:r>
      <w:r>
        <w:rPr>
          <w:rFonts w:ascii="楷体" w:hAnsi="楷体" w:eastAsia="楷体"/>
          <w:b/>
          <w:sz w:val="24"/>
          <w:szCs w:val="24"/>
        </w:rPr>
        <w:t>000积分</w:t>
      </w:r>
      <w:r>
        <w:rPr>
          <w:rFonts w:hint="eastAsia" w:ascii="楷体" w:hAnsi="楷体" w:eastAsia="楷体"/>
          <w:b/>
          <w:sz w:val="24"/>
          <w:szCs w:val="24"/>
        </w:rPr>
        <w:t>，也就是最高</w:t>
      </w:r>
      <w:r>
        <w:rPr>
          <w:rFonts w:ascii="楷体" w:hAnsi="楷体" w:eastAsia="楷体"/>
          <w:b/>
          <w:sz w:val="24"/>
          <w:szCs w:val="24"/>
        </w:rPr>
        <w:t>1</w:t>
      </w:r>
      <w:r>
        <w:rPr>
          <w:rFonts w:hint="eastAsia" w:ascii="楷体" w:hAnsi="楷体" w:eastAsia="楷体"/>
          <w:b/>
          <w:sz w:val="24"/>
          <w:szCs w:val="24"/>
        </w:rPr>
        <w:t>1</w:t>
      </w:r>
      <w:r>
        <w:rPr>
          <w:rFonts w:ascii="楷体" w:hAnsi="楷体" w:eastAsia="楷体"/>
          <w:b/>
          <w:sz w:val="24"/>
          <w:szCs w:val="24"/>
        </w:rPr>
        <w:t>000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A</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积分最高收入上限：10</w:t>
      </w:r>
      <w:r>
        <w:rPr>
          <w:rFonts w:hint="eastAsia" w:ascii="楷体" w:hAnsi="楷体" w:eastAsia="楷体"/>
          <w:b/>
          <w:sz w:val="24"/>
          <w:szCs w:val="24"/>
        </w:rPr>
        <w:t>小时=</w:t>
      </w:r>
      <w:r>
        <w:rPr>
          <w:rFonts w:ascii="楷体" w:hAnsi="楷体" w:eastAsia="楷体"/>
          <w:b/>
          <w:sz w:val="24"/>
          <w:szCs w:val="24"/>
        </w:rPr>
        <w:t>9</w:t>
      </w:r>
      <w:r>
        <w:rPr>
          <w:rFonts w:hint="eastAsia" w:ascii="楷体" w:hAnsi="楷体" w:eastAsia="楷体"/>
          <w:b/>
          <w:sz w:val="24"/>
          <w:szCs w:val="24"/>
        </w:rPr>
        <w:t>000分，超过19小时=</w:t>
      </w:r>
      <w:r>
        <w:rPr>
          <w:rFonts w:ascii="楷体" w:hAnsi="楷体" w:eastAsia="楷体"/>
          <w:b/>
          <w:sz w:val="24"/>
          <w:szCs w:val="24"/>
        </w:rPr>
        <w:t>15000积分</w:t>
      </w:r>
      <w:r>
        <w:rPr>
          <w:rFonts w:hint="eastAsia" w:ascii="楷体" w:hAnsi="楷体" w:eastAsia="楷体"/>
          <w:b/>
          <w:sz w:val="24"/>
          <w:szCs w:val="24"/>
        </w:rPr>
        <w:t>，也就是最高</w:t>
      </w:r>
      <w:r>
        <w:rPr>
          <w:rFonts w:ascii="楷体" w:hAnsi="楷体" w:eastAsia="楷体"/>
          <w:b/>
          <w:sz w:val="24"/>
          <w:szCs w:val="24"/>
        </w:rPr>
        <w:t>1</w:t>
      </w:r>
      <w:r>
        <w:rPr>
          <w:rFonts w:hint="eastAsia" w:ascii="楷体" w:hAnsi="楷体" w:eastAsia="楷体"/>
          <w:b/>
          <w:sz w:val="24"/>
          <w:szCs w:val="24"/>
        </w:rPr>
        <w:t>50</w:t>
      </w:r>
      <w:r>
        <w:rPr>
          <w:rFonts w:ascii="楷体" w:hAnsi="楷体" w:eastAsia="楷体"/>
          <w:b/>
          <w:sz w:val="24"/>
          <w:szCs w:val="24"/>
        </w:rPr>
        <w:t>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S</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积分最高收入上限：16</w:t>
      </w:r>
      <w:r>
        <w:rPr>
          <w:rFonts w:hint="eastAsia" w:ascii="楷体" w:hAnsi="楷体" w:eastAsia="楷体"/>
          <w:b/>
          <w:sz w:val="24"/>
          <w:szCs w:val="24"/>
        </w:rPr>
        <w:t>小时=</w:t>
      </w:r>
      <w:r>
        <w:rPr>
          <w:rFonts w:ascii="楷体" w:hAnsi="楷体" w:eastAsia="楷体"/>
          <w:b/>
          <w:sz w:val="24"/>
          <w:szCs w:val="24"/>
        </w:rPr>
        <w:t>10</w:t>
      </w:r>
      <w:r>
        <w:rPr>
          <w:rFonts w:hint="eastAsia" w:ascii="楷体" w:hAnsi="楷体" w:eastAsia="楷体"/>
          <w:b/>
          <w:sz w:val="24"/>
          <w:szCs w:val="24"/>
        </w:rPr>
        <w:t>000分，超过</w:t>
      </w:r>
      <w:r>
        <w:rPr>
          <w:rFonts w:ascii="楷体" w:hAnsi="楷体" w:eastAsia="楷体"/>
          <w:b/>
          <w:sz w:val="24"/>
          <w:szCs w:val="24"/>
        </w:rPr>
        <w:t>2</w:t>
      </w:r>
      <w:r>
        <w:rPr>
          <w:rFonts w:hint="eastAsia" w:ascii="楷体" w:hAnsi="楷体" w:eastAsia="楷体"/>
          <w:b/>
          <w:sz w:val="24"/>
          <w:szCs w:val="24"/>
        </w:rPr>
        <w:t>8小时=</w:t>
      </w:r>
      <w:r>
        <w:rPr>
          <w:rFonts w:ascii="楷体" w:hAnsi="楷体" w:eastAsia="楷体"/>
          <w:b/>
          <w:sz w:val="24"/>
          <w:szCs w:val="24"/>
        </w:rPr>
        <w:t>18000积分</w:t>
      </w:r>
      <w:r>
        <w:rPr>
          <w:rFonts w:hint="eastAsia" w:ascii="楷体" w:hAnsi="楷体" w:eastAsia="楷体"/>
          <w:b/>
          <w:sz w:val="24"/>
          <w:szCs w:val="24"/>
        </w:rPr>
        <w:t>，也就是最高</w:t>
      </w:r>
      <w:r>
        <w:rPr>
          <w:rFonts w:ascii="楷体" w:hAnsi="楷体" w:eastAsia="楷体"/>
          <w:b/>
          <w:sz w:val="24"/>
          <w:szCs w:val="24"/>
        </w:rPr>
        <w:t>1</w:t>
      </w:r>
      <w:r>
        <w:rPr>
          <w:rFonts w:hint="eastAsia" w:ascii="楷体" w:hAnsi="楷体" w:eastAsia="楷体"/>
          <w:b/>
          <w:sz w:val="24"/>
          <w:szCs w:val="24"/>
        </w:rPr>
        <w:t>80</w:t>
      </w:r>
      <w:r>
        <w:rPr>
          <w:rFonts w:ascii="楷体" w:hAnsi="楷体" w:eastAsia="楷体"/>
          <w:b/>
          <w:sz w:val="24"/>
          <w:szCs w:val="24"/>
        </w:rPr>
        <w:t>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EX</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积分最高收入上限：16</w:t>
      </w:r>
      <w:r>
        <w:rPr>
          <w:rFonts w:hint="eastAsia" w:ascii="楷体" w:hAnsi="楷体" w:eastAsia="楷体"/>
          <w:b/>
          <w:sz w:val="24"/>
          <w:szCs w:val="24"/>
        </w:rPr>
        <w:t>小时=</w:t>
      </w:r>
      <w:r>
        <w:rPr>
          <w:rFonts w:ascii="楷体" w:hAnsi="楷体" w:eastAsia="楷体"/>
          <w:b/>
          <w:sz w:val="24"/>
          <w:szCs w:val="24"/>
        </w:rPr>
        <w:t>12</w:t>
      </w:r>
      <w:r>
        <w:rPr>
          <w:rFonts w:hint="eastAsia" w:ascii="楷体" w:hAnsi="楷体" w:eastAsia="楷体"/>
          <w:b/>
          <w:sz w:val="24"/>
          <w:szCs w:val="24"/>
        </w:rPr>
        <w:t>000分，超过</w:t>
      </w:r>
      <w:r>
        <w:rPr>
          <w:rFonts w:ascii="楷体" w:hAnsi="楷体" w:eastAsia="楷体"/>
          <w:b/>
          <w:sz w:val="24"/>
          <w:szCs w:val="24"/>
        </w:rPr>
        <w:t>2</w:t>
      </w:r>
      <w:r>
        <w:rPr>
          <w:rFonts w:hint="eastAsia" w:ascii="楷体" w:hAnsi="楷体" w:eastAsia="楷体"/>
          <w:b/>
          <w:sz w:val="24"/>
          <w:szCs w:val="24"/>
        </w:rPr>
        <w:t>8小时=</w:t>
      </w:r>
      <w:r>
        <w:rPr>
          <w:rFonts w:ascii="楷体" w:hAnsi="楷体" w:eastAsia="楷体"/>
          <w:b/>
          <w:sz w:val="24"/>
          <w:szCs w:val="24"/>
        </w:rPr>
        <w:t>20000积分</w:t>
      </w:r>
      <w:r>
        <w:rPr>
          <w:rFonts w:hint="eastAsia" w:ascii="楷体" w:hAnsi="楷体" w:eastAsia="楷体"/>
          <w:b/>
          <w:sz w:val="24"/>
          <w:szCs w:val="24"/>
        </w:rPr>
        <w:t>，也就是最高</w:t>
      </w:r>
      <w:r>
        <w:rPr>
          <w:rFonts w:ascii="楷体" w:hAnsi="楷体" w:eastAsia="楷体"/>
          <w:b/>
          <w:sz w:val="24"/>
          <w:szCs w:val="24"/>
        </w:rPr>
        <w:t>20</w:t>
      </w:r>
      <w:r>
        <w:rPr>
          <w:rFonts w:hint="eastAsia" w:ascii="楷体" w:hAnsi="楷体" w:eastAsia="楷体"/>
          <w:b/>
          <w:sz w:val="24"/>
          <w:szCs w:val="24"/>
        </w:rPr>
        <w:t>0</w:t>
      </w:r>
      <w:r>
        <w:rPr>
          <w:rFonts w:ascii="楷体" w:hAnsi="楷体" w:eastAsia="楷体"/>
          <w:b/>
          <w:sz w:val="24"/>
          <w:szCs w:val="24"/>
        </w:rPr>
        <w:t>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（为了防止出现恶意刷积分的情况，只有大于</w:t>
      </w:r>
      <w:r>
        <w:rPr>
          <w:rFonts w:hint="eastAsia" w:ascii="楷体" w:hAnsi="楷体" w:eastAsia="楷体"/>
          <w:b/>
          <w:sz w:val="24"/>
          <w:szCs w:val="24"/>
        </w:rPr>
        <w:t>基础时长</w:t>
      </w:r>
      <w:r>
        <w:rPr>
          <w:rFonts w:ascii="楷体" w:hAnsi="楷体" w:eastAsia="楷体"/>
          <w:b/>
          <w:sz w:val="24"/>
          <w:szCs w:val="24"/>
        </w:rPr>
        <w:t>的探寻之旅才能给与正常奖励，</w:t>
      </w:r>
      <w:r>
        <w:rPr>
          <w:rFonts w:hint="eastAsia" w:ascii="楷体" w:hAnsi="楷体" w:eastAsia="楷体"/>
          <w:b/>
          <w:sz w:val="24"/>
          <w:szCs w:val="24"/>
        </w:rPr>
        <w:t>开团时长</w:t>
      </w:r>
      <w:r>
        <w:rPr>
          <w:rFonts w:ascii="楷体" w:hAnsi="楷体" w:eastAsia="楷体"/>
          <w:b/>
          <w:sz w:val="24"/>
          <w:szCs w:val="24"/>
        </w:rPr>
        <w:t>每减少</w:t>
      </w:r>
      <w:r>
        <w:rPr>
          <w:rFonts w:hint="eastAsia" w:ascii="楷体" w:hAnsi="楷体" w:eastAsia="楷体"/>
          <w:b/>
          <w:sz w:val="24"/>
          <w:szCs w:val="24"/>
        </w:rPr>
        <w:t>1</w:t>
      </w:r>
      <w:r>
        <w:rPr>
          <w:rFonts w:ascii="楷体" w:hAnsi="楷体" w:eastAsia="楷体"/>
          <w:b/>
          <w:sz w:val="24"/>
          <w:szCs w:val="24"/>
        </w:rPr>
        <w:t>小时，就会减</w:t>
      </w:r>
      <w:r>
        <w:rPr>
          <w:rFonts w:hint="eastAsia" w:ascii="楷体" w:hAnsi="楷体" w:eastAsia="楷体"/>
          <w:b/>
          <w:sz w:val="24"/>
          <w:szCs w:val="24"/>
        </w:rPr>
        <w:t>少</w:t>
      </w:r>
      <w:r>
        <w:rPr>
          <w:rFonts w:ascii="楷体" w:hAnsi="楷体" w:eastAsia="楷体"/>
          <w:b/>
          <w:sz w:val="24"/>
          <w:szCs w:val="24"/>
        </w:rPr>
        <w:t>20%的奖励，如果</w:t>
      </w:r>
      <w:r>
        <w:rPr>
          <w:rFonts w:hint="eastAsia" w:ascii="楷体" w:hAnsi="楷体" w:eastAsia="楷体"/>
          <w:b/>
          <w:sz w:val="24"/>
          <w:szCs w:val="24"/>
        </w:rPr>
        <w:t>扣完了</w:t>
      </w:r>
      <w:r>
        <w:rPr>
          <w:rFonts w:ascii="楷体" w:hAnsi="楷体" w:eastAsia="楷体"/>
          <w:b/>
          <w:sz w:val="24"/>
          <w:szCs w:val="24"/>
        </w:rPr>
        <w:t>没有奖励）</w:t>
      </w:r>
    </w:p>
    <w:bookmarkEnd w:id="9"/>
    <w:p>
      <w:pPr>
        <w:spacing w:after="0" w:line="376" w:lineRule="auto"/>
        <w:ind w:left="0" w:firstLine="0"/>
        <w:rPr>
          <w:rFonts w:ascii="楷体" w:hAnsi="楷体" w:eastAsia="楷体"/>
          <w:b/>
          <w:sz w:val="24"/>
          <w:szCs w:val="24"/>
        </w:rPr>
      </w:pPr>
    </w:p>
    <w:p>
      <w:pPr>
        <w:spacing w:after="0" w:line="376" w:lineRule="auto"/>
        <w:ind w:left="0" w:firstLine="0"/>
        <w:rPr>
          <w:rFonts w:ascii="楷体" w:hAnsi="楷体" w:eastAsia="楷体"/>
          <w:b/>
          <w:sz w:val="24"/>
          <w:szCs w:val="24"/>
        </w:rPr>
      </w:pPr>
      <w:r>
        <w:rPr>
          <w:rFonts w:hint="eastAsia" w:ascii="楷体" w:hAnsi="楷体" w:eastAsia="楷体"/>
          <w:b/>
          <w:sz w:val="24"/>
          <w:szCs w:val="24"/>
        </w:rPr>
        <w:t>MVP奖励及RP达人奖励（3人及以上副本才开启该奖励）：</w:t>
      </w:r>
    </w:p>
    <w:p>
      <w:pPr>
        <w:spacing w:after="0" w:line="376" w:lineRule="auto"/>
        <w:ind w:left="0" w:firstLine="0"/>
        <w:rPr>
          <w:rFonts w:ascii="楷体" w:hAnsi="楷体" w:eastAsia="楷体"/>
          <w:b/>
          <w:color w:val="FF0000"/>
          <w:sz w:val="24"/>
          <w:szCs w:val="24"/>
        </w:rPr>
      </w:pPr>
      <w:r>
        <w:rPr>
          <w:rFonts w:hint="eastAsia" w:ascii="楷体" w:hAnsi="楷体" w:eastAsia="楷体"/>
          <w:b/>
          <w:sz w:val="24"/>
          <w:szCs w:val="24"/>
        </w:rPr>
        <w:t>MVP评判标准：在该次成功的探索之旅中，对任务的完成及探索，个人贡献占据团队50%以上，且最终团队投票中得票最多，该名PC在探索奖励外</w:t>
      </w:r>
      <w:r>
        <w:rPr>
          <w:rFonts w:hint="eastAsia" w:ascii="楷体" w:hAnsi="楷体" w:eastAsia="楷体"/>
          <w:b/>
          <w:color w:val="FF0000"/>
          <w:sz w:val="24"/>
          <w:szCs w:val="24"/>
        </w:rPr>
        <w:t>额外获得</w:t>
      </w:r>
      <w:r>
        <w:rPr>
          <w:rFonts w:ascii="楷体" w:hAnsi="楷体" w:eastAsia="楷体"/>
          <w:b/>
          <w:color w:val="FF0000"/>
          <w:sz w:val="24"/>
          <w:szCs w:val="24"/>
        </w:rPr>
        <w:t>5</w:t>
      </w:r>
      <w:r>
        <w:rPr>
          <w:rFonts w:hint="eastAsia" w:ascii="楷体" w:hAnsi="楷体" w:eastAsia="楷体"/>
          <w:b/>
          <w:color w:val="FF0000"/>
          <w:sz w:val="24"/>
          <w:szCs w:val="24"/>
        </w:rPr>
        <w:t>0碎片奖励</w:t>
      </w:r>
      <w:r>
        <w:rPr>
          <w:rFonts w:hint="eastAsia" w:ascii="楷体" w:hAnsi="楷体" w:eastAsia="楷体"/>
          <w:b/>
          <w:sz w:val="24"/>
          <w:szCs w:val="24"/>
        </w:rPr>
        <w:t>。如果探索中有暗线设定且KP认为需要奖励该PC，则由KP负责对团队进行说服。如果有半数以上PC拒绝则该MVP奖励失效。如果没有突出个人达到要求则不予颁发奖励。</w:t>
      </w:r>
      <w:r>
        <w:rPr>
          <w:rFonts w:hint="eastAsia" w:ascii="楷体" w:hAnsi="楷体" w:eastAsia="楷体"/>
          <w:b/>
          <w:color w:val="FF0000"/>
          <w:sz w:val="24"/>
          <w:szCs w:val="24"/>
        </w:rPr>
        <w:t>注意：K</w:t>
      </w:r>
      <w:r>
        <w:rPr>
          <w:rFonts w:ascii="楷体" w:hAnsi="楷体" w:eastAsia="楷体"/>
          <w:b/>
          <w:color w:val="FF0000"/>
          <w:sz w:val="24"/>
          <w:szCs w:val="24"/>
        </w:rPr>
        <w:t>P</w:t>
      </w:r>
      <w:r>
        <w:rPr>
          <w:rFonts w:hint="eastAsia" w:ascii="楷体" w:hAnsi="楷体" w:eastAsia="楷体"/>
          <w:b/>
          <w:color w:val="FF0000"/>
          <w:sz w:val="24"/>
          <w:szCs w:val="24"/>
        </w:rPr>
        <w:t>必须为这位M</w:t>
      </w:r>
      <w:r>
        <w:rPr>
          <w:rFonts w:ascii="楷体" w:hAnsi="楷体" w:eastAsia="楷体"/>
          <w:b/>
          <w:color w:val="FF0000"/>
          <w:sz w:val="24"/>
          <w:szCs w:val="24"/>
        </w:rPr>
        <w:t>VP</w:t>
      </w:r>
      <w:r>
        <w:rPr>
          <w:rFonts w:hint="eastAsia" w:ascii="楷体" w:hAnsi="楷体" w:eastAsia="楷体"/>
          <w:b/>
          <w:color w:val="FF0000"/>
          <w:sz w:val="24"/>
          <w:szCs w:val="24"/>
        </w:rPr>
        <w:t>写出大概</w:t>
      </w:r>
      <w:r>
        <w:rPr>
          <w:rFonts w:ascii="楷体" w:hAnsi="楷体" w:eastAsia="楷体"/>
          <w:b/>
          <w:color w:val="FF0000"/>
          <w:sz w:val="24"/>
          <w:szCs w:val="24"/>
        </w:rPr>
        <w:t>80-100</w:t>
      </w:r>
      <w:r>
        <w:rPr>
          <w:rFonts w:hint="eastAsia" w:ascii="楷体" w:hAnsi="楷体" w:eastAsia="楷体"/>
          <w:b/>
          <w:color w:val="FF0000"/>
          <w:sz w:val="24"/>
          <w:szCs w:val="24"/>
        </w:rPr>
        <w:t>字的推荐评语，描述这位P</w:t>
      </w:r>
      <w:r>
        <w:rPr>
          <w:rFonts w:ascii="楷体" w:hAnsi="楷体" w:eastAsia="楷体"/>
          <w:b/>
          <w:color w:val="FF0000"/>
          <w:sz w:val="24"/>
          <w:szCs w:val="24"/>
        </w:rPr>
        <w:t>C</w:t>
      </w:r>
      <w:r>
        <w:rPr>
          <w:rFonts w:hint="eastAsia" w:ascii="楷体" w:hAnsi="楷体" w:eastAsia="楷体"/>
          <w:b/>
          <w:color w:val="FF0000"/>
          <w:sz w:val="24"/>
          <w:szCs w:val="24"/>
        </w:rPr>
        <w:t>优秀之处和亮眼的行动（P</w:t>
      </w:r>
      <w:r>
        <w:rPr>
          <w:rFonts w:ascii="楷体" w:hAnsi="楷体" w:eastAsia="楷体"/>
          <w:b/>
          <w:color w:val="FF0000"/>
          <w:sz w:val="24"/>
          <w:szCs w:val="24"/>
        </w:rPr>
        <w:t>S</w:t>
      </w:r>
      <w:r>
        <w:rPr>
          <w:rFonts w:hint="eastAsia" w:ascii="楷体" w:hAnsi="楷体" w:eastAsia="楷体"/>
          <w:b/>
          <w:color w:val="FF0000"/>
          <w:sz w:val="24"/>
          <w:szCs w:val="24"/>
        </w:rPr>
        <w:t>：不得为纯战斗M</w:t>
      </w:r>
      <w:r>
        <w:rPr>
          <w:rFonts w:ascii="楷体" w:hAnsi="楷体" w:eastAsia="楷体"/>
          <w:b/>
          <w:color w:val="FF0000"/>
          <w:sz w:val="24"/>
          <w:szCs w:val="24"/>
        </w:rPr>
        <w:t>VP</w:t>
      </w:r>
      <w:r>
        <w:rPr>
          <w:rFonts w:hint="eastAsia" w:ascii="楷体" w:hAnsi="楷体" w:eastAsia="楷体"/>
          <w:b/>
          <w:color w:val="FF0000"/>
          <w:sz w:val="24"/>
          <w:szCs w:val="24"/>
        </w:rPr>
        <w:t>，必须是为非战斗剧情推进或者世界影响大等优秀行动）。</w:t>
      </w:r>
    </w:p>
    <w:p>
      <w:pPr>
        <w:spacing w:after="0" w:line="376" w:lineRule="auto"/>
        <w:ind w:left="0" w:firstLine="0"/>
        <w:rPr>
          <w:rFonts w:ascii="楷体" w:hAnsi="楷体" w:eastAsia="楷体"/>
          <w:b/>
          <w:sz w:val="24"/>
          <w:szCs w:val="24"/>
        </w:rPr>
      </w:pPr>
    </w:p>
    <w:p>
      <w:pPr>
        <w:spacing w:after="0" w:line="376" w:lineRule="auto"/>
        <w:ind w:left="0" w:firstLine="0"/>
        <w:rPr>
          <w:rFonts w:ascii="楷体" w:hAnsi="楷体" w:eastAsia="楷体"/>
          <w:b/>
          <w:color w:val="FF0000"/>
          <w:sz w:val="24"/>
          <w:szCs w:val="24"/>
        </w:rPr>
      </w:pPr>
      <w:r>
        <w:rPr>
          <w:rFonts w:hint="eastAsia" w:ascii="楷体" w:hAnsi="楷体" w:eastAsia="楷体"/>
          <w:b/>
          <w:sz w:val="24"/>
          <w:szCs w:val="24"/>
        </w:rPr>
        <w:t>RP达人奖励奖励：在该次成功的探索之旅中，该名PC的RP（角色扮演）带给了KP极为深刻的印象和良好的互动，则由KP决定该名PC在探索奖励外</w:t>
      </w:r>
      <w:r>
        <w:rPr>
          <w:rFonts w:hint="eastAsia" w:ascii="楷体" w:hAnsi="楷体" w:eastAsia="楷体"/>
          <w:b/>
          <w:color w:val="FF0000"/>
          <w:sz w:val="24"/>
          <w:szCs w:val="24"/>
        </w:rPr>
        <w:t>额外获得1</w:t>
      </w:r>
      <w:r>
        <w:rPr>
          <w:rFonts w:ascii="楷体" w:hAnsi="楷体" w:eastAsia="楷体"/>
          <w:b/>
          <w:color w:val="FF0000"/>
          <w:sz w:val="24"/>
          <w:szCs w:val="24"/>
        </w:rPr>
        <w:t>0</w:t>
      </w:r>
      <w:r>
        <w:rPr>
          <w:rFonts w:hint="eastAsia" w:ascii="楷体" w:hAnsi="楷体" w:eastAsia="楷体"/>
          <w:b/>
          <w:color w:val="FF0000"/>
          <w:sz w:val="24"/>
          <w:szCs w:val="24"/>
        </w:rPr>
        <w:t>%积分奖励（不与其他任何积分加成效果叠加）</w:t>
      </w:r>
      <w:r>
        <w:rPr>
          <w:rFonts w:hint="eastAsia" w:ascii="楷体" w:hAnsi="楷体" w:eastAsia="楷体"/>
          <w:b/>
          <w:sz w:val="24"/>
          <w:szCs w:val="24"/>
        </w:rPr>
        <w:t>。如果没有突出个人达到要求则不予颁发奖励。如果其他PC有质疑可联系RP监督，通过比对几人本内的RP表现予以复议。如果有PC</w:t>
      </w:r>
      <w:r>
        <w:rPr>
          <w:rFonts w:ascii="楷体" w:hAnsi="楷体" w:eastAsia="楷体"/>
          <w:b/>
          <w:sz w:val="24"/>
          <w:szCs w:val="24"/>
        </w:rPr>
        <w:t xml:space="preserve"> </w:t>
      </w:r>
      <w:r>
        <w:rPr>
          <w:rFonts w:hint="eastAsia" w:ascii="楷体" w:hAnsi="楷体" w:eastAsia="楷体"/>
          <w:b/>
          <w:sz w:val="24"/>
          <w:szCs w:val="24"/>
        </w:rPr>
        <w:t>RP崩坏则对该PC的奖励一票否决。</w:t>
      </w:r>
      <w:r>
        <w:rPr>
          <w:rFonts w:hint="eastAsia" w:ascii="楷体" w:hAnsi="楷体" w:eastAsia="楷体"/>
          <w:b/>
          <w:color w:val="FF0000"/>
          <w:sz w:val="24"/>
          <w:szCs w:val="24"/>
        </w:rPr>
        <w:t>注意：K</w:t>
      </w:r>
      <w:r>
        <w:rPr>
          <w:rFonts w:ascii="楷体" w:hAnsi="楷体" w:eastAsia="楷体"/>
          <w:b/>
          <w:color w:val="FF0000"/>
          <w:sz w:val="24"/>
          <w:szCs w:val="24"/>
        </w:rPr>
        <w:t>P</w:t>
      </w:r>
      <w:r>
        <w:rPr>
          <w:rFonts w:hint="eastAsia" w:ascii="楷体" w:hAnsi="楷体" w:eastAsia="楷体"/>
          <w:b/>
          <w:color w:val="FF0000"/>
          <w:sz w:val="24"/>
          <w:szCs w:val="24"/>
        </w:rPr>
        <w:t>必须为这位</w:t>
      </w:r>
      <w:r>
        <w:rPr>
          <w:rFonts w:ascii="楷体" w:hAnsi="楷体" w:eastAsia="楷体"/>
          <w:b/>
          <w:color w:val="FF0000"/>
          <w:sz w:val="24"/>
          <w:szCs w:val="24"/>
        </w:rPr>
        <w:t>RP</w:t>
      </w:r>
      <w:r>
        <w:rPr>
          <w:rFonts w:hint="eastAsia" w:ascii="楷体" w:hAnsi="楷体" w:eastAsia="楷体"/>
          <w:b/>
          <w:color w:val="FF0000"/>
          <w:sz w:val="24"/>
          <w:szCs w:val="24"/>
        </w:rPr>
        <w:t>达人写出大概</w:t>
      </w:r>
      <w:r>
        <w:rPr>
          <w:rFonts w:ascii="楷体" w:hAnsi="楷体" w:eastAsia="楷体"/>
          <w:b/>
          <w:color w:val="FF0000"/>
          <w:sz w:val="24"/>
          <w:szCs w:val="24"/>
        </w:rPr>
        <w:t>80-100</w:t>
      </w:r>
      <w:r>
        <w:rPr>
          <w:rFonts w:hint="eastAsia" w:ascii="楷体" w:hAnsi="楷体" w:eastAsia="楷体"/>
          <w:b/>
          <w:color w:val="FF0000"/>
          <w:sz w:val="24"/>
          <w:szCs w:val="24"/>
        </w:rPr>
        <w:t>字的推荐评语，描述这位P</w:t>
      </w:r>
      <w:r>
        <w:rPr>
          <w:rFonts w:ascii="楷体" w:hAnsi="楷体" w:eastAsia="楷体"/>
          <w:b/>
          <w:color w:val="FF0000"/>
          <w:sz w:val="24"/>
          <w:szCs w:val="24"/>
        </w:rPr>
        <w:t>C</w:t>
      </w:r>
      <w:r>
        <w:rPr>
          <w:rFonts w:hint="eastAsia" w:ascii="楷体" w:hAnsi="楷体" w:eastAsia="楷体"/>
          <w:b/>
          <w:color w:val="FF0000"/>
          <w:sz w:val="24"/>
          <w:szCs w:val="24"/>
        </w:rPr>
        <w:t>优秀之处和亮眼的R</w:t>
      </w:r>
      <w:r>
        <w:rPr>
          <w:rFonts w:ascii="楷体" w:hAnsi="楷体" w:eastAsia="楷体"/>
          <w:b/>
          <w:color w:val="FF0000"/>
          <w:sz w:val="24"/>
          <w:szCs w:val="24"/>
        </w:rPr>
        <w:t>P</w:t>
      </w:r>
      <w:r>
        <w:rPr>
          <w:rFonts w:hint="eastAsia" w:ascii="楷体" w:hAnsi="楷体" w:eastAsia="楷体"/>
          <w:b/>
          <w:color w:val="FF0000"/>
          <w:sz w:val="24"/>
          <w:szCs w:val="24"/>
        </w:rPr>
        <w:t>，还需附上此P</w:t>
      </w:r>
      <w:r>
        <w:rPr>
          <w:rFonts w:ascii="楷体" w:hAnsi="楷体" w:eastAsia="楷体"/>
          <w:b/>
          <w:color w:val="FF0000"/>
          <w:sz w:val="24"/>
          <w:szCs w:val="24"/>
        </w:rPr>
        <w:t>C</w:t>
      </w:r>
      <w:r>
        <w:rPr>
          <w:rFonts w:hint="eastAsia" w:ascii="楷体" w:hAnsi="楷体" w:eastAsia="楷体"/>
          <w:b/>
          <w:color w:val="FF0000"/>
          <w:sz w:val="24"/>
          <w:szCs w:val="24"/>
        </w:rPr>
        <w:t>的精彩R</w:t>
      </w:r>
      <w:r>
        <w:rPr>
          <w:rFonts w:ascii="楷体" w:hAnsi="楷体" w:eastAsia="楷体"/>
          <w:b/>
          <w:color w:val="FF0000"/>
          <w:sz w:val="24"/>
          <w:szCs w:val="24"/>
        </w:rPr>
        <w:t>P</w:t>
      </w:r>
      <w:r>
        <w:rPr>
          <w:rFonts w:hint="eastAsia" w:ascii="楷体" w:hAnsi="楷体" w:eastAsia="楷体"/>
          <w:b/>
          <w:color w:val="FF0000"/>
          <w:sz w:val="24"/>
          <w:szCs w:val="24"/>
        </w:rPr>
        <w:t>的记录或者截图。</w:t>
      </w:r>
    </w:p>
    <w:p>
      <w:pPr>
        <w:spacing w:before="156" w:beforeLines="50" w:after="0" w:line="377" w:lineRule="auto"/>
        <w:ind w:left="0" w:firstLine="0"/>
        <w:rPr>
          <w:rFonts w:ascii="楷体" w:hAnsi="楷体" w:eastAsia="楷体"/>
          <w:b/>
          <w:color w:val="FF0000"/>
          <w:sz w:val="24"/>
          <w:szCs w:val="24"/>
        </w:rPr>
      </w:pPr>
      <w:r>
        <w:rPr>
          <w:rFonts w:ascii="楷体" w:hAnsi="楷体" w:eastAsia="楷体"/>
          <w:b/>
          <w:color w:val="FF0000"/>
          <w:sz w:val="24"/>
          <w:szCs w:val="24"/>
        </w:rPr>
        <w:t>PS</w:t>
      </w:r>
      <w:r>
        <w:rPr>
          <w:rFonts w:hint="eastAsia" w:ascii="楷体" w:hAnsi="楷体" w:eastAsia="楷体"/>
          <w:b/>
          <w:color w:val="FF0000"/>
          <w:sz w:val="24"/>
          <w:szCs w:val="24"/>
        </w:rPr>
        <w:t>：当选举</w:t>
      </w:r>
      <w:r>
        <w:rPr>
          <w:rFonts w:ascii="楷体" w:hAnsi="楷体" w:eastAsia="楷体"/>
          <w:b/>
          <w:color w:val="FF0000"/>
          <w:sz w:val="24"/>
          <w:szCs w:val="24"/>
        </w:rPr>
        <w:t>MVP与</w:t>
      </w:r>
      <w:r>
        <w:rPr>
          <w:rFonts w:hint="eastAsia" w:ascii="楷体" w:hAnsi="楷体" w:eastAsia="楷体"/>
          <w:b/>
          <w:color w:val="FF0000"/>
          <w:sz w:val="24"/>
          <w:szCs w:val="24"/>
        </w:rPr>
        <w:t>R</w:t>
      </w:r>
      <w:r>
        <w:rPr>
          <w:rFonts w:ascii="楷体" w:hAnsi="楷体" w:eastAsia="楷体"/>
          <w:b/>
          <w:color w:val="FF0000"/>
          <w:sz w:val="24"/>
          <w:szCs w:val="24"/>
        </w:rPr>
        <w:t>P</w:t>
      </w:r>
      <w:r>
        <w:rPr>
          <w:rFonts w:hint="eastAsia" w:ascii="楷体" w:hAnsi="楷体" w:eastAsia="楷体"/>
          <w:b/>
          <w:color w:val="FF0000"/>
          <w:sz w:val="24"/>
          <w:szCs w:val="24"/>
        </w:rPr>
        <w:t>达人</w:t>
      </w:r>
      <w:r>
        <w:rPr>
          <w:rFonts w:ascii="楷体" w:hAnsi="楷体" w:eastAsia="楷体"/>
          <w:b/>
          <w:color w:val="FF0000"/>
          <w:sz w:val="24"/>
          <w:szCs w:val="24"/>
        </w:rPr>
        <w:t>时，</w:t>
      </w:r>
      <w:r>
        <w:rPr>
          <w:rFonts w:hint="eastAsia" w:ascii="楷体" w:hAnsi="楷体" w:eastAsia="楷体"/>
          <w:b/>
          <w:color w:val="FF0000"/>
          <w:sz w:val="24"/>
          <w:szCs w:val="24"/>
        </w:rPr>
        <w:t>如果</w:t>
      </w:r>
      <w:r>
        <w:rPr>
          <w:rFonts w:ascii="楷体" w:hAnsi="楷体" w:eastAsia="楷体"/>
          <w:b/>
          <w:color w:val="FF0000"/>
          <w:sz w:val="24"/>
          <w:szCs w:val="24"/>
        </w:rPr>
        <w:t>参与评选的几人当中产生严重分歧，谁也不服谁，有人抱持严重不服结果的情况时，此次评选取消。因为有人对彼此的表现产生质疑，则说明此人表现无法完全服众。</w:t>
      </w:r>
    </w:p>
    <w:p>
      <w:pPr>
        <w:spacing w:after="0" w:line="376" w:lineRule="auto"/>
        <w:ind w:left="0" w:firstLine="0"/>
        <w:rPr>
          <w:rFonts w:ascii="楷体" w:hAnsi="楷体" w:eastAsia="楷体"/>
          <w:b/>
          <w:sz w:val="24"/>
          <w:szCs w:val="24"/>
        </w:rPr>
      </w:pPr>
    </w:p>
    <w:p>
      <w:pPr>
        <w:spacing w:after="0" w:line="376" w:lineRule="auto"/>
        <w:ind w:left="-5"/>
        <w:rPr>
          <w:rFonts w:ascii="楷体" w:hAnsi="楷体" w:eastAsia="楷体"/>
          <w:b/>
          <w:sz w:val="24"/>
          <w:szCs w:val="24"/>
        </w:rPr>
      </w:pPr>
      <w:r>
        <w:rPr>
          <w:rFonts w:hint="eastAsia" w:ascii="楷体" w:hAnsi="楷体" w:eastAsia="楷体"/>
          <w:b/>
          <w:color w:val="FF0000"/>
          <w:sz w:val="24"/>
          <w:szCs w:val="24"/>
        </w:rPr>
        <w:t>(除积分以外，其他奖励只能为基础奖励数量)</w:t>
      </w:r>
      <w:r>
        <w:rPr>
          <w:rFonts w:ascii="楷体" w:hAnsi="楷体" w:eastAsia="楷体"/>
          <w:b/>
          <w:sz w:val="24"/>
          <w:szCs w:val="24"/>
        </w:rPr>
        <w:br w:type="textWrapping"/>
      </w:r>
    </w:p>
    <w:p>
      <w:pPr>
        <w:spacing w:after="9" w:line="368" w:lineRule="auto"/>
        <w:ind w:left="-5"/>
        <w:rPr>
          <w:rFonts w:ascii="楷体" w:hAnsi="楷体" w:eastAsia="楷体"/>
          <w:b/>
          <w:color w:val="FF0000"/>
          <w:sz w:val="24"/>
          <w:szCs w:val="24"/>
        </w:rPr>
      </w:pPr>
      <w:r>
        <w:rPr>
          <w:rFonts w:hint="eastAsia" w:ascii="楷体" w:hAnsi="楷体" w:eastAsia="楷体"/>
          <w:b/>
          <w:sz w:val="24"/>
          <w:szCs w:val="24"/>
        </w:rPr>
        <w:t>【R</w:t>
      </w:r>
      <w:r>
        <w:rPr>
          <w:rFonts w:ascii="楷体" w:hAnsi="楷体" w:eastAsia="楷体"/>
          <w:b/>
          <w:sz w:val="24"/>
          <w:szCs w:val="24"/>
        </w:rPr>
        <w:t>P</w:t>
      </w:r>
      <w:r>
        <w:rPr>
          <w:rFonts w:hint="eastAsia" w:ascii="楷体" w:hAnsi="楷体" w:eastAsia="楷体"/>
          <w:b/>
          <w:sz w:val="24"/>
          <w:szCs w:val="24"/>
        </w:rPr>
        <w:t>加值减值系统】</w:t>
      </w:r>
      <w:r>
        <w:rPr>
          <w:rFonts w:ascii="楷体" w:hAnsi="楷体" w:eastAsia="楷体"/>
          <w:b/>
          <w:sz w:val="24"/>
          <w:szCs w:val="24"/>
        </w:rPr>
        <w:br w:type="textWrapping"/>
      </w:r>
      <w:r>
        <w:rPr>
          <w:rFonts w:ascii="楷体" w:hAnsi="楷体" w:eastAsia="楷体"/>
          <w:b/>
          <w:color w:val="FF0000"/>
          <w:sz w:val="24"/>
          <w:szCs w:val="24"/>
        </w:rPr>
        <w:t>E本: PC在进行优秀RP或者劣质RP的时，KP可以以奖励或者处罚的态度，对战斗或者非战斗的判定值进行上下10左右浮动加成，或者对战斗伤害值进行上下10%左右浮动加成</w:t>
      </w:r>
      <w:r>
        <w:rPr>
          <w:rFonts w:ascii="楷体" w:hAnsi="楷体" w:eastAsia="楷体"/>
          <w:b/>
          <w:color w:val="FF0000"/>
          <w:sz w:val="24"/>
          <w:szCs w:val="24"/>
        </w:rPr>
        <w:br w:type="textWrapping"/>
      </w:r>
      <w:r>
        <w:rPr>
          <w:rFonts w:ascii="楷体" w:hAnsi="楷体" w:eastAsia="楷体"/>
          <w:b/>
          <w:color w:val="FF0000"/>
          <w:sz w:val="24"/>
          <w:szCs w:val="24"/>
        </w:rPr>
        <w:t>D本: PC在进行优秀RP或者劣质RP的时，KP可以以奖励或者处罚的态度，对战斗或者非战斗的判定值进行上下15左右浮动加成，或者对战斗伤害值进行上下20%左右浮动加成</w:t>
      </w:r>
      <w:r>
        <w:rPr>
          <w:rFonts w:ascii="楷体" w:hAnsi="楷体" w:eastAsia="楷体"/>
          <w:b/>
          <w:color w:val="FF0000"/>
          <w:sz w:val="24"/>
          <w:szCs w:val="24"/>
        </w:rPr>
        <w:br w:type="textWrapping"/>
      </w:r>
      <w:r>
        <w:rPr>
          <w:rFonts w:ascii="楷体" w:hAnsi="楷体" w:eastAsia="楷体"/>
          <w:b/>
          <w:color w:val="FF0000"/>
          <w:sz w:val="24"/>
          <w:szCs w:val="24"/>
        </w:rPr>
        <w:t>C本: PC在进行优秀RP或者劣质RP的时，KP可以以奖励或者处罚的态度，对战斗或者非战斗的判定值进行上下20%左右浮动加成，或者对战斗伤害值进行上下40%左右浮动加成</w:t>
      </w:r>
      <w:r>
        <w:rPr>
          <w:rFonts w:ascii="楷体" w:hAnsi="楷体" w:eastAsia="楷体"/>
          <w:b/>
          <w:color w:val="FF0000"/>
          <w:sz w:val="24"/>
          <w:szCs w:val="24"/>
        </w:rPr>
        <w:br w:type="textWrapping"/>
      </w:r>
      <w:r>
        <w:rPr>
          <w:rFonts w:ascii="楷体" w:hAnsi="楷体" w:eastAsia="楷体"/>
          <w:b/>
          <w:color w:val="FF0000"/>
          <w:sz w:val="24"/>
          <w:szCs w:val="24"/>
        </w:rPr>
        <w:t>B本: PC在进行优秀RP或者劣质RP的时，KP可以以奖励或者处罚的态度，对战斗或者非战斗的判定值进行上下30%左右浮动加成，或者对战斗伤害值进行上下50%左右浮动加成</w:t>
      </w:r>
      <w:r>
        <w:rPr>
          <w:rFonts w:ascii="楷体" w:hAnsi="楷体" w:eastAsia="楷体"/>
          <w:b/>
          <w:color w:val="FF0000"/>
          <w:sz w:val="24"/>
          <w:szCs w:val="24"/>
        </w:rPr>
        <w:br w:type="textWrapping"/>
      </w:r>
      <w:r>
        <w:rPr>
          <w:rFonts w:ascii="楷体" w:hAnsi="楷体" w:eastAsia="楷体"/>
          <w:b/>
          <w:color w:val="FF0000"/>
          <w:sz w:val="24"/>
          <w:szCs w:val="24"/>
        </w:rPr>
        <w:t>A本: PC在进行优秀RP或者劣质RP的时，KP可以以奖励或者处罚的态度，对战斗或者非战斗的判定值进行上下40%左右浮动加成，或者对战斗伤害值进行上下60%左右浮动加成</w:t>
      </w:r>
      <w:r>
        <w:rPr>
          <w:rFonts w:ascii="楷体" w:hAnsi="楷体" w:eastAsia="楷体"/>
          <w:b/>
          <w:color w:val="FF0000"/>
          <w:sz w:val="24"/>
          <w:szCs w:val="24"/>
        </w:rPr>
        <w:br w:type="textWrapping"/>
      </w:r>
      <w:r>
        <w:rPr>
          <w:rFonts w:ascii="楷体" w:hAnsi="楷体" w:eastAsia="楷体"/>
          <w:b/>
          <w:color w:val="FF0000"/>
          <w:sz w:val="24"/>
          <w:szCs w:val="24"/>
        </w:rPr>
        <w:t>S本: PC在进行优秀RP或者劣质RP的时，KP可以以奖励或者处罚的态度，对战斗或者非战斗的判定值进行上下50%左右浮动加成，或者对战斗伤害值进行上下100%左右浮动加成</w:t>
      </w:r>
      <w:r>
        <w:rPr>
          <w:rFonts w:ascii="楷体" w:hAnsi="楷体" w:eastAsia="楷体"/>
          <w:b/>
          <w:color w:val="FF0000"/>
          <w:sz w:val="24"/>
          <w:szCs w:val="24"/>
        </w:rPr>
        <w:br w:type="textWrapping"/>
      </w:r>
      <w:r>
        <w:rPr>
          <w:rFonts w:ascii="楷体" w:hAnsi="楷体" w:eastAsia="楷体"/>
          <w:b/>
          <w:color w:val="FF0000"/>
          <w:sz w:val="24"/>
          <w:szCs w:val="24"/>
        </w:rPr>
        <w:t>EX本: PC在进行优秀RP或者劣质RP的时，KP可以以奖励或者处罚的态度，对战斗或者非战斗的判定值进行上下50%左右浮动加成，或者对战斗伤害值进行上下100%左右浮动加成</w:t>
      </w:r>
    </w:p>
    <w:p>
      <w:pPr>
        <w:spacing w:after="9" w:line="420" w:lineRule="auto"/>
        <w:ind w:left="-6" w:hanging="11"/>
        <w:rPr>
          <w:rFonts w:ascii="楷体" w:hAnsi="楷体" w:eastAsia="楷体"/>
          <w:b/>
          <w:color w:val="FF0000"/>
          <w:sz w:val="24"/>
          <w:szCs w:val="24"/>
        </w:rPr>
      </w:pPr>
      <w:r>
        <w:rPr>
          <w:rFonts w:ascii="楷体" w:hAnsi="楷体" w:eastAsia="楷体"/>
          <w:b/>
          <w:sz w:val="24"/>
          <w:szCs w:val="24"/>
        </w:rPr>
        <w:br w:type="textWrapping"/>
      </w:r>
      <w:r>
        <w:rPr>
          <w:rFonts w:hint="eastAsia" w:ascii="楷体" w:hAnsi="楷体" w:eastAsia="楷体"/>
          <w:b/>
          <w:color w:val="FF0000"/>
          <w:sz w:val="24"/>
          <w:szCs w:val="24"/>
        </w:rPr>
        <w:t>注意1：</w:t>
      </w:r>
      <w:r>
        <w:rPr>
          <w:rFonts w:ascii="楷体" w:hAnsi="楷体" w:eastAsia="楷体"/>
          <w:b/>
          <w:color w:val="FF0000"/>
          <w:sz w:val="24"/>
          <w:szCs w:val="24"/>
        </w:rPr>
        <w:t>此系统的使用在RP监督的监督下以KP主观操作为准，具体数值浮动，以KP主观看法为主，kp有权开启或关闭此系统，pc不得要求主动kp开启系统或者给与加值。</w:t>
      </w:r>
      <w:r>
        <w:rPr>
          <w:rFonts w:ascii="楷体" w:hAnsi="楷体" w:eastAsia="楷体"/>
          <w:b/>
          <w:color w:val="FF0000"/>
          <w:sz w:val="24"/>
          <w:szCs w:val="24"/>
        </w:rPr>
        <w:br w:type="textWrapping"/>
      </w:r>
      <w:r>
        <w:rPr>
          <w:rFonts w:ascii="楷体" w:hAnsi="楷体" w:eastAsia="楷体"/>
          <w:b/>
          <w:color w:val="FF0000"/>
          <w:sz w:val="24"/>
          <w:szCs w:val="24"/>
        </w:rPr>
        <w:t>注意</w:t>
      </w:r>
      <w:r>
        <w:rPr>
          <w:rFonts w:hint="eastAsia" w:ascii="楷体" w:hAnsi="楷体" w:eastAsia="楷体"/>
          <w:b/>
          <w:color w:val="FF0000"/>
          <w:sz w:val="24"/>
          <w:szCs w:val="24"/>
        </w:rPr>
        <w:t>2</w:t>
      </w:r>
      <w:r>
        <w:rPr>
          <w:rFonts w:ascii="楷体" w:hAnsi="楷体" w:eastAsia="楷体"/>
          <w:b/>
          <w:color w:val="FF0000"/>
          <w:sz w:val="24"/>
          <w:szCs w:val="24"/>
        </w:rPr>
        <w:t>：如果RP监督发现KP滥用此系统给与PC过度的加成或者减值，以至于到了一种接近保姆或者恶意针对的行为时，RP监督可以要求KP关闭此系统，且在此团中不得再次开启此系统，而且后续一个团也不得开启此系统，最后还需交此团KP奖励30%的积分罚款。</w:t>
      </w:r>
    </w:p>
    <w:p>
      <w:pPr>
        <w:spacing w:after="100" w:afterAutospacing="1" w:line="420" w:lineRule="auto"/>
        <w:ind w:left="-6" w:hanging="11"/>
        <w:rPr>
          <w:rFonts w:ascii="楷体" w:hAnsi="楷体" w:eastAsia="楷体"/>
          <w:b/>
          <w:color w:val="FF0000"/>
          <w:sz w:val="24"/>
          <w:szCs w:val="24"/>
        </w:rPr>
      </w:pPr>
      <w:r>
        <w:rPr>
          <w:rFonts w:hint="eastAsia" w:ascii="楷体" w:hAnsi="楷体" w:eastAsia="楷体"/>
          <w:b/>
          <w:color w:val="FF0000"/>
          <w:sz w:val="24"/>
          <w:szCs w:val="24"/>
        </w:rPr>
        <w:t>注意</w:t>
      </w:r>
      <w:r>
        <w:rPr>
          <w:rFonts w:ascii="楷体" w:hAnsi="楷体" w:eastAsia="楷体"/>
          <w:b/>
          <w:color w:val="FF0000"/>
          <w:sz w:val="24"/>
          <w:szCs w:val="24"/>
        </w:rPr>
        <w:t>3</w:t>
      </w:r>
      <w:r>
        <w:rPr>
          <w:rFonts w:hint="eastAsia" w:ascii="楷体" w:hAnsi="楷体" w:eastAsia="楷体"/>
          <w:b/>
          <w:color w:val="FF0000"/>
          <w:sz w:val="24"/>
          <w:szCs w:val="24"/>
        </w:rPr>
        <w:t>：R</w:t>
      </w:r>
      <w:r>
        <w:rPr>
          <w:rFonts w:ascii="楷体" w:hAnsi="楷体" w:eastAsia="楷体"/>
          <w:b/>
          <w:color w:val="FF0000"/>
          <w:sz w:val="24"/>
          <w:szCs w:val="24"/>
        </w:rPr>
        <w:t>P</w:t>
      </w:r>
      <w:r>
        <w:rPr>
          <w:rFonts w:hint="eastAsia" w:ascii="楷体" w:hAnsi="楷体" w:eastAsia="楷体"/>
          <w:b/>
          <w:color w:val="FF0000"/>
          <w:sz w:val="24"/>
          <w:szCs w:val="24"/>
        </w:rPr>
        <w:t>监督发现K</w:t>
      </w:r>
      <w:r>
        <w:rPr>
          <w:rFonts w:ascii="楷体" w:hAnsi="楷体" w:eastAsia="楷体"/>
          <w:b/>
          <w:color w:val="FF0000"/>
          <w:sz w:val="24"/>
          <w:szCs w:val="24"/>
        </w:rPr>
        <w:t>P</w:t>
      </w:r>
      <w:r>
        <w:rPr>
          <w:rFonts w:hint="eastAsia" w:ascii="楷体" w:hAnsi="楷体" w:eastAsia="楷体"/>
          <w:b/>
          <w:color w:val="FF0000"/>
          <w:sz w:val="24"/>
          <w:szCs w:val="24"/>
        </w:rPr>
        <w:t>给与加成或者减值的</w:t>
      </w:r>
      <w:r>
        <w:rPr>
          <w:rFonts w:ascii="楷体" w:hAnsi="楷体" w:eastAsia="楷体"/>
          <w:b/>
          <w:color w:val="FF0000"/>
          <w:sz w:val="24"/>
          <w:szCs w:val="24"/>
        </w:rPr>
        <w:t>PC</w:t>
      </w:r>
      <w:r>
        <w:rPr>
          <w:rFonts w:hint="eastAsia" w:ascii="楷体" w:hAnsi="楷体" w:eastAsia="楷体"/>
          <w:b/>
          <w:color w:val="FF0000"/>
          <w:sz w:val="24"/>
          <w:szCs w:val="24"/>
        </w:rPr>
        <w:t>的R</w:t>
      </w:r>
      <w:r>
        <w:rPr>
          <w:rFonts w:ascii="楷体" w:hAnsi="楷体" w:eastAsia="楷体"/>
          <w:b/>
          <w:color w:val="FF0000"/>
          <w:sz w:val="24"/>
          <w:szCs w:val="24"/>
        </w:rPr>
        <w:t>P</w:t>
      </w:r>
      <w:r>
        <w:rPr>
          <w:rFonts w:hint="eastAsia" w:ascii="楷体" w:hAnsi="楷体" w:eastAsia="楷体"/>
          <w:b/>
          <w:color w:val="FF0000"/>
          <w:sz w:val="24"/>
          <w:szCs w:val="24"/>
        </w:rPr>
        <w:t>不至于给与加成或者减值，R</w:t>
      </w:r>
      <w:r>
        <w:rPr>
          <w:rFonts w:ascii="楷体" w:hAnsi="楷体" w:eastAsia="楷体"/>
          <w:b/>
          <w:color w:val="FF0000"/>
          <w:sz w:val="24"/>
          <w:szCs w:val="24"/>
        </w:rPr>
        <w:t>P</w:t>
      </w:r>
      <w:r>
        <w:rPr>
          <w:rFonts w:hint="eastAsia" w:ascii="楷体" w:hAnsi="楷体" w:eastAsia="楷体"/>
          <w:b/>
          <w:color w:val="FF0000"/>
          <w:sz w:val="24"/>
          <w:szCs w:val="24"/>
        </w:rPr>
        <w:t>监督有权取消本次加成或者减值。</w:t>
      </w:r>
      <w:r>
        <w:rPr>
          <w:rFonts w:ascii="楷体" w:hAnsi="楷体" w:eastAsia="楷体"/>
          <w:b/>
          <w:color w:val="FF0000"/>
          <w:sz w:val="24"/>
          <w:szCs w:val="24"/>
        </w:rPr>
        <w:br w:type="textWrapping"/>
      </w:r>
      <w:r>
        <w:rPr>
          <w:rFonts w:hint="eastAsia" w:ascii="楷体" w:hAnsi="楷体" w:eastAsia="楷体"/>
          <w:b/>
          <w:color w:val="FF0000"/>
          <w:sz w:val="24"/>
          <w:szCs w:val="24"/>
        </w:rPr>
        <w:t>注意</w:t>
      </w:r>
      <w:r>
        <w:rPr>
          <w:rFonts w:ascii="楷体" w:hAnsi="楷体" w:eastAsia="楷体"/>
          <w:b/>
          <w:color w:val="FF0000"/>
          <w:sz w:val="24"/>
          <w:szCs w:val="24"/>
        </w:rPr>
        <w:t>4：PC对于恶意使用的KP有权利向RP监督，风纪委进行举报</w:t>
      </w:r>
      <w:r>
        <w:rPr>
          <w:rFonts w:hint="eastAsia" w:ascii="楷体" w:hAnsi="楷体" w:eastAsia="楷体"/>
          <w:b/>
          <w:color w:val="FF0000"/>
          <w:sz w:val="24"/>
          <w:szCs w:val="24"/>
        </w:rPr>
        <w:t>。</w:t>
      </w:r>
    </w:p>
    <w:p>
      <w:pPr>
        <w:spacing w:after="0" w:line="376" w:lineRule="auto"/>
        <w:ind w:left="-5"/>
        <w:rPr>
          <w:rFonts w:ascii="楷体" w:hAnsi="楷体" w:eastAsia="楷体"/>
          <w:b/>
          <w:sz w:val="24"/>
          <w:szCs w:val="24"/>
        </w:rPr>
      </w:pPr>
      <w:r>
        <w:rPr>
          <w:rFonts w:ascii="楷体" w:hAnsi="楷体" w:eastAsia="楷体"/>
          <w:b/>
          <w:sz w:val="24"/>
          <w:szCs w:val="24"/>
        </w:rPr>
        <w:br w:type="textWrapping"/>
      </w:r>
      <w:r>
        <w:rPr>
          <w:rFonts w:ascii="楷体" w:hAnsi="楷体" w:eastAsia="楷体"/>
          <w:b/>
          <w:sz w:val="24"/>
          <w:szCs w:val="24"/>
        </w:rPr>
        <w:t>注意：</w:t>
      </w:r>
      <w:r>
        <w:rPr>
          <w:rFonts w:ascii="楷体" w:hAnsi="楷体" w:eastAsia="楷体"/>
          <w:b/>
          <w:sz w:val="24"/>
          <w:szCs w:val="24"/>
        </w:rPr>
        <w:br w:type="textWrapping"/>
      </w:r>
      <w:r>
        <w:rPr>
          <w:rFonts w:hint="eastAsia" w:ascii="楷体" w:hAnsi="楷体" w:eastAsia="楷体"/>
          <w:b/>
          <w:sz w:val="24"/>
          <w:szCs w:val="24"/>
        </w:rPr>
        <w:t>1、</w:t>
      </w:r>
      <w:r>
        <w:rPr>
          <w:rFonts w:ascii="楷体" w:hAnsi="楷体" w:eastAsia="楷体"/>
          <w:b/>
          <w:sz w:val="24"/>
          <w:szCs w:val="24"/>
        </w:rPr>
        <w:t>当玩家存在增加积分奖励技能时，最高只允许叠加到30%的积分奖励，超过则不计算。</w:t>
      </w:r>
      <w:r>
        <w:rPr>
          <w:rFonts w:ascii="楷体" w:hAnsi="楷体" w:eastAsia="楷体"/>
          <w:b/>
          <w:sz w:val="24"/>
          <w:szCs w:val="24"/>
        </w:rPr>
        <w:br w:type="textWrapping"/>
      </w:r>
      <w:r>
        <w:rPr>
          <w:rFonts w:hint="eastAsia" w:ascii="楷体" w:hAnsi="楷体" w:eastAsia="楷体"/>
          <w:b/>
          <w:sz w:val="24"/>
          <w:szCs w:val="24"/>
        </w:rPr>
        <w:t>2、当玩家存在团内额外获得属性技能时候，最高只允许获得1个技能的获取效果。（并不能叠加白嫖属性）</w:t>
      </w:r>
      <w:r>
        <w:rPr>
          <w:rFonts w:ascii="楷体" w:hAnsi="楷体" w:eastAsia="楷体"/>
          <w:b/>
          <w:sz w:val="24"/>
          <w:szCs w:val="24"/>
        </w:rPr>
        <w:br w:type="textWrapping"/>
      </w:r>
      <w:r>
        <w:rPr>
          <w:rFonts w:ascii="楷体" w:hAnsi="楷体" w:eastAsia="楷体"/>
          <w:b/>
          <w:sz w:val="24"/>
          <w:szCs w:val="24"/>
        </w:rPr>
        <w:t>[要素 2：角色扮演]</w:t>
      </w:r>
    </w:p>
    <w:p>
      <w:pPr>
        <w:spacing w:after="0" w:line="376" w:lineRule="auto"/>
        <w:ind w:left="-5"/>
        <w:rPr>
          <w:rFonts w:ascii="楷体" w:hAnsi="楷体" w:eastAsia="楷体"/>
          <w:b/>
          <w:sz w:val="24"/>
          <w:szCs w:val="24"/>
        </w:rPr>
      </w:pPr>
      <w:r>
        <w:rPr>
          <w:rFonts w:ascii="楷体" w:hAnsi="楷体" w:eastAsia="楷体"/>
          <w:b/>
          <w:sz w:val="24"/>
          <w:szCs w:val="24"/>
        </w:rPr>
        <w:t>角色的扮演分并不会加成到奖励里面，但是最终主持人仍然需要对玩家的角色扮演进行打分（1~100 分）角色扮演打分无需投票，可直接在主持人的结团公告中发布</w:t>
      </w:r>
    </w:p>
    <w:p>
      <w:pPr>
        <w:spacing w:after="396"/>
        <w:ind w:left="-5"/>
        <w:rPr>
          <w:rFonts w:ascii="楷体" w:hAnsi="楷体" w:eastAsia="楷体"/>
          <w:b/>
          <w:sz w:val="24"/>
          <w:szCs w:val="24"/>
        </w:rPr>
      </w:pPr>
      <w:r>
        <w:rPr>
          <w:rFonts w:ascii="楷体" w:hAnsi="楷体" w:eastAsia="楷体"/>
          <w:b/>
          <w:sz w:val="24"/>
          <w:szCs w:val="24"/>
        </w:rPr>
        <w:t>在探寻之旅结束后，玩家需要将这个扮演分填写至账单（用括号内容的形式填在探寻之旅收入积分数目的后面）</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要素 </w:t>
      </w:r>
      <w:r>
        <w:rPr>
          <w:rFonts w:ascii="楷体" w:hAnsi="楷体" w:eastAsia="楷体" w:cs="Calibri"/>
          <w:b/>
          <w:sz w:val="24"/>
          <w:szCs w:val="24"/>
        </w:rPr>
        <w:t>3</w:t>
      </w:r>
      <w:r>
        <w:rPr>
          <w:rFonts w:ascii="楷体" w:hAnsi="楷体" w:eastAsia="楷体"/>
          <w:b/>
          <w:sz w:val="24"/>
          <w:szCs w:val="24"/>
        </w:rPr>
        <w:t>：角色影响力</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b/>
          <w:sz w:val="24"/>
          <w:szCs w:val="24"/>
        </w:rPr>
        <w:t>影响力包括角色在战斗中的表现程度、在剧情中的推动程度、对完成任务的贡献等</w:t>
      </w:r>
    </w:p>
    <w:p>
      <w:pPr>
        <w:spacing w:after="15" w:line="359" w:lineRule="auto"/>
        <w:ind w:left="-5" w:right="238"/>
        <w:rPr>
          <w:rFonts w:ascii="楷体" w:hAnsi="楷体" w:eastAsia="楷体"/>
          <w:b/>
          <w:sz w:val="24"/>
          <w:szCs w:val="24"/>
        </w:rPr>
      </w:pPr>
      <w:r>
        <w:rPr>
          <w:rFonts w:ascii="楷体" w:hAnsi="楷体" w:eastAsia="楷体"/>
          <w:b/>
          <w:sz w:val="24"/>
          <w:szCs w:val="24"/>
        </w:rPr>
        <w:t xml:space="preserve">角色的影响力由主持人决定，且只有主持人拥有这方面发言权，其他玩家无权进行反驳和辩论角色的影响力同样拥有 </w:t>
      </w:r>
      <w:r>
        <w:rPr>
          <w:rFonts w:ascii="楷体" w:hAnsi="楷体" w:eastAsia="楷体" w:cs="Calibri"/>
          <w:b/>
          <w:sz w:val="24"/>
          <w:szCs w:val="24"/>
        </w:rPr>
        <w:t xml:space="preserve">1~100 </w:t>
      </w:r>
      <w:r>
        <w:rPr>
          <w:rFonts w:ascii="楷体" w:hAnsi="楷体" w:eastAsia="楷体"/>
          <w:b/>
          <w:sz w:val="24"/>
          <w:szCs w:val="24"/>
        </w:rPr>
        <w:t>分。角色影响力打分无需投票，可直接在结团公告中发布</w:t>
      </w:r>
    </w:p>
    <w:p>
      <w:pPr>
        <w:spacing w:after="396"/>
        <w:ind w:left="-5"/>
        <w:rPr>
          <w:rFonts w:ascii="楷体" w:hAnsi="楷体" w:eastAsia="楷体"/>
          <w:b/>
          <w:sz w:val="24"/>
          <w:szCs w:val="24"/>
        </w:rPr>
      </w:pPr>
      <w:r>
        <w:rPr>
          <w:rFonts w:ascii="楷体" w:hAnsi="楷体" w:eastAsia="楷体"/>
          <w:b/>
          <w:sz w:val="24"/>
          <w:szCs w:val="24"/>
        </w:rPr>
        <w:t>在探寻之旅结束后，玩家需要将这个扮演分填写至账单（用括号内容的形式填在探寻之旅收入积分数目的后面）</w:t>
      </w:r>
    </w:p>
    <w:p>
      <w:pPr>
        <w:ind w:left="-5"/>
        <w:rPr>
          <w:rFonts w:ascii="楷体" w:hAnsi="楷体" w:eastAsia="楷体"/>
          <w:b/>
          <w:sz w:val="24"/>
          <w:szCs w:val="24"/>
        </w:rPr>
      </w:pPr>
      <w:r>
        <w:rPr>
          <w:rFonts w:ascii="楷体" w:hAnsi="楷体" w:eastAsia="楷体" w:cs="Calibri"/>
          <w:b/>
          <w:sz w:val="24"/>
          <w:szCs w:val="24"/>
        </w:rPr>
        <w:t xml:space="preserve"> [</w:t>
      </w:r>
      <w:r>
        <w:rPr>
          <w:rFonts w:ascii="楷体" w:hAnsi="楷体" w:eastAsia="楷体"/>
          <w:b/>
          <w:sz w:val="24"/>
          <w:szCs w:val="24"/>
        </w:rPr>
        <w:t>结算流程</w:t>
      </w:r>
      <w:r>
        <w:rPr>
          <w:rFonts w:ascii="楷体" w:hAnsi="楷体" w:eastAsia="楷体" w:cs="Calibri"/>
          <w:b/>
          <w:sz w:val="24"/>
          <w:szCs w:val="24"/>
        </w:rPr>
        <w:t>]</w:t>
      </w:r>
    </w:p>
    <w:p>
      <w:pPr>
        <w:spacing w:after="0" w:line="378" w:lineRule="auto"/>
        <w:ind w:left="-5" w:right="407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：进行基础（主线）奖励结算 </w:t>
      </w:r>
    </w:p>
    <w:p>
      <w:pPr>
        <w:spacing w:after="0" w:line="378" w:lineRule="auto"/>
        <w:ind w:left="-5" w:right="407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：进行额外（支线）奖励结算</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：进行角色扮演和影响的打分</w:t>
      </w:r>
    </w:p>
    <w:p>
      <w:pPr>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 xml:space="preserve">：进行素材给予和 </w:t>
      </w:r>
      <w:r>
        <w:rPr>
          <w:rFonts w:ascii="楷体" w:hAnsi="楷体" w:eastAsia="楷体" w:cs="Calibri"/>
          <w:b/>
          <w:sz w:val="24"/>
          <w:szCs w:val="24"/>
        </w:rPr>
        <w:t xml:space="preserve">MVP </w:t>
      </w:r>
      <w:r>
        <w:rPr>
          <w:rFonts w:hint="eastAsia" w:ascii="楷体" w:hAnsi="楷体" w:eastAsia="楷体" w:cs="Calibri"/>
          <w:b/>
          <w:sz w:val="24"/>
          <w:szCs w:val="24"/>
        </w:rPr>
        <w:t>和RP达人</w:t>
      </w:r>
      <w:r>
        <w:rPr>
          <w:rFonts w:ascii="楷体" w:hAnsi="楷体" w:eastAsia="楷体"/>
          <w:b/>
          <w:sz w:val="24"/>
          <w:szCs w:val="24"/>
        </w:rPr>
        <w:t>评定</w:t>
      </w:r>
    </w:p>
    <w:p>
      <w:pPr>
        <w:ind w:left="-5"/>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：玩家和主持人进行最后交流</w:t>
      </w:r>
    </w:p>
    <w:p>
      <w:pPr>
        <w:spacing w:after="240" w:line="264" w:lineRule="auto"/>
        <w:ind w:left="-6" w:hanging="11"/>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：确认无误后申请结团公告</w:t>
      </w:r>
    </w:p>
    <w:p>
      <w:pPr>
        <w:spacing w:after="240" w:line="264" w:lineRule="auto"/>
        <w:ind w:left="-6" w:hanging="11"/>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【副本爆出的素材限制】：</w:t>
      </w:r>
    </w:p>
    <w:p>
      <w:pPr>
        <w:ind w:left="-5"/>
        <w:rPr>
          <w:rFonts w:ascii="楷体" w:hAnsi="楷体" w:eastAsia="楷体"/>
          <w:b/>
          <w:sz w:val="24"/>
          <w:szCs w:val="24"/>
        </w:rPr>
      </w:pPr>
      <w:r>
        <w:rPr>
          <w:rFonts w:ascii="楷体" w:hAnsi="楷体" w:eastAsia="楷体"/>
          <w:b/>
          <w:sz w:val="24"/>
          <w:szCs w:val="24"/>
        </w:rPr>
        <w:t>玩家得到的素材通常是从敌人的尸体中收取</w:t>
      </w:r>
      <w:r>
        <w:rPr>
          <w:rFonts w:hint="eastAsia" w:ascii="楷体" w:hAnsi="楷体" w:eastAsia="楷体"/>
          <w:b/>
          <w:sz w:val="24"/>
          <w:szCs w:val="24"/>
        </w:rPr>
        <w:t>（无法获得同意素材）（素材可以花费素材点数一半的碎片转成通用素材）</w:t>
      </w:r>
    </w:p>
    <w:p>
      <w:pPr>
        <w:spacing w:after="0" w:line="379" w:lineRule="auto"/>
        <w:ind w:left="-6" w:right="5267" w:hanging="11"/>
        <w:rPr>
          <w:rFonts w:ascii="楷体" w:hAnsi="楷体" w:eastAsia="楷体"/>
          <w:b/>
          <w:sz w:val="24"/>
          <w:szCs w:val="24"/>
        </w:rPr>
      </w:pPr>
      <w:r>
        <w:rPr>
          <w:rFonts w:ascii="楷体" w:hAnsi="楷体" w:eastAsia="楷体" w:cs="Calibri"/>
          <w:b/>
          <w:sz w:val="24"/>
          <w:szCs w:val="24"/>
        </w:rPr>
        <w:t>E:</w:t>
      </w:r>
      <w:r>
        <w:rPr>
          <w:rFonts w:ascii="楷体" w:hAnsi="楷体" w:eastAsia="楷体"/>
          <w:b/>
          <w:sz w:val="24"/>
          <w:szCs w:val="24"/>
        </w:rPr>
        <w:t>最高可爆出绿色素材</w:t>
      </w:r>
      <w:r>
        <w:rPr>
          <w:rFonts w:hint="eastAsia" w:ascii="楷体" w:hAnsi="楷体" w:eastAsia="楷体"/>
          <w:b/>
          <w:sz w:val="24"/>
          <w:szCs w:val="24"/>
        </w:rPr>
        <w:t>，素材数量最多为3</w:t>
      </w:r>
      <w:r>
        <w:rPr>
          <w:rFonts w:ascii="楷体" w:hAnsi="楷体" w:eastAsia="楷体"/>
          <w:b/>
          <w:sz w:val="24"/>
          <w:szCs w:val="24"/>
        </w:rPr>
        <w:t xml:space="preserve">绿. </w:t>
      </w:r>
    </w:p>
    <w:p>
      <w:pPr>
        <w:spacing w:after="0" w:line="379" w:lineRule="auto"/>
        <w:ind w:left="-6" w:right="5267" w:hanging="11"/>
        <w:rPr>
          <w:rFonts w:ascii="楷体" w:hAnsi="楷体" w:eastAsia="楷体"/>
          <w:b/>
          <w:sz w:val="24"/>
          <w:szCs w:val="24"/>
        </w:rPr>
      </w:pPr>
      <w:r>
        <w:rPr>
          <w:rFonts w:ascii="楷体" w:hAnsi="楷体" w:eastAsia="楷体" w:cs="Calibri"/>
          <w:b/>
          <w:sz w:val="24"/>
          <w:szCs w:val="24"/>
        </w:rPr>
        <w:t>D:</w:t>
      </w:r>
      <w:r>
        <w:rPr>
          <w:rFonts w:ascii="楷体" w:hAnsi="楷体" w:eastAsia="楷体"/>
          <w:b/>
          <w:sz w:val="24"/>
          <w:szCs w:val="24"/>
        </w:rPr>
        <w:t>最高可爆出蓝色素材</w:t>
      </w:r>
      <w:r>
        <w:rPr>
          <w:rFonts w:hint="eastAsia" w:ascii="楷体" w:hAnsi="楷体" w:eastAsia="楷体"/>
          <w:b/>
          <w:sz w:val="24"/>
          <w:szCs w:val="24"/>
        </w:rPr>
        <w:t>，素材数量最多为3</w:t>
      </w:r>
      <w:r>
        <w:rPr>
          <w:rFonts w:ascii="楷体" w:hAnsi="楷体" w:eastAsia="楷体"/>
          <w:b/>
          <w:sz w:val="24"/>
          <w:szCs w:val="24"/>
        </w:rPr>
        <w:t>蓝.</w:t>
      </w:r>
    </w:p>
    <w:p>
      <w:pPr>
        <w:spacing w:after="0" w:line="379" w:lineRule="auto"/>
        <w:ind w:left="-6" w:right="5267" w:hanging="11"/>
        <w:rPr>
          <w:rFonts w:ascii="楷体" w:hAnsi="楷体" w:eastAsia="楷体"/>
          <w:b/>
          <w:sz w:val="24"/>
          <w:szCs w:val="24"/>
        </w:rPr>
      </w:pPr>
      <w:r>
        <w:rPr>
          <w:rFonts w:ascii="楷体" w:hAnsi="楷体" w:eastAsia="楷体" w:cs="Calibri"/>
          <w:b/>
          <w:sz w:val="24"/>
          <w:szCs w:val="24"/>
        </w:rPr>
        <w:t>C:</w:t>
      </w:r>
      <w:r>
        <w:rPr>
          <w:rFonts w:ascii="楷体" w:hAnsi="楷体" w:eastAsia="楷体"/>
          <w:b/>
          <w:sz w:val="24"/>
          <w:szCs w:val="24"/>
        </w:rPr>
        <w:t>最高可爆出紫色素材</w:t>
      </w:r>
      <w:r>
        <w:rPr>
          <w:rFonts w:hint="eastAsia" w:ascii="楷体" w:hAnsi="楷体" w:eastAsia="楷体"/>
          <w:b/>
          <w:sz w:val="24"/>
          <w:szCs w:val="24"/>
        </w:rPr>
        <w:t>，素材数量最多为3</w:t>
      </w:r>
      <w:r>
        <w:rPr>
          <w:rFonts w:ascii="楷体" w:hAnsi="楷体" w:eastAsia="楷体"/>
          <w:b/>
          <w:sz w:val="24"/>
          <w:szCs w:val="24"/>
        </w:rPr>
        <w:t xml:space="preserve">紫. </w:t>
      </w:r>
    </w:p>
    <w:p>
      <w:pPr>
        <w:spacing w:after="0" w:line="379" w:lineRule="auto"/>
        <w:ind w:left="-6" w:right="4876" w:hanging="11"/>
        <w:rPr>
          <w:rFonts w:ascii="楷体" w:hAnsi="楷体" w:eastAsia="楷体"/>
          <w:b/>
          <w:sz w:val="24"/>
          <w:szCs w:val="24"/>
        </w:rPr>
      </w:pPr>
      <w:r>
        <w:rPr>
          <w:rFonts w:ascii="楷体" w:hAnsi="楷体" w:eastAsia="楷体" w:cs="Calibri"/>
          <w:b/>
          <w:sz w:val="24"/>
          <w:szCs w:val="24"/>
        </w:rPr>
        <w:t>B:</w:t>
      </w:r>
      <w:r>
        <w:rPr>
          <w:rFonts w:ascii="楷体" w:hAnsi="楷体" w:eastAsia="楷体"/>
          <w:b/>
          <w:sz w:val="24"/>
          <w:szCs w:val="24"/>
        </w:rPr>
        <w:t>最高可爆出紫色素材</w:t>
      </w:r>
      <w:r>
        <w:rPr>
          <w:rFonts w:hint="eastAsia" w:ascii="楷体" w:hAnsi="楷体" w:eastAsia="楷体"/>
          <w:b/>
          <w:sz w:val="24"/>
          <w:szCs w:val="24"/>
        </w:rPr>
        <w:t>，素材数量最多为2紫1红</w:t>
      </w:r>
      <w:r>
        <w:rPr>
          <w:rFonts w:ascii="楷体" w:hAnsi="楷体" w:eastAsia="楷体"/>
          <w:b/>
          <w:sz w:val="24"/>
          <w:szCs w:val="24"/>
        </w:rPr>
        <w:t xml:space="preserve">. </w:t>
      </w:r>
    </w:p>
    <w:p>
      <w:pPr>
        <w:spacing w:after="0" w:line="379" w:lineRule="auto"/>
        <w:ind w:left="-6" w:right="4876" w:hanging="11"/>
        <w:rPr>
          <w:rFonts w:ascii="楷体" w:hAnsi="楷体" w:eastAsia="楷体"/>
          <w:b/>
          <w:sz w:val="24"/>
          <w:szCs w:val="24"/>
        </w:rPr>
      </w:pPr>
      <w:r>
        <w:rPr>
          <w:rFonts w:ascii="楷体" w:hAnsi="楷体" w:eastAsia="楷体" w:cs="Calibri"/>
          <w:b/>
          <w:sz w:val="24"/>
          <w:szCs w:val="24"/>
        </w:rPr>
        <w:t>A:</w:t>
      </w:r>
      <w:r>
        <w:rPr>
          <w:rFonts w:ascii="楷体" w:hAnsi="楷体" w:eastAsia="楷体"/>
          <w:b/>
          <w:sz w:val="24"/>
          <w:szCs w:val="24"/>
        </w:rPr>
        <w:t>最高可爆出红色素材</w:t>
      </w:r>
      <w:r>
        <w:rPr>
          <w:rFonts w:hint="eastAsia" w:ascii="楷体" w:hAnsi="楷体" w:eastAsia="楷体"/>
          <w:b/>
          <w:sz w:val="24"/>
          <w:szCs w:val="24"/>
        </w:rPr>
        <w:t>，素材数量最多为2红1橙</w:t>
      </w:r>
      <w:r>
        <w:rPr>
          <w:rFonts w:ascii="楷体" w:hAnsi="楷体" w:eastAsia="楷体"/>
          <w:b/>
          <w:sz w:val="24"/>
          <w:szCs w:val="24"/>
        </w:rPr>
        <w:t xml:space="preserve">. </w:t>
      </w:r>
    </w:p>
    <w:p>
      <w:pPr>
        <w:spacing w:after="0" w:line="379" w:lineRule="auto"/>
        <w:ind w:left="-6" w:right="5267" w:hanging="11"/>
        <w:rPr>
          <w:rFonts w:ascii="楷体" w:hAnsi="楷体" w:eastAsia="楷体"/>
          <w:b/>
          <w:sz w:val="24"/>
          <w:szCs w:val="24"/>
        </w:rPr>
      </w:pPr>
      <w:r>
        <w:rPr>
          <w:rFonts w:ascii="楷体" w:hAnsi="楷体" w:eastAsia="楷体" w:cs="Calibri"/>
          <w:b/>
          <w:sz w:val="24"/>
          <w:szCs w:val="24"/>
        </w:rPr>
        <w:t>S:</w:t>
      </w:r>
      <w:r>
        <w:rPr>
          <w:rFonts w:ascii="楷体" w:hAnsi="楷体" w:eastAsia="楷体"/>
          <w:b/>
          <w:sz w:val="24"/>
          <w:szCs w:val="24"/>
        </w:rPr>
        <w:t>最高可爆出橙色素材</w:t>
      </w:r>
      <w:r>
        <w:rPr>
          <w:rFonts w:hint="eastAsia" w:ascii="楷体" w:hAnsi="楷体" w:eastAsia="楷体"/>
          <w:b/>
          <w:sz w:val="24"/>
          <w:szCs w:val="24"/>
        </w:rPr>
        <w:t>，素材数量最多为3橙</w:t>
      </w:r>
      <w:r>
        <w:rPr>
          <w:rFonts w:ascii="楷体" w:hAnsi="楷体" w:eastAsia="楷体"/>
          <w:b/>
          <w:sz w:val="24"/>
          <w:szCs w:val="24"/>
        </w:rPr>
        <w:t>.</w:t>
      </w:r>
    </w:p>
    <w:p>
      <w:pPr>
        <w:spacing w:after="0" w:line="379" w:lineRule="auto"/>
        <w:ind w:left="-6" w:right="5267" w:hanging="11"/>
        <w:rPr>
          <w:rFonts w:ascii="楷体" w:hAnsi="楷体" w:eastAsia="楷体"/>
          <w:b/>
          <w:sz w:val="24"/>
          <w:szCs w:val="24"/>
        </w:rPr>
      </w:pPr>
      <w:r>
        <w:rPr>
          <w:rFonts w:ascii="楷体" w:hAnsi="楷体" w:eastAsia="楷体"/>
          <w:b/>
          <w:sz w:val="24"/>
          <w:szCs w:val="24"/>
        </w:rPr>
        <w:t>【探索者的临时强化】：</w:t>
      </w:r>
    </w:p>
    <w:p>
      <w:pPr>
        <w:spacing w:after="4" w:line="357" w:lineRule="auto"/>
        <w:ind w:left="-5"/>
        <w:rPr>
          <w:rFonts w:ascii="楷体" w:hAnsi="楷体" w:eastAsia="楷体"/>
          <w:b/>
          <w:sz w:val="24"/>
          <w:szCs w:val="24"/>
        </w:rPr>
      </w:pPr>
      <w:r>
        <w:rPr>
          <w:rFonts w:ascii="楷体" w:hAnsi="楷体" w:eastAsia="楷体"/>
          <w:b/>
          <w:sz w:val="24"/>
          <w:szCs w:val="24"/>
        </w:rPr>
        <w:t>探索者的强度通常只在起始之地内是成固定形式的，在各个位面的探寻之旅中，因为探索者要执行的任务难度不同，在进入光辉隧道并进行数据化时，探索者的战力强度会被强行提升至该难度等级所需的战力强度</w:t>
      </w:r>
    </w:p>
    <w:p>
      <w:pPr>
        <w:spacing w:after="4" w:line="357" w:lineRule="auto"/>
        <w:ind w:left="-5"/>
        <w:rPr>
          <w:rFonts w:ascii="楷体" w:hAnsi="楷体" w:eastAsia="楷体"/>
          <w:b/>
          <w:color w:val="FF0000"/>
          <w:sz w:val="24"/>
          <w:szCs w:val="24"/>
        </w:rPr>
      </w:pPr>
      <w:r>
        <w:rPr>
          <w:rFonts w:hint="eastAsia" w:ascii="楷体" w:hAnsi="楷体" w:eastAsia="楷体"/>
          <w:b/>
          <w:color w:val="FF0000"/>
          <w:sz w:val="24"/>
          <w:szCs w:val="24"/>
        </w:rPr>
        <w:t>注意：临强并不提供小道具和装备等临强权限，也不提供学术生活技能的临强权限。</w:t>
      </w:r>
    </w:p>
    <w:p>
      <w:pPr>
        <w:ind w:left="-5"/>
        <w:rPr>
          <w:rFonts w:ascii="楷体" w:hAnsi="楷体" w:eastAsia="楷体"/>
          <w:b/>
          <w:sz w:val="24"/>
          <w:szCs w:val="24"/>
        </w:rPr>
      </w:pPr>
      <w:r>
        <w:rPr>
          <w:rFonts w:ascii="楷体" w:hAnsi="楷体" w:eastAsia="楷体" w:cs="Calibri"/>
          <w:b/>
          <w:sz w:val="24"/>
          <w:szCs w:val="24"/>
        </w:rPr>
        <w:t xml:space="preserve">[D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：若不足 6</w:t>
      </w:r>
      <w:r>
        <w:rPr>
          <w:rFonts w:ascii="楷体" w:hAnsi="楷体" w:eastAsia="楷体" w:cs="Calibri"/>
          <w:b/>
          <w:sz w:val="24"/>
          <w:szCs w:val="24"/>
        </w:rPr>
        <w:t xml:space="preserve">1 </w:t>
      </w:r>
      <w:r>
        <w:rPr>
          <w:rFonts w:ascii="楷体" w:hAnsi="楷体" w:eastAsia="楷体"/>
          <w:b/>
          <w:sz w:val="24"/>
          <w:szCs w:val="24"/>
        </w:rPr>
        <w:t>则调整至 61</w:t>
      </w:r>
      <w:r>
        <w:rPr>
          <w:rFonts w:ascii="楷体" w:hAnsi="楷体" w:eastAsia="楷体" w:cs="Calibri"/>
          <w:b/>
          <w:sz w:val="24"/>
          <w:szCs w:val="24"/>
        </w:rPr>
        <w:t xml:space="preserve"> </w:t>
      </w:r>
      <w:r>
        <w:rPr>
          <w:rFonts w:ascii="楷体" w:hAnsi="楷体" w:eastAsia="楷体"/>
          <w:b/>
          <w:sz w:val="24"/>
          <w:szCs w:val="24"/>
        </w:rPr>
        <w:t>战力</w:t>
      </w:r>
    </w:p>
    <w:p>
      <w:pPr>
        <w:spacing w:after="0" w:line="378" w:lineRule="auto"/>
        <w:ind w:left="-5" w:right="5632"/>
        <w:rPr>
          <w:rFonts w:ascii="楷体" w:hAnsi="楷体" w:eastAsia="楷体"/>
          <w:b/>
          <w:sz w:val="24"/>
          <w:szCs w:val="24"/>
        </w:rPr>
      </w:pPr>
      <w:r>
        <w:rPr>
          <w:rFonts w:ascii="楷体" w:hAnsi="楷体" w:eastAsia="楷体" w:cs="Calibri"/>
          <w:b/>
          <w:sz w:val="24"/>
          <w:szCs w:val="24"/>
        </w:rPr>
        <w:t xml:space="preserve">[C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 xml:space="preserve">：若不足 </w:t>
      </w:r>
      <w:r>
        <w:rPr>
          <w:rFonts w:ascii="楷体" w:hAnsi="楷体" w:eastAsia="楷体" w:cs="Calibri"/>
          <w:b/>
          <w:sz w:val="24"/>
          <w:szCs w:val="24"/>
        </w:rPr>
        <w:t xml:space="preserve">121 </w:t>
      </w:r>
      <w:r>
        <w:rPr>
          <w:rFonts w:ascii="楷体" w:hAnsi="楷体" w:eastAsia="楷体"/>
          <w:b/>
          <w:sz w:val="24"/>
          <w:szCs w:val="24"/>
        </w:rPr>
        <w:t xml:space="preserve">则调整至 </w:t>
      </w:r>
      <w:r>
        <w:rPr>
          <w:rFonts w:ascii="楷体" w:hAnsi="楷体" w:eastAsia="楷体" w:cs="Calibri"/>
          <w:b/>
          <w:sz w:val="24"/>
          <w:szCs w:val="24"/>
        </w:rPr>
        <w:t xml:space="preserve">121 </w:t>
      </w:r>
      <w:r>
        <w:rPr>
          <w:rFonts w:ascii="楷体" w:hAnsi="楷体" w:eastAsia="楷体"/>
          <w:b/>
          <w:sz w:val="24"/>
          <w:szCs w:val="24"/>
        </w:rPr>
        <w:t xml:space="preserve">战力 </w:t>
      </w:r>
    </w:p>
    <w:p>
      <w:pPr>
        <w:spacing w:after="0" w:line="378" w:lineRule="auto"/>
        <w:ind w:left="-5" w:right="5632"/>
        <w:rPr>
          <w:rFonts w:ascii="楷体" w:hAnsi="楷体" w:eastAsia="楷体"/>
          <w:b/>
          <w:sz w:val="24"/>
          <w:szCs w:val="24"/>
        </w:rPr>
      </w:pPr>
      <w:r>
        <w:rPr>
          <w:rFonts w:ascii="楷体" w:hAnsi="楷体" w:eastAsia="楷体" w:cs="Calibri"/>
          <w:b/>
          <w:sz w:val="24"/>
          <w:szCs w:val="24"/>
        </w:rPr>
        <w:t xml:space="preserve">[B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 xml:space="preserve">：若不足 </w:t>
      </w:r>
      <w:r>
        <w:rPr>
          <w:rFonts w:ascii="楷体" w:hAnsi="楷体" w:eastAsia="楷体" w:cs="Calibri"/>
          <w:b/>
          <w:sz w:val="24"/>
          <w:szCs w:val="24"/>
        </w:rPr>
        <w:t xml:space="preserve">181 </w:t>
      </w:r>
      <w:r>
        <w:rPr>
          <w:rFonts w:ascii="楷体" w:hAnsi="楷体" w:eastAsia="楷体"/>
          <w:b/>
          <w:sz w:val="24"/>
          <w:szCs w:val="24"/>
        </w:rPr>
        <w:t xml:space="preserve">则调整至 </w:t>
      </w:r>
      <w:r>
        <w:rPr>
          <w:rFonts w:ascii="楷体" w:hAnsi="楷体" w:eastAsia="楷体" w:cs="Calibri"/>
          <w:b/>
          <w:sz w:val="24"/>
          <w:szCs w:val="24"/>
        </w:rPr>
        <w:t xml:space="preserve">101 </w:t>
      </w:r>
      <w:r>
        <w:rPr>
          <w:rFonts w:ascii="楷体" w:hAnsi="楷体" w:eastAsia="楷体"/>
          <w:b/>
          <w:sz w:val="24"/>
          <w:szCs w:val="24"/>
        </w:rPr>
        <w:t>战力</w:t>
      </w:r>
    </w:p>
    <w:p>
      <w:pPr>
        <w:ind w:left="-5"/>
        <w:rPr>
          <w:rFonts w:ascii="楷体" w:hAnsi="楷体" w:eastAsia="楷体"/>
          <w:b/>
          <w:sz w:val="24"/>
          <w:szCs w:val="24"/>
        </w:rPr>
      </w:pPr>
      <w:r>
        <w:rPr>
          <w:rFonts w:ascii="楷体" w:hAnsi="楷体" w:eastAsia="楷体" w:cs="Calibri"/>
          <w:b/>
          <w:sz w:val="24"/>
          <w:szCs w:val="24"/>
        </w:rPr>
        <w:t xml:space="preserve">[A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 xml:space="preserve">：若不足 </w:t>
      </w:r>
      <w:r>
        <w:rPr>
          <w:rFonts w:ascii="楷体" w:hAnsi="楷体" w:eastAsia="楷体" w:cs="Calibri"/>
          <w:b/>
          <w:sz w:val="24"/>
          <w:szCs w:val="24"/>
        </w:rPr>
        <w:t xml:space="preserve">261 </w:t>
      </w:r>
      <w:r>
        <w:rPr>
          <w:rFonts w:ascii="楷体" w:hAnsi="楷体" w:eastAsia="楷体"/>
          <w:b/>
          <w:sz w:val="24"/>
          <w:szCs w:val="24"/>
        </w:rPr>
        <w:t xml:space="preserve">则调整至 </w:t>
      </w:r>
      <w:r>
        <w:rPr>
          <w:rFonts w:ascii="楷体" w:hAnsi="楷体" w:eastAsia="楷体" w:cs="Calibri"/>
          <w:b/>
          <w:sz w:val="24"/>
          <w:szCs w:val="24"/>
        </w:rPr>
        <w:t xml:space="preserve">261 </w:t>
      </w:r>
      <w:r>
        <w:rPr>
          <w:rFonts w:ascii="楷体" w:hAnsi="楷体" w:eastAsia="楷体"/>
          <w:b/>
          <w:sz w:val="24"/>
          <w:szCs w:val="24"/>
        </w:rPr>
        <w:t>战力</w:t>
      </w:r>
    </w:p>
    <w:p>
      <w:pPr>
        <w:ind w:left="-5"/>
        <w:rPr>
          <w:rFonts w:ascii="楷体" w:hAnsi="楷体" w:eastAsia="楷体"/>
          <w:b/>
          <w:sz w:val="24"/>
          <w:szCs w:val="24"/>
        </w:rPr>
      </w:pPr>
      <w:r>
        <w:rPr>
          <w:rFonts w:ascii="楷体" w:hAnsi="楷体" w:eastAsia="楷体"/>
          <w:b/>
          <w:sz w:val="24"/>
          <w:szCs w:val="24"/>
        </w:rPr>
        <w:t>（探寻之旅中各级所需的探索者战力对应着探索者自身的战力区间，具体请参考规则书中强度评估版块）</w:t>
      </w:r>
    </w:p>
    <w:p>
      <w:pPr>
        <w:spacing w:after="11" w:line="364" w:lineRule="auto"/>
        <w:ind w:left="-5"/>
        <w:rPr>
          <w:rFonts w:ascii="楷体" w:hAnsi="楷体" w:eastAsia="楷体"/>
          <w:b/>
          <w:sz w:val="24"/>
          <w:szCs w:val="24"/>
        </w:rPr>
      </w:pPr>
      <w:r>
        <w:rPr>
          <w:rFonts w:ascii="楷体" w:hAnsi="楷体" w:eastAsia="楷体"/>
          <w:b/>
          <w:sz w:val="24"/>
          <w:szCs w:val="24"/>
        </w:rPr>
        <w:t xml:space="preserve">例如探索者尚福乐的战力是 </w:t>
      </w:r>
      <w:r>
        <w:rPr>
          <w:rFonts w:ascii="楷体" w:hAnsi="楷体" w:eastAsia="楷体" w:cs="Calibri"/>
          <w:b/>
          <w:sz w:val="24"/>
          <w:szCs w:val="24"/>
        </w:rPr>
        <w:t>121</w:t>
      </w:r>
      <w:r>
        <w:rPr>
          <w:rFonts w:ascii="楷体" w:hAnsi="楷体" w:eastAsia="楷体"/>
          <w:b/>
          <w:sz w:val="24"/>
          <w:szCs w:val="24"/>
        </w:rPr>
        <w:t xml:space="preserve">，属于 </w:t>
      </w:r>
      <w:r>
        <w:rPr>
          <w:rFonts w:ascii="楷体" w:hAnsi="楷体" w:eastAsia="楷体" w:cs="Calibri"/>
          <w:b/>
          <w:sz w:val="24"/>
          <w:szCs w:val="24"/>
        </w:rPr>
        <w:t>C</w:t>
      </w:r>
      <w:r>
        <w:rPr>
          <w:rFonts w:ascii="楷体" w:hAnsi="楷体" w:eastAsia="楷体"/>
          <w:b/>
          <w:sz w:val="24"/>
          <w:szCs w:val="24"/>
        </w:rPr>
        <w:t xml:space="preserve">级探索者，他进入到了 </w:t>
      </w:r>
      <w:r>
        <w:rPr>
          <w:rFonts w:ascii="楷体" w:hAnsi="楷体" w:eastAsia="楷体" w:cs="Calibri"/>
          <w:b/>
          <w:sz w:val="24"/>
          <w:szCs w:val="24"/>
        </w:rPr>
        <w:t xml:space="preserve">A </w:t>
      </w:r>
      <w:r>
        <w:rPr>
          <w:rFonts w:ascii="楷体" w:hAnsi="楷体" w:eastAsia="楷体"/>
          <w:b/>
          <w:sz w:val="24"/>
          <w:szCs w:val="24"/>
        </w:rPr>
        <w:t xml:space="preserve">级的探寻之旅任务当中，那么他将会被赋予 </w:t>
      </w:r>
      <w:r>
        <w:rPr>
          <w:rFonts w:ascii="楷体" w:hAnsi="楷体" w:eastAsia="楷体" w:cs="Calibri"/>
          <w:b/>
          <w:sz w:val="24"/>
          <w:szCs w:val="24"/>
        </w:rPr>
        <w:t xml:space="preserve">160 </w:t>
      </w:r>
      <w:r>
        <w:rPr>
          <w:rFonts w:ascii="楷体" w:hAnsi="楷体" w:eastAsia="楷体"/>
          <w:b/>
          <w:sz w:val="24"/>
          <w:szCs w:val="24"/>
        </w:rPr>
        <w:t>点的临时强化点数（建议备份一张此探寻之旅的复制版人物卡，来进行临时强化的改造，不要在自己的人物卡源文件中直接改造，否则改回来会很麻烦），探索者也可也自愿放弃临时强化</w:t>
      </w:r>
      <w:r>
        <w:rPr>
          <w:rFonts w:hint="eastAsia" w:ascii="楷体" w:hAnsi="楷体" w:eastAsia="楷体"/>
          <w:b/>
          <w:sz w:val="24"/>
          <w:szCs w:val="24"/>
        </w:rPr>
        <w:t>。</w:t>
      </w:r>
    </w:p>
    <w:p>
      <w:pPr>
        <w:spacing w:after="11" w:line="364" w:lineRule="auto"/>
        <w:ind w:left="-5"/>
        <w:rPr>
          <w:rFonts w:ascii="楷体" w:hAnsi="楷体" w:eastAsia="楷体"/>
          <w:b/>
          <w:sz w:val="24"/>
          <w:szCs w:val="24"/>
        </w:rPr>
      </w:pPr>
    </w:p>
    <w:p>
      <w:pPr>
        <w:spacing w:after="11" w:line="364" w:lineRule="auto"/>
        <w:ind w:left="-5"/>
        <w:rPr>
          <w:rFonts w:ascii="楷体" w:hAnsi="楷体" w:eastAsia="楷体"/>
          <w:b/>
          <w:color w:val="FF0000"/>
          <w:sz w:val="24"/>
          <w:szCs w:val="24"/>
        </w:rPr>
      </w:pPr>
      <w:r>
        <w:rPr>
          <w:rFonts w:hint="eastAsia" w:ascii="楷体" w:hAnsi="楷体" w:eastAsia="楷体"/>
          <w:b/>
          <w:color w:val="FF0000"/>
          <w:sz w:val="24"/>
          <w:szCs w:val="24"/>
        </w:rPr>
        <w:t>临强系统的奖励结算：</w:t>
      </w:r>
    </w:p>
    <w:p>
      <w:pPr>
        <w:spacing w:after="11" w:line="364" w:lineRule="auto"/>
        <w:ind w:left="-5"/>
        <w:rPr>
          <w:rFonts w:ascii="楷体" w:hAnsi="楷体" w:eastAsia="楷体"/>
          <w:b/>
          <w:color w:val="FF0000"/>
          <w:sz w:val="24"/>
          <w:szCs w:val="24"/>
        </w:rPr>
      </w:pPr>
      <w:r>
        <w:rPr>
          <w:rFonts w:hint="eastAsia" w:ascii="楷体" w:hAnsi="楷体" w:eastAsia="楷体"/>
          <w:b/>
          <w:color w:val="FF0000"/>
          <w:sz w:val="24"/>
          <w:szCs w:val="24"/>
        </w:rPr>
        <w:t>启动临强系统的P</w:t>
      </w:r>
      <w:r>
        <w:rPr>
          <w:rFonts w:ascii="楷体" w:hAnsi="楷体" w:eastAsia="楷体"/>
          <w:b/>
          <w:color w:val="FF0000"/>
          <w:sz w:val="24"/>
          <w:szCs w:val="24"/>
        </w:rPr>
        <w:t>C</w:t>
      </w:r>
      <w:r>
        <w:rPr>
          <w:rFonts w:hint="eastAsia" w:ascii="楷体" w:hAnsi="楷体" w:eastAsia="楷体"/>
          <w:b/>
          <w:color w:val="FF0000"/>
          <w:sz w:val="24"/>
          <w:szCs w:val="24"/>
        </w:rPr>
        <w:t>的积分奖励最高上限将以自身战力等级对应团的最高积分奖励上限为准，如：C级P</w:t>
      </w:r>
      <w:r>
        <w:rPr>
          <w:rFonts w:ascii="楷体" w:hAnsi="楷体" w:eastAsia="楷体"/>
          <w:b/>
          <w:color w:val="FF0000"/>
          <w:sz w:val="24"/>
          <w:szCs w:val="24"/>
        </w:rPr>
        <w:t>C</w:t>
      </w:r>
      <w:r>
        <w:rPr>
          <w:rFonts w:hint="eastAsia" w:ascii="楷体" w:hAnsi="楷体" w:eastAsia="楷体"/>
          <w:b/>
          <w:color w:val="FF0000"/>
          <w:sz w:val="24"/>
          <w:szCs w:val="24"/>
        </w:rPr>
        <w:t>临强跑了A级团，但是他能获得最高积分奖励依然是C级团最高积分奖励上限（8</w:t>
      </w:r>
      <w:r>
        <w:rPr>
          <w:rFonts w:ascii="楷体" w:hAnsi="楷体" w:eastAsia="楷体"/>
          <w:b/>
          <w:color w:val="FF0000"/>
          <w:sz w:val="24"/>
          <w:szCs w:val="24"/>
        </w:rPr>
        <w:t>000</w:t>
      </w:r>
      <w:r>
        <w:rPr>
          <w:rFonts w:hint="eastAsia" w:ascii="楷体" w:hAnsi="楷体" w:eastAsia="楷体"/>
          <w:b/>
          <w:color w:val="FF0000"/>
          <w:sz w:val="24"/>
          <w:szCs w:val="24"/>
        </w:rPr>
        <w:t>积分）且临强情况下获得徽章以P</w:t>
      </w:r>
      <w:r>
        <w:rPr>
          <w:rFonts w:ascii="楷体" w:hAnsi="楷体" w:eastAsia="楷体"/>
          <w:b/>
          <w:color w:val="FF0000"/>
          <w:sz w:val="24"/>
          <w:szCs w:val="24"/>
        </w:rPr>
        <w:t>C</w:t>
      </w:r>
      <w:r>
        <w:rPr>
          <w:rFonts w:hint="eastAsia" w:ascii="楷体" w:hAnsi="楷体" w:eastAsia="楷体"/>
          <w:b/>
          <w:color w:val="FF0000"/>
          <w:sz w:val="24"/>
          <w:szCs w:val="24"/>
        </w:rPr>
        <w:t>战力等级为准，如：C级P</w:t>
      </w:r>
      <w:r>
        <w:rPr>
          <w:rFonts w:ascii="楷体" w:hAnsi="楷体" w:eastAsia="楷体"/>
          <w:b/>
          <w:color w:val="FF0000"/>
          <w:sz w:val="24"/>
          <w:szCs w:val="24"/>
        </w:rPr>
        <w:t>C</w:t>
      </w:r>
      <w:r>
        <w:rPr>
          <w:rFonts w:hint="eastAsia" w:ascii="楷体" w:hAnsi="楷体" w:eastAsia="楷体"/>
          <w:b/>
          <w:color w:val="FF0000"/>
          <w:sz w:val="24"/>
          <w:szCs w:val="24"/>
        </w:rPr>
        <w:t>只能获得C级徽章，注意，非临时强化时</w:t>
      </w:r>
      <w:r>
        <w:rPr>
          <w:rFonts w:ascii="楷体" w:hAnsi="楷体" w:eastAsia="楷体"/>
          <w:b/>
          <w:color w:val="FF0000"/>
          <w:sz w:val="24"/>
          <w:szCs w:val="24"/>
        </w:rPr>
        <w:t>徽章奖励</w:t>
      </w:r>
      <w:r>
        <w:rPr>
          <w:rFonts w:hint="eastAsia" w:ascii="楷体" w:hAnsi="楷体" w:eastAsia="楷体"/>
          <w:b/>
          <w:color w:val="FF0000"/>
          <w:sz w:val="24"/>
          <w:szCs w:val="24"/>
        </w:rPr>
        <w:t>也是</w:t>
      </w:r>
      <w:r>
        <w:rPr>
          <w:rFonts w:ascii="楷体" w:hAnsi="楷体" w:eastAsia="楷体"/>
          <w:b/>
          <w:color w:val="FF0000"/>
          <w:sz w:val="24"/>
          <w:szCs w:val="24"/>
        </w:rPr>
        <w:t>与自己目前</w:t>
      </w:r>
      <w:r>
        <w:rPr>
          <w:rFonts w:hint="eastAsia" w:ascii="楷体" w:hAnsi="楷体" w:eastAsia="楷体"/>
          <w:b/>
          <w:color w:val="FF0000"/>
          <w:sz w:val="24"/>
          <w:szCs w:val="24"/>
        </w:rPr>
        <w:t>进入</w:t>
      </w:r>
      <w:r>
        <w:rPr>
          <w:rFonts w:ascii="楷体" w:hAnsi="楷体" w:eastAsia="楷体"/>
          <w:b/>
          <w:color w:val="FF0000"/>
          <w:sz w:val="24"/>
          <w:szCs w:val="24"/>
        </w:rPr>
        <w:t>探寻之旅</w:t>
      </w:r>
      <w:r>
        <w:rPr>
          <w:rFonts w:hint="eastAsia" w:ascii="楷体" w:hAnsi="楷体" w:eastAsia="楷体"/>
          <w:b/>
          <w:color w:val="FF0000"/>
          <w:sz w:val="24"/>
          <w:szCs w:val="24"/>
        </w:rPr>
        <w:t>时的</w:t>
      </w:r>
      <w:r>
        <w:rPr>
          <w:rFonts w:ascii="楷体" w:hAnsi="楷体" w:eastAsia="楷体"/>
          <w:b/>
          <w:color w:val="FF0000"/>
          <w:sz w:val="24"/>
          <w:szCs w:val="24"/>
        </w:rPr>
        <w:t>战力等级（</w:t>
      </w:r>
      <w:r>
        <w:rPr>
          <w:rFonts w:ascii="楷体" w:hAnsi="楷体" w:eastAsia="楷体" w:cs="Calibri"/>
          <w:b/>
          <w:color w:val="FF0000"/>
          <w:sz w:val="24"/>
          <w:szCs w:val="24"/>
        </w:rPr>
        <w:t>E~S</w:t>
      </w:r>
      <w:r>
        <w:rPr>
          <w:rFonts w:ascii="楷体" w:hAnsi="楷体" w:eastAsia="楷体"/>
          <w:b/>
          <w:color w:val="FF0000"/>
          <w:sz w:val="24"/>
          <w:szCs w:val="24"/>
        </w:rPr>
        <w:t>）相同</w:t>
      </w:r>
    </w:p>
    <w:p>
      <w:pPr>
        <w:spacing w:after="941" w:line="369" w:lineRule="auto"/>
        <w:ind w:left="-5"/>
        <w:rPr>
          <w:rFonts w:ascii="楷体" w:hAnsi="楷体" w:eastAsia="楷体"/>
          <w:b/>
          <w:sz w:val="24"/>
          <w:szCs w:val="24"/>
        </w:rPr>
      </w:pPr>
      <w:r>
        <w:rPr>
          <w:rFonts w:ascii="楷体" w:hAnsi="楷体" w:eastAsia="楷体"/>
          <w:b/>
          <w:sz w:val="24"/>
          <w:szCs w:val="24"/>
        </w:rPr>
        <w:t>（临时强化只能强化角色内在要素，不能暂时获得装备、附魔等外在要素进行强化，也不能进行临时的可自定义型强化，比如替身使者基因、从者基因等，且环卫法术等法术类抄录在对应等级下只能抄录对应优先度的法术，</w:t>
      </w:r>
      <w:r>
        <w:rPr>
          <w:rFonts w:ascii="楷体" w:hAnsi="楷体" w:eastAsia="楷体" w:cs="Calibri"/>
          <w:b/>
          <w:sz w:val="24"/>
          <w:szCs w:val="24"/>
        </w:rPr>
        <w:t xml:space="preserve">D </w:t>
      </w:r>
      <w:r>
        <w:rPr>
          <w:rFonts w:ascii="楷体" w:hAnsi="楷体" w:eastAsia="楷体"/>
          <w:b/>
          <w:sz w:val="24"/>
          <w:szCs w:val="24"/>
        </w:rPr>
        <w:t>最多额外抄录两个、</w:t>
      </w:r>
      <w:r>
        <w:rPr>
          <w:rFonts w:ascii="楷体" w:hAnsi="楷体" w:eastAsia="楷体" w:cs="Calibri"/>
          <w:b/>
          <w:sz w:val="24"/>
          <w:szCs w:val="24"/>
        </w:rPr>
        <w:t xml:space="preserve">C </w:t>
      </w:r>
      <w:r>
        <w:rPr>
          <w:rFonts w:ascii="楷体" w:hAnsi="楷体" w:eastAsia="楷体"/>
          <w:b/>
          <w:sz w:val="24"/>
          <w:szCs w:val="24"/>
        </w:rPr>
        <w:t xml:space="preserve">级 </w:t>
      </w:r>
      <w:r>
        <w:rPr>
          <w:rFonts w:ascii="楷体" w:hAnsi="楷体" w:eastAsia="楷体" w:cs="Calibri"/>
          <w:b/>
          <w:sz w:val="24"/>
          <w:szCs w:val="24"/>
        </w:rPr>
        <w:t xml:space="preserve">3 </w:t>
      </w:r>
      <w:r>
        <w:rPr>
          <w:rFonts w:ascii="楷体" w:hAnsi="楷体" w:eastAsia="楷体"/>
          <w:b/>
          <w:sz w:val="24"/>
          <w:szCs w:val="24"/>
        </w:rPr>
        <w:t>个、</w:t>
      </w:r>
      <w:r>
        <w:rPr>
          <w:rFonts w:ascii="楷体" w:hAnsi="楷体" w:eastAsia="楷体" w:cs="Calibri"/>
          <w:b/>
          <w:sz w:val="24"/>
          <w:szCs w:val="24"/>
        </w:rPr>
        <w:t xml:space="preserve">B </w:t>
      </w:r>
      <w:r>
        <w:rPr>
          <w:rFonts w:ascii="楷体" w:hAnsi="楷体" w:eastAsia="楷体"/>
          <w:b/>
          <w:sz w:val="24"/>
          <w:szCs w:val="24"/>
        </w:rPr>
        <w:t xml:space="preserve">级 </w:t>
      </w:r>
      <w:r>
        <w:rPr>
          <w:rFonts w:ascii="楷体" w:hAnsi="楷体" w:eastAsia="楷体" w:cs="Calibri"/>
          <w:b/>
          <w:sz w:val="24"/>
          <w:szCs w:val="24"/>
        </w:rPr>
        <w:t xml:space="preserve">4 </w:t>
      </w:r>
      <w:r>
        <w:rPr>
          <w:rFonts w:ascii="楷体" w:hAnsi="楷体" w:eastAsia="楷体"/>
          <w:b/>
          <w:sz w:val="24"/>
          <w:szCs w:val="24"/>
        </w:rPr>
        <w:t>个以此类推）</w:t>
      </w:r>
      <w:r>
        <w:rPr>
          <w:rFonts w:ascii="楷体" w:hAnsi="楷体" w:eastAsia="楷体"/>
          <w:b/>
          <w:sz w:val="24"/>
          <w:szCs w:val="24"/>
        </w:rPr>
        <w:br w:type="textWrapping"/>
      </w:r>
      <w:r>
        <w:rPr>
          <w:rFonts w:hint="eastAsia" w:ascii="楷体" w:hAnsi="楷体" w:eastAsia="楷体"/>
          <w:b/>
          <w:sz w:val="24"/>
          <w:szCs w:val="24"/>
        </w:rPr>
        <w:t>注意：不得利用临时强化超越自身2个等级去跑团，临时强化最多只能跨越2个等级，比如XX玩家是一个E级玩家，最高只允许临强到C级去跑C团，仅此而已。</w:t>
      </w:r>
    </w:p>
    <w:p>
      <w:pPr>
        <w:spacing w:after="0" w:line="370" w:lineRule="auto"/>
        <w:ind w:left="-6" w:hanging="11"/>
        <w:rPr>
          <w:rFonts w:ascii="楷体" w:hAnsi="楷体" w:eastAsia="楷体"/>
          <w:b/>
          <w:color w:val="FF0000"/>
          <w:sz w:val="24"/>
          <w:szCs w:val="24"/>
        </w:rPr>
      </w:pPr>
      <w:r>
        <w:rPr>
          <w:rFonts w:hint="eastAsia" w:ascii="楷体" w:hAnsi="楷体" w:eastAsia="楷体"/>
          <w:b/>
          <w:color w:val="FF0000"/>
          <w:sz w:val="24"/>
          <w:szCs w:val="24"/>
        </w:rPr>
        <w:t>临弱系统的奖励结算：启用临弱系统的P</w:t>
      </w:r>
      <w:r>
        <w:rPr>
          <w:rFonts w:ascii="楷体" w:hAnsi="楷体" w:eastAsia="楷体"/>
          <w:b/>
          <w:color w:val="FF0000"/>
          <w:sz w:val="24"/>
          <w:szCs w:val="24"/>
        </w:rPr>
        <w:t>C</w:t>
      </w:r>
      <w:r>
        <w:rPr>
          <w:rFonts w:hint="eastAsia" w:ascii="楷体" w:hAnsi="楷体" w:eastAsia="楷体"/>
          <w:b/>
          <w:color w:val="FF0000"/>
          <w:sz w:val="24"/>
          <w:szCs w:val="24"/>
        </w:rPr>
        <w:t>获取任务奖励上限和徽章一切以当前所跑团的等级为准。如：就算你是A级临弱跑E，那你的奖励也是以E级团的奖励为准。</w:t>
      </w:r>
    </w:p>
    <w:p>
      <w:pPr>
        <w:spacing w:after="0" w:line="370" w:lineRule="auto"/>
        <w:ind w:left="-6" w:hanging="11"/>
        <w:rPr>
          <w:rFonts w:ascii="楷体" w:hAnsi="楷体" w:eastAsia="楷体"/>
          <w:b/>
          <w:color w:val="FF0000"/>
          <w:sz w:val="24"/>
          <w:szCs w:val="24"/>
        </w:rPr>
      </w:pPr>
      <w:r>
        <w:rPr>
          <w:rFonts w:hint="eastAsia" w:ascii="楷体" w:hAnsi="楷体" w:eastAsia="楷体"/>
          <w:b/>
          <w:color w:val="FF0000"/>
          <w:sz w:val="24"/>
          <w:szCs w:val="24"/>
        </w:rPr>
        <w:t>临弱系统限制：</w:t>
      </w:r>
      <w:r>
        <w:rPr>
          <w:rFonts w:ascii="楷体" w:hAnsi="楷体" w:eastAsia="楷体"/>
          <w:b/>
          <w:color w:val="FF0000"/>
          <w:sz w:val="24"/>
          <w:szCs w:val="24"/>
        </w:rPr>
        <w:t xml:space="preserve"> kp决定临弱的各项数据，如果怕撕本可以临弱限制大一点，觉着想让pc</w:t>
      </w:r>
      <w:r>
        <w:rPr>
          <w:rFonts w:hint="eastAsia" w:ascii="楷体" w:hAnsi="楷体" w:eastAsia="楷体"/>
          <w:b/>
          <w:color w:val="FF0000"/>
          <w:sz w:val="24"/>
          <w:szCs w:val="24"/>
        </w:rPr>
        <w:t>爽死</w:t>
      </w:r>
      <w:r>
        <w:rPr>
          <w:rFonts w:ascii="楷体" w:hAnsi="楷体" w:eastAsia="楷体"/>
          <w:b/>
          <w:color w:val="FF0000"/>
          <w:sz w:val="24"/>
          <w:szCs w:val="24"/>
        </w:rPr>
        <w:t>可以让限制少一点</w:t>
      </w:r>
    </w:p>
    <w:p>
      <w:pPr>
        <w:spacing w:after="941" w:line="370" w:lineRule="auto"/>
        <w:ind w:left="-6" w:hanging="11"/>
        <w:rPr>
          <w:rFonts w:ascii="楷体" w:hAnsi="楷体" w:eastAsia="楷体"/>
          <w:b/>
          <w:color w:val="FF0000"/>
          <w:sz w:val="24"/>
          <w:szCs w:val="24"/>
        </w:rPr>
      </w:pPr>
      <w:r>
        <w:rPr>
          <w:rFonts w:hint="eastAsia" w:ascii="楷体" w:hAnsi="楷体" w:eastAsia="楷体"/>
          <w:b/>
          <w:color w:val="FF0000"/>
          <w:sz w:val="24"/>
          <w:szCs w:val="24"/>
        </w:rPr>
        <w:t>注意：临强与临弱上下限过大，以至于无法正确评估</w:t>
      </w:r>
      <w:r>
        <w:rPr>
          <w:rFonts w:ascii="楷体" w:hAnsi="楷体" w:eastAsia="楷体"/>
          <w:b/>
          <w:color w:val="FF0000"/>
          <w:sz w:val="24"/>
          <w:szCs w:val="24"/>
        </w:rPr>
        <w:t>PC强度与实力</w:t>
      </w:r>
      <w:r>
        <w:rPr>
          <w:rFonts w:hint="eastAsia" w:ascii="楷体" w:hAnsi="楷体" w:eastAsia="楷体"/>
          <w:b/>
          <w:color w:val="FF0000"/>
          <w:sz w:val="24"/>
          <w:szCs w:val="24"/>
        </w:rPr>
        <w:t>，所以P</w:t>
      </w:r>
      <w:r>
        <w:rPr>
          <w:rFonts w:ascii="楷体" w:hAnsi="楷体" w:eastAsia="楷体"/>
          <w:b/>
          <w:color w:val="FF0000"/>
          <w:sz w:val="24"/>
          <w:szCs w:val="24"/>
        </w:rPr>
        <w:t>VP</w:t>
      </w:r>
      <w:r>
        <w:rPr>
          <w:rFonts w:hint="eastAsia" w:ascii="楷体" w:hAnsi="楷体" w:eastAsia="楷体"/>
          <w:b/>
          <w:color w:val="FF0000"/>
          <w:sz w:val="24"/>
          <w:szCs w:val="24"/>
        </w:rPr>
        <w:t>团不许开启临强或者临弱系统，以此保证P</w:t>
      </w:r>
      <w:r>
        <w:rPr>
          <w:rFonts w:ascii="楷体" w:hAnsi="楷体" w:eastAsia="楷体"/>
          <w:b/>
          <w:color w:val="FF0000"/>
          <w:sz w:val="24"/>
          <w:szCs w:val="24"/>
        </w:rPr>
        <w:t>C</w:t>
      </w:r>
      <w:r>
        <w:rPr>
          <w:rFonts w:hint="eastAsia" w:ascii="楷体" w:hAnsi="楷体" w:eastAsia="楷体"/>
          <w:b/>
          <w:color w:val="FF0000"/>
          <w:sz w:val="24"/>
          <w:szCs w:val="24"/>
        </w:rPr>
        <w:t>之间平衡和公平。</w:t>
      </w:r>
    </w:p>
    <w:p>
      <w:pPr>
        <w:ind w:left="-5"/>
        <w:rPr>
          <w:rFonts w:ascii="楷体" w:hAnsi="楷体" w:eastAsia="楷体"/>
          <w:b/>
          <w:sz w:val="24"/>
          <w:szCs w:val="24"/>
        </w:rPr>
      </w:pPr>
      <w:r>
        <w:rPr>
          <w:rFonts w:ascii="楷体" w:hAnsi="楷体" w:eastAsia="楷体"/>
          <w:b/>
          <w:sz w:val="24"/>
          <w:szCs w:val="24"/>
        </w:rPr>
        <w:t>【探索者死亡率】：</w:t>
      </w:r>
    </w:p>
    <w:p>
      <w:pPr>
        <w:spacing w:after="936" w:line="364" w:lineRule="auto"/>
        <w:ind w:left="-5"/>
        <w:rPr>
          <w:rFonts w:ascii="楷体" w:hAnsi="楷体" w:eastAsia="楷体"/>
          <w:b/>
          <w:sz w:val="24"/>
          <w:szCs w:val="24"/>
        </w:rPr>
      </w:pPr>
      <w:r>
        <w:rPr>
          <w:rFonts w:ascii="楷体" w:hAnsi="楷体" w:eastAsia="楷体"/>
          <w:b/>
          <w:sz w:val="24"/>
          <w:szCs w:val="24"/>
        </w:rPr>
        <w:t xml:space="preserve">各个等级的探寻之旅中，死亡率是相同的（大概在 </w:t>
      </w:r>
      <w:r>
        <w:rPr>
          <w:rFonts w:ascii="楷体" w:hAnsi="楷体" w:eastAsia="楷体" w:cs="Calibri"/>
          <w:b/>
          <w:sz w:val="24"/>
          <w:szCs w:val="24"/>
        </w:rPr>
        <w:t>50%</w:t>
      </w:r>
      <w:r>
        <w:rPr>
          <w:rFonts w:ascii="楷体" w:hAnsi="楷体" w:eastAsia="楷体"/>
          <w:b/>
          <w:sz w:val="24"/>
          <w:szCs w:val="24"/>
        </w:rPr>
        <w:t>的死亡率），随着一批批新的探索者加入，也会有一批批老的探索者死亡，生命的奥妙就在于其无限性地周而复始，所以在这里请主持人们摆正心态，探索者是一个高危群体，在探寻之旅中他们随时可能会因为各种情况而死掉，不要怕自己撕掉玩家的角色卡而让玩家感到懊恼，这是一个正常的跑团结构，既然有人物卡生成，那么就会有人物卡死掉，这是游戏运作必不可缺的一个流程，所以请用心去掌控自己剧本的危险程度进行评级，以确保在正常合理的探索者死亡率框架下主持剧本来给玩家造成适当危险因素（换个角度说，平淡安全的探寻之旅反而会让玩家感到无聊，跑团游戏中追求刺激感也是乐趣的一部分，如何拿捏好这个危险因素的度数，请主持人自己衡量）</w:t>
      </w:r>
    </w:p>
    <w:p>
      <w:pPr>
        <w:ind w:left="-5"/>
        <w:rPr>
          <w:rFonts w:ascii="楷体" w:hAnsi="楷体" w:eastAsia="楷体"/>
          <w:b/>
          <w:sz w:val="24"/>
          <w:szCs w:val="24"/>
        </w:rPr>
      </w:pPr>
      <w:r>
        <w:rPr>
          <w:rFonts w:ascii="楷体" w:hAnsi="楷体" w:eastAsia="楷体"/>
          <w:b/>
          <w:sz w:val="24"/>
          <w:szCs w:val="24"/>
        </w:rPr>
        <w:t>【探索者死亡惩罚】：</w:t>
      </w:r>
    </w:p>
    <w:p>
      <w:pPr>
        <w:spacing w:after="1018"/>
        <w:ind w:left="-5"/>
        <w:rPr>
          <w:rFonts w:ascii="楷体" w:hAnsi="楷体" w:eastAsia="楷体"/>
          <w:b/>
          <w:sz w:val="24"/>
          <w:szCs w:val="24"/>
        </w:rPr>
      </w:pPr>
      <w:r>
        <w:rPr>
          <w:rFonts w:ascii="楷体" w:hAnsi="楷体" w:eastAsia="楷体"/>
          <w:b/>
          <w:sz w:val="24"/>
          <w:szCs w:val="24"/>
        </w:rPr>
        <w:t>当玩家的角色被宣布正式死亡后，角色将会被撕卡（人物永久死亡），以后大家只能在群文件的墓区中找到这名角色了</w:t>
      </w:r>
    </w:p>
    <w:p>
      <w:pPr>
        <w:spacing w:after="1018" w:line="240" w:lineRule="atLeast"/>
        <w:ind w:left="-5"/>
        <w:rPr>
          <w:rFonts w:ascii="楷体" w:hAnsi="楷体" w:eastAsia="楷体"/>
          <w:b/>
          <w:sz w:val="24"/>
          <w:szCs w:val="24"/>
        </w:rPr>
      </w:pPr>
      <w:r>
        <w:rPr>
          <w:rFonts w:hint="eastAsia" w:ascii="楷体" w:hAnsi="楷体" w:eastAsia="楷体"/>
          <w:b/>
          <w:sz w:val="24"/>
          <w:szCs w:val="24"/>
        </w:rPr>
        <w:t>【任务失败买活惩罚】：各等级模组建议买活价格</w:t>
      </w:r>
    </w:p>
    <w:tbl>
      <w:tblPr>
        <w:tblStyle w:val="9"/>
        <w:tblW w:w="0" w:type="auto"/>
        <w:tblInd w:w="103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461"/>
        <w:gridCol w:w="1025"/>
        <w:gridCol w:w="1025"/>
        <w:gridCol w:w="1025"/>
        <w:gridCol w:w="1025"/>
        <w:gridCol w:w="1025"/>
        <w:gridCol w:w="1025"/>
        <w:gridCol w:w="102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01" w:hRule="atLeast"/>
        </w:trPr>
        <w:tc>
          <w:tcPr>
            <w:tcW w:w="1461"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等级</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E</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D</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C</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B</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A</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S</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E</w:t>
            </w:r>
            <w:r>
              <w:rPr>
                <w:rFonts w:ascii="楷体" w:hAnsi="楷体" w:eastAsia="楷体"/>
                <w:b/>
                <w:color w:val="FF0000"/>
                <w:sz w:val="24"/>
                <w:szCs w:val="24"/>
              </w:rPr>
              <w:t>X</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9" w:hRule="atLeast"/>
        </w:trPr>
        <w:tc>
          <w:tcPr>
            <w:tcW w:w="1461"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价格(积分)</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5</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6</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7</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9</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11</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14</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18</w:t>
            </w:r>
            <w:r>
              <w:rPr>
                <w:rFonts w:ascii="楷体" w:hAnsi="楷体" w:eastAsia="楷体"/>
                <w:b/>
                <w:color w:val="FF0000"/>
                <w:sz w:val="24"/>
                <w:szCs w:val="24"/>
              </w:rPr>
              <w:t>000</w:t>
            </w:r>
          </w:p>
        </w:tc>
      </w:tr>
    </w:tbl>
    <w:p>
      <w:pPr>
        <w:pStyle w:val="21"/>
        <w:numPr>
          <w:ilvl w:val="0"/>
          <w:numId w:val="6"/>
        </w:numPr>
        <w:spacing w:before="156" w:beforeLines="50"/>
        <w:ind w:left="0" w:hanging="357" w:firstLineChars="0"/>
        <w:rPr>
          <w:rFonts w:ascii="楷体" w:hAnsi="楷体" w:eastAsia="楷体"/>
          <w:b/>
          <w:sz w:val="24"/>
          <w:szCs w:val="24"/>
        </w:rPr>
      </w:pPr>
      <w:r>
        <w:rPr>
          <w:rFonts w:hint="eastAsia" w:ascii="楷体" w:hAnsi="楷体" w:eastAsia="楷体"/>
          <w:b/>
          <w:sz w:val="24"/>
          <w:szCs w:val="24"/>
        </w:rPr>
        <w:t>买活机制开启权</w:t>
      </w:r>
    </w:p>
    <w:p>
      <w:pPr>
        <w:pStyle w:val="21"/>
        <w:ind w:left="0" w:firstLine="0" w:firstLineChars="0"/>
        <w:rPr>
          <w:rFonts w:ascii="楷体" w:hAnsi="楷体" w:eastAsia="楷体"/>
          <w:b/>
          <w:sz w:val="24"/>
          <w:szCs w:val="24"/>
        </w:rPr>
      </w:pPr>
      <w:r>
        <w:rPr>
          <w:rFonts w:hint="eastAsia" w:ascii="楷体" w:hAnsi="楷体" w:eastAsia="楷体"/>
          <w:b/>
          <w:sz w:val="24"/>
          <w:szCs w:val="24"/>
        </w:rPr>
        <w:t>买活机制开启权将由K</w:t>
      </w:r>
      <w:r>
        <w:rPr>
          <w:rFonts w:ascii="楷体" w:hAnsi="楷体" w:eastAsia="楷体"/>
          <w:b/>
          <w:sz w:val="24"/>
          <w:szCs w:val="24"/>
        </w:rPr>
        <w:t>P</w:t>
      </w:r>
      <w:r>
        <w:rPr>
          <w:rFonts w:hint="eastAsia" w:ascii="楷体" w:hAnsi="楷体" w:eastAsia="楷体"/>
          <w:b/>
          <w:sz w:val="24"/>
          <w:szCs w:val="24"/>
        </w:rPr>
        <w:t>进行主要管理，由团审进行辅助管理，对K</w:t>
      </w:r>
      <w:r>
        <w:rPr>
          <w:rFonts w:ascii="楷体" w:hAnsi="楷体" w:eastAsia="楷体"/>
          <w:b/>
          <w:sz w:val="24"/>
          <w:szCs w:val="24"/>
        </w:rPr>
        <w:t>P</w:t>
      </w:r>
      <w:r>
        <w:rPr>
          <w:rFonts w:hint="eastAsia" w:ascii="楷体" w:hAnsi="楷体" w:eastAsia="楷体"/>
          <w:b/>
          <w:sz w:val="24"/>
          <w:szCs w:val="24"/>
        </w:rPr>
        <w:t>进行监督与帮助和建议，团审有权建议K</w:t>
      </w:r>
      <w:r>
        <w:rPr>
          <w:rFonts w:ascii="楷体" w:hAnsi="楷体" w:eastAsia="楷体"/>
          <w:b/>
          <w:sz w:val="24"/>
          <w:szCs w:val="24"/>
        </w:rPr>
        <w:t>P</w:t>
      </w:r>
      <w:r>
        <w:rPr>
          <w:rFonts w:hint="eastAsia" w:ascii="楷体" w:hAnsi="楷体" w:eastAsia="楷体"/>
          <w:b/>
          <w:sz w:val="24"/>
          <w:szCs w:val="24"/>
        </w:rPr>
        <w:t>是否开启买活机制。</w:t>
      </w:r>
    </w:p>
    <w:p>
      <w:pPr>
        <w:pStyle w:val="21"/>
        <w:numPr>
          <w:ilvl w:val="0"/>
          <w:numId w:val="6"/>
        </w:numPr>
        <w:ind w:left="0" w:firstLineChars="0"/>
        <w:rPr>
          <w:rFonts w:ascii="楷体" w:hAnsi="楷体" w:eastAsia="楷体"/>
          <w:b/>
          <w:sz w:val="24"/>
          <w:szCs w:val="24"/>
        </w:rPr>
      </w:pPr>
      <w:r>
        <w:rPr>
          <w:rFonts w:hint="eastAsia" w:ascii="楷体" w:hAnsi="楷体" w:eastAsia="楷体"/>
          <w:b/>
          <w:sz w:val="24"/>
          <w:szCs w:val="24"/>
        </w:rPr>
        <w:t>买活机制流程</w:t>
      </w:r>
    </w:p>
    <w:p>
      <w:pPr>
        <w:pStyle w:val="21"/>
        <w:ind w:left="0" w:firstLine="0" w:firstLineChars="0"/>
        <w:rPr>
          <w:rFonts w:ascii="楷体" w:hAnsi="楷体" w:eastAsia="楷体"/>
          <w:b/>
          <w:sz w:val="24"/>
          <w:szCs w:val="24"/>
        </w:rPr>
      </w:pPr>
      <w:r>
        <w:rPr>
          <w:rFonts w:hint="eastAsia" w:ascii="楷体" w:hAnsi="楷体" w:eastAsia="楷体"/>
          <w:b/>
          <w:sz w:val="24"/>
          <w:szCs w:val="24"/>
        </w:rPr>
        <w:t>（</w:t>
      </w:r>
      <w:r>
        <w:rPr>
          <w:rFonts w:ascii="楷体" w:hAnsi="楷体" w:eastAsia="楷体"/>
          <w:b/>
          <w:sz w:val="24"/>
          <w:szCs w:val="24"/>
        </w:rPr>
        <w:t>1</w:t>
      </w:r>
      <w:r>
        <w:rPr>
          <w:rFonts w:hint="eastAsia" w:ascii="楷体" w:hAnsi="楷体" w:eastAsia="楷体"/>
          <w:b/>
          <w:sz w:val="24"/>
          <w:szCs w:val="24"/>
        </w:rPr>
        <w:t>）.</w:t>
      </w:r>
      <w:r>
        <w:rPr>
          <w:rFonts w:ascii="楷体" w:hAnsi="楷体" w:eastAsia="楷体"/>
          <w:b/>
          <w:sz w:val="24"/>
          <w:szCs w:val="24"/>
        </w:rPr>
        <w:t xml:space="preserve"> </w:t>
      </w:r>
      <w:r>
        <w:rPr>
          <w:rFonts w:hint="eastAsia" w:ascii="楷体" w:hAnsi="楷体" w:eastAsia="楷体"/>
          <w:b/>
          <w:sz w:val="24"/>
          <w:szCs w:val="24"/>
        </w:rPr>
        <w:t>K</w:t>
      </w:r>
      <w:r>
        <w:rPr>
          <w:rFonts w:ascii="楷体" w:hAnsi="楷体" w:eastAsia="楷体"/>
          <w:b/>
          <w:sz w:val="24"/>
          <w:szCs w:val="24"/>
        </w:rPr>
        <w:t>P</w:t>
      </w:r>
      <w:r>
        <w:rPr>
          <w:rFonts w:hint="eastAsia" w:ascii="楷体" w:hAnsi="楷体" w:eastAsia="楷体"/>
          <w:b/>
          <w:sz w:val="24"/>
          <w:szCs w:val="24"/>
        </w:rPr>
        <w:t>如需开启买活机制，需第一时间将开启此机制的信息写到开团申请上，然后与团审进行讨论此模组的难度是否需要开启此机制。</w:t>
      </w:r>
    </w:p>
    <w:p>
      <w:pPr>
        <w:pStyle w:val="21"/>
        <w:ind w:left="0" w:firstLine="0" w:firstLineChars="0"/>
        <w:rPr>
          <w:rFonts w:ascii="楷体" w:hAnsi="楷体" w:eastAsia="楷体"/>
          <w:b/>
          <w:sz w:val="24"/>
          <w:szCs w:val="24"/>
        </w:rPr>
      </w:pPr>
      <w:r>
        <w:rPr>
          <w:rFonts w:hint="eastAsia" w:ascii="楷体" w:hAnsi="楷体" w:eastAsia="楷体"/>
          <w:b/>
          <w:sz w:val="24"/>
          <w:szCs w:val="24"/>
        </w:rPr>
        <w:t>（</w:t>
      </w:r>
      <w:r>
        <w:rPr>
          <w:rFonts w:ascii="楷体" w:hAnsi="楷体" w:eastAsia="楷体"/>
          <w:b/>
          <w:sz w:val="24"/>
          <w:szCs w:val="24"/>
        </w:rPr>
        <w:t>2</w:t>
      </w:r>
      <w:r>
        <w:rPr>
          <w:rFonts w:hint="eastAsia" w:ascii="楷体" w:hAnsi="楷体" w:eastAsia="楷体"/>
          <w:b/>
          <w:sz w:val="24"/>
          <w:szCs w:val="24"/>
        </w:rPr>
        <w:t>）.</w:t>
      </w:r>
      <w:r>
        <w:rPr>
          <w:rFonts w:ascii="楷体" w:hAnsi="楷体" w:eastAsia="楷体"/>
          <w:b/>
          <w:sz w:val="24"/>
          <w:szCs w:val="24"/>
        </w:rPr>
        <w:t xml:space="preserve"> </w:t>
      </w:r>
      <w:r>
        <w:rPr>
          <w:rFonts w:hint="eastAsia" w:ascii="楷体" w:hAnsi="楷体" w:eastAsia="楷体"/>
          <w:b/>
          <w:sz w:val="24"/>
          <w:szCs w:val="24"/>
        </w:rPr>
        <w:t>开启买活机制后，必须将开启买活机制的信息写到开团公告上，否则视为未开启此机制。</w:t>
      </w:r>
    </w:p>
    <w:p>
      <w:pPr>
        <w:pStyle w:val="21"/>
        <w:ind w:left="0" w:firstLine="0" w:firstLineChars="0"/>
        <w:rPr>
          <w:rFonts w:ascii="楷体" w:hAnsi="楷体" w:eastAsia="楷体"/>
          <w:b/>
          <w:sz w:val="24"/>
          <w:szCs w:val="24"/>
        </w:rPr>
      </w:pPr>
      <w:r>
        <w:rPr>
          <w:rFonts w:hint="eastAsia" w:ascii="楷体" w:hAnsi="楷体" w:eastAsia="楷体"/>
          <w:b/>
          <w:sz w:val="24"/>
          <w:szCs w:val="24"/>
        </w:rPr>
        <w:t>（3）.</w:t>
      </w:r>
      <w:r>
        <w:rPr>
          <w:rFonts w:ascii="楷体" w:hAnsi="楷体" w:eastAsia="楷体"/>
          <w:b/>
          <w:sz w:val="24"/>
          <w:szCs w:val="24"/>
        </w:rPr>
        <w:t xml:space="preserve"> </w:t>
      </w:r>
      <w:r>
        <w:rPr>
          <w:rFonts w:hint="eastAsia" w:ascii="楷体" w:hAnsi="楷体" w:eastAsia="楷体"/>
          <w:b/>
          <w:sz w:val="24"/>
          <w:szCs w:val="24"/>
        </w:rPr>
        <w:t>如果在跑团流程中P</w:t>
      </w:r>
      <w:r>
        <w:rPr>
          <w:rFonts w:ascii="楷体" w:hAnsi="楷体" w:eastAsia="楷体"/>
          <w:b/>
          <w:sz w:val="24"/>
          <w:szCs w:val="24"/>
        </w:rPr>
        <w:t>C</w:t>
      </w:r>
      <w:r>
        <w:rPr>
          <w:rFonts w:hint="eastAsia" w:ascii="楷体" w:hAnsi="楷体" w:eastAsia="楷体"/>
          <w:b/>
          <w:sz w:val="24"/>
          <w:szCs w:val="24"/>
        </w:rPr>
        <w:t>人物卡死亡需要买活，将在结团</w:t>
      </w:r>
      <w:r>
        <w:rPr>
          <w:rFonts w:ascii="楷体" w:hAnsi="楷体" w:eastAsia="楷体"/>
          <w:b/>
          <w:sz w:val="24"/>
          <w:szCs w:val="24"/>
        </w:rPr>
        <w:t>进行奖励</w:t>
      </w:r>
      <w:r>
        <w:rPr>
          <w:rFonts w:hint="eastAsia" w:ascii="楷体" w:hAnsi="楷体" w:eastAsia="楷体"/>
          <w:b/>
          <w:sz w:val="24"/>
          <w:szCs w:val="24"/>
        </w:rPr>
        <w:t>或惩罚结算后，进行买活所消耗积分结算，对于复活的人物卡只能复活此团开启前最新状态的人物卡，且花费积分只能是开团前最新状态的人物卡上所拥有的积分，如果积分不足视为撕卡，而且买活需要的花费积分只能花费P</w:t>
      </w:r>
      <w:r>
        <w:rPr>
          <w:rFonts w:ascii="楷体" w:hAnsi="楷体" w:eastAsia="楷体"/>
          <w:b/>
          <w:sz w:val="24"/>
          <w:szCs w:val="24"/>
        </w:rPr>
        <w:t>C</w:t>
      </w:r>
      <w:r>
        <w:rPr>
          <w:rFonts w:hint="eastAsia" w:ascii="楷体" w:hAnsi="楷体" w:eastAsia="楷体"/>
          <w:b/>
          <w:sz w:val="24"/>
          <w:szCs w:val="24"/>
        </w:rPr>
        <w:t>开团前最新状态自身人物卡的积分，也就是说如果只能花费你在此团开启前最新状态的人物卡上的积分，不能向其他人借款，而且在开团后一切的资源收入也不能用于买活中，当然如果P</w:t>
      </w:r>
      <w:r>
        <w:rPr>
          <w:rFonts w:ascii="楷体" w:hAnsi="楷体" w:eastAsia="楷体"/>
          <w:b/>
          <w:sz w:val="24"/>
          <w:szCs w:val="24"/>
        </w:rPr>
        <w:t>C</w:t>
      </w:r>
      <w:r>
        <w:rPr>
          <w:rFonts w:hint="eastAsia" w:ascii="楷体" w:hAnsi="楷体" w:eastAsia="楷体"/>
          <w:b/>
          <w:sz w:val="24"/>
          <w:szCs w:val="24"/>
        </w:rPr>
        <w:t>在开团前借钱或者其他的资源收入都能用于买活消耗。</w:t>
      </w:r>
    </w:p>
    <w:p>
      <w:pPr>
        <w:pStyle w:val="21"/>
        <w:ind w:left="0" w:firstLine="0" w:firstLineChars="0"/>
        <w:rPr>
          <w:rFonts w:ascii="楷体" w:hAnsi="楷体" w:eastAsia="楷体"/>
          <w:b/>
          <w:sz w:val="24"/>
          <w:szCs w:val="24"/>
        </w:rPr>
      </w:pPr>
      <w:r>
        <w:rPr>
          <w:rFonts w:hint="eastAsia" w:ascii="楷体" w:hAnsi="楷体" w:eastAsia="楷体"/>
          <w:b/>
          <w:sz w:val="24"/>
          <w:szCs w:val="24"/>
        </w:rPr>
        <w:t>（4）.</w:t>
      </w:r>
      <w:r>
        <w:rPr>
          <w:rFonts w:ascii="楷体" w:hAnsi="楷体" w:eastAsia="楷体"/>
          <w:b/>
          <w:sz w:val="24"/>
          <w:szCs w:val="24"/>
        </w:rPr>
        <w:t xml:space="preserve"> </w:t>
      </w:r>
      <w:r>
        <w:rPr>
          <w:rFonts w:hint="eastAsia" w:ascii="楷体" w:hAnsi="楷体" w:eastAsia="楷体"/>
          <w:b/>
          <w:sz w:val="24"/>
          <w:szCs w:val="24"/>
        </w:rPr>
        <w:t>买活行动结束后，K</w:t>
      </w:r>
      <w:r>
        <w:rPr>
          <w:rFonts w:ascii="楷体" w:hAnsi="楷体" w:eastAsia="楷体"/>
          <w:b/>
          <w:sz w:val="24"/>
          <w:szCs w:val="24"/>
        </w:rPr>
        <w:t>P</w:t>
      </w:r>
      <w:r>
        <w:rPr>
          <w:rFonts w:hint="eastAsia" w:ascii="楷体" w:hAnsi="楷体" w:eastAsia="楷体"/>
          <w:b/>
          <w:sz w:val="24"/>
          <w:szCs w:val="24"/>
        </w:rPr>
        <w:t>需要将进行了买活行动的P</w:t>
      </w:r>
      <w:r>
        <w:rPr>
          <w:rFonts w:ascii="楷体" w:hAnsi="楷体" w:eastAsia="楷体"/>
          <w:b/>
          <w:sz w:val="24"/>
          <w:szCs w:val="24"/>
        </w:rPr>
        <w:t>C</w:t>
      </w:r>
      <w:r>
        <w:rPr>
          <w:rFonts w:hint="eastAsia" w:ascii="楷体" w:hAnsi="楷体" w:eastAsia="楷体"/>
          <w:b/>
          <w:sz w:val="24"/>
          <w:szCs w:val="24"/>
        </w:rPr>
        <w:t>名字写在结团公告上，然后写上因为死亡而造成的本次任务失败无奖励，然后扣除任务失败的惩罚，最后扣除买活所花费的积分。或者人物卡死亡但是主任务完成，将先结算主任务奖励，然后扣除买活所花费的积分。</w:t>
      </w:r>
    </w:p>
    <w:p>
      <w:pPr>
        <w:pStyle w:val="21"/>
        <w:ind w:left="0" w:firstLine="0" w:firstLineChars="0"/>
        <w:rPr>
          <w:rFonts w:ascii="楷体" w:hAnsi="楷体" w:eastAsia="楷体"/>
          <w:b/>
          <w:sz w:val="24"/>
          <w:szCs w:val="24"/>
        </w:rPr>
      </w:pPr>
      <w:r>
        <w:rPr>
          <w:rFonts w:hint="eastAsia" w:ascii="楷体" w:hAnsi="楷体" w:eastAsia="楷体"/>
          <w:b/>
          <w:sz w:val="24"/>
          <w:szCs w:val="24"/>
        </w:rPr>
        <w:t>注意：PVP团不纳入其中，具体情况由团审和KP决定</w:t>
      </w:r>
    </w:p>
    <w:p>
      <w:pPr>
        <w:spacing w:after="1018"/>
        <w:ind w:left="-5"/>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【开团申请书】：</w:t>
      </w:r>
    </w:p>
    <w:p>
      <w:pPr>
        <w:ind w:left="-5"/>
        <w:rPr>
          <w:rFonts w:ascii="楷体" w:hAnsi="楷体" w:eastAsia="楷体"/>
          <w:b/>
          <w:sz w:val="24"/>
          <w:szCs w:val="24"/>
        </w:rPr>
      </w:pPr>
      <w:r>
        <w:rPr>
          <w:rFonts w:ascii="楷体" w:hAnsi="楷体" w:eastAsia="楷体"/>
          <w:b/>
          <w:sz w:val="24"/>
          <w:szCs w:val="24"/>
        </w:rPr>
        <w:t>请主持人开团前填写开团申请书模板交给开团监督员</w:t>
      </w:r>
      <w:r>
        <w:rPr>
          <w:rFonts w:hint="eastAsia" w:ascii="楷体" w:hAnsi="楷体" w:eastAsia="楷体"/>
          <w:b/>
          <w:sz w:val="24"/>
          <w:szCs w:val="24"/>
        </w:rPr>
        <w:t>然后将其剧本交给</w:t>
      </w:r>
      <w:r>
        <w:rPr>
          <w:rFonts w:ascii="楷体" w:hAnsi="楷体" w:eastAsia="楷体"/>
          <w:b/>
          <w:sz w:val="24"/>
          <w:szCs w:val="24"/>
        </w:rPr>
        <w:t>开团监督员</w:t>
      </w:r>
      <w:r>
        <w:rPr>
          <w:rFonts w:hint="eastAsia" w:ascii="楷体" w:hAnsi="楷体" w:eastAsia="楷体"/>
          <w:b/>
          <w:sz w:val="24"/>
          <w:szCs w:val="24"/>
        </w:rPr>
        <w:t>审核，审核通过方能开团</w:t>
      </w:r>
    </w:p>
    <w:p>
      <w:pPr>
        <w:spacing w:after="0" w:line="377" w:lineRule="auto"/>
        <w:ind w:left="-5" w:right="4303"/>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开团申请书模板</w:t>
      </w:r>
      <w:r>
        <w:rPr>
          <w:rFonts w:ascii="楷体" w:hAnsi="楷体" w:eastAsia="楷体" w:cs="Calibri"/>
          <w:b/>
          <w:sz w:val="24"/>
          <w:szCs w:val="24"/>
        </w:rPr>
        <w:t>]</w:t>
      </w:r>
      <w:r>
        <w:rPr>
          <w:rFonts w:ascii="楷体" w:hAnsi="楷体" w:eastAsia="楷体"/>
          <w:b/>
          <w:sz w:val="24"/>
          <w:szCs w:val="24"/>
        </w:rPr>
        <w:t xml:space="preserve">（请严格按照该格式填写） </w:t>
      </w:r>
    </w:p>
    <w:p>
      <w:pPr>
        <w:spacing w:after="0" w:line="377" w:lineRule="auto"/>
        <w:ind w:left="-5" w:right="4303"/>
        <w:rPr>
          <w:rFonts w:ascii="楷体" w:hAnsi="楷体" w:eastAsia="楷体"/>
          <w:b/>
          <w:sz w:val="24"/>
          <w:szCs w:val="24"/>
        </w:rPr>
      </w:pPr>
      <w:r>
        <w:rPr>
          <w:rFonts w:ascii="楷体" w:hAnsi="楷体" w:eastAsia="楷体"/>
          <w:b/>
          <w:sz w:val="24"/>
          <w:szCs w:val="24"/>
        </w:rPr>
        <w:t>一、剧本规格</w:t>
      </w:r>
    </w:p>
    <w:p>
      <w:pPr>
        <w:ind w:left="0" w:firstLine="0"/>
        <w:rPr>
          <w:rFonts w:ascii="楷体" w:hAnsi="楷体" w:eastAsia="楷体"/>
          <w:b/>
          <w:color w:val="FF0000"/>
          <w:sz w:val="24"/>
          <w:szCs w:val="24"/>
        </w:rPr>
      </w:pPr>
      <w:r>
        <w:rPr>
          <w:rFonts w:hint="eastAsia" w:ascii="楷体" w:hAnsi="楷体" w:eastAsia="楷体"/>
          <w:b/>
          <w:color w:val="FF0000"/>
          <w:sz w:val="24"/>
          <w:szCs w:val="24"/>
        </w:rPr>
        <w:t>1</w:t>
      </w:r>
      <w:r>
        <w:rPr>
          <w:rFonts w:ascii="楷体" w:hAnsi="楷体" w:eastAsia="楷体"/>
          <w:b/>
          <w:color w:val="FF0000"/>
          <w:sz w:val="24"/>
          <w:szCs w:val="24"/>
        </w:rPr>
        <w:t>.剧本等级：</w:t>
      </w:r>
      <w:r>
        <w:rPr>
          <w:rFonts w:ascii="楷体" w:hAnsi="楷体" w:eastAsia="楷体" w:cs="Calibri"/>
          <w:b/>
          <w:color w:val="FF0000"/>
          <w:sz w:val="24"/>
          <w:szCs w:val="24"/>
        </w:rPr>
        <w:t>E~EX</w:t>
      </w:r>
      <w:r>
        <w:rPr>
          <w:rFonts w:ascii="楷体" w:hAnsi="楷体" w:eastAsia="楷体"/>
          <w:b/>
          <w:color w:val="FF0000"/>
          <w:sz w:val="24"/>
          <w:szCs w:val="24"/>
        </w:rPr>
        <w:t>（剧本等级请不要使用浮动，剧本等级只有一个，不允许出现越级支线。）</w:t>
      </w:r>
    </w:p>
    <w:p>
      <w:pPr>
        <w:ind w:left="0" w:firstLine="0"/>
        <w:rPr>
          <w:rFonts w:ascii="楷体" w:hAnsi="楷体" w:eastAsia="楷体"/>
          <w:b/>
          <w:color w:val="FF0000"/>
          <w:sz w:val="24"/>
          <w:szCs w:val="24"/>
        </w:rPr>
      </w:pPr>
      <w:r>
        <w:rPr>
          <w:rFonts w:hint="eastAsia" w:ascii="楷体" w:hAnsi="楷体" w:eastAsia="楷体"/>
          <w:b/>
          <w:color w:val="FF0000"/>
          <w:sz w:val="24"/>
          <w:szCs w:val="24"/>
        </w:rPr>
        <w:t>2</w:t>
      </w:r>
      <w:r>
        <w:rPr>
          <w:rFonts w:ascii="楷体" w:hAnsi="楷体" w:eastAsia="楷体"/>
          <w:b/>
          <w:color w:val="FF0000"/>
          <w:sz w:val="24"/>
          <w:szCs w:val="24"/>
        </w:rPr>
        <w:t>.剧本类型：解密、战斗、探索、剧情</w:t>
      </w:r>
    </w:p>
    <w:p>
      <w:pPr>
        <w:ind w:left="-5"/>
        <w:rPr>
          <w:rFonts w:ascii="楷体" w:hAnsi="楷体" w:eastAsia="楷体"/>
          <w:b/>
          <w:color w:val="FF0000"/>
          <w:sz w:val="24"/>
          <w:szCs w:val="24"/>
        </w:rPr>
      </w:pPr>
      <w:r>
        <w:rPr>
          <w:rFonts w:ascii="楷体" w:hAnsi="楷体" w:eastAsia="楷体"/>
          <w:b/>
          <w:color w:val="FF0000"/>
          <w:sz w:val="24"/>
          <w:szCs w:val="24"/>
        </w:rPr>
        <w:t>解密：以谜题为核心的剧本，解密成功即为剧本完成，解密过程附带着其他的内容；（例：地狱公寓）</w:t>
      </w:r>
    </w:p>
    <w:p>
      <w:pPr>
        <w:spacing w:after="0" w:line="377" w:lineRule="auto"/>
        <w:ind w:left="-5"/>
        <w:rPr>
          <w:rFonts w:ascii="楷体" w:hAnsi="楷体" w:eastAsia="楷体"/>
          <w:b/>
          <w:color w:val="FF0000"/>
          <w:sz w:val="24"/>
          <w:szCs w:val="24"/>
        </w:rPr>
      </w:pPr>
      <w:r>
        <w:rPr>
          <w:rFonts w:ascii="楷体" w:hAnsi="楷体" w:eastAsia="楷体"/>
          <w:b/>
          <w:color w:val="FF0000"/>
          <w:sz w:val="24"/>
          <w:szCs w:val="24"/>
        </w:rPr>
        <w:t xml:space="preserve">战斗：以战斗为核心的剧本，战斗不单单只是一个 </w:t>
      </w:r>
      <w:r>
        <w:rPr>
          <w:rFonts w:ascii="楷体" w:hAnsi="楷体" w:eastAsia="楷体" w:cs="Calibri"/>
          <w:b/>
          <w:color w:val="FF0000"/>
          <w:sz w:val="24"/>
          <w:szCs w:val="24"/>
        </w:rPr>
        <w:t>BOSS</w:t>
      </w:r>
      <w:r>
        <w:rPr>
          <w:rFonts w:ascii="楷体" w:hAnsi="楷体" w:eastAsia="楷体"/>
          <w:b/>
          <w:color w:val="FF0000"/>
          <w:sz w:val="24"/>
          <w:szCs w:val="24"/>
        </w:rPr>
        <w:t>，而是有着复杂的战斗相关的机制；（例：安徒恩）探索：以探索世界观为核心的剧本，找出任务相关内容的含义；（例：小屋）</w:t>
      </w:r>
    </w:p>
    <w:p>
      <w:pPr>
        <w:ind w:left="-5"/>
        <w:rPr>
          <w:rFonts w:ascii="楷体" w:hAnsi="楷体" w:eastAsia="楷体"/>
          <w:b/>
          <w:color w:val="FF0000"/>
          <w:sz w:val="24"/>
          <w:szCs w:val="24"/>
        </w:rPr>
      </w:pPr>
      <w:r>
        <w:rPr>
          <w:rFonts w:ascii="楷体" w:hAnsi="楷体" w:eastAsia="楷体"/>
          <w:b/>
          <w:color w:val="FF0000"/>
          <w:sz w:val="24"/>
          <w:szCs w:val="24"/>
        </w:rPr>
        <w:t>剧情：以故事为核心的剧本，在一个线性的故事之中寻找属于你的与众不同的故事与升级；（例：勇梦）</w:t>
      </w:r>
    </w:p>
    <w:p>
      <w:pPr>
        <w:ind w:left="-5"/>
        <w:rPr>
          <w:rFonts w:ascii="楷体" w:hAnsi="楷体" w:eastAsia="楷体"/>
          <w:b/>
          <w:color w:val="FF0000"/>
          <w:sz w:val="24"/>
          <w:szCs w:val="24"/>
        </w:rPr>
      </w:pPr>
      <w:r>
        <w:rPr>
          <w:rFonts w:ascii="楷体" w:hAnsi="楷体" w:eastAsia="楷体"/>
          <w:b/>
          <w:color w:val="FF0000"/>
          <w:sz w:val="24"/>
          <w:szCs w:val="24"/>
        </w:rPr>
        <w:t>其他：世界这么大，剧本装不下。其他类型的剧本交由团审决定其要素。（例：</w:t>
      </w:r>
      <w:r>
        <w:rPr>
          <w:rFonts w:ascii="楷体" w:hAnsi="楷体" w:eastAsia="楷体" w:cs="Calibri"/>
          <w:b/>
          <w:color w:val="FF0000"/>
          <w:sz w:val="24"/>
          <w:szCs w:val="24"/>
        </w:rPr>
        <w:t>MC</w:t>
      </w:r>
      <w:r>
        <w:rPr>
          <w:rFonts w:ascii="楷体" w:hAnsi="楷体" w:eastAsia="楷体"/>
          <w:b/>
          <w:color w:val="FF0000"/>
          <w:sz w:val="24"/>
          <w:szCs w:val="24"/>
        </w:rPr>
        <w:t>）</w:t>
      </w:r>
    </w:p>
    <w:p>
      <w:pPr>
        <w:ind w:left="-5"/>
        <w:rPr>
          <w:rFonts w:ascii="楷体" w:hAnsi="楷体" w:eastAsia="楷体"/>
          <w:b/>
          <w:color w:val="FF0000"/>
          <w:sz w:val="24"/>
          <w:szCs w:val="24"/>
        </w:rPr>
      </w:pPr>
      <w:r>
        <w:rPr>
          <w:rFonts w:ascii="楷体" w:hAnsi="楷体" w:eastAsia="楷体"/>
          <w:b/>
          <w:color w:val="FF0000"/>
          <w:sz w:val="24"/>
          <w:szCs w:val="24"/>
        </w:rPr>
        <w:t>（剧本类型请限定唯一，并非解密就不能存在战斗，其他同理。）</w:t>
      </w:r>
    </w:p>
    <w:p>
      <w:pPr>
        <w:ind w:left="0" w:firstLine="0"/>
        <w:rPr>
          <w:rFonts w:ascii="楷体" w:hAnsi="楷体" w:eastAsia="楷体"/>
          <w:b/>
          <w:color w:val="FF0000"/>
          <w:sz w:val="24"/>
          <w:szCs w:val="24"/>
        </w:rPr>
      </w:pPr>
      <w:r>
        <w:rPr>
          <w:rFonts w:hint="eastAsia" w:ascii="楷体" w:hAnsi="楷体" w:eastAsia="楷体"/>
          <w:b/>
          <w:color w:val="FF0000"/>
          <w:sz w:val="24"/>
          <w:szCs w:val="24"/>
        </w:rPr>
        <w:t>3</w:t>
      </w:r>
      <w:r>
        <w:rPr>
          <w:rFonts w:ascii="楷体" w:hAnsi="楷体" w:eastAsia="楷体"/>
          <w:b/>
          <w:color w:val="FF0000"/>
          <w:sz w:val="24"/>
          <w:szCs w:val="24"/>
        </w:rPr>
        <w:t>.需求人数：人数</w:t>
      </w:r>
    </w:p>
    <w:p>
      <w:pPr>
        <w:ind w:left="0" w:firstLine="0"/>
        <w:rPr>
          <w:rFonts w:ascii="楷体" w:hAnsi="楷体" w:eastAsia="楷体"/>
          <w:b/>
          <w:color w:val="FF0000"/>
          <w:sz w:val="24"/>
          <w:szCs w:val="24"/>
        </w:rPr>
      </w:pPr>
      <w:r>
        <w:rPr>
          <w:rFonts w:hint="eastAsia" w:ascii="楷体" w:hAnsi="楷体" w:eastAsia="楷体"/>
          <w:b/>
          <w:color w:val="FF0000"/>
          <w:sz w:val="24"/>
          <w:szCs w:val="24"/>
        </w:rPr>
        <w:t>4</w:t>
      </w:r>
      <w:r>
        <w:rPr>
          <w:rFonts w:ascii="楷体" w:hAnsi="楷体" w:eastAsia="楷体"/>
          <w:b/>
          <w:color w:val="FF0000"/>
          <w:sz w:val="24"/>
          <w:szCs w:val="24"/>
        </w:rPr>
        <w:t>.剧本内特殊规则：房规、战力限制、特殊限制</w:t>
      </w:r>
    </w:p>
    <w:p>
      <w:pPr>
        <w:spacing w:after="0" w:line="377" w:lineRule="auto"/>
        <w:ind w:left="0" w:firstLine="0"/>
        <w:rPr>
          <w:rFonts w:ascii="楷体" w:hAnsi="楷体" w:eastAsia="楷体"/>
          <w:b/>
          <w:color w:val="FF0000"/>
          <w:sz w:val="24"/>
          <w:szCs w:val="24"/>
        </w:rPr>
      </w:pPr>
      <w:r>
        <w:rPr>
          <w:rFonts w:hint="eastAsia" w:ascii="楷体" w:hAnsi="楷体" w:eastAsia="楷体"/>
          <w:b/>
          <w:color w:val="FF0000"/>
          <w:sz w:val="24"/>
          <w:szCs w:val="24"/>
        </w:rPr>
        <w:t>5</w:t>
      </w:r>
      <w:r>
        <w:rPr>
          <w:rFonts w:ascii="楷体" w:hAnsi="楷体" w:eastAsia="楷体"/>
          <w:b/>
          <w:color w:val="FF0000"/>
          <w:sz w:val="24"/>
          <w:szCs w:val="24"/>
        </w:rPr>
        <w:t>.预计游戏时间：预计的游戏耗时</w:t>
      </w:r>
    </w:p>
    <w:p>
      <w:pPr>
        <w:spacing w:after="0" w:line="377" w:lineRule="auto"/>
        <w:ind w:left="0" w:firstLine="0"/>
        <w:rPr>
          <w:rFonts w:ascii="楷体" w:hAnsi="楷体" w:eastAsia="楷体"/>
          <w:b/>
          <w:color w:val="FF0000"/>
          <w:sz w:val="24"/>
          <w:szCs w:val="24"/>
        </w:rPr>
      </w:pPr>
      <w:r>
        <w:rPr>
          <w:rFonts w:hint="eastAsia" w:ascii="楷体" w:hAnsi="楷体" w:eastAsia="楷体"/>
          <w:b/>
          <w:color w:val="FF0000"/>
          <w:sz w:val="24"/>
          <w:szCs w:val="24"/>
        </w:rPr>
        <w:t>6</w:t>
      </w:r>
      <w:r>
        <w:rPr>
          <w:rFonts w:ascii="楷体" w:hAnsi="楷体" w:eastAsia="楷体"/>
          <w:b/>
          <w:color w:val="FF0000"/>
          <w:sz w:val="24"/>
          <w:szCs w:val="24"/>
        </w:rPr>
        <w:t>.剧本内容：</w:t>
      </w:r>
      <w:r>
        <w:rPr>
          <w:rFonts w:hint="eastAsia" w:ascii="楷体" w:hAnsi="楷体" w:eastAsia="楷体"/>
          <w:b/>
          <w:color w:val="FF0000"/>
          <w:sz w:val="24"/>
          <w:szCs w:val="24"/>
        </w:rPr>
        <w:t>详细到大致剧情的走向和分支选择，还有重要N</w:t>
      </w:r>
      <w:r>
        <w:rPr>
          <w:rFonts w:ascii="楷体" w:hAnsi="楷体" w:eastAsia="楷体"/>
          <w:b/>
          <w:color w:val="FF0000"/>
          <w:sz w:val="24"/>
          <w:szCs w:val="24"/>
        </w:rPr>
        <w:t>PC</w:t>
      </w:r>
      <w:r>
        <w:rPr>
          <w:rFonts w:hint="eastAsia" w:ascii="楷体" w:hAnsi="楷体" w:eastAsia="楷体"/>
          <w:b/>
          <w:color w:val="FF0000"/>
          <w:sz w:val="24"/>
          <w:szCs w:val="24"/>
        </w:rPr>
        <w:t>数据和普通敌人数据。</w:t>
      </w:r>
    </w:p>
    <w:p>
      <w:pPr>
        <w:rPr>
          <w:rFonts w:ascii="楷体" w:hAnsi="楷体" w:eastAsia="楷体"/>
          <w:b/>
          <w:color w:val="FF0000"/>
          <w:sz w:val="24"/>
          <w:szCs w:val="24"/>
        </w:rPr>
      </w:pPr>
      <w:r>
        <w:rPr>
          <w:rFonts w:hint="eastAsia" w:ascii="楷体" w:hAnsi="楷体" w:eastAsia="楷体"/>
          <w:b/>
          <w:color w:val="FF0000"/>
          <w:sz w:val="24"/>
          <w:szCs w:val="24"/>
        </w:rPr>
        <w:t>7</w:t>
      </w:r>
      <w:r>
        <w:rPr>
          <w:rFonts w:ascii="楷体" w:hAnsi="楷体" w:eastAsia="楷体"/>
          <w:b/>
          <w:color w:val="FF0000"/>
          <w:sz w:val="24"/>
          <w:szCs w:val="24"/>
        </w:rPr>
        <w:t>.剧本内容梗概：类似于简介</w:t>
      </w:r>
    </w:p>
    <w:p>
      <w:pPr>
        <w:rPr>
          <w:rFonts w:ascii="楷体" w:hAnsi="楷体" w:eastAsia="楷体"/>
          <w:b/>
          <w:color w:val="FF0000"/>
          <w:sz w:val="24"/>
          <w:szCs w:val="24"/>
        </w:rPr>
      </w:pPr>
      <w:r>
        <w:rPr>
          <w:rFonts w:hint="eastAsia" w:ascii="楷体" w:hAnsi="楷体" w:eastAsia="楷体"/>
          <w:b/>
          <w:color w:val="FF0000"/>
          <w:sz w:val="24"/>
          <w:szCs w:val="24"/>
        </w:rPr>
        <w:t>注意：团审有权驳回没有按照开团申请格式要求写的开团申请。</w:t>
      </w:r>
    </w:p>
    <w:p>
      <w:pPr>
        <w:rPr>
          <w:rFonts w:ascii="楷体" w:hAnsi="楷体" w:eastAsia="楷体"/>
          <w:b/>
          <w:sz w:val="24"/>
          <w:szCs w:val="24"/>
        </w:rPr>
      </w:pPr>
      <w:r>
        <w:rPr>
          <w:rFonts w:hint="eastAsia" w:ascii="楷体" w:hAnsi="楷体" w:eastAsia="楷体"/>
          <w:b/>
          <w:sz w:val="24"/>
          <w:szCs w:val="24"/>
        </w:rPr>
        <w:t>以下两点写在开团申请最后中，最后交给和剧本一起交给团审审核</w:t>
      </w:r>
    </w:p>
    <w:p>
      <w:pPr>
        <w:rPr>
          <w:rFonts w:ascii="楷体" w:hAnsi="楷体" w:eastAsia="楷体"/>
          <w:b/>
          <w:sz w:val="24"/>
          <w:szCs w:val="24"/>
        </w:rPr>
      </w:pPr>
      <w:r>
        <w:rPr>
          <w:rFonts w:ascii="楷体" w:hAnsi="楷体" w:eastAsia="楷体"/>
          <w:b/>
          <w:sz w:val="24"/>
          <w:szCs w:val="24"/>
        </w:rPr>
        <w:t xml:space="preserve">剧本 </w:t>
      </w:r>
      <w:r>
        <w:rPr>
          <w:rFonts w:ascii="楷体" w:hAnsi="楷体" w:eastAsia="楷体" w:cs="Calibri"/>
          <w:b/>
          <w:sz w:val="24"/>
          <w:szCs w:val="24"/>
        </w:rPr>
        <w:t xml:space="preserve">BOSS </w:t>
      </w:r>
      <w:r>
        <w:rPr>
          <w:rFonts w:ascii="楷体" w:hAnsi="楷体" w:eastAsia="楷体"/>
          <w:b/>
          <w:sz w:val="24"/>
          <w:szCs w:val="24"/>
        </w:rPr>
        <w:t>数据：</w:t>
      </w:r>
      <w:r>
        <w:rPr>
          <w:rFonts w:ascii="楷体" w:hAnsi="楷体" w:eastAsia="楷体" w:cs="Calibri"/>
          <w:b/>
          <w:sz w:val="24"/>
          <w:szCs w:val="24"/>
        </w:rPr>
        <w:t xml:space="preserve">boss </w:t>
      </w:r>
      <w:r>
        <w:rPr>
          <w:rFonts w:ascii="楷体" w:hAnsi="楷体" w:eastAsia="楷体"/>
          <w:b/>
          <w:sz w:val="24"/>
          <w:szCs w:val="24"/>
        </w:rPr>
        <w:t>技能、面板、装备、弱点</w:t>
      </w:r>
      <w:r>
        <w:rPr>
          <w:rFonts w:ascii="楷体" w:hAnsi="楷体" w:eastAsia="楷体" w:cs="Calibri"/>
          <w:b/>
          <w:sz w:val="24"/>
          <w:szCs w:val="24"/>
        </w:rPr>
        <w:t>(</w:t>
      </w:r>
      <w:r>
        <w:rPr>
          <w:rFonts w:ascii="楷体" w:hAnsi="楷体" w:eastAsia="楷体"/>
          <w:b/>
          <w:sz w:val="24"/>
          <w:szCs w:val="24"/>
        </w:rPr>
        <w:t>可以没有，请标明</w:t>
      </w:r>
      <w:r>
        <w:rPr>
          <w:rFonts w:ascii="楷体" w:hAnsi="楷体" w:eastAsia="楷体" w:cs="Calibri"/>
          <w:b/>
          <w:sz w:val="24"/>
          <w:szCs w:val="24"/>
        </w:rPr>
        <w:t>)</w:t>
      </w:r>
    </w:p>
    <w:p>
      <w:pPr>
        <w:spacing w:after="411"/>
        <w:rPr>
          <w:rFonts w:ascii="楷体" w:hAnsi="楷体" w:eastAsia="楷体"/>
          <w:b/>
          <w:sz w:val="24"/>
          <w:szCs w:val="24"/>
        </w:rPr>
      </w:pPr>
      <w:r>
        <w:rPr>
          <w:rFonts w:ascii="楷体" w:hAnsi="楷体" w:eastAsia="楷体"/>
          <w:b/>
          <w:sz w:val="24"/>
          <w:szCs w:val="24"/>
        </w:rPr>
        <w:t>世界观大致梗概：世界观的大概梗概</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必须将团内可能出现的所有N</w:t>
      </w:r>
      <w:r>
        <w:rPr>
          <w:rFonts w:ascii="楷体" w:hAnsi="楷体" w:eastAsia="楷体"/>
          <w:b/>
          <w:sz w:val="24"/>
          <w:szCs w:val="24"/>
        </w:rPr>
        <w:t>PC</w:t>
      </w:r>
      <w:r>
        <w:rPr>
          <w:rFonts w:hint="eastAsia" w:ascii="楷体" w:hAnsi="楷体" w:eastAsia="楷体"/>
          <w:b/>
          <w:sz w:val="24"/>
          <w:szCs w:val="24"/>
        </w:rPr>
        <w:t>和怪物或是B</w:t>
      </w:r>
      <w:r>
        <w:rPr>
          <w:rFonts w:ascii="楷体" w:hAnsi="楷体" w:eastAsia="楷体"/>
          <w:b/>
          <w:sz w:val="24"/>
          <w:szCs w:val="24"/>
        </w:rPr>
        <w:t>OSS</w:t>
      </w:r>
      <w:r>
        <w:rPr>
          <w:rFonts w:hint="eastAsia" w:ascii="楷体" w:hAnsi="楷体" w:eastAsia="楷体"/>
          <w:b/>
          <w:sz w:val="24"/>
          <w:szCs w:val="24"/>
        </w:rPr>
        <w:t>全部属性详细车出，并且如有设置背景板也必须将其车出放在剧本内交给团审（怪物属性可以根据P</w:t>
      </w:r>
      <w:r>
        <w:rPr>
          <w:rFonts w:ascii="楷体" w:hAnsi="楷体" w:eastAsia="楷体"/>
          <w:b/>
          <w:sz w:val="24"/>
          <w:szCs w:val="24"/>
        </w:rPr>
        <w:t>C</w:t>
      </w:r>
      <w:r>
        <w:rPr>
          <w:rFonts w:hint="eastAsia" w:ascii="楷体" w:hAnsi="楷体" w:eastAsia="楷体"/>
          <w:b/>
          <w:sz w:val="24"/>
          <w:szCs w:val="24"/>
        </w:rPr>
        <w:t>强度进行调整，但是绝对不可以出现恶意撕卡的情况）</w:t>
      </w:r>
      <w:r>
        <w:rPr>
          <w:rFonts w:hint="eastAsia" w:ascii="楷体" w:hAnsi="楷体" w:eastAsia="楷体"/>
          <w:b/>
          <w:sz w:val="24"/>
          <w:szCs w:val="24"/>
        </w:rPr>
        <w:br w:type="textWrapping"/>
      </w:r>
      <w:r>
        <w:rPr>
          <w:rFonts w:hint="eastAsia" w:ascii="楷体" w:hAnsi="楷体" w:eastAsia="楷体"/>
          <w:b/>
          <w:sz w:val="24"/>
          <w:szCs w:val="24"/>
        </w:rPr>
        <w:br w:type="textWrapping"/>
      </w:r>
      <w:r>
        <w:rPr>
          <w:rFonts w:hint="eastAsia" w:ascii="楷体" w:hAnsi="楷体" w:eastAsia="楷体"/>
          <w:b/>
          <w:sz w:val="24"/>
          <w:szCs w:val="24"/>
        </w:rPr>
        <w:t>剧本物品和技能带出及其严格不建议你们带出，如果要带出需要以下步骤：</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第一步：按照技能或者物品格式车好。</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第二步：同时交给【团审】和【技物审】审核。</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第三步：物品或者技能审核通过，将写有带出技能或者物品的途径与任务的团本交给【团审】审核。</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第四步：团本审核通过后，K</w:t>
      </w:r>
      <w:r>
        <w:rPr>
          <w:rFonts w:ascii="楷体" w:hAnsi="楷体" w:eastAsia="楷体"/>
          <w:b/>
          <w:sz w:val="24"/>
          <w:szCs w:val="24"/>
        </w:rPr>
        <w:t>P</w:t>
      </w:r>
      <w:r>
        <w:rPr>
          <w:rFonts w:hint="eastAsia" w:ascii="楷体" w:hAnsi="楷体" w:eastAsia="楷体"/>
          <w:b/>
          <w:sz w:val="24"/>
          <w:szCs w:val="24"/>
        </w:rPr>
        <w:t>才能开团，所以剧本带出物品或者技能类必须提前车在剧本内才能带出，否则无效。</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第五步：K</w:t>
      </w:r>
      <w:r>
        <w:rPr>
          <w:rFonts w:ascii="楷体" w:hAnsi="楷体" w:eastAsia="楷体"/>
          <w:b/>
          <w:sz w:val="24"/>
          <w:szCs w:val="24"/>
        </w:rPr>
        <w:t>P</w:t>
      </w:r>
      <w:r>
        <w:rPr>
          <w:rFonts w:hint="eastAsia" w:ascii="楷体" w:hAnsi="楷体" w:eastAsia="楷体"/>
          <w:b/>
          <w:sz w:val="24"/>
          <w:szCs w:val="24"/>
        </w:rPr>
        <w:t>开团，然后P</w:t>
      </w:r>
      <w:r>
        <w:rPr>
          <w:rFonts w:ascii="楷体" w:hAnsi="楷体" w:eastAsia="楷体"/>
          <w:b/>
          <w:sz w:val="24"/>
          <w:szCs w:val="24"/>
        </w:rPr>
        <w:t>C</w:t>
      </w:r>
      <w:r>
        <w:rPr>
          <w:rFonts w:hint="eastAsia" w:ascii="楷体" w:hAnsi="楷体" w:eastAsia="楷体"/>
          <w:b/>
          <w:sz w:val="24"/>
          <w:szCs w:val="24"/>
        </w:rPr>
        <w:t>完成任务且活下来结团后才能带出。</w:t>
      </w:r>
    </w:p>
    <w:p>
      <w:pPr>
        <w:spacing w:after="240" w:line="264" w:lineRule="auto"/>
        <w:ind w:left="0" w:firstLine="0"/>
        <w:rPr>
          <w:rFonts w:ascii="楷体" w:hAnsi="楷体" w:eastAsia="楷体"/>
          <w:b/>
          <w:sz w:val="24"/>
          <w:szCs w:val="24"/>
        </w:rPr>
      </w:pPr>
      <w:r>
        <w:rPr>
          <w:rFonts w:hint="eastAsia" w:ascii="楷体" w:hAnsi="楷体" w:eastAsia="楷体"/>
          <w:b/>
          <w:sz w:val="24"/>
          <w:szCs w:val="24"/>
        </w:rPr>
        <w:t>而NPC、宠物类带出和上述步骤一样，你可以在开团前提前审核，你也可以跑团中途提交给【团审】和【风纪委】确认难度没有问题后，然后按照宠物格式车好提交给【物技审】审核，审核通过后才能带出。</w:t>
      </w:r>
    </w:p>
    <w:p>
      <w:pPr>
        <w:spacing w:after="240" w:line="264" w:lineRule="auto"/>
        <w:ind w:left="0" w:firstLine="0"/>
        <w:rPr>
          <w:rFonts w:ascii="楷体" w:hAnsi="楷体" w:eastAsia="楷体"/>
          <w:b/>
          <w:sz w:val="24"/>
          <w:szCs w:val="24"/>
        </w:rPr>
      </w:pPr>
      <w:r>
        <w:rPr>
          <w:rFonts w:hint="eastAsia" w:ascii="楷体" w:hAnsi="楷体" w:eastAsia="楷体"/>
          <w:b/>
          <w:sz w:val="24"/>
          <w:szCs w:val="24"/>
        </w:rPr>
        <w:t>另外出现带出则PC结团奖励需要相应降低档次，具体数值看PC跑团难度和团本表现决定，</w:t>
      </w:r>
      <w:r>
        <w:rPr>
          <w:rFonts w:hint="eastAsia" w:ascii="楷体" w:hAnsi="楷体" w:eastAsia="楷体"/>
          <w:b/>
          <w:color w:val="FF0000"/>
          <w:sz w:val="24"/>
          <w:szCs w:val="24"/>
        </w:rPr>
        <w:t>而且只有P</w:t>
      </w:r>
      <w:r>
        <w:rPr>
          <w:rFonts w:ascii="楷体" w:hAnsi="楷体" w:eastAsia="楷体"/>
          <w:b/>
          <w:color w:val="FF0000"/>
          <w:sz w:val="24"/>
          <w:szCs w:val="24"/>
        </w:rPr>
        <w:t>C</w:t>
      </w:r>
      <w:r>
        <w:rPr>
          <w:rFonts w:hint="eastAsia" w:ascii="楷体" w:hAnsi="楷体" w:eastAsia="楷体"/>
          <w:b/>
          <w:color w:val="FF0000"/>
          <w:sz w:val="24"/>
          <w:szCs w:val="24"/>
        </w:rPr>
        <w:t>才拥有带出资格，其他比如乱入，或者N</w:t>
      </w:r>
      <w:r>
        <w:rPr>
          <w:rFonts w:ascii="楷体" w:hAnsi="楷体" w:eastAsia="楷体"/>
          <w:b/>
          <w:color w:val="FF0000"/>
          <w:sz w:val="24"/>
          <w:szCs w:val="24"/>
        </w:rPr>
        <w:t>PC</w:t>
      </w:r>
      <w:r>
        <w:rPr>
          <w:rFonts w:hint="eastAsia" w:ascii="楷体" w:hAnsi="楷体" w:eastAsia="楷体"/>
          <w:b/>
          <w:color w:val="FF0000"/>
          <w:sz w:val="24"/>
          <w:szCs w:val="24"/>
        </w:rPr>
        <w:t>等其他方式参与团本的人都没有带出的资格。</w:t>
      </w:r>
      <w:r>
        <w:rPr>
          <w:rFonts w:ascii="楷体" w:hAnsi="楷体" w:eastAsia="楷体"/>
          <w:b/>
          <w:color w:val="FF0000"/>
          <w:sz w:val="24"/>
          <w:szCs w:val="24"/>
        </w:rPr>
        <w:tab/>
      </w:r>
    </w:p>
    <w:p>
      <w:pPr>
        <w:spacing w:after="240" w:line="264" w:lineRule="auto"/>
        <w:ind w:left="0" w:firstLine="0"/>
        <w:rPr>
          <w:rFonts w:ascii="楷体" w:hAnsi="楷体" w:eastAsia="楷体"/>
          <w:b/>
          <w:color w:val="FF0000"/>
          <w:sz w:val="24"/>
          <w:szCs w:val="24"/>
        </w:rPr>
      </w:pPr>
      <w:r>
        <w:rPr>
          <w:rFonts w:ascii="楷体" w:hAnsi="楷体" w:eastAsia="楷体"/>
          <w:b/>
          <w:color w:val="FF0000"/>
          <w:sz w:val="24"/>
          <w:szCs w:val="24"/>
        </w:rPr>
        <w:t>PS</w:t>
      </w:r>
      <w:r>
        <w:rPr>
          <w:rFonts w:hint="eastAsia" w:ascii="楷体" w:hAnsi="楷体" w:eastAsia="楷体"/>
          <w:b/>
          <w:color w:val="FF0000"/>
          <w:sz w:val="24"/>
          <w:szCs w:val="24"/>
        </w:rPr>
        <w:t>：如果发现钻规则书空子的人，不好意思撕卡警告。</w:t>
      </w:r>
    </w:p>
    <w:p>
      <w:pPr>
        <w:ind w:left="-5"/>
        <w:rPr>
          <w:rFonts w:ascii="楷体" w:hAnsi="楷体" w:eastAsia="楷体"/>
          <w:b/>
          <w:sz w:val="24"/>
          <w:szCs w:val="24"/>
        </w:rPr>
      </w:pPr>
      <w:r>
        <w:rPr>
          <w:rFonts w:ascii="楷体" w:hAnsi="楷体" w:eastAsia="楷体"/>
          <w:b/>
          <w:sz w:val="24"/>
          <w:szCs w:val="24"/>
        </w:rPr>
        <w:t>测试团：</w:t>
      </w:r>
    </w:p>
    <w:p>
      <w:pPr>
        <w:spacing w:after="0" w:line="365" w:lineRule="auto"/>
        <w:ind w:left="-6" w:hanging="11"/>
        <w:rPr>
          <w:rFonts w:ascii="楷体" w:hAnsi="楷体" w:eastAsia="楷体"/>
          <w:b/>
          <w:sz w:val="24"/>
          <w:szCs w:val="24"/>
        </w:rPr>
      </w:pPr>
      <w:r>
        <w:rPr>
          <w:rFonts w:ascii="楷体" w:hAnsi="楷体" w:eastAsia="楷体"/>
          <w:b/>
          <w:sz w:val="24"/>
          <w:szCs w:val="24"/>
        </w:rPr>
        <w:t xml:space="preserve">测试团是测量主持人新鲜出炉的剧本的合理性和找到剧本缺陷的一个步骤，任何剧本在刚刚写好后，主持人都可以申请测试团，在测试团中，玩家的死亡不会撕卡，但是玩家和主持人的结团奖励只能结算原有的 </w:t>
      </w:r>
      <w:r>
        <w:rPr>
          <w:rFonts w:ascii="楷体" w:hAnsi="楷体" w:eastAsia="楷体" w:cs="Calibri"/>
          <w:b/>
          <w:sz w:val="24"/>
          <w:szCs w:val="24"/>
        </w:rPr>
        <w:t>50%</w:t>
      </w:r>
      <w:r>
        <w:rPr>
          <w:rFonts w:ascii="楷体" w:hAnsi="楷体" w:eastAsia="楷体"/>
          <w:b/>
          <w:sz w:val="24"/>
          <w:szCs w:val="24"/>
        </w:rPr>
        <w:t xml:space="preserve">（这 </w:t>
      </w:r>
      <w:r>
        <w:rPr>
          <w:rFonts w:ascii="楷体" w:hAnsi="楷体" w:eastAsia="楷体" w:cs="Calibri"/>
          <w:b/>
          <w:sz w:val="24"/>
          <w:szCs w:val="24"/>
        </w:rPr>
        <w:t>50%</w:t>
      </w:r>
      <w:r>
        <w:rPr>
          <w:rFonts w:ascii="楷体" w:hAnsi="楷体" w:eastAsia="楷体"/>
          <w:b/>
          <w:sz w:val="24"/>
          <w:szCs w:val="24"/>
        </w:rPr>
        <w:t>也需要进行最后的评价环节，然后根据评分上调或下降），不仅如此，测试团中的任何道具都无法带出探寻之旅，玩家得到的徽章奖励也将下降一级</w:t>
      </w:r>
    </w:p>
    <w:p>
      <w:pPr>
        <w:spacing w:after="0" w:line="365" w:lineRule="auto"/>
        <w:ind w:left="-6" w:hanging="11"/>
        <w:rPr>
          <w:rFonts w:ascii="楷体" w:hAnsi="楷体" w:eastAsia="楷体"/>
          <w:b/>
          <w:color w:val="FF0000"/>
          <w:sz w:val="24"/>
          <w:szCs w:val="24"/>
        </w:rPr>
      </w:pPr>
      <w:r>
        <w:rPr>
          <w:rFonts w:hint="eastAsia" w:ascii="楷体" w:hAnsi="楷体" w:eastAsia="楷体"/>
          <w:b/>
          <w:color w:val="FF0000"/>
          <w:sz w:val="24"/>
          <w:szCs w:val="24"/>
        </w:rPr>
        <w:t>开团需要拉进群的管理员：审核你开团申请的团审，风纪委，角色扮演监督这三位，如果发现没有拉这三位的，本次开团K</w:t>
      </w:r>
      <w:r>
        <w:rPr>
          <w:rFonts w:ascii="楷体" w:hAnsi="楷体" w:eastAsia="楷体"/>
          <w:b/>
          <w:color w:val="FF0000"/>
          <w:sz w:val="24"/>
          <w:szCs w:val="24"/>
        </w:rPr>
        <w:t>P</w:t>
      </w:r>
      <w:r>
        <w:rPr>
          <w:rFonts w:hint="eastAsia" w:ascii="楷体" w:hAnsi="楷体" w:eastAsia="楷体"/>
          <w:b/>
          <w:color w:val="FF0000"/>
          <w:sz w:val="24"/>
          <w:szCs w:val="24"/>
        </w:rPr>
        <w:t>奖励归零，下次团奖励减半。</w:t>
      </w:r>
    </w:p>
    <w:p>
      <w:pPr>
        <w:spacing w:after="0" w:line="365" w:lineRule="auto"/>
        <w:ind w:left="-6" w:hanging="11"/>
        <w:rPr>
          <w:rFonts w:ascii="楷体" w:hAnsi="楷体" w:eastAsia="楷体"/>
          <w:b/>
          <w:color w:val="FF0000"/>
          <w:sz w:val="24"/>
          <w:szCs w:val="24"/>
        </w:rPr>
      </w:pPr>
    </w:p>
    <w:p>
      <w:pPr>
        <w:spacing w:after="0" w:line="365" w:lineRule="auto"/>
        <w:ind w:left="-6" w:hanging="11"/>
        <w:rPr>
          <w:rFonts w:ascii="楷体" w:hAnsi="楷体" w:eastAsia="楷体"/>
          <w:b/>
          <w:sz w:val="24"/>
          <w:szCs w:val="24"/>
        </w:rPr>
      </w:pPr>
      <w:r>
        <w:rPr>
          <w:rFonts w:hint="eastAsia" w:ascii="楷体" w:hAnsi="楷体" w:eastAsia="楷体"/>
          <w:b/>
          <w:sz w:val="24"/>
          <w:szCs w:val="24"/>
        </w:rPr>
        <w:t>【关于双开】</w:t>
      </w:r>
    </w:p>
    <w:p>
      <w:pPr>
        <w:spacing w:after="0" w:line="365" w:lineRule="auto"/>
        <w:ind w:left="-6" w:hanging="11"/>
        <w:rPr>
          <w:rFonts w:ascii="楷体" w:hAnsi="楷体" w:eastAsia="楷体"/>
          <w:b/>
          <w:sz w:val="24"/>
          <w:szCs w:val="24"/>
        </w:rPr>
      </w:pPr>
      <w:r>
        <w:rPr>
          <w:rFonts w:hint="eastAsia" w:ascii="楷体" w:hAnsi="楷体" w:eastAsia="楷体"/>
          <w:b/>
          <w:sz w:val="24"/>
          <w:szCs w:val="24"/>
        </w:rPr>
        <w:t>禁止任何关于双开的情况出现</w:t>
      </w:r>
      <w:r>
        <w:rPr>
          <w:rFonts w:hint="eastAsia" w:ascii="楷体" w:hAnsi="楷体" w:eastAsia="楷体"/>
          <w:b/>
          <w:sz w:val="24"/>
          <w:szCs w:val="24"/>
        </w:rPr>
        <w:br w:type="textWrapping"/>
      </w:r>
      <w:r>
        <w:rPr>
          <w:rFonts w:hint="eastAsia" w:ascii="楷体" w:hAnsi="楷体" w:eastAsia="楷体"/>
          <w:b/>
          <w:sz w:val="24"/>
          <w:szCs w:val="24"/>
        </w:rPr>
        <w:t>出现则视为撕卡</w:t>
      </w:r>
      <w:r>
        <w:rPr>
          <w:rFonts w:hint="eastAsia" w:ascii="楷体" w:hAnsi="楷体" w:eastAsia="楷体"/>
          <w:b/>
          <w:sz w:val="24"/>
          <w:szCs w:val="24"/>
        </w:rPr>
        <w:br w:type="textWrapping"/>
      </w:r>
      <w:r>
        <w:rPr>
          <w:rFonts w:hint="eastAsia" w:ascii="楷体" w:hAnsi="楷体" w:eastAsia="楷体"/>
          <w:b/>
          <w:sz w:val="24"/>
          <w:szCs w:val="24"/>
        </w:rPr>
        <w:t>任何新人请在问清楚能否进行一次跑多团的情况下，然后在进行选择</w:t>
      </w:r>
      <w:r>
        <w:rPr>
          <w:rFonts w:hint="eastAsia" w:ascii="楷体" w:hAnsi="楷体" w:eastAsia="楷体"/>
          <w:b/>
          <w:sz w:val="24"/>
          <w:szCs w:val="24"/>
        </w:rPr>
        <w:br w:type="textWrapping"/>
      </w:r>
      <w:r>
        <w:rPr>
          <w:rFonts w:hint="eastAsia" w:ascii="楷体" w:hAnsi="楷体" w:eastAsia="楷体"/>
          <w:b/>
          <w:sz w:val="24"/>
          <w:szCs w:val="24"/>
        </w:rPr>
        <w:t>如果觉得无所谓，非要进行双开，那么则视为撕卡</w:t>
      </w:r>
      <w:r>
        <w:rPr>
          <w:rFonts w:hint="eastAsia" w:ascii="楷体" w:hAnsi="楷体" w:eastAsia="楷体"/>
          <w:b/>
          <w:sz w:val="24"/>
          <w:szCs w:val="24"/>
        </w:rPr>
        <w:br w:type="textWrapping"/>
      </w:r>
      <w:r>
        <w:rPr>
          <w:rFonts w:hint="eastAsia" w:ascii="楷体" w:hAnsi="楷体" w:eastAsia="楷体"/>
          <w:b/>
          <w:sz w:val="24"/>
          <w:szCs w:val="24"/>
        </w:rPr>
        <w:t>任何人，如果因为双开被发现，第一次撕卡，第二次小黑屋，第三次不听劝告则飞机票</w:t>
      </w:r>
      <w:r>
        <w:rPr>
          <w:rFonts w:hint="eastAsia" w:ascii="楷体" w:hAnsi="楷体" w:eastAsia="楷体"/>
          <w:b/>
          <w:sz w:val="24"/>
          <w:szCs w:val="24"/>
        </w:rPr>
        <w:br w:type="textWrapping"/>
      </w:r>
      <w:r>
        <w:rPr>
          <w:rFonts w:hint="eastAsia" w:ascii="楷体" w:hAnsi="楷体" w:eastAsia="楷体"/>
          <w:b/>
          <w:sz w:val="24"/>
          <w:szCs w:val="24"/>
        </w:rPr>
        <w:t>　　为什么不让双开：</w:t>
      </w:r>
      <w:r>
        <w:rPr>
          <w:rFonts w:hint="eastAsia" w:ascii="楷体" w:hAnsi="楷体" w:eastAsia="楷体"/>
          <w:b/>
          <w:sz w:val="24"/>
          <w:szCs w:val="24"/>
        </w:rPr>
        <w:br w:type="textWrapping"/>
      </w:r>
      <w:r>
        <w:rPr>
          <w:rFonts w:hint="eastAsia" w:ascii="楷体" w:hAnsi="楷体" w:eastAsia="楷体"/>
          <w:b/>
          <w:sz w:val="24"/>
          <w:szCs w:val="24"/>
        </w:rPr>
        <w:t>　　1、你抢占了一个名额。</w:t>
      </w:r>
      <w:r>
        <w:rPr>
          <w:rFonts w:hint="eastAsia" w:ascii="楷体" w:hAnsi="楷体" w:eastAsia="楷体"/>
          <w:b/>
          <w:sz w:val="24"/>
          <w:szCs w:val="24"/>
        </w:rPr>
        <w:br w:type="textWrapping"/>
      </w:r>
      <w:r>
        <w:rPr>
          <w:rFonts w:hint="eastAsia" w:ascii="楷体" w:hAnsi="楷体" w:eastAsia="楷体"/>
          <w:b/>
          <w:sz w:val="24"/>
          <w:szCs w:val="24"/>
        </w:rPr>
        <w:t>　　2、你别的团挂了，这个团当场暴毙，那么你队友本来是X个人打BOSS，现在X-1，你队友如果因为你撕卡，你负责吗？</w:t>
      </w:r>
      <w:r>
        <w:rPr>
          <w:rFonts w:hint="eastAsia" w:ascii="楷体" w:hAnsi="楷体" w:eastAsia="楷体"/>
          <w:b/>
          <w:sz w:val="24"/>
          <w:szCs w:val="24"/>
        </w:rPr>
        <w:br w:type="textWrapping"/>
      </w:r>
      <w:r>
        <w:rPr>
          <w:rFonts w:hint="eastAsia" w:ascii="楷体" w:hAnsi="楷体" w:eastAsia="楷体"/>
          <w:b/>
          <w:sz w:val="24"/>
          <w:szCs w:val="24"/>
        </w:rPr>
        <w:t>　　3、容易出现RP混乱和摸鱼情况。</w:t>
      </w:r>
      <w:r>
        <w:rPr>
          <w:rFonts w:hint="eastAsia" w:ascii="楷体" w:hAnsi="楷体" w:eastAsia="楷体"/>
          <w:b/>
          <w:sz w:val="24"/>
          <w:szCs w:val="24"/>
        </w:rPr>
        <w:br w:type="textWrapping"/>
      </w:r>
      <w:r>
        <w:rPr>
          <w:rFonts w:hint="eastAsia" w:ascii="楷体" w:hAnsi="楷体" w:eastAsia="楷体"/>
          <w:b/>
          <w:sz w:val="24"/>
          <w:szCs w:val="24"/>
        </w:rPr>
        <w:t>如果你想说，你就是想跑团，我就是要跑这么多团</w:t>
      </w:r>
      <w:r>
        <w:rPr>
          <w:rFonts w:hint="eastAsia" w:ascii="楷体" w:hAnsi="楷体" w:eastAsia="楷体"/>
          <w:b/>
          <w:sz w:val="24"/>
          <w:szCs w:val="24"/>
        </w:rPr>
        <w:br w:type="textWrapping"/>
      </w:r>
      <w:r>
        <w:rPr>
          <w:rFonts w:hint="eastAsia" w:ascii="楷体" w:hAnsi="楷体" w:eastAsia="楷体"/>
          <w:b/>
          <w:sz w:val="24"/>
          <w:szCs w:val="24"/>
        </w:rPr>
        <w:t>　　我就是想跑XX团，我就是想一天24小时都在跑团中度过，怎么办。</w:t>
      </w:r>
      <w:r>
        <w:rPr>
          <w:rFonts w:hint="eastAsia" w:ascii="楷体" w:hAnsi="楷体" w:eastAsia="楷体"/>
          <w:b/>
          <w:sz w:val="24"/>
          <w:szCs w:val="24"/>
        </w:rPr>
        <w:br w:type="textWrapping"/>
      </w:r>
      <w:r>
        <w:rPr>
          <w:rFonts w:hint="eastAsia" w:ascii="楷体" w:hAnsi="楷体" w:eastAsia="楷体"/>
          <w:b/>
          <w:sz w:val="24"/>
          <w:szCs w:val="24"/>
        </w:rPr>
        <w:t>　　1、自愿放弃团奖励。</w:t>
      </w:r>
      <w:r>
        <w:rPr>
          <w:rFonts w:hint="eastAsia" w:ascii="楷体" w:hAnsi="楷体" w:eastAsia="楷体"/>
          <w:b/>
          <w:sz w:val="24"/>
          <w:szCs w:val="24"/>
        </w:rPr>
        <w:br w:type="textWrapping"/>
      </w:r>
      <w:r>
        <w:rPr>
          <w:rFonts w:hint="eastAsia" w:ascii="楷体" w:hAnsi="楷体" w:eastAsia="楷体"/>
          <w:b/>
          <w:sz w:val="24"/>
          <w:szCs w:val="24"/>
        </w:rPr>
        <w:t>　　2、KP不反对，并且和团审风纪委说明情况且允许后，才能进行</w:t>
      </w:r>
      <w:r>
        <w:rPr>
          <w:rFonts w:hint="eastAsia" w:ascii="楷体" w:hAnsi="楷体" w:eastAsia="楷体"/>
          <w:b/>
          <w:sz w:val="24"/>
          <w:szCs w:val="24"/>
        </w:rPr>
        <w:br w:type="textWrapping"/>
      </w:r>
      <w:r>
        <w:rPr>
          <w:rFonts w:hint="eastAsia" w:ascii="楷体" w:hAnsi="楷体" w:eastAsia="楷体"/>
          <w:b/>
          <w:sz w:val="24"/>
          <w:szCs w:val="24"/>
        </w:rPr>
        <w:t>【注：KP开团有双开人员时的时候，人员名单发给团审和风纪委一份】</w:t>
      </w:r>
    </w:p>
    <w:p>
      <w:pPr>
        <w:spacing w:after="120" w:line="365" w:lineRule="auto"/>
        <w:ind w:left="0" w:firstLine="0"/>
        <w:rPr>
          <w:rFonts w:ascii="楷体" w:hAnsi="楷体" w:eastAsia="楷体"/>
          <w:b/>
          <w:i/>
          <w:color w:val="FF0000"/>
          <w:sz w:val="56"/>
          <w:szCs w:val="56"/>
        </w:rPr>
      </w:pPr>
    </w:p>
    <w:p>
      <w:pPr>
        <w:spacing w:after="120" w:line="365" w:lineRule="auto"/>
        <w:ind w:left="-6" w:hanging="11"/>
        <w:rPr>
          <w:rFonts w:ascii="楷体" w:hAnsi="楷体" w:eastAsia="楷体"/>
          <w:b/>
          <w:i/>
          <w:color w:val="FF0000"/>
          <w:sz w:val="56"/>
          <w:szCs w:val="56"/>
        </w:rPr>
      </w:pPr>
      <w:r>
        <w:rPr>
          <w:rFonts w:hint="eastAsia" w:ascii="楷体" w:hAnsi="楷体" w:eastAsia="楷体"/>
          <w:b/>
          <w:i/>
          <w:color w:val="FF0000"/>
          <w:sz w:val="56"/>
          <w:szCs w:val="56"/>
        </w:rPr>
        <w:t>P</w:t>
      </w:r>
      <w:r>
        <w:rPr>
          <w:rFonts w:ascii="楷体" w:hAnsi="楷体" w:eastAsia="楷体"/>
          <w:b/>
          <w:i/>
          <w:color w:val="FF0000"/>
          <w:sz w:val="56"/>
          <w:szCs w:val="56"/>
        </w:rPr>
        <w:t>S</w:t>
      </w:r>
      <w:r>
        <w:rPr>
          <w:rFonts w:hint="eastAsia" w:ascii="楷体" w:hAnsi="楷体" w:eastAsia="楷体"/>
          <w:b/>
          <w:i/>
          <w:color w:val="FF0000"/>
          <w:sz w:val="56"/>
          <w:szCs w:val="56"/>
        </w:rPr>
        <w:t>：规则书最终解释权归起始之地所有。</w:t>
      </w:r>
    </w:p>
    <w:p>
      <w:pPr>
        <w:spacing w:after="120" w:line="365" w:lineRule="auto"/>
        <w:ind w:left="-6" w:hanging="11"/>
        <w:rPr>
          <w:rFonts w:ascii="楷体" w:hAnsi="楷体" w:eastAsia="楷体"/>
          <w:b/>
          <w:i/>
          <w:color w:val="FF0000"/>
          <w:sz w:val="56"/>
          <w:szCs w:val="56"/>
        </w:rPr>
      </w:pPr>
      <w:r>
        <w:rPr>
          <w:rFonts w:hint="eastAsia" w:ascii="楷体" w:hAnsi="楷体" w:eastAsia="楷体"/>
          <w:b/>
          <w:i/>
          <w:color w:val="FF0000"/>
          <w:sz w:val="56"/>
          <w:szCs w:val="56"/>
        </w:rPr>
        <w:t>P</w:t>
      </w:r>
      <w:r>
        <w:rPr>
          <w:rFonts w:ascii="楷体" w:hAnsi="楷体" w:eastAsia="楷体"/>
          <w:b/>
          <w:i/>
          <w:color w:val="FF0000"/>
          <w:sz w:val="56"/>
          <w:szCs w:val="56"/>
        </w:rPr>
        <w:t>S2</w:t>
      </w:r>
      <w:r>
        <w:rPr>
          <w:rFonts w:hint="eastAsia" w:ascii="楷体" w:hAnsi="楷体" w:eastAsia="楷体"/>
          <w:b/>
          <w:i/>
          <w:color w:val="FF0000"/>
          <w:sz w:val="56"/>
          <w:szCs w:val="56"/>
        </w:rPr>
        <w:t>：不要想着钻规则书空子，否则撕卡了，不要怪我。</w:t>
      </w:r>
    </w:p>
    <w:p>
      <w:pPr>
        <w:ind w:left="0" w:firstLine="0"/>
        <w:rPr>
          <w:rFonts w:ascii="楷体" w:hAnsi="楷体" w:eastAsia="楷体"/>
          <w:b/>
          <w:sz w:val="24"/>
          <w:szCs w:val="24"/>
        </w:rPr>
      </w:pPr>
    </w:p>
    <w:sectPr>
      <w:headerReference r:id="rId7" w:type="first"/>
      <w:headerReference r:id="rId5" w:type="default"/>
      <w:footerReference r:id="rId8" w:type="default"/>
      <w:headerReference r:id="rId6" w:type="even"/>
      <w:type w:val="continuous"/>
      <w:pgSz w:w="11906" w:h="16838"/>
      <w:pgMar w:top="720" w:right="720" w:bottom="720" w:left="720"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65</w:t>
    </w:r>
    <w:r>
      <w:rPr>
        <w:b/>
        <w:bCs/>
        <w:sz w:val="24"/>
        <w:szCs w:val="24"/>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4099" o:spid="_x0000_s4098" o:spt="136" type="#_x0000_t136" style="position:absolute;left:0pt;height:73.75pt;width:684.95pt;mso-position-horizontal:center;mso-position-horizontal-relative:margin;mso-position-vertical:center;mso-position-vertical-relative:margin;rotation:-2949120f;z-index:-251658240;mso-width-relative:page;mso-height-relative:page;" fillcolor="#CC0000" filled="t" stroked="f" coordsize="21600,21600" o:allowincell="f">
          <v:path/>
          <v:fill on="t" opacity="32768f" focussize="0,0"/>
          <v:stroke on="f"/>
          <v:imagedata o:title=""/>
          <o:lock v:ext="edit"/>
          <v:textpath on="t" fitshape="t" fitpath="t" trim="t" xscale="f" string="愿你找到真正的自己" style="font-family:楷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4098" o:spid="_x0000_s4099" o:spt="136" type="#_x0000_t136" style="position:absolute;left:0pt;height:73.75pt;width:664.05pt;mso-position-horizontal:center;mso-position-horizontal-relative:margin;mso-position-vertical:center;mso-position-vertical-relative:margin;rotation:-2949120f;z-index:-251658240;mso-width-relative:page;mso-height-relative:page;" fillcolor="#CC0000" filled="t" stroked="f" coordsize="21600,21600" o:allowincell="f">
          <v:path/>
          <v:fill on="t" opacity="32768f" focussize="0,0"/>
          <v:stroke on="f"/>
          <v:imagedata o:title=""/>
          <o:lock v:ext="edit"/>
          <v:textpath on="t" fitshape="t" fitpath="t" trim="t" xscale="f" string="愿你找到真正的自己" style="font-family:楷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4100" o:spid="_x0000_s4097" o:spt="136" type="#_x0000_t136" style="position:absolute;left:0pt;height:73.75pt;width:664.05pt;mso-position-horizontal:center;mso-position-horizontal-relative:margin;mso-position-vertical:center;mso-position-vertical-relative:margin;rotation:-2949120f;z-index:-251659264;mso-width-relative:page;mso-height-relative:page;" fillcolor="#CC0000" filled="t" stroked="f" coordsize="21600,21600" o:allowincell="f">
          <v:path/>
          <v:fill on="t" opacity="32768f" focussize="0,0"/>
          <v:stroke on="f"/>
          <v:imagedata o:title=""/>
          <o:lock v:ext="edit"/>
          <v:textpath on="t" fitshape="t" fitpath="t" trim="t" xscale="f" string="愿你找到真正的自己" style="font-family:楷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242"/>
      </w:pPr>
      <w:rPr>
        <w:rFonts w:ascii="Calibri" w:hAnsi="Calibri" w:eastAsia="Calibri" w:cs="Calibri"/>
        <w:b w:val="0"/>
        <w:i w:val="0"/>
        <w:color w:val="000000"/>
        <w:sz w:val="16"/>
        <w:szCs w:val="16"/>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color w:val="000000"/>
        <w:sz w:val="16"/>
        <w:szCs w:val="16"/>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color w:val="000000"/>
        <w:sz w:val="16"/>
        <w:szCs w:val="16"/>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color w:val="000000"/>
        <w:sz w:val="16"/>
        <w:szCs w:val="16"/>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color w:val="000000"/>
        <w:sz w:val="16"/>
        <w:szCs w:val="16"/>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color w:val="000000"/>
        <w:sz w:val="16"/>
        <w:szCs w:val="16"/>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color w:val="000000"/>
        <w:sz w:val="16"/>
        <w:szCs w:val="16"/>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color w:val="000000"/>
        <w:sz w:val="16"/>
        <w:szCs w:val="16"/>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color w:val="000000"/>
        <w:sz w:val="16"/>
        <w:szCs w:val="16"/>
        <w:u w:val="none" w:color="000000"/>
        <w:shd w:val="clear" w:color="auto" w:fill="auto"/>
        <w:vertAlign w:val="baseline"/>
      </w:rPr>
    </w:lvl>
  </w:abstractNum>
  <w:abstractNum w:abstractNumId="1">
    <w:nsid w:val="00000002"/>
    <w:multiLevelType w:val="multilevel"/>
    <w:tmpl w:val="00000002"/>
    <w:lvl w:ilvl="0" w:tentative="0">
      <w:start w:val="1"/>
      <w:numFmt w:val="decimal"/>
      <w:lvlText w:val="%1、"/>
      <w:lvlJc w:val="left"/>
      <w:pPr>
        <w:ind w:left="242"/>
      </w:pPr>
      <w:rPr>
        <w:rFonts w:ascii="Calibri" w:hAnsi="Calibri" w:eastAsia="Calibri" w:cs="Calibri"/>
        <w:b w:val="0"/>
        <w:i w:val="0"/>
        <w:color w:val="000000"/>
        <w:sz w:val="16"/>
        <w:szCs w:val="16"/>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color w:val="000000"/>
        <w:sz w:val="16"/>
        <w:szCs w:val="16"/>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color w:val="000000"/>
        <w:sz w:val="16"/>
        <w:szCs w:val="16"/>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color w:val="000000"/>
        <w:sz w:val="16"/>
        <w:szCs w:val="16"/>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color w:val="000000"/>
        <w:sz w:val="16"/>
        <w:szCs w:val="16"/>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color w:val="000000"/>
        <w:sz w:val="16"/>
        <w:szCs w:val="16"/>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color w:val="000000"/>
        <w:sz w:val="16"/>
        <w:szCs w:val="16"/>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color w:val="000000"/>
        <w:sz w:val="16"/>
        <w:szCs w:val="16"/>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color w:val="000000"/>
        <w:sz w:val="16"/>
        <w:szCs w:val="16"/>
        <w:u w:val="none" w:color="000000"/>
        <w:shd w:val="clear" w:color="auto" w:fill="auto"/>
        <w:vertAlign w:val="baseline"/>
      </w:rPr>
    </w:lvl>
  </w:abstractNum>
  <w:abstractNum w:abstractNumId="2">
    <w:nsid w:val="00000003"/>
    <w:multiLevelType w:val="multilevel"/>
    <w:tmpl w:val="00000003"/>
    <w:lvl w:ilvl="0" w:tentative="0">
      <w:start w:val="1"/>
      <w:numFmt w:val="decimal"/>
      <w:lvlText w:val="[%1"/>
      <w:lvlJc w:val="left"/>
      <w:pPr>
        <w:ind w:left="170"/>
      </w:pPr>
      <w:rPr>
        <w:rFonts w:ascii="楷体" w:hAnsi="楷体" w:eastAsia="楷体" w:cs="Calibri"/>
        <w:b/>
        <w:i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color w:val="000000"/>
        <w:sz w:val="16"/>
        <w:szCs w:val="16"/>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color w:val="000000"/>
        <w:sz w:val="16"/>
        <w:szCs w:val="16"/>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color w:val="000000"/>
        <w:sz w:val="16"/>
        <w:szCs w:val="16"/>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color w:val="000000"/>
        <w:sz w:val="16"/>
        <w:szCs w:val="16"/>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color w:val="000000"/>
        <w:sz w:val="16"/>
        <w:szCs w:val="16"/>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color w:val="000000"/>
        <w:sz w:val="16"/>
        <w:szCs w:val="16"/>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color w:val="000000"/>
        <w:sz w:val="16"/>
        <w:szCs w:val="16"/>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color w:val="000000"/>
        <w:sz w:val="16"/>
        <w:szCs w:val="16"/>
        <w:u w:val="none" w:color="000000"/>
        <w:shd w:val="clear" w:color="auto" w:fill="auto"/>
        <w:vertAlign w:val="baseline"/>
      </w:rPr>
    </w:lvl>
  </w:abstractNum>
  <w:abstractNum w:abstractNumId="3">
    <w:nsid w:val="00000004"/>
    <w:multiLevelType w:val="multilevel"/>
    <w:tmpl w:val="00000004"/>
    <w:lvl w:ilvl="0" w:tentative="0">
      <w:start w:val="1"/>
      <w:numFmt w:val="decimal"/>
      <w:lvlText w:val="%1、"/>
      <w:lvlJc w:val="left"/>
      <w:pPr>
        <w:ind w:left="242"/>
      </w:pPr>
      <w:rPr>
        <w:rFonts w:ascii="Calibri" w:hAnsi="Calibri" w:eastAsia="Calibri" w:cs="Calibri"/>
        <w:b w:val="0"/>
        <w:i w:val="0"/>
        <w:color w:val="000000"/>
        <w:sz w:val="16"/>
        <w:szCs w:val="16"/>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color w:val="000000"/>
        <w:sz w:val="16"/>
        <w:szCs w:val="16"/>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color w:val="000000"/>
        <w:sz w:val="16"/>
        <w:szCs w:val="16"/>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color w:val="000000"/>
        <w:sz w:val="16"/>
        <w:szCs w:val="16"/>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color w:val="000000"/>
        <w:sz w:val="16"/>
        <w:szCs w:val="16"/>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color w:val="000000"/>
        <w:sz w:val="16"/>
        <w:szCs w:val="16"/>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color w:val="000000"/>
        <w:sz w:val="16"/>
        <w:szCs w:val="16"/>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color w:val="000000"/>
        <w:sz w:val="16"/>
        <w:szCs w:val="16"/>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color w:val="000000"/>
        <w:sz w:val="16"/>
        <w:szCs w:val="16"/>
        <w:u w:val="none" w:color="000000"/>
        <w:shd w:val="clear" w:color="auto" w:fill="auto"/>
        <w:vertAlign w:val="baseline"/>
      </w:rPr>
    </w:lvl>
  </w:abstractNum>
  <w:abstractNum w:abstractNumId="4">
    <w:nsid w:val="00000005"/>
    <w:multiLevelType w:val="multilevel"/>
    <w:tmpl w:val="0000000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F6D5132"/>
    <w:multiLevelType w:val="singleLevel"/>
    <w:tmpl w:val="4F6D5132"/>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8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1D"/>
    <w:rsid w:val="000F7614"/>
    <w:rsid w:val="001739BE"/>
    <w:rsid w:val="002853AE"/>
    <w:rsid w:val="002F1EC6"/>
    <w:rsid w:val="003B2F83"/>
    <w:rsid w:val="00420B85"/>
    <w:rsid w:val="0046516A"/>
    <w:rsid w:val="004C42E1"/>
    <w:rsid w:val="00560327"/>
    <w:rsid w:val="006B492C"/>
    <w:rsid w:val="007352C2"/>
    <w:rsid w:val="007E44BC"/>
    <w:rsid w:val="00891D52"/>
    <w:rsid w:val="008A3D4E"/>
    <w:rsid w:val="00A65C2F"/>
    <w:rsid w:val="00A94976"/>
    <w:rsid w:val="00BA3484"/>
    <w:rsid w:val="00C263FD"/>
    <w:rsid w:val="00D67D90"/>
    <w:rsid w:val="00DC6E1D"/>
    <w:rsid w:val="00E520AB"/>
    <w:rsid w:val="00E60C38"/>
    <w:rsid w:val="00EC5825"/>
    <w:rsid w:val="00F752AE"/>
    <w:rsid w:val="00FD2EF4"/>
    <w:rsid w:val="0D032643"/>
    <w:rsid w:val="1A320F81"/>
    <w:rsid w:val="3B880085"/>
    <w:rsid w:val="3F890481"/>
    <w:rsid w:val="7AB7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9" w:line="265" w:lineRule="auto"/>
      <w:ind w:left="10" w:hanging="10"/>
    </w:pPr>
    <w:rPr>
      <w:rFonts w:ascii="宋体" w:hAnsi="宋体" w:eastAsia="宋体" w:cs="宋体"/>
      <w:color w:val="000000"/>
      <w:kern w:val="2"/>
      <w:sz w:val="16"/>
      <w:szCs w:val="22"/>
      <w:lang w:val="en-US" w:eastAsia="zh-CN" w:bidi="ar-SA"/>
    </w:rPr>
  </w:style>
  <w:style w:type="paragraph" w:styleId="2">
    <w:name w:val="heading 1"/>
    <w:next w:val="1"/>
    <w:link w:val="13"/>
    <w:qFormat/>
    <w:uiPriority w:val="9"/>
    <w:pPr>
      <w:keepNext/>
      <w:keepLines/>
      <w:spacing w:after="218" w:line="265" w:lineRule="auto"/>
      <w:ind w:left="10" w:hanging="10"/>
      <w:outlineLvl w:val="0"/>
    </w:pPr>
    <w:rPr>
      <w:rFonts w:ascii="宋体" w:hAnsi="宋体" w:eastAsia="宋体" w:cs="宋体"/>
      <w:color w:val="FFFFFF"/>
      <w:kern w:val="2"/>
      <w:sz w:val="32"/>
      <w:szCs w:val="22"/>
      <w:shd w:val="clear" w:color="auto" w:fill="808080"/>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4"/>
    <w:qFormat/>
    <w:uiPriority w:val="1"/>
    <w:pPr>
      <w:widowControl w:val="0"/>
      <w:autoSpaceDE w:val="0"/>
      <w:autoSpaceDN w:val="0"/>
      <w:spacing w:before="107" w:after="0" w:line="240" w:lineRule="auto"/>
      <w:ind w:left="240" w:firstLine="0"/>
    </w:pPr>
    <w:rPr>
      <w:color w:val="auto"/>
      <w:kern w:val="0"/>
      <w:szCs w:val="16"/>
      <w:lang w:val="zh-CN" w:bidi="zh-CN"/>
    </w:rPr>
  </w:style>
  <w:style w:type="paragraph" w:styleId="4">
    <w:name w:val="Balloon Text"/>
    <w:basedOn w:val="1"/>
    <w:link w:val="19"/>
    <w:qFormat/>
    <w:uiPriority w:val="99"/>
    <w:pPr>
      <w:spacing w:after="0" w:line="240" w:lineRule="auto"/>
    </w:pPr>
    <w:rPr>
      <w:sz w:val="18"/>
      <w:szCs w:val="18"/>
    </w:rPr>
  </w:style>
  <w:style w:type="paragraph" w:styleId="5">
    <w:name w:val="footer"/>
    <w:basedOn w:val="1"/>
    <w:link w:val="12"/>
    <w:qFormat/>
    <w:uiPriority w:val="99"/>
    <w:pPr>
      <w:tabs>
        <w:tab w:val="center" w:pos="4153"/>
        <w:tab w:val="right" w:pos="8306"/>
      </w:tabs>
      <w:snapToGrid w:val="0"/>
    </w:pPr>
    <w:rPr>
      <w:sz w:val="18"/>
      <w:szCs w:val="18"/>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10"/>
    <w:pPr>
      <w:spacing w:before="240" w:after="60"/>
      <w:jc w:val="center"/>
      <w:outlineLvl w:val="0"/>
    </w:pPr>
    <w:rPr>
      <w:rFonts w:ascii="等线 Light" w:hAnsi="等线 Light" w:eastAsia="等线 Light"/>
      <w:b/>
      <w:bCs/>
      <w:sz w:val="32"/>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qFormat/>
    <w:uiPriority w:val="99"/>
    <w:rPr>
      <w:sz w:val="18"/>
      <w:szCs w:val="18"/>
    </w:rPr>
  </w:style>
  <w:style w:type="character" w:customStyle="1" w:styleId="12">
    <w:name w:val="页脚 字符"/>
    <w:basedOn w:val="10"/>
    <w:link w:val="5"/>
    <w:qFormat/>
    <w:uiPriority w:val="99"/>
    <w:rPr>
      <w:sz w:val="18"/>
      <w:szCs w:val="18"/>
    </w:rPr>
  </w:style>
  <w:style w:type="character" w:customStyle="1" w:styleId="13">
    <w:name w:val="标题 1 字符"/>
    <w:basedOn w:val="10"/>
    <w:link w:val="2"/>
    <w:qFormat/>
    <w:uiPriority w:val="0"/>
    <w:rPr>
      <w:rFonts w:ascii="宋体" w:hAnsi="宋体" w:eastAsia="宋体" w:cs="宋体"/>
      <w:color w:val="FFFFFF"/>
      <w:sz w:val="32"/>
    </w:rPr>
  </w:style>
  <w:style w:type="character" w:customStyle="1" w:styleId="14">
    <w:name w:val="正文文本 字符"/>
    <w:basedOn w:val="10"/>
    <w:link w:val="3"/>
    <w:qFormat/>
    <w:uiPriority w:val="1"/>
    <w:rPr>
      <w:rFonts w:ascii="宋体" w:hAnsi="宋体" w:eastAsia="宋体" w:cs="宋体"/>
      <w:kern w:val="0"/>
      <w:sz w:val="16"/>
      <w:szCs w:val="16"/>
      <w:lang w:val="zh-CN" w:bidi="zh-CN"/>
    </w:rPr>
  </w:style>
  <w:style w:type="character" w:customStyle="1" w:styleId="15">
    <w:name w:val="标题 字符"/>
    <w:basedOn w:val="10"/>
    <w:link w:val="7"/>
    <w:qFormat/>
    <w:uiPriority w:val="10"/>
    <w:rPr>
      <w:rFonts w:ascii="等线 Light" w:hAnsi="等线 Light" w:eastAsia="等线 Light" w:cs="宋体"/>
      <w:b/>
      <w:bCs/>
      <w:color w:val="000000"/>
      <w:sz w:val="32"/>
      <w:szCs w:val="32"/>
    </w:rPr>
  </w:style>
  <w:style w:type="character" w:customStyle="1" w:styleId="16">
    <w:name w:val="书籍标题1"/>
    <w:basedOn w:val="10"/>
    <w:qFormat/>
    <w:uiPriority w:val="33"/>
    <w:rPr>
      <w:b/>
      <w:bCs/>
      <w:i/>
      <w:iCs/>
      <w:spacing w:val="5"/>
    </w:rPr>
  </w:style>
  <w:style w:type="paragraph" w:customStyle="1" w:styleId="17">
    <w:name w:val="Quote_9c3231eb-e6e8-4bb4-bea0-c43579d83620"/>
    <w:basedOn w:val="1"/>
    <w:next w:val="1"/>
    <w:link w:val="18"/>
    <w:qFormat/>
    <w:uiPriority w:val="29"/>
    <w:pPr>
      <w:spacing w:before="200" w:after="160"/>
      <w:ind w:left="864" w:right="864"/>
      <w:jc w:val="center"/>
    </w:pPr>
    <w:rPr>
      <w:i/>
      <w:iCs/>
      <w:color w:val="3F3F3F"/>
    </w:rPr>
  </w:style>
  <w:style w:type="character" w:customStyle="1" w:styleId="18">
    <w:name w:val="引用 字符"/>
    <w:basedOn w:val="10"/>
    <w:link w:val="17"/>
    <w:qFormat/>
    <w:uiPriority w:val="29"/>
    <w:rPr>
      <w:rFonts w:ascii="宋体" w:hAnsi="宋体" w:eastAsia="宋体" w:cs="宋体"/>
      <w:i/>
      <w:iCs/>
      <w:color w:val="3F3F3F"/>
      <w:sz w:val="16"/>
    </w:rPr>
  </w:style>
  <w:style w:type="character" w:customStyle="1" w:styleId="19">
    <w:name w:val="批注框文本 字符"/>
    <w:basedOn w:val="10"/>
    <w:link w:val="4"/>
    <w:qFormat/>
    <w:uiPriority w:val="99"/>
    <w:rPr>
      <w:rFonts w:ascii="宋体" w:hAnsi="宋体" w:eastAsia="宋体" w:cs="宋体"/>
      <w:color w:val="000000"/>
      <w:kern w:val="2"/>
      <w:sz w:val="18"/>
      <w:szCs w:val="18"/>
    </w:rPr>
  </w:style>
  <w:style w:type="paragraph" w:customStyle="1" w:styleId="20">
    <w:name w:val="List Paragraph_1e2dbf08-0f08-4fd7-850a-2ed7da32ae0d"/>
    <w:basedOn w:val="1"/>
    <w:qFormat/>
    <w:uiPriority w:val="99"/>
    <w:pPr>
      <w:ind w:firstLine="420" w:firstLineChars="200"/>
    </w:p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11A49D-308A-43CD-93FD-3A0B355271F9}">
  <ds:schemaRefs/>
</ds:datastoreItem>
</file>

<file path=docProps/app.xml><?xml version="1.0" encoding="utf-8"?>
<Properties xmlns="http://schemas.openxmlformats.org/officeDocument/2006/extended-properties" xmlns:vt="http://schemas.openxmlformats.org/officeDocument/2006/docPropsVTypes">
  <Template>Normal</Template>
  <Pages>64</Pages>
  <Words>7712</Words>
  <Characters>43960</Characters>
  <Lines>366</Lines>
  <Paragraphs>103</Paragraphs>
  <TotalTime>13</TotalTime>
  <ScaleCrop>false</ScaleCrop>
  <LinksUpToDate>false</LinksUpToDate>
  <CharactersWithSpaces>51569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2020-06-15T02:39:00Z</dcterms:created>
  <dc:creator>1175533540</dc:creator>
  <cp:lastModifiedBy>珑子鵷</cp:lastModifiedBy>
  <cp:lastPrinted>2019-09-01T04:51:00Z</cp:lastPrinted>
  <dcterms:modified xsi:type="dcterms:W3CDTF">2020-09-01T08:35:01Z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